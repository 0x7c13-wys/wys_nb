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7D8BC7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0F684F07" w14:textId="77777777" w:rsidR="00343CA3" w:rsidRDefault="00962D54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cs="黑体" w:hint="eastAsia"/>
          <w:sz w:val="52"/>
          <w:szCs w:val="52"/>
        </w:rPr>
        <w:t>高级</w:t>
      </w:r>
      <w:r>
        <w:rPr>
          <w:rFonts w:ascii="黑体" w:eastAsia="黑体" w:cs="黑体"/>
          <w:sz w:val="52"/>
          <w:szCs w:val="52"/>
        </w:rPr>
        <w:t>语言</w:t>
      </w:r>
      <w:r w:rsidRPr="00094CDC">
        <w:rPr>
          <w:rFonts w:ascii="黑体" w:eastAsia="黑体" w:cs="黑体" w:hint="eastAsia"/>
          <w:sz w:val="52"/>
          <w:szCs w:val="52"/>
        </w:rPr>
        <w:t>程序设计I</w:t>
      </w:r>
      <w:r w:rsidR="00343CA3">
        <w:rPr>
          <w:rFonts w:ascii="黑体" w:eastAsia="黑体" w:cs="黑体" w:hint="eastAsia"/>
          <w:sz w:val="52"/>
          <w:szCs w:val="52"/>
        </w:rPr>
        <w:t>实验报告</w:t>
      </w:r>
    </w:p>
    <w:p w14:paraId="2FAC6B3A" w14:textId="77777777" w:rsidR="00343CA3" w:rsidRDefault="00343CA3">
      <w:pPr>
        <w:jc w:val="center"/>
        <w:rPr>
          <w:rFonts w:ascii="黑体" w:eastAsia="黑体"/>
          <w:sz w:val="52"/>
          <w:szCs w:val="52"/>
        </w:rPr>
      </w:pPr>
    </w:p>
    <w:p w14:paraId="049A65F1" w14:textId="77777777" w:rsidR="00343CA3" w:rsidRPr="00C40231" w:rsidRDefault="00DF5428">
      <w:pPr>
        <w:jc w:val="center"/>
        <w:rPr>
          <w:b/>
          <w:sz w:val="44"/>
          <w:szCs w:val="44"/>
        </w:rPr>
      </w:pPr>
      <w:r w:rsidRPr="00DF5428">
        <w:rPr>
          <w:rFonts w:hint="eastAsia"/>
          <w:b/>
          <w:sz w:val="44"/>
          <w:szCs w:val="44"/>
        </w:rPr>
        <w:t>实验</w:t>
      </w:r>
      <w:r w:rsidR="00684973">
        <w:rPr>
          <w:rFonts w:hint="eastAsia"/>
          <w:b/>
          <w:sz w:val="44"/>
          <w:szCs w:val="44"/>
        </w:rPr>
        <w:t>八</w:t>
      </w:r>
      <w:r w:rsidR="00C40231">
        <w:rPr>
          <w:rFonts w:hint="eastAsia"/>
          <w:b/>
          <w:sz w:val="44"/>
          <w:szCs w:val="44"/>
        </w:rPr>
        <w:t xml:space="preserve"> </w:t>
      </w:r>
      <w:r w:rsidR="00C40231" w:rsidRPr="00C40231">
        <w:rPr>
          <w:rFonts w:hint="eastAsia"/>
          <w:b/>
          <w:sz w:val="44"/>
          <w:szCs w:val="44"/>
        </w:rPr>
        <w:t>输入输出流</w:t>
      </w:r>
    </w:p>
    <w:p w14:paraId="3245882C" w14:textId="77777777" w:rsidR="00343CA3" w:rsidRPr="00DF09F0" w:rsidRDefault="00343CA3">
      <w:pPr>
        <w:rPr>
          <w:sz w:val="32"/>
          <w:szCs w:val="32"/>
        </w:rPr>
      </w:pPr>
    </w:p>
    <w:p w14:paraId="3085CD9D" w14:textId="77777777" w:rsidR="00343CA3" w:rsidRDefault="00343CA3">
      <w:pPr>
        <w:rPr>
          <w:sz w:val="32"/>
          <w:szCs w:val="32"/>
        </w:rPr>
      </w:pPr>
    </w:p>
    <w:p w14:paraId="182DBA68" w14:textId="77777777" w:rsidR="00343CA3" w:rsidRDefault="00343CA3">
      <w:pPr>
        <w:rPr>
          <w:sz w:val="32"/>
          <w:szCs w:val="32"/>
        </w:rPr>
      </w:pPr>
    </w:p>
    <w:p w14:paraId="2D54EE5D" w14:textId="77777777" w:rsidR="00343CA3" w:rsidRDefault="00343CA3">
      <w:pPr>
        <w:rPr>
          <w:sz w:val="32"/>
          <w:szCs w:val="32"/>
        </w:rPr>
      </w:pPr>
    </w:p>
    <w:p w14:paraId="2E4943AC" w14:textId="77777777" w:rsidR="00343CA3" w:rsidRDefault="00343CA3">
      <w:pPr>
        <w:rPr>
          <w:sz w:val="32"/>
          <w:szCs w:val="32"/>
        </w:rPr>
      </w:pPr>
    </w:p>
    <w:p w14:paraId="4BB5E7D0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1C8AF799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班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  </w:t>
      </w:r>
      <w:r w:rsidR="005D0648">
        <w:rPr>
          <w:rFonts w:hint="eastAsia"/>
          <w:sz w:val="36"/>
          <w:szCs w:val="36"/>
          <w:u w:val="single"/>
        </w:rPr>
        <w:t>2</w:t>
      </w:r>
      <w:r w:rsidR="00962D54">
        <w:rPr>
          <w:sz w:val="36"/>
          <w:szCs w:val="36"/>
          <w:u w:val="single"/>
        </w:rPr>
        <w:t>2</w:t>
      </w:r>
      <w:r w:rsidR="00094CDC">
        <w:rPr>
          <w:rFonts w:cs="宋体" w:hint="eastAsia"/>
          <w:sz w:val="36"/>
          <w:szCs w:val="36"/>
          <w:u w:val="single"/>
        </w:rPr>
        <w:t>软件工程</w:t>
      </w:r>
      <w:r w:rsidR="00962D54">
        <w:rPr>
          <w:rFonts w:cs="宋体" w:hint="eastAsia"/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  </w:t>
      </w:r>
    </w:p>
    <w:p w14:paraId="1A4964AD" w14:textId="7E5E2DD2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姓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名：</w:t>
      </w:r>
      <w:r>
        <w:rPr>
          <w:sz w:val="36"/>
          <w:szCs w:val="36"/>
          <w:u w:val="single"/>
        </w:rPr>
        <w:t xml:space="preserve">       </w:t>
      </w:r>
      <w:r w:rsidR="00273F7D">
        <w:rPr>
          <w:sz w:val="36"/>
          <w:szCs w:val="36"/>
          <w:u w:val="single"/>
        </w:rPr>
        <w:t>王玉升</w:t>
      </w:r>
      <w:r>
        <w:rPr>
          <w:sz w:val="36"/>
          <w:szCs w:val="36"/>
          <w:u w:val="single"/>
        </w:rPr>
        <w:t xml:space="preserve">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0CA80E41" w14:textId="0F6C195F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    </w:t>
      </w:r>
      <w:r w:rsidR="00273F7D">
        <w:rPr>
          <w:sz w:val="36"/>
          <w:szCs w:val="36"/>
          <w:u w:val="single"/>
        </w:rPr>
        <w:t>22206091012</w:t>
      </w:r>
      <w:r>
        <w:rPr>
          <w:sz w:val="36"/>
          <w:szCs w:val="36"/>
          <w:u w:val="single"/>
        </w:rPr>
        <w:t xml:space="preserve">             </w:t>
      </w:r>
    </w:p>
    <w:p w14:paraId="26377914" w14:textId="77777777" w:rsidR="00343CA3" w:rsidRDefault="00343CA3" w:rsidP="00094CDC">
      <w:pPr>
        <w:spacing w:beforeLines="50" w:before="156"/>
        <w:ind w:firstLineChars="350" w:firstLine="1260"/>
        <w:rPr>
          <w:sz w:val="36"/>
          <w:szCs w:val="36"/>
        </w:rPr>
      </w:pPr>
      <w:r>
        <w:rPr>
          <w:rFonts w:cs="宋体" w:hint="eastAsia"/>
          <w:sz w:val="36"/>
          <w:szCs w:val="36"/>
        </w:rPr>
        <w:t>成</w:t>
      </w:r>
      <w:r>
        <w:rPr>
          <w:sz w:val="36"/>
          <w:szCs w:val="36"/>
        </w:rPr>
        <w:t xml:space="preserve">    </w:t>
      </w:r>
      <w:r>
        <w:rPr>
          <w:rFonts w:cs="宋体" w:hint="eastAsia"/>
          <w:sz w:val="36"/>
          <w:szCs w:val="36"/>
        </w:rPr>
        <w:t>绩：</w:t>
      </w:r>
      <w:r>
        <w:rPr>
          <w:sz w:val="36"/>
          <w:szCs w:val="36"/>
          <w:u w:val="single"/>
        </w:rPr>
        <w:t xml:space="preserve">           </w:t>
      </w:r>
      <w:r w:rsidR="00094CDC"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 </w:t>
      </w:r>
    </w:p>
    <w:p w14:paraId="392CC736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05E33F62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7A034121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69E68779" w14:textId="77777777" w:rsidR="00343CA3" w:rsidRDefault="00343CA3" w:rsidP="00094CDC">
      <w:pPr>
        <w:ind w:firstLineChars="350" w:firstLine="1260"/>
        <w:rPr>
          <w:sz w:val="36"/>
          <w:szCs w:val="36"/>
        </w:rPr>
      </w:pPr>
    </w:p>
    <w:p w14:paraId="4BE809CB" w14:textId="77777777" w:rsidR="00343CA3" w:rsidRDefault="00343CA3">
      <w:pPr>
        <w:jc w:val="center"/>
        <w:rPr>
          <w:b/>
          <w:bCs/>
          <w:sz w:val="30"/>
          <w:szCs w:val="30"/>
        </w:rPr>
        <w:sectPr w:rsidR="00343CA3"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1FCC8C9C" w14:textId="77777777" w:rsidR="00343CA3" w:rsidRDefault="00343CA3">
      <w:pPr>
        <w:pStyle w:val="1"/>
        <w:spacing w:before="0" w:after="0" w:line="240" w:lineRule="auto"/>
        <w:jc w:val="center"/>
        <w:rPr>
          <w:rFonts w:ascii="黑体" w:eastAsia="黑体"/>
          <w:sz w:val="30"/>
          <w:szCs w:val="30"/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603"/>
        <w:gridCol w:w="710"/>
        <w:gridCol w:w="2131"/>
        <w:gridCol w:w="2130"/>
        <w:gridCol w:w="2754"/>
      </w:tblGrid>
      <w:tr w:rsidR="00343CA3" w14:paraId="5C1F9601" w14:textId="77777777" w:rsidTr="00C242C1">
        <w:trPr>
          <w:trHeight w:val="763"/>
        </w:trPr>
        <w:tc>
          <w:tcPr>
            <w:tcW w:w="1420" w:type="dxa"/>
            <w:gridSpan w:val="2"/>
            <w:vAlign w:val="center"/>
          </w:tcPr>
          <w:p w14:paraId="053B0AAD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实验名称</w:t>
            </w:r>
          </w:p>
        </w:tc>
        <w:tc>
          <w:tcPr>
            <w:tcW w:w="7725" w:type="dxa"/>
            <w:gridSpan w:val="4"/>
            <w:vAlign w:val="center"/>
          </w:tcPr>
          <w:p w14:paraId="451545B2" w14:textId="77777777" w:rsidR="00343CA3" w:rsidRPr="00C40231" w:rsidRDefault="00C40231" w:rsidP="00AA12C6">
            <w:pPr>
              <w:jc w:val="center"/>
              <w:rPr>
                <w:sz w:val="32"/>
                <w:szCs w:val="32"/>
              </w:rPr>
            </w:pPr>
            <w:r w:rsidRPr="00C40231">
              <w:rPr>
                <w:rFonts w:hint="eastAsia"/>
                <w:b/>
                <w:sz w:val="32"/>
                <w:szCs w:val="32"/>
              </w:rPr>
              <w:t>实验</w:t>
            </w:r>
            <w:r w:rsidR="00AA12C6">
              <w:rPr>
                <w:rFonts w:hint="eastAsia"/>
                <w:b/>
                <w:sz w:val="32"/>
                <w:szCs w:val="32"/>
              </w:rPr>
              <w:t>八</w:t>
            </w:r>
            <w:r w:rsidRPr="00C40231">
              <w:rPr>
                <w:rFonts w:hint="eastAsia"/>
                <w:b/>
                <w:sz w:val="32"/>
                <w:szCs w:val="32"/>
              </w:rPr>
              <w:t xml:space="preserve"> </w:t>
            </w:r>
            <w:r w:rsidRPr="00C40231">
              <w:rPr>
                <w:rFonts w:hint="eastAsia"/>
                <w:b/>
                <w:sz w:val="32"/>
                <w:szCs w:val="32"/>
              </w:rPr>
              <w:t>输入输出流</w:t>
            </w:r>
          </w:p>
        </w:tc>
      </w:tr>
      <w:tr w:rsidR="00343CA3" w14:paraId="6C8EB960" w14:textId="77777777" w:rsidTr="00C242C1">
        <w:trPr>
          <w:trHeight w:val="773"/>
        </w:trPr>
        <w:tc>
          <w:tcPr>
            <w:tcW w:w="2130" w:type="dxa"/>
            <w:gridSpan w:val="3"/>
            <w:vAlign w:val="center"/>
          </w:tcPr>
          <w:p w14:paraId="42CA841F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 w:rsidRPr="00661826">
              <w:rPr>
                <w:rFonts w:cs="宋体" w:hint="eastAsia"/>
                <w:color w:val="FF0000"/>
                <w:sz w:val="24"/>
                <w:szCs w:val="24"/>
              </w:rPr>
              <w:t>实验日期</w:t>
            </w:r>
          </w:p>
        </w:tc>
        <w:tc>
          <w:tcPr>
            <w:tcW w:w="2131" w:type="dxa"/>
            <w:vAlign w:val="center"/>
          </w:tcPr>
          <w:p w14:paraId="6E3B7858" w14:textId="3BD3C847" w:rsidR="00731BD5" w:rsidRDefault="00273F7D" w:rsidP="00C150F7">
            <w:pPr>
              <w:jc w:val="center"/>
              <w:rPr>
                <w:sz w:val="24"/>
                <w:szCs w:val="24"/>
              </w:rPr>
            </w:pPr>
            <w:r>
              <w:t>2023.12.11</w:t>
            </w:r>
            <w:r w:rsidR="00962D54">
              <w:t xml:space="preserve"> </w:t>
            </w:r>
          </w:p>
        </w:tc>
        <w:tc>
          <w:tcPr>
            <w:tcW w:w="2130" w:type="dxa"/>
            <w:vAlign w:val="center"/>
          </w:tcPr>
          <w:p w14:paraId="7A84B510" w14:textId="77777777" w:rsidR="00343CA3" w:rsidRDefault="00343CA3">
            <w:pPr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实验课时</w:t>
            </w:r>
          </w:p>
        </w:tc>
        <w:tc>
          <w:tcPr>
            <w:tcW w:w="2754" w:type="dxa"/>
            <w:vAlign w:val="center"/>
          </w:tcPr>
          <w:p w14:paraId="502312A2" w14:textId="77777777" w:rsidR="00343CA3" w:rsidRDefault="00C4023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43CA3" w:rsidRPr="00D4551D" w14:paraId="54ECD499" w14:textId="77777777" w:rsidTr="00C242C1">
        <w:trPr>
          <w:trHeight w:val="3727"/>
        </w:trPr>
        <w:tc>
          <w:tcPr>
            <w:tcW w:w="817" w:type="dxa"/>
            <w:vAlign w:val="center"/>
          </w:tcPr>
          <w:p w14:paraId="3A6A80A0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22D55192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6CA7008A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目</w:t>
            </w:r>
          </w:p>
          <w:p w14:paraId="5DCC984E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的</w:t>
            </w:r>
          </w:p>
          <w:p w14:paraId="0CFBD104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及</w:t>
            </w:r>
          </w:p>
          <w:p w14:paraId="338E306A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要</w:t>
            </w:r>
          </w:p>
          <w:p w14:paraId="70E4218E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求</w:t>
            </w:r>
          </w:p>
        </w:tc>
        <w:tc>
          <w:tcPr>
            <w:tcW w:w="8328" w:type="dxa"/>
            <w:gridSpan w:val="5"/>
          </w:tcPr>
          <w:p w14:paraId="7AE836A0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（给出本次实验内容</w:t>
            </w:r>
            <w:r w:rsidR="002C1AD6">
              <w:rPr>
                <w:rFonts w:cs="宋体" w:hint="eastAsia"/>
              </w:rPr>
              <w:t>及要求的</w:t>
            </w:r>
            <w:r w:rsidRPr="00D4551D">
              <w:rPr>
                <w:rFonts w:cs="宋体" w:hint="eastAsia"/>
              </w:rPr>
              <w:t>具体描述）</w:t>
            </w:r>
          </w:p>
          <w:p w14:paraId="398483A6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  <w:rPr>
                <w:rFonts w:ascii="宋体"/>
                <w:kern w:val="0"/>
              </w:rPr>
            </w:pPr>
            <w:r w:rsidRPr="00D4551D">
              <w:rPr>
                <w:rFonts w:cs="宋体" w:hint="eastAsia"/>
              </w:rPr>
              <w:t>实验目的：</w:t>
            </w:r>
          </w:p>
          <w:p w14:paraId="2BBB43F5" w14:textId="77777777" w:rsidR="000F503B" w:rsidRDefault="000F503B" w:rsidP="000F503B">
            <w:pPr>
              <w:pStyle w:val="ad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理解</w:t>
            </w:r>
            <w:r>
              <w:rPr>
                <w:rFonts w:hint="eastAsia"/>
              </w:rPr>
              <w:t xml:space="preserve"> Java </w:t>
            </w:r>
            <w:r w:rsidRPr="000F503B">
              <w:rPr>
                <w:rFonts w:eastAsiaTheme="minorEastAsia" w:hint="eastAsia"/>
              </w:rPr>
              <w:t>输入输出的实现机制</w:t>
            </w:r>
            <w:r>
              <w:rPr>
                <w:rFonts w:hint="eastAsia"/>
              </w:rPr>
              <w:t>；</w:t>
            </w:r>
          </w:p>
          <w:p w14:paraId="4A2AE0E0" w14:textId="77777777" w:rsidR="002C73C9" w:rsidRPr="006B7E7B" w:rsidRDefault="000F503B" w:rsidP="002C73C9">
            <w:pPr>
              <w:pStyle w:val="ad"/>
              <w:numPr>
                <w:ilvl w:val="0"/>
                <w:numId w:val="37"/>
              </w:numPr>
              <w:ind w:firstLineChars="0"/>
              <w:rPr>
                <w:rFonts w:eastAsiaTheme="minorEastAsia"/>
              </w:rPr>
            </w:pPr>
            <w:r>
              <w:rPr>
                <w:rFonts w:hint="eastAsia"/>
              </w:rPr>
              <w:t>掌握常用的输入输出类的功能及使用方法</w:t>
            </w:r>
          </w:p>
          <w:p w14:paraId="6A01C72A" w14:textId="77777777" w:rsidR="000F503B" w:rsidRDefault="000F503B" w:rsidP="002C73C9">
            <w:pPr>
              <w:spacing w:beforeLines="50" w:before="156"/>
            </w:pPr>
          </w:p>
          <w:p w14:paraId="614295A2" w14:textId="77777777" w:rsidR="00343CA3" w:rsidRPr="00D4551D" w:rsidRDefault="00343CA3" w:rsidP="00094CDC">
            <w:pPr>
              <w:numPr>
                <w:ilvl w:val="0"/>
                <w:numId w:val="1"/>
              </w:numPr>
              <w:spacing w:beforeLines="50" w:before="156"/>
            </w:pPr>
            <w:r w:rsidRPr="00D4551D">
              <w:rPr>
                <w:rFonts w:cs="宋体" w:hint="eastAsia"/>
              </w:rPr>
              <w:t>实验要求：</w:t>
            </w:r>
          </w:p>
          <w:p w14:paraId="52735FF6" w14:textId="77777777" w:rsidR="00343CA3" w:rsidRDefault="00343CA3" w:rsidP="00094CDC">
            <w:pPr>
              <w:spacing w:beforeLines="50" w:before="156"/>
              <w:rPr>
                <w:rFonts w:cs="宋体"/>
              </w:rPr>
            </w:pPr>
          </w:p>
          <w:p w14:paraId="2F3540BA" w14:textId="77777777" w:rsidR="00057DD9" w:rsidRPr="00094CDC" w:rsidRDefault="00962D54" w:rsidP="00057DD9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</w:rPr>
            </w:pPr>
            <w:r>
              <w:rPr>
                <w:rFonts w:cs="宋体" w:hint="eastAsia"/>
              </w:rPr>
              <w:t>安</w:t>
            </w:r>
            <w:r w:rsidRPr="00094CDC">
              <w:rPr>
                <w:rFonts w:cs="宋体" w:hint="eastAsia"/>
              </w:rPr>
              <w:t>JDK</w:t>
            </w:r>
            <w:r>
              <w:rPr>
                <w:rFonts w:cs="宋体" w:hint="eastAsia"/>
              </w:rPr>
              <w:t>及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 w:rsidRPr="00094CDC">
              <w:rPr>
                <w:rFonts w:cs="宋体" w:hint="eastAsia"/>
              </w:rPr>
              <w:t>开发环境，并</w:t>
            </w:r>
            <w:r>
              <w:rPr>
                <w:rFonts w:cs="宋体" w:hint="eastAsia"/>
              </w:rPr>
              <w:t>使用</w:t>
            </w:r>
            <w:r>
              <w:rPr>
                <w:rFonts w:hint="eastAsia"/>
              </w:rPr>
              <w:t>Ｅ</w:t>
            </w:r>
            <w:proofErr w:type="spellStart"/>
            <w:r w:rsidRPr="00146EF6">
              <w:t>clipse</w:t>
            </w:r>
            <w:proofErr w:type="spellEnd"/>
            <w:r>
              <w:rPr>
                <w:rFonts w:cs="宋体" w:hint="eastAsia"/>
              </w:rPr>
              <w:t>开</w:t>
            </w:r>
            <w:r>
              <w:rPr>
                <w:rFonts w:cs="宋体"/>
              </w:rPr>
              <w:t>发平台</w:t>
            </w:r>
            <w:r>
              <w:rPr>
                <w:rFonts w:cs="宋体" w:hint="eastAsia"/>
              </w:rPr>
              <w:t>进行</w:t>
            </w:r>
            <w:r w:rsidRPr="00F363BE">
              <w:rPr>
                <w:rFonts w:ascii="宋体" w:hAnsi="宋体" w:cs="宋体"/>
                <w:kern w:val="0"/>
                <w:sz w:val="24"/>
                <w:szCs w:val="24"/>
              </w:rPr>
              <w:t>java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语言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程序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的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编辑、编译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和</w:t>
            </w:r>
            <w:r w:rsidRPr="00F363BE">
              <w:rPr>
                <w:rFonts w:ascii="宋体" w:hAnsi="宋体" w:cs="宋体" w:hint="eastAsia"/>
                <w:kern w:val="0"/>
                <w:sz w:val="24"/>
                <w:szCs w:val="24"/>
              </w:rPr>
              <w:t>运行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  <w:p w14:paraId="2900E9AD" w14:textId="77777777" w:rsidR="00057DD9" w:rsidRPr="00AA11B4" w:rsidRDefault="00057DD9" w:rsidP="00057DD9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000000" w:themeColor="text1"/>
              </w:rPr>
            </w:pPr>
            <w:r w:rsidRPr="00AA11B4">
              <w:rPr>
                <w:rFonts w:cs="宋体" w:hint="eastAsia"/>
                <w:color w:val="000000" w:themeColor="text1"/>
              </w:rPr>
              <w:t>在</w:t>
            </w:r>
            <w:r w:rsidRPr="00AA11B4">
              <w:rPr>
                <w:rFonts w:cs="宋体" w:hint="eastAsia"/>
                <w:color w:val="000000" w:themeColor="text1"/>
              </w:rPr>
              <w:t>D</w:t>
            </w:r>
            <w:r w:rsidRPr="00AA11B4">
              <w:rPr>
                <w:rFonts w:cs="宋体" w:hint="eastAsia"/>
                <w:color w:val="000000" w:themeColor="text1"/>
              </w:rPr>
              <w:t>盘或</w:t>
            </w:r>
            <w:r w:rsidRPr="00AA11B4">
              <w:rPr>
                <w:rFonts w:cs="宋体" w:hint="eastAsia"/>
                <w:color w:val="000000" w:themeColor="text1"/>
              </w:rPr>
              <w:t>E</w:t>
            </w:r>
            <w:r w:rsidRPr="00AA11B4">
              <w:rPr>
                <w:rFonts w:cs="宋体" w:hint="eastAsia"/>
                <w:color w:val="000000" w:themeColor="text1"/>
              </w:rPr>
              <w:t>盘以自己的学号末尾四位数字为名创建文件夹，并在其下面为每个实验项目创建子文件夹，程序相关文件存储在相应的文件夹中（如学号末尾是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1023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>
              <w:rPr>
                <w:rFonts w:cs="宋体" w:hint="eastAsia"/>
                <w:color w:val="000000" w:themeColor="text1"/>
              </w:rPr>
              <w:t>七</w:t>
            </w:r>
            <w:r w:rsidRPr="00AA11B4">
              <w:rPr>
                <w:rFonts w:cs="宋体" w:hint="eastAsia"/>
                <w:color w:val="000000" w:themeColor="text1"/>
              </w:rPr>
              <w:t>则应创建目录结构“</w:t>
            </w:r>
            <w:r w:rsidRPr="00AA11B4">
              <w:rPr>
                <w:rFonts w:cs="宋体" w:hint="eastAsia"/>
                <w:color w:val="000000" w:themeColor="text1"/>
              </w:rPr>
              <w:t>E:\1023\sy0</w:t>
            </w:r>
            <w:r w:rsidR="0057178A">
              <w:rPr>
                <w:rFonts w:cs="宋体" w:hint="eastAsia"/>
                <w:color w:val="000000" w:themeColor="text1"/>
              </w:rPr>
              <w:t>8</w:t>
            </w:r>
            <w:r w:rsidRPr="00AA11B4">
              <w:rPr>
                <w:rFonts w:cs="宋体"/>
                <w:color w:val="000000" w:themeColor="text1"/>
              </w:rPr>
              <w:t>”</w:t>
            </w:r>
            <w:r w:rsidRPr="00AA11B4">
              <w:rPr>
                <w:rFonts w:cs="宋体" w:hint="eastAsia"/>
                <w:color w:val="000000" w:themeColor="text1"/>
              </w:rPr>
              <w:t>，实验</w:t>
            </w:r>
            <w:r>
              <w:rPr>
                <w:rFonts w:cs="宋体" w:hint="eastAsia"/>
                <w:color w:val="000000" w:themeColor="text1"/>
              </w:rPr>
              <w:t>七</w:t>
            </w:r>
            <w:r w:rsidRPr="00AA11B4">
              <w:rPr>
                <w:rFonts w:cs="宋体" w:hint="eastAsia"/>
                <w:color w:val="000000" w:themeColor="text1"/>
              </w:rPr>
              <w:t>程序文件放在“</w:t>
            </w:r>
            <w:r w:rsidR="00293B40">
              <w:rPr>
                <w:rFonts w:cs="宋体" w:hint="eastAsia"/>
                <w:color w:val="000000" w:themeColor="text1"/>
              </w:rPr>
              <w:t>…</w:t>
            </w:r>
            <w:r w:rsidRPr="00AA11B4">
              <w:rPr>
                <w:rFonts w:cs="宋体" w:hint="eastAsia"/>
                <w:color w:val="000000" w:themeColor="text1"/>
              </w:rPr>
              <w:t>\sy0</w:t>
            </w:r>
            <w:r w:rsidR="0057178A">
              <w:rPr>
                <w:rFonts w:cs="宋体" w:hint="eastAsia"/>
                <w:color w:val="000000" w:themeColor="text1"/>
              </w:rPr>
              <w:t>8</w:t>
            </w:r>
            <w:r w:rsidRPr="00AA11B4">
              <w:rPr>
                <w:rFonts w:cs="宋体" w:hint="eastAsia"/>
                <w:color w:val="000000" w:themeColor="text1"/>
              </w:rPr>
              <w:t>”）。</w:t>
            </w:r>
          </w:p>
          <w:p w14:paraId="23115DFA" w14:textId="77777777" w:rsidR="00057DD9" w:rsidRPr="00F16CC0" w:rsidRDefault="00057DD9" w:rsidP="00057DD9">
            <w:pPr>
              <w:numPr>
                <w:ilvl w:val="0"/>
                <w:numId w:val="33"/>
              </w:numPr>
              <w:spacing w:beforeLines="50" w:before="156"/>
            </w:pPr>
            <w:r w:rsidRPr="00AA11B4">
              <w:rPr>
                <w:rFonts w:cs="宋体" w:hint="eastAsia"/>
              </w:rPr>
              <w:t>实验报告中附上程序清单和程序运行结果截图</w:t>
            </w:r>
            <w:r w:rsidRPr="00AA11B4">
              <w:rPr>
                <w:rFonts w:cs="宋体" w:hint="eastAsia"/>
                <w:color w:val="FF0000"/>
              </w:rPr>
              <w:t>（控制台中输出结果后用自己的真实姓名注释）</w:t>
            </w:r>
            <w:r w:rsidRPr="00AA11B4">
              <w:rPr>
                <w:rFonts w:cs="宋体" w:hint="eastAsia"/>
              </w:rPr>
              <w:t>。</w:t>
            </w:r>
          </w:p>
          <w:p w14:paraId="6C4F0846" w14:textId="77777777" w:rsidR="00057DD9" w:rsidRPr="0046160C" w:rsidRDefault="00057DD9" w:rsidP="00057DD9">
            <w:pPr>
              <w:numPr>
                <w:ilvl w:val="0"/>
                <w:numId w:val="33"/>
              </w:numPr>
              <w:spacing w:beforeLines="50" w:before="156"/>
              <w:rPr>
                <w:rFonts w:cs="宋体"/>
                <w:color w:val="FF0000"/>
              </w:rPr>
            </w:pPr>
            <w:r>
              <w:rPr>
                <w:rFonts w:cs="宋体" w:hint="eastAsia"/>
                <w:noProof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675BCE5" wp14:editId="5DDC65CC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78740</wp:posOffset>
                      </wp:positionV>
                      <wp:extent cx="3057525" cy="1419225"/>
                      <wp:effectExtent l="19050" t="19050" r="28575" b="28575"/>
                      <wp:wrapTopAndBottom/>
                      <wp:docPr id="71" name="组合 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7525" cy="1419225"/>
                                <a:chOff x="171450" y="-95250"/>
                                <a:chExt cx="3057525" cy="14192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6" name="图片 6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450" y="-95250"/>
                                  <a:ext cx="3057525" cy="141922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pic:spPr>
                            </pic:pic>
                            <wps:wsp>
                              <wps:cNvPr id="69" name="Oval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7175" y="847725"/>
                                  <a:ext cx="828675" cy="409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A90BB2F" id="组合 71" o:spid="_x0000_s1026" style="position:absolute;left:0;text-align:left;margin-left:28.15pt;margin-top:6.2pt;width:240.75pt;height:111.75pt;z-index:251660288;mso-width-relative:margin" coordorigin="1714,-952" coordsize="30575,14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66" o:spid="_x0000_s1027" type="#_x0000_t75" style="position:absolute;left:1714;top:-952;width:30575;height:1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" stroked="t" strokecolor="red">
                        <v:imagedata r:id="rId10" o:title=""/>
                        <v:path arrowok="t"/>
                      </v:shape>
                      <v:oval id="Oval 10" o:spid="_x0000_s1028" style="position:absolute;left:2571;top:8477;width:82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" filled="f" strokecolor="red"/>
                      <w10:wrap type="topAndBottom"/>
                    </v:group>
                  </w:pict>
                </mc:Fallback>
              </mc:AlternateContent>
            </w:r>
            <w:r w:rsidRPr="0046160C">
              <w:rPr>
                <w:rFonts w:cs="宋体" w:hint="eastAsia"/>
                <w:color w:val="000000"/>
              </w:rPr>
              <w:t>每题程序代码中至少有两处用自己的</w:t>
            </w:r>
            <w:r w:rsidRPr="0046160C">
              <w:rPr>
                <w:rFonts w:cs="宋体" w:hint="eastAsia"/>
                <w:color w:val="FF0000"/>
              </w:rPr>
              <w:t>真实姓名</w:t>
            </w:r>
            <w:r w:rsidRPr="0046160C">
              <w:rPr>
                <w:rFonts w:cs="宋体" w:hint="eastAsia"/>
                <w:color w:val="000000"/>
              </w:rPr>
              <w:t>进行注释。</w:t>
            </w:r>
          </w:p>
          <w:p w14:paraId="2EFD5812" w14:textId="77777777" w:rsidR="00057DD9" w:rsidRDefault="00057DD9" w:rsidP="00057DD9">
            <w:pPr>
              <w:spacing w:beforeLines="50" w:before="156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Pr="00640608">
              <w:rPr>
                <w:rFonts w:cs="宋体" w:hint="eastAsia"/>
                <w:sz w:val="24"/>
                <w:szCs w:val="24"/>
              </w:rPr>
              <w:t>．</w:t>
            </w:r>
            <w:r>
              <w:rPr>
                <w:rFonts w:cs="宋体" w:hint="eastAsia"/>
              </w:rPr>
              <w:t>实验结束后进行总结</w:t>
            </w:r>
            <w:r w:rsidRPr="00094CDC">
              <w:rPr>
                <w:rFonts w:cs="宋体" w:hint="eastAsia"/>
              </w:rPr>
              <w:t>。</w:t>
            </w:r>
          </w:p>
          <w:p w14:paraId="48288115" w14:textId="77777777" w:rsidR="00057DD9" w:rsidRPr="00D4551D" w:rsidRDefault="00057DD9" w:rsidP="00094CDC">
            <w:pPr>
              <w:spacing w:beforeLines="50" w:before="156"/>
            </w:pPr>
          </w:p>
        </w:tc>
      </w:tr>
      <w:tr w:rsidR="00343CA3" w:rsidRPr="00D4551D" w14:paraId="6714A041" w14:textId="77777777" w:rsidTr="00057DD9">
        <w:trPr>
          <w:trHeight w:val="2121"/>
        </w:trPr>
        <w:tc>
          <w:tcPr>
            <w:tcW w:w="817" w:type="dxa"/>
            <w:vAlign w:val="center"/>
          </w:tcPr>
          <w:p w14:paraId="1CA4E6D9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实</w:t>
            </w:r>
          </w:p>
          <w:p w14:paraId="7D38D092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验</w:t>
            </w:r>
          </w:p>
          <w:p w14:paraId="07A664A8" w14:textId="77777777" w:rsidR="00343CA3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环</w:t>
            </w:r>
          </w:p>
          <w:p w14:paraId="15703F00" w14:textId="77777777" w:rsidR="00343CA3" w:rsidRPr="00D4551D" w:rsidRDefault="00343CA3" w:rsidP="00FB763F">
            <w:pPr>
              <w:jc w:val="center"/>
              <w:rPr>
                <w:spacing w:val="20"/>
              </w:rPr>
            </w:pPr>
            <w:r w:rsidRPr="00D4551D">
              <w:rPr>
                <w:rFonts w:cs="宋体" w:hint="eastAsia"/>
                <w:spacing w:val="20"/>
              </w:rPr>
              <w:t>境</w:t>
            </w:r>
          </w:p>
        </w:tc>
        <w:tc>
          <w:tcPr>
            <w:tcW w:w="8328" w:type="dxa"/>
            <w:gridSpan w:val="5"/>
          </w:tcPr>
          <w:p w14:paraId="0E2D9ECC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（列出本次实验所使用的平台和相关软件）</w:t>
            </w:r>
          </w:p>
          <w:p w14:paraId="0731A9A4" w14:textId="77777777" w:rsidR="00343CA3" w:rsidRPr="00D4551D" w:rsidRDefault="00343CA3" w:rsidP="00094CDC">
            <w:pPr>
              <w:spacing w:beforeLines="50" w:before="156"/>
            </w:pPr>
            <w:r w:rsidRPr="00D4551D">
              <w:rPr>
                <w:rFonts w:cs="宋体" w:hint="eastAsia"/>
              </w:rPr>
              <w:t>地点：南</w:t>
            </w:r>
            <w:r w:rsidRPr="00D4551D">
              <w:t>620</w:t>
            </w:r>
            <w:r w:rsidR="00094CDC">
              <w:rPr>
                <w:rFonts w:hint="eastAsia"/>
              </w:rPr>
              <w:t>7</w:t>
            </w:r>
          </w:p>
          <w:p w14:paraId="1745AE88" w14:textId="77777777" w:rsidR="00057DD9" w:rsidRDefault="00CB2335" w:rsidP="00057DD9">
            <w:pPr>
              <w:spacing w:beforeLines="50" w:before="156"/>
            </w:pPr>
            <w:r>
              <w:rPr>
                <w:rFonts w:cs="宋体" w:hint="eastAsia"/>
              </w:rPr>
              <w:t>开发环境</w:t>
            </w:r>
            <w:r w:rsidR="00343CA3" w:rsidRPr="00D4551D">
              <w:rPr>
                <w:rFonts w:cs="宋体" w:hint="eastAsia"/>
              </w:rPr>
              <w:t>：</w:t>
            </w:r>
            <w:r w:rsidR="00094CDC">
              <w:rPr>
                <w:rFonts w:hint="eastAsia"/>
              </w:rPr>
              <w:t>JDK1.8</w:t>
            </w:r>
            <w:r w:rsidR="00146EF6">
              <w:rPr>
                <w:rFonts w:hint="eastAsia"/>
              </w:rPr>
              <w:t>、</w:t>
            </w:r>
            <w:r w:rsidR="00146EF6" w:rsidRPr="00146EF6">
              <w:t>eclipse</w:t>
            </w:r>
          </w:p>
          <w:p w14:paraId="6745427D" w14:textId="77777777" w:rsidR="00057DD9" w:rsidRPr="00D4551D" w:rsidRDefault="00057DD9" w:rsidP="00057DD9">
            <w:pPr>
              <w:spacing w:beforeLines="50" w:before="156"/>
            </w:pPr>
          </w:p>
        </w:tc>
      </w:tr>
      <w:tr w:rsidR="00343CA3" w:rsidRPr="00D4551D" w14:paraId="3352E103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1D54DE91" w14:textId="77777777" w:rsidR="00CB2335" w:rsidRDefault="00343CA3" w:rsidP="00683518">
            <w:pPr>
              <w:jc w:val="center"/>
            </w:pPr>
            <w:r w:rsidRPr="00683518">
              <w:lastRenderedPageBreak/>
              <w:br w:type="page"/>
            </w:r>
          </w:p>
          <w:p w14:paraId="5BEB2B4E" w14:textId="77777777" w:rsidR="00CB2335" w:rsidRDefault="00CB2335" w:rsidP="00683518">
            <w:pPr>
              <w:jc w:val="center"/>
            </w:pPr>
          </w:p>
          <w:p w14:paraId="67E925E0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实</w:t>
            </w:r>
          </w:p>
          <w:p w14:paraId="765EFAB5" w14:textId="77777777" w:rsidR="00343CA3" w:rsidRPr="00683518" w:rsidRDefault="00CB2335" w:rsidP="00683518">
            <w:pPr>
              <w:jc w:val="center"/>
              <w:rPr>
                <w:spacing w:val="20"/>
              </w:rPr>
            </w:pPr>
            <w:r>
              <w:rPr>
                <w:rFonts w:cs="宋体" w:hint="eastAsia"/>
                <w:spacing w:val="20"/>
              </w:rPr>
              <w:t>验</w:t>
            </w:r>
          </w:p>
          <w:p w14:paraId="34C4E705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过</w:t>
            </w:r>
          </w:p>
          <w:p w14:paraId="00DF68A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程</w:t>
            </w:r>
          </w:p>
          <w:p w14:paraId="15BDE313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及</w:t>
            </w:r>
          </w:p>
          <w:p w14:paraId="30BD09AD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实</w:t>
            </w:r>
          </w:p>
          <w:p w14:paraId="5F28F28C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验</w:t>
            </w:r>
          </w:p>
          <w:p w14:paraId="40EDCC00" w14:textId="77777777" w:rsidR="00343CA3" w:rsidRPr="00683518" w:rsidRDefault="00343CA3" w:rsidP="00683518">
            <w:pPr>
              <w:jc w:val="center"/>
              <w:rPr>
                <w:spacing w:val="20"/>
              </w:rPr>
            </w:pPr>
            <w:r w:rsidRPr="00683518">
              <w:rPr>
                <w:rFonts w:cs="宋体" w:hint="eastAsia"/>
                <w:spacing w:val="20"/>
              </w:rPr>
              <w:t>结</w:t>
            </w:r>
          </w:p>
          <w:p w14:paraId="7DB7E3C7" w14:textId="77777777" w:rsidR="00343CA3" w:rsidRPr="00683518" w:rsidRDefault="00343CA3" w:rsidP="00683518">
            <w:pPr>
              <w:jc w:val="center"/>
            </w:pPr>
            <w:r w:rsidRPr="00683518">
              <w:rPr>
                <w:rFonts w:cs="宋体" w:hint="eastAsia"/>
                <w:spacing w:val="20"/>
              </w:rPr>
              <w:t>果</w:t>
            </w:r>
          </w:p>
          <w:p w14:paraId="12AA49F3" w14:textId="77777777" w:rsidR="00343CA3" w:rsidRPr="00683518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29E39E1C" w14:textId="77777777" w:rsidR="00E70A8E" w:rsidRPr="00683518" w:rsidRDefault="00E70A8E" w:rsidP="00E70A8E">
            <w:pPr>
              <w:jc w:val="left"/>
            </w:pPr>
          </w:p>
          <w:p w14:paraId="1C355FCE" w14:textId="77777777" w:rsidR="00E70A8E" w:rsidRPr="00E70A8E" w:rsidRDefault="00E70A8E" w:rsidP="00A46F8D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3379F4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编写一个</w:t>
            </w:r>
            <w:r w:rsidRPr="003379F4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3379F4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应用程序，将已经存在的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“hello</w:t>
            </w:r>
            <w:r w:rsidRPr="003379F4">
              <w:rPr>
                <w:rFonts w:ascii="宋体" w:hAnsi="宋体" w:cs="宋体"/>
                <w:b/>
                <w:kern w:val="0"/>
                <w:sz w:val="24"/>
                <w:szCs w:val="24"/>
              </w:rPr>
              <w:t>.txt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”</w:t>
            </w:r>
            <w:r w:rsidR="00A46F8D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文本文件内容加密后存入</w:t>
            </w:r>
            <w:proofErr w:type="spellStart"/>
            <w:r w:rsidR="00A46F8D" w:rsidRPr="00A46F8D">
              <w:rPr>
                <w:rFonts w:ascii="宋体" w:hAnsi="宋体" w:cs="宋体"/>
                <w:b/>
                <w:kern w:val="0"/>
                <w:sz w:val="24"/>
                <w:szCs w:val="24"/>
              </w:rPr>
              <w:t>hello.secret</w:t>
            </w:r>
            <w:proofErr w:type="spellEnd"/>
            <w:r w:rsidR="00A46F8D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文本</w:t>
            </w:r>
            <w:r w:rsidRPr="003379F4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文件中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Pr="00172F3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172F3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Pr="00E70A8E">
              <w:rPr>
                <w:rFonts w:hint="eastAsia"/>
                <w:b/>
                <w:bCs/>
                <w:color w:val="FF0000"/>
              </w:rPr>
              <w:t>（</w:t>
            </w:r>
            <w:r w:rsidRPr="00E70A8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事先用记事本编辑好“hello</w:t>
            </w:r>
            <w:r w:rsidRPr="00E70A8E">
              <w:rPr>
                <w:rFonts w:ascii="宋体" w:hAnsi="宋体" w:cs="宋体"/>
                <w:b/>
                <w:kern w:val="0"/>
                <w:sz w:val="24"/>
                <w:szCs w:val="24"/>
              </w:rPr>
              <w:t>.txt</w:t>
            </w:r>
            <w:r w:rsidRPr="00E70A8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”文本文件，内容为</w:t>
            </w:r>
            <w:r w:rsidRPr="00E70A8E">
              <w:rPr>
                <w:rFonts w:ascii="宋体" w:hAnsi="宋体" w:cs="宋体"/>
                <w:b/>
                <w:kern w:val="0"/>
                <w:sz w:val="24"/>
                <w:szCs w:val="24"/>
              </w:rPr>
              <w:t>“</w:t>
            </w:r>
            <w:r w:rsidRPr="00E70A8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大家早上好！</w:t>
            </w:r>
            <w:r w:rsidRPr="00E70A8E">
              <w:rPr>
                <w:rFonts w:ascii="宋体" w:hAnsi="宋体" w:cs="宋体"/>
                <w:b/>
                <w:kern w:val="0"/>
                <w:sz w:val="24"/>
                <w:szCs w:val="24"/>
              </w:rPr>
              <w:t>”，</w:t>
            </w:r>
            <w:r w:rsidRPr="00E70A8E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并与源程序文件保存在同目录中，</w:t>
            </w:r>
            <w:r w:rsidRPr="00E70A8E">
              <w:rPr>
                <w:rFonts w:hint="eastAsia"/>
                <w:b/>
                <w:bCs/>
                <w:color w:val="FF0000"/>
              </w:rPr>
              <w:t>注释不能删除）</w:t>
            </w:r>
            <w:r w:rsidRPr="00E70A8E">
              <w:rPr>
                <w:rFonts w:hint="eastAsia"/>
                <w:b/>
                <w:bCs/>
              </w:rPr>
              <w:t>：</w:t>
            </w:r>
          </w:p>
          <w:p w14:paraId="46A92E30" w14:textId="77777777" w:rsidR="00E70A8E" w:rsidRDefault="00E70A8E" w:rsidP="00E70A8E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7774CB">
              <w:rPr>
                <w:rFonts w:hint="eastAsia"/>
                <w:b/>
                <w:bCs/>
                <w:color w:val="00B0F0"/>
              </w:rPr>
              <w:t>熟悉文件字符流</w:t>
            </w:r>
            <w:proofErr w:type="spellStart"/>
            <w:r w:rsidR="007774CB" w:rsidRPr="007774CB">
              <w:rPr>
                <w:rFonts w:hint="eastAsia"/>
                <w:b/>
                <w:bCs/>
                <w:color w:val="00B0F0"/>
              </w:rPr>
              <w:t>FileReader</w:t>
            </w:r>
            <w:proofErr w:type="spellEnd"/>
            <w:r w:rsidR="007774CB" w:rsidRPr="007774CB">
              <w:rPr>
                <w:rFonts w:hint="eastAsia"/>
                <w:b/>
                <w:bCs/>
                <w:color w:val="00B0F0"/>
              </w:rPr>
              <w:t>、</w:t>
            </w:r>
            <w:proofErr w:type="spellStart"/>
            <w:r w:rsidR="007774CB" w:rsidRPr="007774CB">
              <w:rPr>
                <w:rFonts w:hint="eastAsia"/>
                <w:b/>
                <w:bCs/>
                <w:color w:val="00B0F0"/>
              </w:rPr>
              <w:t>FileWriter</w:t>
            </w:r>
            <w:proofErr w:type="spellEnd"/>
            <w:r w:rsidR="007774CB" w:rsidRPr="007774CB">
              <w:rPr>
                <w:rFonts w:hint="eastAsia"/>
                <w:b/>
                <w:bCs/>
                <w:color w:val="00B0F0"/>
              </w:rPr>
              <w:t>，</w:t>
            </w:r>
            <w:r w:rsidRPr="0065593C">
              <w:rPr>
                <w:rFonts w:hint="eastAsia"/>
                <w:b/>
                <w:bCs/>
                <w:color w:val="00B0F0"/>
              </w:rPr>
              <w:t>掌握</w:t>
            </w:r>
            <w:r w:rsidR="007774CB">
              <w:rPr>
                <w:rFonts w:hint="eastAsia"/>
                <w:b/>
                <w:bCs/>
                <w:color w:val="00B0F0"/>
              </w:rPr>
              <w:t>文件读写的方法：流的创建、读写操作、流的关闭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635DC4CC" w14:textId="77777777" w:rsidR="00E70A8E" w:rsidRPr="0065593C" w:rsidRDefault="00E70A8E" w:rsidP="00E70A8E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1F53AC64" w14:textId="77777777" w:rsidR="00E70A8E" w:rsidRPr="00683518" w:rsidRDefault="00E70A8E" w:rsidP="00E70A8E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6809297B" w14:textId="77777777" w:rsidR="00E70A8E" w:rsidRPr="000819E9" w:rsidRDefault="00E70A8E" w:rsidP="00E70A8E">
            <w:pPr>
              <w:widowControl/>
              <w:jc w:val="left"/>
              <w:rPr>
                <w:rFonts w:ascii="宋体" w:cs="宋体"/>
                <w:kern w:val="0"/>
                <w:sz w:val="24"/>
                <w:szCs w:val="24"/>
                <w:lang w:val="pt-BR"/>
              </w:rPr>
            </w:pPr>
            <w:r w:rsidRPr="000819E9">
              <w:rPr>
                <w:rFonts w:ascii="宋体" w:hAnsi="宋体" w:cs="宋体"/>
                <w:b/>
                <w:bCs/>
                <w:kern w:val="0"/>
                <w:sz w:val="24"/>
                <w:szCs w:val="24"/>
                <w:lang w:val="pt-BR"/>
              </w:rPr>
              <w:t>SecretExample.java</w:t>
            </w:r>
          </w:p>
          <w:p w14:paraId="5DB0E696" w14:textId="77777777" w:rsidR="00A371E0" w:rsidRDefault="00A371E0" w:rsidP="00A371E0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7"/>
                <w:szCs w:val="27"/>
              </w:rPr>
            </w:pP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package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diyiti;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import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java.io.*;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public class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SecretExample{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public static void </w:t>
            </w:r>
            <w:r w:rsidRPr="00A371E0">
              <w:rPr>
                <w:rFonts w:ascii="Courier New" w:hAnsi="Courier New" w:cs="Courier New"/>
                <w:color w:val="56A8F5"/>
                <w:sz w:val="27"/>
                <w:szCs w:val="27"/>
                <w:lang w:val="pt-BR"/>
              </w:rPr>
              <w:t>main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(String args[ ]){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File fileOne=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new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File(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"C: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Users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wys03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Desktop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wys_nb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Java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test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sy8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src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diyiti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hello.txt"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);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File fileTwo=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new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File(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"C: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Users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wys03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Desktop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wys_nb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Java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test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sy8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src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diyiti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\\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hello.secret"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);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byte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b[]=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new byte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[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100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];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try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{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下面是生成加密文件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FileInputStream in=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new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FileInputStream(fileOne);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1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fileOne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的字符输入流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in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FileOutputStream out=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new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FileOutputStream(fileTwo);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 xml:space="preserve">// 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2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fileTwo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字符输出流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out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int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n=-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1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while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((n=in.read(b))!=-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1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){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输入流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in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读入数据到字节数组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b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br/>
              <w:t xml:space="preserve">               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for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(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int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i=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0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;i&lt;n;i++) {            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王玉升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lastRenderedPageBreak/>
              <w:br/>
              <w:t xml:space="preserve">        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b[i] = (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byte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) (b[i] ^ 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'a'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);  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逐个字节加密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}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    out.write(b,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0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,n);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  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3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】输出流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out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将数组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b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的前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n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单元写到文件。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}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out.close();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4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t xml:space="preserve"> 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输出流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out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关闭。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下面是输出加密文件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in =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new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FileInputStream(fileOne);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5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t xml:space="preserve"> 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创建指向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fileTwo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的字符输入流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in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System.</w:t>
            </w:r>
            <w:r w:rsidRPr="00A371E0"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  <w:lang w:val="pt-BR"/>
              </w:rPr>
              <w:t>out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.println(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加密后的文件内容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:"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);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while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((n=in.read(b))!=-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1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){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输入流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in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读入数据到字节数组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b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br/>
              <w:t xml:space="preserve">    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String str=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new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String(b,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0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,n);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字节数组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b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中前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n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字节转换成字符串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System.</w:t>
            </w:r>
            <w:r w:rsidRPr="00A371E0"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  <w:lang w:val="pt-BR"/>
              </w:rPr>
              <w:t>out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.println(str);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}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下面是对加密文件进行解密并输出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in =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new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FileInputStream(fileTwo);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6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t xml:space="preserve"> 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创建指向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fileTwo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的字符输入流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in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System.</w:t>
            </w:r>
            <w:r w:rsidRPr="00A371E0"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  <w:lang w:val="pt-BR"/>
              </w:rPr>
              <w:t>out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.println(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"</w:t>
            </w:r>
            <w:r>
              <w:rPr>
                <w:rFonts w:cs="Courier New" w:hint="eastAsia"/>
                <w:color w:val="6AAB73"/>
                <w:sz w:val="27"/>
                <w:szCs w:val="27"/>
              </w:rPr>
              <w:t>解密后的文件内容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:"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);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while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((n=in.read(b))!=-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1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) {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输入流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in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读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lastRenderedPageBreak/>
              <w:t>入数据到字节数组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b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br/>
              <w:t xml:space="preserve">               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for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(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int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i=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0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;i&lt;n;i++) {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        b[i]=(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>byte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)(b[i]^</w:t>
            </w:r>
            <w:r w:rsidRPr="00A371E0">
              <w:rPr>
                <w:rFonts w:ascii="Courier New" w:hAnsi="Courier New" w:cs="Courier New"/>
                <w:color w:val="6AAB73"/>
                <w:sz w:val="27"/>
                <w:szCs w:val="27"/>
                <w:lang w:val="pt-BR"/>
              </w:rPr>
              <w:t>'a'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);   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逐个字节解密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}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    String str = </w:t>
            </w:r>
            <w:r w:rsidRPr="00A371E0">
              <w:rPr>
                <w:rFonts w:ascii="Courier New" w:hAnsi="Courier New" w:cs="Courier New"/>
                <w:color w:val="CF8E6D"/>
                <w:sz w:val="27"/>
                <w:szCs w:val="27"/>
                <w:lang w:val="pt-BR"/>
              </w:rPr>
              <w:t xml:space="preserve">new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String(b,</w:t>
            </w:r>
            <w:r w:rsidRPr="00A371E0">
              <w:rPr>
                <w:rFonts w:ascii="Courier New" w:hAnsi="Courier New" w:cs="Courier New"/>
                <w:color w:val="2AACB8"/>
                <w:sz w:val="27"/>
                <w:szCs w:val="27"/>
                <w:lang w:val="pt-BR"/>
              </w:rPr>
              <w:t>0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 xml:space="preserve">,n); 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7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】字节数组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b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中前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n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字节转换成字符串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t>，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并赋给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str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br/>
              <w:t xml:space="preserve">                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System.</w:t>
            </w:r>
            <w:r w:rsidRPr="00A371E0"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  <w:lang w:val="pt-BR"/>
              </w:rPr>
              <w:t>out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t>.printf(str);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}</w:t>
            </w:r>
            <w:r w:rsidRPr="00A371E0">
              <w:rPr>
                <w:rFonts w:ascii="Courier New" w:hAnsi="Courier New" w:cs="Courier New"/>
                <w:color w:val="BCBEC4"/>
                <w:sz w:val="27"/>
                <w:szCs w:val="27"/>
                <w:lang w:val="pt-BR"/>
              </w:rPr>
              <w:br/>
              <w:t xml:space="preserve">            in.close();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>8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r w:rsidRPr="00A371E0">
              <w:rPr>
                <w:rFonts w:ascii="Courier New" w:hAnsi="Courier New" w:cs="Courier New"/>
                <w:color w:val="7A7E85"/>
                <w:sz w:val="27"/>
                <w:szCs w:val="27"/>
                <w:lang w:val="pt-BR"/>
              </w:rPr>
              <w:t xml:space="preserve">in 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流关闭。</w:t>
            </w:r>
            <w:r w:rsidRPr="00A371E0">
              <w:rPr>
                <w:rFonts w:cs="Courier New" w:hint="eastAsia"/>
                <w:color w:val="7A7E85"/>
                <w:sz w:val="27"/>
                <w:szCs w:val="27"/>
                <w:lang w:val="pt-BR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catch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e)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(e);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>}</w:t>
            </w:r>
          </w:p>
          <w:p w14:paraId="7809D0CE" w14:textId="77777777" w:rsidR="00E70A8E" w:rsidRDefault="00E70A8E" w:rsidP="00683518">
            <w:pPr>
              <w:jc w:val="left"/>
            </w:pPr>
          </w:p>
          <w:p w14:paraId="2B9C61ED" w14:textId="77777777" w:rsidR="00E70A8E" w:rsidRDefault="00E70A8E" w:rsidP="00E70A8E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0777F34C" w14:textId="476EF383" w:rsidR="00A371E0" w:rsidRPr="008400DB" w:rsidRDefault="00A371E0" w:rsidP="00A371E0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29659AF0" w14:textId="77777777" w:rsidR="00E70A8E" w:rsidRPr="00E70A8E" w:rsidRDefault="00E70A8E" w:rsidP="00D64364">
            <w:pPr>
              <w:jc w:val="center"/>
            </w:pPr>
          </w:p>
          <w:p w14:paraId="39F5BADC" w14:textId="77777777" w:rsidR="00E70A8E" w:rsidRDefault="00E70A8E" w:rsidP="00683518">
            <w:pPr>
              <w:jc w:val="left"/>
            </w:pPr>
          </w:p>
          <w:p w14:paraId="230E6350" w14:textId="42F0F3C0" w:rsidR="00E70A8E" w:rsidRPr="00683518" w:rsidRDefault="00A371E0" w:rsidP="00683518">
            <w:pPr>
              <w:jc w:val="left"/>
            </w:pPr>
            <w:r w:rsidRPr="00A371E0">
              <w:rPr>
                <w:noProof/>
                <w:color w:val="FF0000"/>
              </w:rPr>
              <w:drawing>
                <wp:inline distT="0" distB="0" distL="0" distR="0" wp14:anchorId="30C3DB93" wp14:editId="64CB7389">
                  <wp:extent cx="4602480" cy="1905000"/>
                  <wp:effectExtent l="0" t="0" r="7620" b="0"/>
                  <wp:docPr id="517473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248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4C249" w14:textId="77777777" w:rsidR="00891652" w:rsidRPr="00C82799" w:rsidRDefault="000043DF" w:rsidP="00891652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编写一个</w:t>
            </w:r>
            <w:r w:rsidRPr="00C8279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应用程序，将已经存在的hello</w:t>
            </w:r>
            <w:r w:rsidRPr="00C82799">
              <w:rPr>
                <w:rFonts w:ascii="宋体" w:hAnsi="宋体" w:cs="宋体"/>
                <w:b/>
                <w:kern w:val="0"/>
                <w:sz w:val="24"/>
                <w:szCs w:val="24"/>
              </w:rPr>
              <w:t>.txt</w:t>
            </w:r>
            <w:r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文本文件</w:t>
            </w:r>
            <w:r w:rsidR="00686850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各行按顺序</w:t>
            </w:r>
            <w:r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添加行号</w:t>
            </w:r>
            <w:r w:rsidR="00891652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。</w:t>
            </w:r>
            <w:r w:rsidR="00BD5B56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将【代码X】替换为</w:t>
            </w:r>
            <w:r w:rsidR="00BD5B56" w:rsidRPr="00C8279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="00BD5B56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="00605293" w:rsidRPr="00C82799">
              <w:rPr>
                <w:rFonts w:hint="eastAsia"/>
                <w:b/>
                <w:bCs/>
                <w:color w:val="FF0000"/>
              </w:rPr>
              <w:t>（</w:t>
            </w:r>
            <w:r w:rsidR="00F0145D" w:rsidRPr="00C82799">
              <w:rPr>
                <w:rFonts w:hint="eastAsia"/>
                <w:b/>
                <w:bCs/>
                <w:color w:val="000000" w:themeColor="text1"/>
              </w:rPr>
              <w:t>hello</w:t>
            </w:r>
            <w:r w:rsidR="00F0145D" w:rsidRPr="00C82799">
              <w:rPr>
                <w:b/>
                <w:bCs/>
                <w:color w:val="000000" w:themeColor="text1"/>
              </w:rPr>
              <w:t>.txt</w:t>
            </w:r>
            <w:r w:rsidR="00F0145D" w:rsidRPr="00C82799">
              <w:rPr>
                <w:rFonts w:hint="eastAsia"/>
                <w:b/>
                <w:bCs/>
                <w:color w:val="000000" w:themeColor="text1"/>
              </w:rPr>
              <w:t>文本文件事先用记事本编辑好若干行文本</w:t>
            </w:r>
            <w:r w:rsidR="00686850" w:rsidRPr="00C82799">
              <w:rPr>
                <w:rFonts w:hint="eastAsia"/>
                <w:b/>
                <w:bCs/>
                <w:color w:val="000000" w:themeColor="text1"/>
              </w:rPr>
              <w:t>，</w:t>
            </w:r>
            <w:r w:rsidR="00C82799" w:rsidRPr="000038FE">
              <w:rPr>
                <w:rFonts w:hint="eastAsia"/>
                <w:b/>
                <w:bCs/>
                <w:color w:val="FF0000"/>
              </w:rPr>
              <w:t>内容是</w:t>
            </w:r>
            <w:r w:rsidR="000038FE" w:rsidRPr="000038FE">
              <w:rPr>
                <w:rFonts w:hint="eastAsia"/>
                <w:b/>
                <w:bCs/>
                <w:color w:val="FF0000"/>
              </w:rPr>
              <w:t>含有学号和姓名的</w:t>
            </w:r>
            <w:r w:rsidR="00C82799" w:rsidRPr="000038FE">
              <w:rPr>
                <w:rFonts w:hint="eastAsia"/>
                <w:b/>
                <w:bCs/>
                <w:color w:val="FF0000"/>
              </w:rPr>
              <w:t>个人简</w:t>
            </w:r>
            <w:r w:rsidR="000038FE">
              <w:rPr>
                <w:rFonts w:hint="eastAsia"/>
                <w:b/>
                <w:bCs/>
                <w:color w:val="FF0000"/>
              </w:rPr>
              <w:t>介</w:t>
            </w:r>
            <w:r w:rsidR="00C82799">
              <w:rPr>
                <w:rFonts w:hint="eastAsia"/>
                <w:b/>
                <w:bCs/>
                <w:color w:val="000000" w:themeColor="text1"/>
              </w:rPr>
              <w:t>，</w:t>
            </w:r>
            <w:r w:rsidR="00F0145D" w:rsidRPr="00C82799">
              <w:rPr>
                <w:rFonts w:hint="eastAsia"/>
                <w:b/>
                <w:bCs/>
                <w:color w:val="000000" w:themeColor="text1"/>
              </w:rPr>
              <w:t>保存在当前目录中</w:t>
            </w:r>
            <w:r w:rsidR="00F0145D" w:rsidRPr="00C8279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，</w:t>
            </w:r>
            <w:r w:rsidR="00605293" w:rsidRPr="00C82799">
              <w:rPr>
                <w:rFonts w:hint="eastAsia"/>
                <w:b/>
                <w:bCs/>
                <w:color w:val="FF0000"/>
              </w:rPr>
              <w:t>注释不能删除）</w:t>
            </w:r>
            <w:r w:rsidR="0065593C" w:rsidRPr="00C82799">
              <w:rPr>
                <w:rFonts w:hint="eastAsia"/>
                <w:b/>
                <w:bCs/>
              </w:rPr>
              <w:t>：</w:t>
            </w:r>
          </w:p>
          <w:p w14:paraId="239E5CA3" w14:textId="77777777" w:rsidR="0065593C" w:rsidRDefault="0065593C" w:rsidP="0065593C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C4606B">
              <w:rPr>
                <w:rFonts w:hint="eastAsia"/>
                <w:b/>
                <w:bCs/>
                <w:color w:val="00B0F0"/>
              </w:rPr>
              <w:t>熟悉缓冲流</w:t>
            </w:r>
            <w:proofErr w:type="spellStart"/>
            <w:r w:rsidR="00C4606B" w:rsidRPr="00C4606B">
              <w:rPr>
                <w:rFonts w:hint="eastAsia"/>
                <w:b/>
                <w:bCs/>
                <w:color w:val="00B0F0"/>
              </w:rPr>
              <w:t>BufferedReader</w:t>
            </w:r>
            <w:proofErr w:type="spellEnd"/>
            <w:r w:rsidR="00C4606B" w:rsidRPr="00C4606B">
              <w:rPr>
                <w:rFonts w:hint="eastAsia"/>
                <w:b/>
                <w:bCs/>
                <w:color w:val="00B0F0"/>
              </w:rPr>
              <w:t>、</w:t>
            </w:r>
            <w:r w:rsidR="00C4606B" w:rsidRPr="00C4606B">
              <w:rPr>
                <w:rFonts w:hint="eastAsia"/>
                <w:b/>
                <w:bCs/>
                <w:color w:val="00B0F0"/>
              </w:rPr>
              <w:t>BufferedWriter</w:t>
            </w:r>
            <w:r w:rsidR="00C4606B" w:rsidRPr="00C4606B">
              <w:rPr>
                <w:rFonts w:hint="eastAsia"/>
                <w:b/>
                <w:bCs/>
                <w:color w:val="00B0F0"/>
              </w:rPr>
              <w:t>，</w:t>
            </w:r>
            <w:r w:rsidRPr="0065593C">
              <w:rPr>
                <w:rFonts w:hint="eastAsia"/>
                <w:b/>
                <w:bCs/>
                <w:color w:val="00B0F0"/>
              </w:rPr>
              <w:t>掌握</w:t>
            </w:r>
            <w:r w:rsidR="00C4606B">
              <w:rPr>
                <w:rFonts w:hint="eastAsia"/>
                <w:b/>
                <w:bCs/>
                <w:color w:val="00B0F0"/>
              </w:rPr>
              <w:t>上层流的使用、分行读</w:t>
            </w:r>
            <w:r w:rsidR="00C4606B">
              <w:rPr>
                <w:rFonts w:hint="eastAsia"/>
                <w:b/>
                <w:bCs/>
                <w:color w:val="00B0F0"/>
              </w:rPr>
              <w:lastRenderedPageBreak/>
              <w:t>和写的方法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0D54A545" w14:textId="77777777" w:rsidR="009B6D69" w:rsidRPr="0065593C" w:rsidRDefault="009B6D69" w:rsidP="0065593C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0355098F" w14:textId="77777777" w:rsidR="00B967B8" w:rsidRPr="00683518" w:rsidRDefault="00DA03AA" w:rsidP="00B967B8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705C5CFB" w14:textId="77777777" w:rsidR="00F0145D" w:rsidRPr="00CF4B02" w:rsidRDefault="00220F84" w:rsidP="00F0145D">
            <w:pPr>
              <w:widowControl/>
              <w:jc w:val="left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220F84">
              <w:rPr>
                <w:rFonts w:ascii="宋体" w:hAnsi="宋体" w:cs="宋体" w:hint="eastAsia"/>
                <w:bCs/>
                <w:kern w:val="0"/>
                <w:sz w:val="24"/>
                <w:szCs w:val="24"/>
              </w:rPr>
              <w:t xml:space="preserve">  </w:t>
            </w:r>
            <w:r w:rsidR="00F0145D" w:rsidRPr="00CF4B02">
              <w:rPr>
                <w:rFonts w:ascii="宋体" w:hAnsi="宋体" w:cs="宋体"/>
                <w:b/>
                <w:kern w:val="0"/>
                <w:sz w:val="24"/>
                <w:szCs w:val="24"/>
              </w:rPr>
              <w:t>ReadExample.java</w:t>
            </w:r>
          </w:p>
          <w:p w14:paraId="7E2E9C2C" w14:textId="77777777" w:rsidR="008A6B3D" w:rsidRDefault="008A6B3D" w:rsidP="008A6B3D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dierti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java.io.*;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ReadExample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[ ]){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File file=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File(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"C: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Users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wys03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Desktop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wys_nb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Java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test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sy8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src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dierti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hello.txt"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File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tempFile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=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File(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"C: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Users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wys03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Desktop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wys_nb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Java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test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sy8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src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dierti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\\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temp.txt"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);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//temp.txt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为临时文件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try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将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hello.txt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文件各行加上行号后写到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temp.txt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文件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inOne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(file);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1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】创建指向文件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file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的文件字符输入流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inOne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inOne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2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inOne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的缓冲输入流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inTwo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。创建指向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fileOne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的字符输入流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tofile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tempFile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 xml:space="preserve">// 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3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】创建指向文件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tempFile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的文件字符输出流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tofile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BufferedWriter out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BufferedWriter(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tofile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4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 创建指向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tofile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的缓冲输出流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out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String s=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=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lastRenderedPageBreak/>
              <w:t xml:space="preserve">            s=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inTwo.readLine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5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inTwo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读取一行文本赋给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s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while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(s!=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){           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out.write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". 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+s);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//out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流写入加上行号的字符串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s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out.newLine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 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6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out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写入一个换行符。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s=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inTwo.readLine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7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inTwo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继续读取一行文本赋给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s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inOne.close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out.flush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out.close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tofile.close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将加上行号后的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temp.txt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文件内容写回到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hello.txt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文件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(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覆盖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inOne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tempFile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8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】创建指向文件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tempFile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的文件字符输入流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inOne</w:t>
            </w:r>
            <w:proofErr w:type="spellEnd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inOne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9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 创建指向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inOne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的缓冲输入流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inTwo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tofile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FileWriter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(file);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10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】创建指向文件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file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的文件字符输出流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tofile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out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BufferedWriter(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tofile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11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tofile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的缓冲输出流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out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while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((s=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inTwo.readLine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())!=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 {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inTwo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逐行读取一行文本赋给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s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out.write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(s);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12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out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流写入字符串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s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out.newLine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13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out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写入一个换行符。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inOne.close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out.flush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out.close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tofile.close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将重写后的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hello.txt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文件内容显示到命令行窗口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(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已加上行号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)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inOne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FileReader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(file);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14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】创建指向文件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file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的文件字符输入流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inOne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BufferedReader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inOne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15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inOne</w:t>
            </w:r>
            <w:proofErr w:type="spellEnd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 xml:space="preserve"> 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的缓冲输入流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inTwo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while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((s=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inTwo.readLine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())!=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){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16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</w:t>
            </w:r>
            <w:proofErr w:type="spellStart"/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inTwo</w:t>
            </w:r>
            <w:proofErr w:type="spellEnd"/>
            <w:r>
              <w:rPr>
                <w:rFonts w:cs="Courier New" w:hint="eastAsia"/>
                <w:color w:val="7A7E85"/>
                <w:sz w:val="27"/>
                <w:szCs w:val="27"/>
              </w:rPr>
              <w:t>逐行读取一行文本赋给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s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，直到文件结束。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(s);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inOne.close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inTwo.close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tempFile.delete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();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删除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temp.txt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文件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catch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e)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(e);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>}</w:t>
            </w:r>
          </w:p>
          <w:p w14:paraId="71BBE3C0" w14:textId="77777777" w:rsidR="00F0145D" w:rsidRPr="008A6B3D" w:rsidRDefault="00F0145D" w:rsidP="001E06DD">
            <w:pPr>
              <w:rPr>
                <w:rFonts w:ascii="宋体" w:hAnsi="宋体" w:cs="宋体"/>
                <w:bCs/>
                <w:kern w:val="0"/>
                <w:sz w:val="24"/>
                <w:szCs w:val="24"/>
              </w:rPr>
            </w:pPr>
          </w:p>
          <w:p w14:paraId="501D24B6" w14:textId="77777777" w:rsidR="00DC2A34" w:rsidRDefault="00DC2A34" w:rsidP="009E1D7B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</w:t>
            </w:r>
            <w:r w:rsidR="00EA70F2" w:rsidRPr="008400DB">
              <w:rPr>
                <w:rFonts w:hint="eastAsia"/>
                <w:color w:val="FF0000"/>
              </w:rPr>
              <w:t>（</w:t>
            </w:r>
            <w:r w:rsidR="00E909A0" w:rsidRPr="008400DB">
              <w:rPr>
                <w:rFonts w:hint="eastAsia"/>
                <w:color w:val="FF0000"/>
              </w:rPr>
              <w:t>截图</w:t>
            </w:r>
            <w:r w:rsidR="00EA70F2" w:rsidRPr="008400DB">
              <w:rPr>
                <w:rFonts w:hint="eastAsia"/>
                <w:color w:val="FF0000"/>
              </w:rPr>
              <w:t>）</w:t>
            </w:r>
            <w:r w:rsidRPr="008400DB">
              <w:rPr>
                <w:rFonts w:hint="eastAsia"/>
                <w:color w:val="FF0000"/>
              </w:rPr>
              <w:t>：</w:t>
            </w:r>
          </w:p>
          <w:p w14:paraId="61653E1E" w14:textId="3C1462B6" w:rsidR="00AE40A3" w:rsidRPr="008400DB" w:rsidRDefault="00AE40A3" w:rsidP="00AE40A3">
            <w:pPr>
              <w:tabs>
                <w:tab w:val="left" w:pos="720"/>
              </w:tabs>
              <w:spacing w:line="360" w:lineRule="exact"/>
              <w:rPr>
                <w:rFonts w:hint="eastAsia"/>
                <w:color w:val="FF0000"/>
              </w:rPr>
            </w:pPr>
          </w:p>
          <w:p w14:paraId="09164831" w14:textId="77777777" w:rsidR="00DC2A34" w:rsidRDefault="00DC2A34" w:rsidP="0084275C">
            <w:pPr>
              <w:ind w:firstLineChars="200" w:firstLine="420"/>
              <w:jc w:val="center"/>
            </w:pPr>
          </w:p>
          <w:p w14:paraId="36DC2CC2" w14:textId="77777777" w:rsidR="00E70A8E" w:rsidRDefault="00E70A8E" w:rsidP="00DC2A34">
            <w:pPr>
              <w:ind w:firstLineChars="200" w:firstLine="420"/>
            </w:pPr>
          </w:p>
          <w:p w14:paraId="37ADE7B8" w14:textId="77777777" w:rsidR="00E70A8E" w:rsidRDefault="00E70A8E" w:rsidP="00DC2A34">
            <w:pPr>
              <w:ind w:firstLineChars="200" w:firstLine="420"/>
            </w:pPr>
          </w:p>
          <w:p w14:paraId="259F3E22" w14:textId="6EC3330F" w:rsidR="00E70A8E" w:rsidRPr="00683518" w:rsidRDefault="00AE40A3" w:rsidP="00E70A8E">
            <w:pPr>
              <w:jc w:val="left"/>
            </w:pPr>
            <w:r w:rsidRPr="008A6B3D">
              <w:rPr>
                <w:noProof/>
                <w:color w:val="FF0000"/>
              </w:rPr>
              <w:drawing>
                <wp:inline distT="0" distB="0" distL="0" distR="0" wp14:anchorId="518AC7DA" wp14:editId="5421C458">
                  <wp:extent cx="5151120" cy="2605405"/>
                  <wp:effectExtent l="0" t="0" r="0" b="4445"/>
                  <wp:docPr id="64003615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260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1F7258" w14:textId="77777777" w:rsidR="00E70A8E" w:rsidRPr="00B84229" w:rsidRDefault="00E70A8E" w:rsidP="00E70A8E">
            <w:pPr>
              <w:numPr>
                <w:ilvl w:val="0"/>
                <w:numId w:val="25"/>
              </w:numPr>
              <w:spacing w:line="360" w:lineRule="exact"/>
              <w:ind w:left="0"/>
              <w:rPr>
                <w:rFonts w:ascii="宋体" w:hAnsi="宋体" w:cs="宋体"/>
                <w:b/>
                <w:kern w:val="0"/>
                <w:sz w:val="24"/>
                <w:szCs w:val="24"/>
              </w:rPr>
            </w:pPr>
            <w:r w:rsidRPr="00B8422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在下面的程序中我们把11至20这10个long型数据写入到一个名字为long.dat文件中，然后读出并显示这些数据中的奇数。将【代码X】替换为</w:t>
            </w:r>
            <w:r w:rsidRPr="00B84229">
              <w:rPr>
                <w:rFonts w:ascii="宋体" w:hAnsi="宋体" w:cs="宋体"/>
                <w:b/>
                <w:kern w:val="0"/>
                <w:sz w:val="24"/>
                <w:szCs w:val="24"/>
              </w:rPr>
              <w:t>Java</w:t>
            </w:r>
            <w:r w:rsidRPr="00B84229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程序代码</w:t>
            </w:r>
            <w:r w:rsidRPr="00B84229">
              <w:rPr>
                <w:rFonts w:hint="eastAsia"/>
                <w:b/>
                <w:bCs/>
                <w:color w:val="FF0000"/>
              </w:rPr>
              <w:t>（注释不能删除）</w:t>
            </w:r>
            <w:r w:rsidRPr="00B84229">
              <w:rPr>
                <w:rFonts w:hint="eastAsia"/>
                <w:b/>
                <w:bCs/>
              </w:rPr>
              <w:t>：</w:t>
            </w:r>
          </w:p>
          <w:p w14:paraId="76728B8F" w14:textId="77777777" w:rsidR="00E70A8E" w:rsidRDefault="00E70A8E" w:rsidP="00E70A8E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</w:t>
            </w:r>
            <w:r w:rsidR="00B84229">
              <w:rPr>
                <w:rFonts w:hint="eastAsia"/>
                <w:b/>
                <w:bCs/>
                <w:color w:val="00B0F0"/>
              </w:rPr>
              <w:t>熟悉随机流</w:t>
            </w:r>
            <w:proofErr w:type="spellStart"/>
            <w:r w:rsidR="00B84229">
              <w:rPr>
                <w:rFonts w:hint="eastAsia"/>
                <w:b/>
                <w:bCs/>
                <w:color w:val="00B0F0"/>
              </w:rPr>
              <w:t>RandomAccessFile</w:t>
            </w:r>
            <w:proofErr w:type="spellEnd"/>
            <w:r w:rsidR="00B84229">
              <w:rPr>
                <w:rFonts w:hint="eastAsia"/>
                <w:b/>
                <w:bCs/>
                <w:color w:val="00B0F0"/>
              </w:rPr>
              <w:t>，</w:t>
            </w:r>
            <w:r w:rsidRPr="0065593C">
              <w:rPr>
                <w:rFonts w:hint="eastAsia"/>
                <w:b/>
                <w:bCs/>
                <w:color w:val="00B0F0"/>
              </w:rPr>
              <w:t>掌握</w:t>
            </w:r>
            <w:r w:rsidR="00B84229">
              <w:rPr>
                <w:rFonts w:hint="eastAsia"/>
                <w:b/>
                <w:bCs/>
                <w:color w:val="00B0F0"/>
              </w:rPr>
              <w:t>基本类型数据的读写和随机读写的方法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2360D4E0" w14:textId="77777777" w:rsidR="00E70A8E" w:rsidRPr="0065593C" w:rsidRDefault="00E70A8E" w:rsidP="00E70A8E">
            <w:pPr>
              <w:spacing w:line="360" w:lineRule="exact"/>
              <w:rPr>
                <w:b/>
                <w:bCs/>
                <w:color w:val="00B0F0"/>
              </w:rPr>
            </w:pPr>
          </w:p>
          <w:p w14:paraId="54D36CD1" w14:textId="77777777" w:rsidR="00E70A8E" w:rsidRPr="00DC4D45" w:rsidRDefault="00E70A8E" w:rsidP="00E70A8E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</w:pPr>
            <w:r w:rsidRPr="00DC2A3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程序清单：</w:t>
            </w:r>
          </w:p>
          <w:p w14:paraId="4E0266CA" w14:textId="77777777" w:rsidR="00DC4D45" w:rsidRPr="00DC4D45" w:rsidRDefault="00DC4D45" w:rsidP="00DC4D45">
            <w:pPr>
              <w:tabs>
                <w:tab w:val="left" w:pos="720"/>
              </w:tabs>
              <w:spacing w:line="360" w:lineRule="exact"/>
              <w:rPr>
                <w:b/>
                <w:color w:val="000000" w:themeColor="text1"/>
              </w:rPr>
            </w:pPr>
            <w:r w:rsidRPr="00DC4D45">
              <w:rPr>
                <w:rFonts w:ascii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RandomReadWrite.java</w:t>
            </w: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 w:val="24"/>
                <w:szCs w:val="24"/>
              </w:rPr>
              <w:t>:</w:t>
            </w:r>
          </w:p>
          <w:p w14:paraId="7458A6E7" w14:textId="77777777" w:rsidR="00AE40A3" w:rsidRDefault="00AE40A3" w:rsidP="00AE40A3">
            <w:pPr>
              <w:pStyle w:val="HTML"/>
              <w:shd w:val="clear" w:color="auto" w:fill="1E1F22"/>
              <w:rPr>
                <w:rFonts w:ascii="Courier New" w:hAnsi="Courier New" w:cs="Courier New"/>
                <w:color w:val="BCBEC4"/>
                <w:sz w:val="27"/>
                <w:szCs w:val="27"/>
              </w:rPr>
            </w:pP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package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disanti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import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java.io.*;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RandomReadWrite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public static void </w:t>
            </w:r>
            <w:r>
              <w:rPr>
                <w:rFonts w:ascii="Courier New" w:hAnsi="Courier New" w:cs="Courier New"/>
                <w:color w:val="56A8F5"/>
                <w:sz w:val="27"/>
                <w:szCs w:val="27"/>
              </w:rPr>
              <w:t>main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(String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[]){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RandomAccessFile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fi=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null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long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data[]={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11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12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13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14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15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16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17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18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19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,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20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};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try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fi =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RandomAccessFile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"long.dat"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, </w:t>
            </w:r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rw</w:t>
            </w:r>
            <w:proofErr w:type="spellEnd"/>
            <w:r>
              <w:rPr>
                <w:rFonts w:ascii="Courier New" w:hAnsi="Courier New" w:cs="Courier New"/>
                <w:color w:val="6AAB73"/>
                <w:sz w:val="27"/>
                <w:szCs w:val="27"/>
              </w:rPr>
              <w:t>"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1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】创建指向文件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long.dat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的可读写的随机流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fi;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for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=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data.</w:t>
            </w:r>
            <w:r>
              <w:rPr>
                <w:rFonts w:ascii="Courier New" w:hAnsi="Courier New" w:cs="Courier New"/>
                <w:color w:val="C77DBB"/>
                <w:sz w:val="27"/>
                <w:szCs w:val="27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fi.writeLong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 data[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]);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2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】随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lastRenderedPageBreak/>
              <w:t>机流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fi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逐个写入数组中的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long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型数据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fi.seek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3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】随机流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fi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将读写位置重新定位到文件开头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;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for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 xml:space="preserve">long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=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>0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;i&lt;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data.</w:t>
            </w:r>
            <w:r>
              <w:rPr>
                <w:rFonts w:ascii="Courier New" w:hAnsi="Courier New" w:cs="Courier New"/>
                <w:color w:val="C77DBB"/>
                <w:sz w:val="27"/>
                <w:szCs w:val="27"/>
              </w:rPr>
              <w:t>length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;i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++) 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以下【代码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4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】代码块实现将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long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型数据逐个读出，并输出其中奇数</w:t>
            </w:r>
            <w:r>
              <w:rPr>
                <w:rFonts w:ascii="Courier New" w:hAnsi="Courier New" w:cs="Courier New"/>
                <w:color w:val="7A7E85"/>
                <w:sz w:val="27"/>
                <w:szCs w:val="27"/>
              </w:rPr>
              <w:t>;   //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t>王玉升</w:t>
            </w:r>
            <w:r>
              <w:rPr>
                <w:rFonts w:cs="Courier New" w:hint="eastAsia"/>
                <w:color w:val="7A7E85"/>
                <w:sz w:val="27"/>
                <w:szCs w:val="27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if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( (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fi.readLong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() ) %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 xml:space="preserve">2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!= </w:t>
            </w:r>
            <w:r>
              <w:rPr>
                <w:rFonts w:ascii="Courier New" w:hAnsi="Courier New" w:cs="Courier New"/>
                <w:color w:val="2AACB8"/>
                <w:sz w:val="27"/>
                <w:szCs w:val="27"/>
              </w:rPr>
              <w:t xml:space="preserve">0 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){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C77DBB"/>
                <w:sz w:val="27"/>
                <w:szCs w:val="27"/>
              </w:rPr>
              <w:t>out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fi.readLong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    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fi.close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();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CF8E6D"/>
                <w:sz w:val="27"/>
                <w:szCs w:val="27"/>
              </w:rPr>
              <w:t>catch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>IOException</w:t>
            </w:r>
            <w:proofErr w:type="spellEnd"/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t xml:space="preserve"> e){}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BCBEC4"/>
                <w:sz w:val="27"/>
                <w:szCs w:val="27"/>
              </w:rPr>
              <w:br/>
              <w:t>}</w:t>
            </w:r>
          </w:p>
          <w:p w14:paraId="3C5286DC" w14:textId="77777777" w:rsidR="00B84229" w:rsidRPr="00AE40A3" w:rsidRDefault="00B84229" w:rsidP="00B84229">
            <w:pPr>
              <w:jc w:val="left"/>
            </w:pPr>
          </w:p>
          <w:p w14:paraId="450C835C" w14:textId="77777777" w:rsidR="00E70A8E" w:rsidRDefault="00E70A8E" w:rsidP="00E70A8E">
            <w:pPr>
              <w:numPr>
                <w:ilvl w:val="1"/>
                <w:numId w:val="25"/>
              </w:numPr>
              <w:tabs>
                <w:tab w:val="left" w:pos="720"/>
              </w:tabs>
              <w:spacing w:line="360" w:lineRule="exact"/>
              <w:ind w:left="0"/>
              <w:rPr>
                <w:color w:val="FF0000"/>
              </w:rPr>
            </w:pPr>
            <w:r w:rsidRPr="008400DB">
              <w:rPr>
                <w:rFonts w:hint="eastAsia"/>
                <w:color w:val="FF0000"/>
              </w:rPr>
              <w:t>运行程序和运行结果（截图）：</w:t>
            </w:r>
          </w:p>
          <w:p w14:paraId="56474A21" w14:textId="650C9EB2" w:rsidR="00AE40A3" w:rsidRDefault="00AE40A3" w:rsidP="00AE40A3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4A14341F" w14:textId="49EB370A" w:rsidR="008A6B3D" w:rsidRPr="008400DB" w:rsidRDefault="008A6B3D" w:rsidP="008A6B3D">
            <w:pPr>
              <w:tabs>
                <w:tab w:val="left" w:pos="720"/>
              </w:tabs>
              <w:spacing w:line="360" w:lineRule="exact"/>
              <w:rPr>
                <w:color w:val="FF0000"/>
              </w:rPr>
            </w:pPr>
          </w:p>
          <w:p w14:paraId="0C18274F" w14:textId="57329FB4" w:rsidR="00E70A8E" w:rsidRDefault="00AE40A3" w:rsidP="00B84229">
            <w:pPr>
              <w:jc w:val="center"/>
            </w:pPr>
            <w:r w:rsidRPr="00AE40A3">
              <w:rPr>
                <w:noProof/>
                <w:color w:val="FF0000"/>
              </w:rPr>
              <w:drawing>
                <wp:inline distT="0" distB="0" distL="0" distR="0" wp14:anchorId="4C25A8BD" wp14:editId="5BC72729">
                  <wp:extent cx="5151120" cy="2074545"/>
                  <wp:effectExtent l="0" t="0" r="0" b="1905"/>
                  <wp:docPr id="123600676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112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A8AEBC" w14:textId="77777777" w:rsidR="00E70A8E" w:rsidRPr="00683518" w:rsidRDefault="00E70A8E" w:rsidP="00E70A8E">
            <w:pPr>
              <w:jc w:val="left"/>
            </w:pPr>
          </w:p>
          <w:p w14:paraId="03441C25" w14:textId="77777777" w:rsidR="00E70A8E" w:rsidRPr="00E70A8E" w:rsidRDefault="00E70A8E" w:rsidP="00E70A8E">
            <w:pPr>
              <w:jc w:val="left"/>
            </w:pPr>
          </w:p>
          <w:p w14:paraId="66F8739B" w14:textId="77777777" w:rsidR="00E70A8E" w:rsidRPr="00E70A8E" w:rsidRDefault="00E70A8E" w:rsidP="00E70A8E">
            <w:pPr>
              <w:jc w:val="left"/>
            </w:pPr>
          </w:p>
          <w:p w14:paraId="6477FC0B" w14:textId="7AB06253" w:rsidR="00E70A8E" w:rsidRPr="00E70A8E" w:rsidRDefault="00E70A8E" w:rsidP="00DC2A34">
            <w:pPr>
              <w:ind w:firstLineChars="200" w:firstLine="420"/>
            </w:pPr>
          </w:p>
          <w:p w14:paraId="6A0D10B4" w14:textId="77777777" w:rsidR="00F74530" w:rsidRPr="00FC3413" w:rsidRDefault="00FC3413" w:rsidP="00FA1B7A">
            <w:pPr>
              <w:numPr>
                <w:ilvl w:val="0"/>
                <w:numId w:val="40"/>
              </w:numPr>
              <w:spacing w:line="360" w:lineRule="exact"/>
              <w:rPr>
                <w:b/>
                <w:bCs/>
              </w:rPr>
            </w:pP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编写程序实现：产生</w:t>
            </w:r>
            <w:r w:rsidR="009A7161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FC3413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0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个</w:t>
            </w:r>
            <w:r w:rsidRPr="00FC3413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5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位以下的随机整数，将它写入</w:t>
            </w:r>
            <w:r w:rsidRPr="00FC3413">
              <w:rPr>
                <w:rFonts w:ascii="宋体" w:cs="宋体" w:hint="eastAsia"/>
                <w:b/>
                <w:color w:val="000000"/>
                <w:kern w:val="0"/>
                <w:sz w:val="24"/>
                <w:szCs w:val="24"/>
              </w:rPr>
              <w:t>”</w:t>
            </w:r>
            <w:r w:rsidRPr="00FC3413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rand.txt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”文件内，然后读取该文件，求出这</w:t>
            </w:r>
            <w:r w:rsidR="009A7161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0个数值的平均值、最大值与最小值，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lastRenderedPageBreak/>
              <w:t>并对这</w:t>
            </w:r>
            <w:r w:rsidR="009A7161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1</w:t>
            </w:r>
            <w:r w:rsidRPr="00FC3413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0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个数进行排序，输出结果</w:t>
            </w:r>
            <w:r w:rsidRPr="00FC3413">
              <w:rPr>
                <w:rFonts w:ascii="宋体" w:hAnsi="宋体" w:cs="宋体" w:hint="eastAsia"/>
                <w:b/>
                <w:kern w:val="0"/>
                <w:sz w:val="24"/>
                <w:szCs w:val="24"/>
              </w:rPr>
              <w:t>（源文件名：RandomData.java）,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输出结果如下图所示：(提示：</w:t>
            </w:r>
            <w:r w:rsidR="00972908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读写的都是整数，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可以用数据流或随机流实现</w:t>
            </w:r>
            <w:r w:rsidR="00FE4E92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，</w:t>
            </w:r>
            <w:r w:rsidR="00FE4E92" w:rsidRPr="00FE4E92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Arrays</w:t>
            </w:r>
            <w:r w:rsidR="00FE4E92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类调用静态方法</w:t>
            </w:r>
            <w:r w:rsidR="00FE4E92" w:rsidRPr="00FE4E92"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</w:rPr>
              <w:t>sort</w:t>
            </w:r>
            <w:r w:rsidR="00FE4E92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()可对数据排序</w:t>
            </w:r>
            <w:r w:rsidRPr="00FC3413">
              <w:rPr>
                <w:rFonts w:ascii="宋体" w:hAnsi="宋体" w:cs="宋体" w:hint="eastAsia"/>
                <w:b/>
                <w:color w:val="000000"/>
                <w:kern w:val="0"/>
                <w:sz w:val="24"/>
                <w:szCs w:val="24"/>
              </w:rPr>
              <w:t>)</w:t>
            </w:r>
          </w:p>
          <w:p w14:paraId="1246BA03" w14:textId="77777777" w:rsidR="00FC3413" w:rsidRPr="00FC3413" w:rsidRDefault="007706A2" w:rsidP="00FC3413">
            <w:pPr>
              <w:spacing w:line="360" w:lineRule="exact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3A1D52" wp14:editId="2F83C74E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24765</wp:posOffset>
                  </wp:positionV>
                  <wp:extent cx="4905375" cy="1875790"/>
                  <wp:effectExtent l="0" t="0" r="9525" b="0"/>
                  <wp:wrapTopAndBottom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E5AB8CA" w14:textId="77777777" w:rsidR="00F54D5F" w:rsidRDefault="00F54D5F" w:rsidP="00F54D5F">
            <w:pPr>
              <w:spacing w:line="360" w:lineRule="exact"/>
              <w:rPr>
                <w:b/>
                <w:bCs/>
                <w:color w:val="00B0F0"/>
              </w:rPr>
            </w:pPr>
            <w:r w:rsidRPr="0065593C">
              <w:rPr>
                <w:rFonts w:hint="eastAsia"/>
                <w:b/>
                <w:bCs/>
                <w:color w:val="00B0F0"/>
              </w:rPr>
              <w:t>/*</w:t>
            </w:r>
            <w:r w:rsidRPr="0065593C">
              <w:rPr>
                <w:rFonts w:hint="eastAsia"/>
                <w:b/>
                <w:bCs/>
                <w:color w:val="00B0F0"/>
              </w:rPr>
              <w:t>本题重点是掌握</w:t>
            </w:r>
            <w:r w:rsidR="002E59DD" w:rsidRPr="002E59DD">
              <w:rPr>
                <w:rFonts w:hint="eastAsia"/>
                <w:b/>
                <w:bCs/>
                <w:color w:val="00B0F0"/>
              </w:rPr>
              <w:t>数据流和随机流使用</w:t>
            </w:r>
            <w:r w:rsidRPr="0065593C">
              <w:rPr>
                <w:rFonts w:hint="eastAsia"/>
                <w:b/>
                <w:bCs/>
                <w:color w:val="00B0F0"/>
              </w:rPr>
              <w:t>*/</w:t>
            </w:r>
          </w:p>
          <w:p w14:paraId="397003F6" w14:textId="77777777" w:rsidR="008C6A8E" w:rsidRPr="00FC3413" w:rsidRDefault="008C6A8E" w:rsidP="00FC3413">
            <w:pPr>
              <w:spacing w:line="360" w:lineRule="exact"/>
              <w:rPr>
                <w:b/>
                <w:bCs/>
                <w:color w:val="000000" w:themeColor="text1"/>
              </w:rPr>
            </w:pPr>
          </w:p>
          <w:p w14:paraId="1954C165" w14:textId="77777777" w:rsidR="00F54D5F" w:rsidRPr="007706A2" w:rsidRDefault="00F54D5F" w:rsidP="007706A2">
            <w:pPr>
              <w:pStyle w:val="ad"/>
              <w:numPr>
                <w:ilvl w:val="0"/>
                <w:numId w:val="39"/>
              </w:numPr>
              <w:ind w:firstLineChars="0"/>
              <w:jc w:val="left"/>
              <w:rPr>
                <w:color w:val="FF0000"/>
              </w:rPr>
            </w:pPr>
            <w:r w:rsidRPr="007706A2">
              <w:rPr>
                <w:rFonts w:hint="eastAsia"/>
                <w:color w:val="FF0000"/>
              </w:rPr>
              <w:t>程序清单：</w:t>
            </w:r>
          </w:p>
          <w:p w14:paraId="638C0F0A" w14:textId="77777777" w:rsidR="00972908" w:rsidRDefault="00972908" w:rsidP="00F54D5F">
            <w:pPr>
              <w:jc w:val="left"/>
              <w:rPr>
                <w:b/>
              </w:rPr>
            </w:pPr>
          </w:p>
          <w:p w14:paraId="0F29DA30" w14:textId="77777777" w:rsidR="00972908" w:rsidRDefault="00972908" w:rsidP="00F54D5F">
            <w:pPr>
              <w:jc w:val="left"/>
              <w:rPr>
                <w:b/>
              </w:rPr>
            </w:pPr>
          </w:p>
          <w:p w14:paraId="53A417F6" w14:textId="77777777" w:rsidR="00F54D5F" w:rsidRDefault="00F54D5F" w:rsidP="00F54D5F">
            <w:pPr>
              <w:jc w:val="left"/>
              <w:rPr>
                <w:color w:val="FF0000"/>
              </w:rPr>
            </w:pPr>
            <w:r w:rsidRPr="00F54D5F">
              <w:rPr>
                <w:rFonts w:hint="eastAsia"/>
                <w:color w:val="FF0000"/>
              </w:rPr>
              <w:t>（</w:t>
            </w:r>
            <w:r w:rsidRPr="00F54D5F">
              <w:rPr>
                <w:rFonts w:hint="eastAsia"/>
                <w:color w:val="FF0000"/>
              </w:rPr>
              <w:t>2</w:t>
            </w:r>
            <w:r w:rsidRPr="00F54D5F">
              <w:rPr>
                <w:rFonts w:hint="eastAsia"/>
                <w:color w:val="FF0000"/>
              </w:rPr>
              <w:t>）</w:t>
            </w:r>
            <w:r w:rsidRPr="00F54D5F">
              <w:rPr>
                <w:rFonts w:hint="eastAsia"/>
                <w:color w:val="FF0000"/>
              </w:rPr>
              <w:tab/>
            </w:r>
            <w:r w:rsidRPr="00F54D5F">
              <w:rPr>
                <w:rFonts w:hint="eastAsia"/>
                <w:color w:val="FF0000"/>
              </w:rPr>
              <w:t>运行程序和运行结果（截图）：</w:t>
            </w:r>
          </w:p>
          <w:p w14:paraId="59381EDE" w14:textId="77777777" w:rsidR="00F54D5F" w:rsidRDefault="00F54D5F" w:rsidP="00F54D5F">
            <w:pPr>
              <w:jc w:val="left"/>
              <w:rPr>
                <w:color w:val="FF0000"/>
              </w:rPr>
            </w:pPr>
          </w:p>
          <w:p w14:paraId="59051712" w14:textId="77777777" w:rsidR="007F0A93" w:rsidRPr="00A52180" w:rsidRDefault="007F0A93" w:rsidP="00621398">
            <w:pPr>
              <w:spacing w:beforeLines="50" w:before="156"/>
            </w:pPr>
          </w:p>
        </w:tc>
      </w:tr>
      <w:tr w:rsidR="00343CA3" w14:paraId="62CBDCB9" w14:textId="77777777" w:rsidTr="00C242C1">
        <w:tblPrEx>
          <w:tblLook w:val="00A0" w:firstRow="1" w:lastRow="0" w:firstColumn="1" w:lastColumn="0" w:noHBand="0" w:noVBand="0"/>
        </w:tblPrEx>
        <w:tc>
          <w:tcPr>
            <w:tcW w:w="817" w:type="dxa"/>
            <w:vAlign w:val="center"/>
          </w:tcPr>
          <w:p w14:paraId="0D8EF0E8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3FBCAC54" w14:textId="77777777" w:rsidR="00343CA3" w:rsidRPr="00683518" w:rsidRDefault="00343CA3" w:rsidP="00683518">
            <w:pPr>
              <w:jc w:val="center"/>
              <w:rPr>
                <w:sz w:val="24"/>
                <w:szCs w:val="24"/>
              </w:rPr>
            </w:pPr>
          </w:p>
          <w:p w14:paraId="442BE742" w14:textId="77777777" w:rsidR="00343CA3" w:rsidRPr="00962D54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62D54">
              <w:rPr>
                <w:rFonts w:cs="宋体" w:hint="eastAsia"/>
                <w:color w:val="000000" w:themeColor="text1"/>
                <w:sz w:val="24"/>
                <w:szCs w:val="24"/>
              </w:rPr>
              <w:t>总</w:t>
            </w:r>
          </w:p>
          <w:p w14:paraId="6353B986" w14:textId="77777777" w:rsidR="00343CA3" w:rsidRPr="00962D54" w:rsidRDefault="00343CA3" w:rsidP="00683518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14:paraId="1E012EC3" w14:textId="77777777" w:rsidR="00343CA3" w:rsidRPr="00962D54" w:rsidRDefault="00343CA3" w:rsidP="00683518">
            <w:pPr>
              <w:jc w:val="center"/>
              <w:rPr>
                <w:color w:val="000000" w:themeColor="text1"/>
              </w:rPr>
            </w:pPr>
            <w:r w:rsidRPr="00962D54">
              <w:rPr>
                <w:rFonts w:cs="宋体" w:hint="eastAsia"/>
                <w:color w:val="000000" w:themeColor="text1"/>
                <w:sz w:val="24"/>
                <w:szCs w:val="24"/>
              </w:rPr>
              <w:t>结</w:t>
            </w:r>
          </w:p>
          <w:p w14:paraId="2E6BA397" w14:textId="77777777" w:rsidR="00343CA3" w:rsidRDefault="00343CA3" w:rsidP="00683518">
            <w:pPr>
              <w:jc w:val="center"/>
            </w:pPr>
          </w:p>
          <w:p w14:paraId="726FACE5" w14:textId="77777777" w:rsidR="00343CA3" w:rsidRDefault="00343CA3" w:rsidP="00683518">
            <w:pPr>
              <w:jc w:val="center"/>
            </w:pPr>
          </w:p>
          <w:p w14:paraId="4148D39D" w14:textId="77777777" w:rsidR="00343CA3" w:rsidRDefault="00343CA3" w:rsidP="00683518">
            <w:pPr>
              <w:jc w:val="center"/>
            </w:pPr>
          </w:p>
          <w:p w14:paraId="21EB02C8" w14:textId="77777777" w:rsidR="00343CA3" w:rsidRDefault="00343CA3" w:rsidP="00683518">
            <w:pPr>
              <w:jc w:val="center"/>
            </w:pPr>
          </w:p>
          <w:p w14:paraId="4FD676D7" w14:textId="77777777" w:rsidR="00343CA3" w:rsidRDefault="00343CA3" w:rsidP="00683518">
            <w:pPr>
              <w:jc w:val="center"/>
            </w:pPr>
          </w:p>
        </w:tc>
        <w:tc>
          <w:tcPr>
            <w:tcW w:w="8328" w:type="dxa"/>
            <w:gridSpan w:val="5"/>
          </w:tcPr>
          <w:p w14:paraId="7199FB2E" w14:textId="77777777" w:rsidR="00962D54" w:rsidRPr="00683518" w:rsidRDefault="00962D54" w:rsidP="00962D54">
            <w:pPr>
              <w:jc w:val="left"/>
            </w:pPr>
            <w:r w:rsidRPr="00683518">
              <w:rPr>
                <w:rFonts w:cs="宋体" w:hint="eastAsia"/>
              </w:rPr>
              <w:t>实验心得体会</w:t>
            </w:r>
            <w:r>
              <w:rPr>
                <w:rFonts w:cs="宋体" w:hint="eastAsia"/>
              </w:rPr>
              <w:t>：</w:t>
            </w:r>
          </w:p>
          <w:p w14:paraId="3B461530" w14:textId="77777777" w:rsidR="00343CA3" w:rsidRPr="00683518" w:rsidRDefault="00343CA3" w:rsidP="00683518">
            <w:pPr>
              <w:jc w:val="left"/>
            </w:pPr>
          </w:p>
          <w:p w14:paraId="0AA7A77C" w14:textId="77777777" w:rsidR="00343CA3" w:rsidRPr="00683518" w:rsidRDefault="00343CA3" w:rsidP="00683518">
            <w:pPr>
              <w:jc w:val="left"/>
            </w:pPr>
          </w:p>
          <w:p w14:paraId="5CD0F9BD" w14:textId="77777777" w:rsidR="00343CA3" w:rsidRPr="00683518" w:rsidRDefault="00343CA3" w:rsidP="00683518">
            <w:pPr>
              <w:jc w:val="left"/>
            </w:pPr>
          </w:p>
          <w:p w14:paraId="5809C29E" w14:textId="77777777" w:rsidR="00343CA3" w:rsidRDefault="00343CA3" w:rsidP="00683518">
            <w:pPr>
              <w:jc w:val="left"/>
            </w:pPr>
          </w:p>
          <w:p w14:paraId="097C0403" w14:textId="77777777" w:rsidR="00343CA3" w:rsidRDefault="00343CA3" w:rsidP="00683518">
            <w:pPr>
              <w:jc w:val="left"/>
            </w:pPr>
          </w:p>
          <w:p w14:paraId="75B2AE0B" w14:textId="77777777" w:rsidR="00343CA3" w:rsidRPr="00427CA6" w:rsidRDefault="00343CA3" w:rsidP="00683518">
            <w:pPr>
              <w:jc w:val="left"/>
            </w:pPr>
          </w:p>
        </w:tc>
      </w:tr>
    </w:tbl>
    <w:p w14:paraId="41DF8172" w14:textId="77777777" w:rsidR="00343CA3" w:rsidRPr="00E63490" w:rsidRDefault="00343CA3" w:rsidP="000201F1">
      <w:pPr>
        <w:pStyle w:val="1"/>
        <w:spacing w:before="0" w:after="0" w:line="240" w:lineRule="auto"/>
        <w:jc w:val="center"/>
        <w:rPr>
          <w:color w:val="FF0000"/>
        </w:rPr>
      </w:pPr>
    </w:p>
    <w:sectPr w:rsidR="00343CA3" w:rsidRPr="00E63490" w:rsidSect="00B36AF1">
      <w:pgSz w:w="11906" w:h="16838"/>
      <w:pgMar w:top="1361" w:right="1418" w:bottom="1361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A0EA8" w14:textId="77777777" w:rsidR="00D22E47" w:rsidRDefault="00D22E47" w:rsidP="008B4A76">
      <w:r>
        <w:separator/>
      </w:r>
    </w:p>
  </w:endnote>
  <w:endnote w:type="continuationSeparator" w:id="0">
    <w:p w14:paraId="03B95852" w14:textId="77777777" w:rsidR="00D22E47" w:rsidRDefault="00D22E47" w:rsidP="008B4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95E31" w14:textId="77777777" w:rsidR="007908FD" w:rsidRDefault="007908FD">
    <w:pPr>
      <w:pStyle w:val="a6"/>
      <w:jc w:val="center"/>
    </w:pP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962D54">
      <w:rPr>
        <w:b/>
        <w:bCs/>
        <w:noProof/>
      </w:rPr>
      <w:t>7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962D54">
      <w:rPr>
        <w:b/>
        <w:bCs/>
        <w:noProof/>
      </w:rPr>
      <w:t>7</w:t>
    </w:r>
    <w:r>
      <w:rPr>
        <w:b/>
        <w:bCs/>
      </w:rPr>
      <w:fldChar w:fldCharType="end"/>
    </w:r>
  </w:p>
  <w:p w14:paraId="08AF637B" w14:textId="77777777" w:rsidR="007908FD" w:rsidRDefault="007908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DFD5E" w14:textId="77777777" w:rsidR="00D22E47" w:rsidRDefault="00D22E47" w:rsidP="008B4A76">
      <w:r>
        <w:separator/>
      </w:r>
    </w:p>
  </w:footnote>
  <w:footnote w:type="continuationSeparator" w:id="0">
    <w:p w14:paraId="5B071365" w14:textId="77777777" w:rsidR="00D22E47" w:rsidRDefault="00D22E47" w:rsidP="008B4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．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4"/>
      <w:numFmt w:val="decimal"/>
      <w:suff w:val="nothing"/>
      <w:lvlText w:val="%1．"/>
      <w:lvlJc w:val="left"/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10"/>
    <w:multiLevelType w:val="singleLevel"/>
    <w:tmpl w:val="00000010"/>
    <w:lvl w:ilvl="0">
      <w:start w:val="8"/>
      <w:numFmt w:val="decimal"/>
      <w:suff w:val="nothing"/>
      <w:lvlText w:val="%1．"/>
      <w:lvlJc w:val="left"/>
    </w:lvl>
  </w:abstractNum>
  <w:abstractNum w:abstractNumId="5" w15:restartNumberingAfterBreak="0">
    <w:nsid w:val="070D2459"/>
    <w:multiLevelType w:val="hybridMultilevel"/>
    <w:tmpl w:val="DAB05048"/>
    <w:lvl w:ilvl="0" w:tplc="19309BA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D2331DF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406B20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4497A2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63B144E"/>
    <w:multiLevelType w:val="hybridMultilevel"/>
    <w:tmpl w:val="5908FB64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C010974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8305B1"/>
    <w:multiLevelType w:val="hybridMultilevel"/>
    <w:tmpl w:val="176AB8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41906CA"/>
    <w:multiLevelType w:val="hybridMultilevel"/>
    <w:tmpl w:val="09CEA67E"/>
    <w:lvl w:ilvl="0" w:tplc="BC8E4096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5DF03F8"/>
    <w:multiLevelType w:val="hybridMultilevel"/>
    <w:tmpl w:val="6480FF7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358239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77E448C"/>
    <w:multiLevelType w:val="multilevel"/>
    <w:tmpl w:val="09CEA67E"/>
    <w:lvl w:ilvl="0">
      <w:start w:val="4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B687465"/>
    <w:multiLevelType w:val="multilevel"/>
    <w:tmpl w:val="DAB0504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E7449F0"/>
    <w:multiLevelType w:val="hybridMultilevel"/>
    <w:tmpl w:val="BA609EB8"/>
    <w:lvl w:ilvl="0" w:tplc="9FECB63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43F17F5"/>
    <w:multiLevelType w:val="hybridMultilevel"/>
    <w:tmpl w:val="973088DE"/>
    <w:lvl w:ilvl="0" w:tplc="4858E7A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FE6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7E71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B0201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00EE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C9A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309C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1801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4F1A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B5A76"/>
    <w:multiLevelType w:val="hybridMultilevel"/>
    <w:tmpl w:val="917E0992"/>
    <w:lvl w:ilvl="0" w:tplc="A2B20AA4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hint="eastAsia"/>
        <w:b/>
        <w:i w:val="0"/>
      </w:rPr>
    </w:lvl>
    <w:lvl w:ilvl="1" w:tplc="337A1804">
      <w:start w:val="1"/>
      <w:numFmt w:val="decimal"/>
      <w:lvlText w:val="（%2）"/>
      <w:lvlJc w:val="left"/>
      <w:pPr>
        <w:tabs>
          <w:tab w:val="num" w:pos="420"/>
        </w:tabs>
        <w:ind w:left="420"/>
      </w:pPr>
      <w:rPr>
        <w:rFonts w:hint="eastAsia"/>
        <w:color w:val="FF0000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811FF5"/>
    <w:multiLevelType w:val="hybridMultilevel"/>
    <w:tmpl w:val="27CC4480"/>
    <w:lvl w:ilvl="0" w:tplc="17404A4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40A07DF"/>
    <w:multiLevelType w:val="multilevel"/>
    <w:tmpl w:val="C616BA0C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1" w15:restartNumberingAfterBreak="0">
    <w:nsid w:val="46B53F72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7C10F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A6B3A00"/>
    <w:multiLevelType w:val="hybridMultilevel"/>
    <w:tmpl w:val="C616BA0C"/>
    <w:lvl w:ilvl="0" w:tplc="C7CED93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-1260"/>
        </w:tabs>
        <w:ind w:left="-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-840"/>
        </w:tabs>
        <w:ind w:left="-8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-420"/>
        </w:tabs>
        <w:ind w:left="-42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0"/>
        </w:tabs>
        <w:ind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420"/>
        </w:tabs>
        <w:ind w:left="4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840"/>
        </w:tabs>
        <w:ind w:left="8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1260"/>
        </w:tabs>
        <w:ind w:left="12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1680"/>
        </w:tabs>
        <w:ind w:left="1680" w:hanging="420"/>
      </w:pPr>
    </w:lvl>
  </w:abstractNum>
  <w:abstractNum w:abstractNumId="24" w15:restartNumberingAfterBreak="0">
    <w:nsid w:val="4C731DA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D5479"/>
    <w:multiLevelType w:val="hybridMultilevel"/>
    <w:tmpl w:val="33D25F16"/>
    <w:lvl w:ilvl="0" w:tplc="4368810C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083FA3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D04351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EA653B5"/>
    <w:multiLevelType w:val="hybridMultilevel"/>
    <w:tmpl w:val="95F4575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092E36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315646B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257828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AE5ECE"/>
    <w:multiLevelType w:val="hybridMultilevel"/>
    <w:tmpl w:val="7F0C5C26"/>
    <w:lvl w:ilvl="0" w:tplc="A2B20AA4">
      <w:start w:val="1"/>
      <w:numFmt w:val="decimal"/>
      <w:lvlText w:val="%1."/>
      <w:lvlJc w:val="left"/>
      <w:pPr>
        <w:ind w:left="945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3" w15:restartNumberingAfterBreak="0">
    <w:nsid w:val="66F3408C"/>
    <w:multiLevelType w:val="hybridMultilevel"/>
    <w:tmpl w:val="025E2668"/>
    <w:lvl w:ilvl="0" w:tplc="29062C32">
      <w:start w:val="5"/>
      <w:numFmt w:val="decimal"/>
      <w:lvlText w:val="%1.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207F01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10E06CE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8D72C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76E1621D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90874C9"/>
    <w:multiLevelType w:val="multilevel"/>
    <w:tmpl w:val="0000000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42305647">
    <w:abstractNumId w:val="0"/>
  </w:num>
  <w:num w:numId="2" w16cid:durableId="514616532">
    <w:abstractNumId w:val="3"/>
  </w:num>
  <w:num w:numId="3" w16cid:durableId="152644854">
    <w:abstractNumId w:val="1"/>
  </w:num>
  <w:num w:numId="4" w16cid:durableId="44793207">
    <w:abstractNumId w:val="2"/>
  </w:num>
  <w:num w:numId="5" w16cid:durableId="1816337529">
    <w:abstractNumId w:val="4"/>
  </w:num>
  <w:num w:numId="6" w16cid:durableId="314919070">
    <w:abstractNumId w:val="31"/>
  </w:num>
  <w:num w:numId="7" w16cid:durableId="571040273">
    <w:abstractNumId w:val="35"/>
  </w:num>
  <w:num w:numId="8" w16cid:durableId="931667633">
    <w:abstractNumId w:val="27"/>
  </w:num>
  <w:num w:numId="9" w16cid:durableId="660819419">
    <w:abstractNumId w:val="7"/>
  </w:num>
  <w:num w:numId="10" w16cid:durableId="1565028411">
    <w:abstractNumId w:val="36"/>
  </w:num>
  <w:num w:numId="11" w16cid:durableId="497231198">
    <w:abstractNumId w:val="29"/>
  </w:num>
  <w:num w:numId="12" w16cid:durableId="1705789688">
    <w:abstractNumId w:val="28"/>
  </w:num>
  <w:num w:numId="13" w16cid:durableId="489176234">
    <w:abstractNumId w:val="6"/>
  </w:num>
  <w:num w:numId="14" w16cid:durableId="1680279767">
    <w:abstractNumId w:val="30"/>
  </w:num>
  <w:num w:numId="15" w16cid:durableId="2085956368">
    <w:abstractNumId w:val="22"/>
  </w:num>
  <w:num w:numId="16" w16cid:durableId="953943420">
    <w:abstractNumId w:val="26"/>
  </w:num>
  <w:num w:numId="17" w16cid:durableId="1545411250">
    <w:abstractNumId w:val="8"/>
  </w:num>
  <w:num w:numId="18" w16cid:durableId="1100569785">
    <w:abstractNumId w:val="37"/>
  </w:num>
  <w:num w:numId="19" w16cid:durableId="999189581">
    <w:abstractNumId w:val="10"/>
  </w:num>
  <w:num w:numId="20" w16cid:durableId="360520227">
    <w:abstractNumId w:val="21"/>
  </w:num>
  <w:num w:numId="21" w16cid:durableId="321741990">
    <w:abstractNumId w:val="24"/>
  </w:num>
  <w:num w:numId="22" w16cid:durableId="315768933">
    <w:abstractNumId w:val="34"/>
  </w:num>
  <w:num w:numId="23" w16cid:durableId="199317069">
    <w:abstractNumId w:val="5"/>
  </w:num>
  <w:num w:numId="24" w16cid:durableId="153035190">
    <w:abstractNumId w:val="15"/>
  </w:num>
  <w:num w:numId="25" w16cid:durableId="173082343">
    <w:abstractNumId w:val="18"/>
  </w:num>
  <w:num w:numId="26" w16cid:durableId="477500827">
    <w:abstractNumId w:val="23"/>
  </w:num>
  <w:num w:numId="27" w16cid:durableId="2058891666">
    <w:abstractNumId w:val="12"/>
  </w:num>
  <w:num w:numId="28" w16cid:durableId="488256533">
    <w:abstractNumId w:val="14"/>
  </w:num>
  <w:num w:numId="29" w16cid:durableId="1459908680">
    <w:abstractNumId w:val="20"/>
  </w:num>
  <w:num w:numId="30" w16cid:durableId="773593556">
    <w:abstractNumId w:val="9"/>
  </w:num>
  <w:num w:numId="31" w16cid:durableId="1968973227">
    <w:abstractNumId w:val="38"/>
  </w:num>
  <w:num w:numId="32" w16cid:durableId="1684503991">
    <w:abstractNumId w:val="13"/>
  </w:num>
  <w:num w:numId="33" w16cid:durableId="2039427302">
    <w:abstractNumId w:val="11"/>
  </w:num>
  <w:num w:numId="34" w16cid:durableId="1763144746">
    <w:abstractNumId w:val="19"/>
  </w:num>
  <w:num w:numId="35" w16cid:durableId="11104701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45703570">
    <w:abstractNumId w:val="17"/>
  </w:num>
  <w:num w:numId="37" w16cid:durableId="1952123683">
    <w:abstractNumId w:val="32"/>
  </w:num>
  <w:num w:numId="38" w16cid:durableId="1275286603">
    <w:abstractNumId w:val="16"/>
  </w:num>
  <w:num w:numId="39" w16cid:durableId="1196505954">
    <w:abstractNumId w:val="25"/>
  </w:num>
  <w:num w:numId="40" w16cid:durableId="24013895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E38"/>
    <w:rsid w:val="000038FE"/>
    <w:rsid w:val="000043DF"/>
    <w:rsid w:val="00011CB5"/>
    <w:rsid w:val="000139E7"/>
    <w:rsid w:val="000201F1"/>
    <w:rsid w:val="00020F65"/>
    <w:rsid w:val="0002704C"/>
    <w:rsid w:val="00031560"/>
    <w:rsid w:val="00032E36"/>
    <w:rsid w:val="00033403"/>
    <w:rsid w:val="00033F71"/>
    <w:rsid w:val="000464ED"/>
    <w:rsid w:val="00046BEB"/>
    <w:rsid w:val="0005593C"/>
    <w:rsid w:val="00056A39"/>
    <w:rsid w:val="00057DD9"/>
    <w:rsid w:val="0006510A"/>
    <w:rsid w:val="00065F27"/>
    <w:rsid w:val="00066531"/>
    <w:rsid w:val="0007273B"/>
    <w:rsid w:val="00077641"/>
    <w:rsid w:val="00077E20"/>
    <w:rsid w:val="000840EF"/>
    <w:rsid w:val="00087749"/>
    <w:rsid w:val="000925D3"/>
    <w:rsid w:val="00094CDC"/>
    <w:rsid w:val="00095188"/>
    <w:rsid w:val="000A1E5F"/>
    <w:rsid w:val="000A303D"/>
    <w:rsid w:val="000A5A08"/>
    <w:rsid w:val="000C396D"/>
    <w:rsid w:val="000E5B2D"/>
    <w:rsid w:val="000F503B"/>
    <w:rsid w:val="000F721D"/>
    <w:rsid w:val="000F7C0B"/>
    <w:rsid w:val="0010756E"/>
    <w:rsid w:val="00110A35"/>
    <w:rsid w:val="00137C9B"/>
    <w:rsid w:val="00141F64"/>
    <w:rsid w:val="00144A8F"/>
    <w:rsid w:val="00146EF6"/>
    <w:rsid w:val="001478FF"/>
    <w:rsid w:val="00154958"/>
    <w:rsid w:val="001673A7"/>
    <w:rsid w:val="00172A27"/>
    <w:rsid w:val="00172F39"/>
    <w:rsid w:val="00177E8D"/>
    <w:rsid w:val="00182EA2"/>
    <w:rsid w:val="00186CD0"/>
    <w:rsid w:val="001879D5"/>
    <w:rsid w:val="001912EA"/>
    <w:rsid w:val="00191A1F"/>
    <w:rsid w:val="00193C7D"/>
    <w:rsid w:val="001B47FD"/>
    <w:rsid w:val="001B515F"/>
    <w:rsid w:val="001C1979"/>
    <w:rsid w:val="001C1ED0"/>
    <w:rsid w:val="001C5BBA"/>
    <w:rsid w:val="001C618B"/>
    <w:rsid w:val="001D045C"/>
    <w:rsid w:val="001D533E"/>
    <w:rsid w:val="001D7472"/>
    <w:rsid w:val="001E06DD"/>
    <w:rsid w:val="001E1DBF"/>
    <w:rsid w:val="001E4675"/>
    <w:rsid w:val="001F6624"/>
    <w:rsid w:val="0020177E"/>
    <w:rsid w:val="00220F84"/>
    <w:rsid w:val="002273A9"/>
    <w:rsid w:val="00232AB7"/>
    <w:rsid w:val="002339B8"/>
    <w:rsid w:val="002368FD"/>
    <w:rsid w:val="0024120F"/>
    <w:rsid w:val="00242DC0"/>
    <w:rsid w:val="002438AA"/>
    <w:rsid w:val="00257F60"/>
    <w:rsid w:val="00261495"/>
    <w:rsid w:val="002647A2"/>
    <w:rsid w:val="00273F7D"/>
    <w:rsid w:val="002859A1"/>
    <w:rsid w:val="00293B40"/>
    <w:rsid w:val="00294822"/>
    <w:rsid w:val="002A157B"/>
    <w:rsid w:val="002A4019"/>
    <w:rsid w:val="002A40E7"/>
    <w:rsid w:val="002A7C25"/>
    <w:rsid w:val="002B350E"/>
    <w:rsid w:val="002B4652"/>
    <w:rsid w:val="002B6AD8"/>
    <w:rsid w:val="002B7F77"/>
    <w:rsid w:val="002B7FAA"/>
    <w:rsid w:val="002C1AD6"/>
    <w:rsid w:val="002C73C9"/>
    <w:rsid w:val="002C7FA4"/>
    <w:rsid w:val="002D23D8"/>
    <w:rsid w:val="002E0277"/>
    <w:rsid w:val="002E59DD"/>
    <w:rsid w:val="002F4F5F"/>
    <w:rsid w:val="002F60B0"/>
    <w:rsid w:val="00302709"/>
    <w:rsid w:val="00304696"/>
    <w:rsid w:val="00305E74"/>
    <w:rsid w:val="003156A3"/>
    <w:rsid w:val="00333D18"/>
    <w:rsid w:val="00343356"/>
    <w:rsid w:val="00343C12"/>
    <w:rsid w:val="00343CA3"/>
    <w:rsid w:val="00347FCD"/>
    <w:rsid w:val="00352CE2"/>
    <w:rsid w:val="00355E36"/>
    <w:rsid w:val="00363E8C"/>
    <w:rsid w:val="003646EE"/>
    <w:rsid w:val="0036490E"/>
    <w:rsid w:val="00380460"/>
    <w:rsid w:val="00380E31"/>
    <w:rsid w:val="00386B61"/>
    <w:rsid w:val="00390041"/>
    <w:rsid w:val="003920BE"/>
    <w:rsid w:val="00392B73"/>
    <w:rsid w:val="00396015"/>
    <w:rsid w:val="00396884"/>
    <w:rsid w:val="003A09D9"/>
    <w:rsid w:val="003A3623"/>
    <w:rsid w:val="003A5621"/>
    <w:rsid w:val="003A6FE4"/>
    <w:rsid w:val="003B0DD4"/>
    <w:rsid w:val="003B47ED"/>
    <w:rsid w:val="003B6B21"/>
    <w:rsid w:val="003B76C9"/>
    <w:rsid w:val="003D2A23"/>
    <w:rsid w:val="003E1D43"/>
    <w:rsid w:val="003F4ED5"/>
    <w:rsid w:val="0040320D"/>
    <w:rsid w:val="00405755"/>
    <w:rsid w:val="00407548"/>
    <w:rsid w:val="00410F82"/>
    <w:rsid w:val="0041587C"/>
    <w:rsid w:val="00417380"/>
    <w:rsid w:val="0042005C"/>
    <w:rsid w:val="00421A70"/>
    <w:rsid w:val="00425B33"/>
    <w:rsid w:val="00425EA7"/>
    <w:rsid w:val="00427CA6"/>
    <w:rsid w:val="0043273E"/>
    <w:rsid w:val="004344BA"/>
    <w:rsid w:val="00442046"/>
    <w:rsid w:val="00443F0D"/>
    <w:rsid w:val="00445472"/>
    <w:rsid w:val="0045509A"/>
    <w:rsid w:val="00455187"/>
    <w:rsid w:val="004634DB"/>
    <w:rsid w:val="004670FC"/>
    <w:rsid w:val="00471514"/>
    <w:rsid w:val="00476AB3"/>
    <w:rsid w:val="00480B58"/>
    <w:rsid w:val="004835E2"/>
    <w:rsid w:val="00496095"/>
    <w:rsid w:val="004A7BCC"/>
    <w:rsid w:val="004B01EC"/>
    <w:rsid w:val="004B138D"/>
    <w:rsid w:val="004B1598"/>
    <w:rsid w:val="004C3FBA"/>
    <w:rsid w:val="004D4491"/>
    <w:rsid w:val="004E2466"/>
    <w:rsid w:val="004E2983"/>
    <w:rsid w:val="004E3409"/>
    <w:rsid w:val="004F52DA"/>
    <w:rsid w:val="00517154"/>
    <w:rsid w:val="0052064E"/>
    <w:rsid w:val="00535D38"/>
    <w:rsid w:val="005436F0"/>
    <w:rsid w:val="00543C35"/>
    <w:rsid w:val="00545A20"/>
    <w:rsid w:val="00545D66"/>
    <w:rsid w:val="005466E3"/>
    <w:rsid w:val="00547670"/>
    <w:rsid w:val="005504E3"/>
    <w:rsid w:val="00550A24"/>
    <w:rsid w:val="00554C6F"/>
    <w:rsid w:val="00557622"/>
    <w:rsid w:val="0057178A"/>
    <w:rsid w:val="00571AF5"/>
    <w:rsid w:val="00583050"/>
    <w:rsid w:val="00594FD6"/>
    <w:rsid w:val="005A36AB"/>
    <w:rsid w:val="005A3A74"/>
    <w:rsid w:val="005A6691"/>
    <w:rsid w:val="005A683E"/>
    <w:rsid w:val="005B06CF"/>
    <w:rsid w:val="005B4151"/>
    <w:rsid w:val="005C5056"/>
    <w:rsid w:val="005C52DE"/>
    <w:rsid w:val="005C72D1"/>
    <w:rsid w:val="005D0648"/>
    <w:rsid w:val="005E3807"/>
    <w:rsid w:val="005F6A29"/>
    <w:rsid w:val="00603920"/>
    <w:rsid w:val="00605293"/>
    <w:rsid w:val="00610365"/>
    <w:rsid w:val="00611CDF"/>
    <w:rsid w:val="006161F4"/>
    <w:rsid w:val="00621398"/>
    <w:rsid w:val="006221C2"/>
    <w:rsid w:val="00623504"/>
    <w:rsid w:val="00633C6D"/>
    <w:rsid w:val="00636E7A"/>
    <w:rsid w:val="00640608"/>
    <w:rsid w:val="00641527"/>
    <w:rsid w:val="00645336"/>
    <w:rsid w:val="00645AD8"/>
    <w:rsid w:val="00645D31"/>
    <w:rsid w:val="00653A8F"/>
    <w:rsid w:val="0065593C"/>
    <w:rsid w:val="00656F96"/>
    <w:rsid w:val="00661826"/>
    <w:rsid w:val="00662043"/>
    <w:rsid w:val="00666888"/>
    <w:rsid w:val="0067012E"/>
    <w:rsid w:val="00671AC3"/>
    <w:rsid w:val="0068307E"/>
    <w:rsid w:val="00683518"/>
    <w:rsid w:val="00684973"/>
    <w:rsid w:val="00686850"/>
    <w:rsid w:val="006A3AAD"/>
    <w:rsid w:val="006B5931"/>
    <w:rsid w:val="006B70C5"/>
    <w:rsid w:val="006B7E7B"/>
    <w:rsid w:val="006C6C43"/>
    <w:rsid w:val="006D1E39"/>
    <w:rsid w:val="006D2E28"/>
    <w:rsid w:val="006D7F30"/>
    <w:rsid w:val="006E784B"/>
    <w:rsid w:val="007211D8"/>
    <w:rsid w:val="00727F64"/>
    <w:rsid w:val="00731BD5"/>
    <w:rsid w:val="00737DF4"/>
    <w:rsid w:val="00745230"/>
    <w:rsid w:val="00751B3C"/>
    <w:rsid w:val="00754C3E"/>
    <w:rsid w:val="0076455D"/>
    <w:rsid w:val="007678D4"/>
    <w:rsid w:val="007706A2"/>
    <w:rsid w:val="007774CB"/>
    <w:rsid w:val="007878A0"/>
    <w:rsid w:val="007908FD"/>
    <w:rsid w:val="007A644D"/>
    <w:rsid w:val="007C0A5A"/>
    <w:rsid w:val="007C55CB"/>
    <w:rsid w:val="007D0DA7"/>
    <w:rsid w:val="007D4277"/>
    <w:rsid w:val="007E33EE"/>
    <w:rsid w:val="007E674F"/>
    <w:rsid w:val="007F0A93"/>
    <w:rsid w:val="007F0DD5"/>
    <w:rsid w:val="007F5BF3"/>
    <w:rsid w:val="007F7764"/>
    <w:rsid w:val="008053B2"/>
    <w:rsid w:val="00816CA9"/>
    <w:rsid w:val="0082285D"/>
    <w:rsid w:val="00825D33"/>
    <w:rsid w:val="00832FB0"/>
    <w:rsid w:val="00833A29"/>
    <w:rsid w:val="008400DB"/>
    <w:rsid w:val="0084275C"/>
    <w:rsid w:val="00844D1B"/>
    <w:rsid w:val="00851A85"/>
    <w:rsid w:val="00856DFD"/>
    <w:rsid w:val="00867EF2"/>
    <w:rsid w:val="008719FA"/>
    <w:rsid w:val="00891652"/>
    <w:rsid w:val="00892F39"/>
    <w:rsid w:val="008A105A"/>
    <w:rsid w:val="008A6B3D"/>
    <w:rsid w:val="008B4A76"/>
    <w:rsid w:val="008C41D8"/>
    <w:rsid w:val="008C6A8E"/>
    <w:rsid w:val="008D2247"/>
    <w:rsid w:val="008D795C"/>
    <w:rsid w:val="008E3C83"/>
    <w:rsid w:val="008E5910"/>
    <w:rsid w:val="008F0E67"/>
    <w:rsid w:val="00901805"/>
    <w:rsid w:val="00902792"/>
    <w:rsid w:val="00903000"/>
    <w:rsid w:val="009033B5"/>
    <w:rsid w:val="0090409A"/>
    <w:rsid w:val="00907791"/>
    <w:rsid w:val="00913B4B"/>
    <w:rsid w:val="00934046"/>
    <w:rsid w:val="00946E96"/>
    <w:rsid w:val="00950A41"/>
    <w:rsid w:val="00950D9E"/>
    <w:rsid w:val="00956C8A"/>
    <w:rsid w:val="00962319"/>
    <w:rsid w:val="00962D54"/>
    <w:rsid w:val="0097134B"/>
    <w:rsid w:val="009714FF"/>
    <w:rsid w:val="00971D87"/>
    <w:rsid w:val="00972908"/>
    <w:rsid w:val="0097358E"/>
    <w:rsid w:val="00973BEC"/>
    <w:rsid w:val="00974844"/>
    <w:rsid w:val="00995A7F"/>
    <w:rsid w:val="00995CA9"/>
    <w:rsid w:val="009A0532"/>
    <w:rsid w:val="009A7109"/>
    <w:rsid w:val="009A7161"/>
    <w:rsid w:val="009B6D69"/>
    <w:rsid w:val="009C19CA"/>
    <w:rsid w:val="009C2BEA"/>
    <w:rsid w:val="009D4F06"/>
    <w:rsid w:val="009E1D7B"/>
    <w:rsid w:val="009E5AC2"/>
    <w:rsid w:val="009E7C5D"/>
    <w:rsid w:val="009F1EBC"/>
    <w:rsid w:val="009F7773"/>
    <w:rsid w:val="00A012D1"/>
    <w:rsid w:val="00A04B09"/>
    <w:rsid w:val="00A10B82"/>
    <w:rsid w:val="00A112D6"/>
    <w:rsid w:val="00A11D9C"/>
    <w:rsid w:val="00A12E7C"/>
    <w:rsid w:val="00A13824"/>
    <w:rsid w:val="00A156D4"/>
    <w:rsid w:val="00A237EA"/>
    <w:rsid w:val="00A317CA"/>
    <w:rsid w:val="00A371E0"/>
    <w:rsid w:val="00A42912"/>
    <w:rsid w:val="00A46F8D"/>
    <w:rsid w:val="00A479B7"/>
    <w:rsid w:val="00A52180"/>
    <w:rsid w:val="00A561F2"/>
    <w:rsid w:val="00A574AA"/>
    <w:rsid w:val="00A629E9"/>
    <w:rsid w:val="00A62ACB"/>
    <w:rsid w:val="00A70B55"/>
    <w:rsid w:val="00A76E41"/>
    <w:rsid w:val="00A803CD"/>
    <w:rsid w:val="00A86F06"/>
    <w:rsid w:val="00A93DFE"/>
    <w:rsid w:val="00A97346"/>
    <w:rsid w:val="00AA12C6"/>
    <w:rsid w:val="00AA7389"/>
    <w:rsid w:val="00AC2884"/>
    <w:rsid w:val="00AD3BB9"/>
    <w:rsid w:val="00AE3A04"/>
    <w:rsid w:val="00AE40A3"/>
    <w:rsid w:val="00AE491E"/>
    <w:rsid w:val="00AF56C5"/>
    <w:rsid w:val="00AF7ECE"/>
    <w:rsid w:val="00B01866"/>
    <w:rsid w:val="00B05020"/>
    <w:rsid w:val="00B06CF9"/>
    <w:rsid w:val="00B1249B"/>
    <w:rsid w:val="00B14F53"/>
    <w:rsid w:val="00B2459A"/>
    <w:rsid w:val="00B26C66"/>
    <w:rsid w:val="00B31E80"/>
    <w:rsid w:val="00B36AF1"/>
    <w:rsid w:val="00B53922"/>
    <w:rsid w:val="00B70B43"/>
    <w:rsid w:val="00B736EC"/>
    <w:rsid w:val="00B740AC"/>
    <w:rsid w:val="00B84229"/>
    <w:rsid w:val="00B87C26"/>
    <w:rsid w:val="00B967B8"/>
    <w:rsid w:val="00BA1A04"/>
    <w:rsid w:val="00BC6A3E"/>
    <w:rsid w:val="00BD2642"/>
    <w:rsid w:val="00BD5B56"/>
    <w:rsid w:val="00BD7C2B"/>
    <w:rsid w:val="00BE2B04"/>
    <w:rsid w:val="00BE33B0"/>
    <w:rsid w:val="00BE3CCD"/>
    <w:rsid w:val="00BE7872"/>
    <w:rsid w:val="00C13DBD"/>
    <w:rsid w:val="00C150F7"/>
    <w:rsid w:val="00C242C1"/>
    <w:rsid w:val="00C24697"/>
    <w:rsid w:val="00C26404"/>
    <w:rsid w:val="00C40231"/>
    <w:rsid w:val="00C421F2"/>
    <w:rsid w:val="00C437D3"/>
    <w:rsid w:val="00C45AFE"/>
    <w:rsid w:val="00C4606B"/>
    <w:rsid w:val="00C47CD0"/>
    <w:rsid w:val="00C5086D"/>
    <w:rsid w:val="00C52471"/>
    <w:rsid w:val="00C527C3"/>
    <w:rsid w:val="00C56E90"/>
    <w:rsid w:val="00C74B2E"/>
    <w:rsid w:val="00C74F94"/>
    <w:rsid w:val="00C766B3"/>
    <w:rsid w:val="00C81E92"/>
    <w:rsid w:val="00C82799"/>
    <w:rsid w:val="00C829F5"/>
    <w:rsid w:val="00C8570C"/>
    <w:rsid w:val="00C87BB7"/>
    <w:rsid w:val="00CA16E5"/>
    <w:rsid w:val="00CB2335"/>
    <w:rsid w:val="00CC2FDC"/>
    <w:rsid w:val="00CC6A67"/>
    <w:rsid w:val="00CD1C56"/>
    <w:rsid w:val="00CD509E"/>
    <w:rsid w:val="00CE15D9"/>
    <w:rsid w:val="00CE3529"/>
    <w:rsid w:val="00CE74BE"/>
    <w:rsid w:val="00CE7533"/>
    <w:rsid w:val="00CE7D50"/>
    <w:rsid w:val="00D0526F"/>
    <w:rsid w:val="00D05C0F"/>
    <w:rsid w:val="00D21E36"/>
    <w:rsid w:val="00D22E47"/>
    <w:rsid w:val="00D4007C"/>
    <w:rsid w:val="00D401B9"/>
    <w:rsid w:val="00D421EA"/>
    <w:rsid w:val="00D4551D"/>
    <w:rsid w:val="00D51C01"/>
    <w:rsid w:val="00D619D7"/>
    <w:rsid w:val="00D63F94"/>
    <w:rsid w:val="00D64364"/>
    <w:rsid w:val="00D666A4"/>
    <w:rsid w:val="00D67490"/>
    <w:rsid w:val="00D676D9"/>
    <w:rsid w:val="00D74840"/>
    <w:rsid w:val="00D7567E"/>
    <w:rsid w:val="00D76682"/>
    <w:rsid w:val="00D77573"/>
    <w:rsid w:val="00D83291"/>
    <w:rsid w:val="00D8485D"/>
    <w:rsid w:val="00D9056A"/>
    <w:rsid w:val="00D96FCA"/>
    <w:rsid w:val="00DA03AA"/>
    <w:rsid w:val="00DA24AB"/>
    <w:rsid w:val="00DB0BD1"/>
    <w:rsid w:val="00DB1545"/>
    <w:rsid w:val="00DB2F4B"/>
    <w:rsid w:val="00DC2A34"/>
    <w:rsid w:val="00DC4D45"/>
    <w:rsid w:val="00DC7E7B"/>
    <w:rsid w:val="00DE0D12"/>
    <w:rsid w:val="00DE7431"/>
    <w:rsid w:val="00DF09F0"/>
    <w:rsid w:val="00DF1526"/>
    <w:rsid w:val="00DF21E1"/>
    <w:rsid w:val="00DF5428"/>
    <w:rsid w:val="00E07ABE"/>
    <w:rsid w:val="00E16320"/>
    <w:rsid w:val="00E30087"/>
    <w:rsid w:val="00E3564C"/>
    <w:rsid w:val="00E35CC3"/>
    <w:rsid w:val="00E42D70"/>
    <w:rsid w:val="00E46585"/>
    <w:rsid w:val="00E47603"/>
    <w:rsid w:val="00E54982"/>
    <w:rsid w:val="00E63490"/>
    <w:rsid w:val="00E70A8E"/>
    <w:rsid w:val="00E7690B"/>
    <w:rsid w:val="00E81F9B"/>
    <w:rsid w:val="00E8393C"/>
    <w:rsid w:val="00E909A0"/>
    <w:rsid w:val="00E919F4"/>
    <w:rsid w:val="00E91AEA"/>
    <w:rsid w:val="00EA334E"/>
    <w:rsid w:val="00EA54AC"/>
    <w:rsid w:val="00EA70F2"/>
    <w:rsid w:val="00EB6D0D"/>
    <w:rsid w:val="00EC0F9A"/>
    <w:rsid w:val="00EE0D6E"/>
    <w:rsid w:val="00EE3662"/>
    <w:rsid w:val="00F0145D"/>
    <w:rsid w:val="00F1566C"/>
    <w:rsid w:val="00F15C9B"/>
    <w:rsid w:val="00F22FF8"/>
    <w:rsid w:val="00F35B6D"/>
    <w:rsid w:val="00F41039"/>
    <w:rsid w:val="00F42C65"/>
    <w:rsid w:val="00F54D5F"/>
    <w:rsid w:val="00F602C7"/>
    <w:rsid w:val="00F72B40"/>
    <w:rsid w:val="00F74530"/>
    <w:rsid w:val="00F8544E"/>
    <w:rsid w:val="00F85BB3"/>
    <w:rsid w:val="00F90969"/>
    <w:rsid w:val="00F92F6C"/>
    <w:rsid w:val="00F96005"/>
    <w:rsid w:val="00F9697D"/>
    <w:rsid w:val="00FA1B7A"/>
    <w:rsid w:val="00FA21E6"/>
    <w:rsid w:val="00FA45FC"/>
    <w:rsid w:val="00FB431C"/>
    <w:rsid w:val="00FB599E"/>
    <w:rsid w:val="00FB6573"/>
    <w:rsid w:val="00FB763F"/>
    <w:rsid w:val="00FB7F8C"/>
    <w:rsid w:val="00FC3413"/>
    <w:rsid w:val="00FE4E92"/>
    <w:rsid w:val="00FE5C61"/>
    <w:rsid w:val="00FE7AEF"/>
    <w:rsid w:val="00FF5E79"/>
    <w:rsid w:val="5EB8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82C3E5"/>
  <w15:docId w15:val="{F0F4EBA0-8C4F-4055-970D-1D236727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AD8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45A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A5A08"/>
    <w:rPr>
      <w:b/>
      <w:bCs/>
      <w:kern w:val="44"/>
      <w:sz w:val="44"/>
      <w:szCs w:val="44"/>
    </w:rPr>
  </w:style>
  <w:style w:type="character" w:styleId="a3">
    <w:name w:val="Hyperlink"/>
    <w:uiPriority w:val="99"/>
    <w:rsid w:val="00645AD8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rsid w:val="00645AD8"/>
    <w:pPr>
      <w:shd w:val="clear" w:color="auto" w:fill="000080"/>
    </w:pPr>
    <w:rPr>
      <w:kern w:val="0"/>
      <w:sz w:val="2"/>
      <w:szCs w:val="2"/>
    </w:rPr>
  </w:style>
  <w:style w:type="character" w:customStyle="1" w:styleId="a5">
    <w:name w:val="文档结构图 字符"/>
    <w:link w:val="a4"/>
    <w:uiPriority w:val="99"/>
    <w:semiHidden/>
    <w:locked/>
    <w:rsid w:val="000A5A08"/>
    <w:rPr>
      <w:sz w:val="2"/>
      <w:szCs w:val="2"/>
    </w:rPr>
  </w:style>
  <w:style w:type="paragraph" w:styleId="a6">
    <w:name w:val="footer"/>
    <w:basedOn w:val="a"/>
    <w:link w:val="a7"/>
    <w:uiPriority w:val="99"/>
    <w:rsid w:val="00645AD8"/>
    <w:pPr>
      <w:tabs>
        <w:tab w:val="center" w:pos="4153"/>
        <w:tab w:val="right" w:pos="8306"/>
      </w:tabs>
      <w:snapToGrid w:val="0"/>
      <w:jc w:val="left"/>
    </w:pPr>
    <w:rPr>
      <w:sz w:val="24"/>
      <w:szCs w:val="24"/>
    </w:rPr>
  </w:style>
  <w:style w:type="character" w:customStyle="1" w:styleId="a7">
    <w:name w:val="页脚 字符"/>
    <w:link w:val="a6"/>
    <w:uiPriority w:val="99"/>
    <w:locked/>
    <w:rsid w:val="007D4277"/>
    <w:rPr>
      <w:kern w:val="2"/>
      <w:sz w:val="24"/>
      <w:szCs w:val="24"/>
    </w:rPr>
  </w:style>
  <w:style w:type="paragraph" w:styleId="TOC1">
    <w:name w:val="toc 1"/>
    <w:basedOn w:val="a"/>
    <w:next w:val="a"/>
    <w:autoRedefine/>
    <w:uiPriority w:val="99"/>
    <w:semiHidden/>
    <w:rsid w:val="00645AD8"/>
    <w:rPr>
      <w:sz w:val="24"/>
      <w:szCs w:val="24"/>
    </w:rPr>
  </w:style>
  <w:style w:type="paragraph" w:styleId="a8">
    <w:name w:val="header"/>
    <w:basedOn w:val="a"/>
    <w:link w:val="a9"/>
    <w:uiPriority w:val="99"/>
    <w:rsid w:val="00645AD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9">
    <w:name w:val="页眉 字符"/>
    <w:link w:val="a8"/>
    <w:uiPriority w:val="99"/>
    <w:semiHidden/>
    <w:locked/>
    <w:rsid w:val="000A5A08"/>
    <w:rPr>
      <w:sz w:val="18"/>
      <w:szCs w:val="18"/>
    </w:rPr>
  </w:style>
  <w:style w:type="character" w:customStyle="1" w:styleId="apple-converted-space">
    <w:name w:val="apple-converted-space"/>
    <w:basedOn w:val="a0"/>
    <w:rsid w:val="00934046"/>
  </w:style>
  <w:style w:type="table" w:styleId="aa">
    <w:name w:val="Table Grid"/>
    <w:basedOn w:val="a1"/>
    <w:rsid w:val="007F0DD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rsid w:val="00427CA6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427CA6"/>
    <w:rPr>
      <w:kern w:val="2"/>
      <w:sz w:val="18"/>
      <w:szCs w:val="18"/>
    </w:rPr>
  </w:style>
  <w:style w:type="paragraph" w:styleId="ad">
    <w:name w:val="List Paragraph"/>
    <w:basedOn w:val="a"/>
    <w:uiPriority w:val="99"/>
    <w:qFormat/>
    <w:rsid w:val="00D0526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locked/>
    <w:rsid w:val="005466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66E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D403BD-788F-4E61-9CF5-8ABE9E713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11</Pages>
  <Words>993</Words>
  <Characters>5661</Characters>
  <Application>Microsoft Office Word</Application>
  <DocSecurity>0</DocSecurity>
  <Lines>47</Lines>
  <Paragraphs>13</Paragraphs>
  <ScaleCrop>false</ScaleCrop>
  <Company>hsxy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黄山学院</dc:title>
  <dc:creator>hsdingbs</dc:creator>
  <cp:lastModifiedBy>Ys Wang</cp:lastModifiedBy>
  <cp:revision>40</cp:revision>
  <dcterms:created xsi:type="dcterms:W3CDTF">2019-12-12T01:33:00Z</dcterms:created>
  <dcterms:modified xsi:type="dcterms:W3CDTF">2023-12-18T11:45:00Z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