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A2CCE2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6E9AC687" w14:textId="77777777" w:rsidR="00343CA3" w:rsidRDefault="002B280D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42BF0D5F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3670D7BE" w14:textId="77777777" w:rsidR="00343CA3" w:rsidRPr="00DF5428" w:rsidRDefault="00DF5428">
      <w:pPr>
        <w:jc w:val="center"/>
        <w:rPr>
          <w:rFonts w:ascii="黑体" w:eastAsia="黑体"/>
          <w:sz w:val="44"/>
          <w:szCs w:val="44"/>
        </w:rPr>
      </w:pPr>
      <w:r w:rsidRPr="00DF5428">
        <w:rPr>
          <w:rFonts w:hint="eastAsia"/>
          <w:b/>
          <w:sz w:val="44"/>
          <w:szCs w:val="44"/>
        </w:rPr>
        <w:t>实验</w:t>
      </w:r>
      <w:r w:rsidR="00731BD5">
        <w:rPr>
          <w:rFonts w:hint="eastAsia"/>
          <w:b/>
          <w:sz w:val="44"/>
          <w:szCs w:val="44"/>
        </w:rPr>
        <w:t>六</w:t>
      </w:r>
      <w:r w:rsidR="002F3E87">
        <w:rPr>
          <w:rFonts w:hint="eastAsia"/>
          <w:b/>
          <w:sz w:val="44"/>
          <w:szCs w:val="44"/>
        </w:rPr>
        <w:t xml:space="preserve"> </w:t>
      </w:r>
      <w:r w:rsidR="002F3E87" w:rsidRPr="002F3E87">
        <w:rPr>
          <w:rFonts w:hint="eastAsia"/>
          <w:b/>
          <w:sz w:val="44"/>
          <w:szCs w:val="44"/>
        </w:rPr>
        <w:t>常用实用类</w:t>
      </w:r>
    </w:p>
    <w:p w14:paraId="221172E3" w14:textId="77777777" w:rsidR="00343CA3" w:rsidRPr="00DF09F0" w:rsidRDefault="00343CA3">
      <w:pPr>
        <w:rPr>
          <w:sz w:val="32"/>
          <w:szCs w:val="32"/>
        </w:rPr>
      </w:pPr>
    </w:p>
    <w:p w14:paraId="1271204C" w14:textId="77777777" w:rsidR="00343CA3" w:rsidRDefault="00343CA3">
      <w:pPr>
        <w:rPr>
          <w:sz w:val="32"/>
          <w:szCs w:val="32"/>
        </w:rPr>
      </w:pPr>
    </w:p>
    <w:p w14:paraId="18F0AF12" w14:textId="77777777" w:rsidR="00343CA3" w:rsidRDefault="00343CA3">
      <w:pPr>
        <w:rPr>
          <w:sz w:val="32"/>
          <w:szCs w:val="32"/>
        </w:rPr>
      </w:pPr>
    </w:p>
    <w:p w14:paraId="64790680" w14:textId="77777777" w:rsidR="00343CA3" w:rsidRDefault="00343CA3">
      <w:pPr>
        <w:rPr>
          <w:sz w:val="32"/>
          <w:szCs w:val="32"/>
        </w:rPr>
      </w:pPr>
    </w:p>
    <w:p w14:paraId="11FB48D9" w14:textId="77777777" w:rsidR="00343CA3" w:rsidRDefault="00343CA3">
      <w:pPr>
        <w:rPr>
          <w:sz w:val="32"/>
          <w:szCs w:val="32"/>
        </w:rPr>
      </w:pPr>
    </w:p>
    <w:p w14:paraId="70267955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F099D2E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E2767B">
        <w:rPr>
          <w:rFonts w:hint="eastAsia"/>
          <w:sz w:val="36"/>
          <w:szCs w:val="36"/>
          <w:u w:val="single"/>
        </w:rPr>
        <w:t>2</w:t>
      </w:r>
      <w:r w:rsidR="002B280D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>
        <w:rPr>
          <w:sz w:val="36"/>
          <w:szCs w:val="36"/>
          <w:u w:val="single"/>
        </w:rPr>
        <w:t xml:space="preserve">    </w:t>
      </w:r>
      <w:r w:rsidR="004E2AFF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</w:t>
      </w:r>
    </w:p>
    <w:p w14:paraId="7EDFA561" w14:textId="7788759B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190C7A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64D878DD" w14:textId="711D0BE0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 </w:t>
      </w:r>
      <w:r w:rsidR="00190C7A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5FA1B596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59C02CA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C7D2755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285AB19C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A5C7D5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9408FDB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CDB689A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40401202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58489D95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74D23B76" w14:textId="77777777" w:rsidR="00343CA3" w:rsidRPr="00E91AEA" w:rsidRDefault="00DF5428" w:rsidP="006B7E7B">
            <w:pPr>
              <w:jc w:val="center"/>
              <w:rPr>
                <w:sz w:val="24"/>
                <w:szCs w:val="24"/>
              </w:rPr>
            </w:pPr>
            <w:r w:rsidRPr="00154BC2">
              <w:rPr>
                <w:rFonts w:hint="eastAsia"/>
                <w:b/>
                <w:sz w:val="36"/>
              </w:rPr>
              <w:t>实验</w:t>
            </w:r>
            <w:r w:rsidR="006B7E7B">
              <w:rPr>
                <w:rFonts w:hint="eastAsia"/>
                <w:b/>
                <w:sz w:val="36"/>
              </w:rPr>
              <w:t>六</w:t>
            </w:r>
            <w:r w:rsidR="00AE6BD0">
              <w:rPr>
                <w:rFonts w:hint="eastAsia"/>
                <w:b/>
                <w:sz w:val="36"/>
              </w:rPr>
              <w:t xml:space="preserve"> </w:t>
            </w:r>
            <w:r w:rsidR="00AE6BD0" w:rsidRPr="00AE6BD0">
              <w:rPr>
                <w:rFonts w:hint="eastAsia"/>
                <w:b/>
                <w:sz w:val="36"/>
              </w:rPr>
              <w:t>常用实用类</w:t>
            </w:r>
          </w:p>
        </w:tc>
      </w:tr>
      <w:tr w:rsidR="00343CA3" w14:paraId="52877240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74FF9F2E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0D8A9A5B" w14:textId="01C8A558" w:rsidR="00731BD5" w:rsidRDefault="002B280D" w:rsidP="007F6DEA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="007A4B3D">
              <w:t>2023.11.20</w:t>
            </w:r>
          </w:p>
        </w:tc>
        <w:tc>
          <w:tcPr>
            <w:tcW w:w="2130" w:type="dxa"/>
            <w:vAlign w:val="center"/>
          </w:tcPr>
          <w:p w14:paraId="1950453D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377D0722" w14:textId="77777777" w:rsidR="00343CA3" w:rsidRDefault="00E276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02916CC4" w14:textId="77777777" w:rsidTr="00B727DF">
        <w:trPr>
          <w:trHeight w:val="9570"/>
        </w:trPr>
        <w:tc>
          <w:tcPr>
            <w:tcW w:w="817" w:type="dxa"/>
            <w:vAlign w:val="center"/>
          </w:tcPr>
          <w:p w14:paraId="3136E55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209A150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667E37F4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133566D5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02B6AF0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35657B7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113EF2A8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36EFE0C3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2B8E687D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114B6079" w14:textId="77777777" w:rsidR="002C73C9" w:rsidRPr="006B7E7B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了解</w:t>
            </w:r>
            <w:proofErr w:type="spellStart"/>
            <w:r w:rsidRPr="006B7E7B">
              <w:rPr>
                <w:rFonts w:eastAsiaTheme="minorEastAsia"/>
              </w:rPr>
              <w:t>java.awt</w:t>
            </w:r>
            <w:proofErr w:type="spellEnd"/>
            <w:r w:rsidRPr="006B7E7B">
              <w:rPr>
                <w:rFonts w:eastAsiaTheme="minorEastAsia"/>
              </w:rPr>
              <w:t>包和</w:t>
            </w:r>
            <w:proofErr w:type="spellStart"/>
            <w:r w:rsidRPr="006B7E7B">
              <w:rPr>
                <w:rFonts w:eastAsiaTheme="minorEastAsia"/>
              </w:rPr>
              <w:t>javax.swing</w:t>
            </w:r>
            <w:proofErr w:type="spellEnd"/>
            <w:r w:rsidRPr="006B7E7B">
              <w:rPr>
                <w:rFonts w:eastAsiaTheme="minorEastAsia"/>
              </w:rPr>
              <w:t>包</w:t>
            </w:r>
          </w:p>
          <w:p w14:paraId="13C0CC5D" w14:textId="77777777" w:rsidR="00343CA3" w:rsidRPr="00E00E22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E00E22">
              <w:rPr>
                <w:rFonts w:eastAsiaTheme="minorEastAsia"/>
              </w:rPr>
              <w:t>了解常用的容器</w:t>
            </w:r>
            <w:r w:rsidR="00E00E22" w:rsidRPr="00E00E22">
              <w:rPr>
                <w:rFonts w:eastAsiaTheme="minorEastAsia" w:hint="eastAsia"/>
              </w:rPr>
              <w:t>、</w:t>
            </w:r>
            <w:r w:rsidRPr="00E00E22">
              <w:rPr>
                <w:rFonts w:eastAsiaTheme="minorEastAsia"/>
              </w:rPr>
              <w:t>常用的布局</w:t>
            </w:r>
            <w:r w:rsidR="00E00E22" w:rsidRPr="00E00E22">
              <w:rPr>
                <w:rFonts w:eastAsiaTheme="minorEastAsia" w:hint="eastAsia"/>
              </w:rPr>
              <w:t>、</w:t>
            </w:r>
            <w:r w:rsidRPr="00E00E22">
              <w:rPr>
                <w:rFonts w:eastAsiaTheme="minorEastAsia"/>
              </w:rPr>
              <w:t>常用的组件</w:t>
            </w:r>
          </w:p>
          <w:p w14:paraId="666CCD6C" w14:textId="77777777" w:rsidR="002C73C9" w:rsidRPr="006B7E7B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掌握事件处理的模式</w:t>
            </w:r>
          </w:p>
          <w:p w14:paraId="77118691" w14:textId="77777777" w:rsidR="002C73C9" w:rsidRPr="006B7E7B" w:rsidRDefault="002C73C9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 w:rsidRPr="006B7E7B">
              <w:rPr>
                <w:rFonts w:eastAsiaTheme="minorEastAsia"/>
              </w:rPr>
              <w:t>掌握常用事件的处理</w:t>
            </w:r>
            <w:r w:rsidRPr="006B7E7B">
              <w:rPr>
                <w:rFonts w:eastAsiaTheme="minorEastAsia"/>
              </w:rPr>
              <w:t xml:space="preserve"> </w:t>
            </w:r>
          </w:p>
          <w:p w14:paraId="76645CD0" w14:textId="77777777" w:rsidR="002C73C9" w:rsidRPr="00DF5428" w:rsidRDefault="002C73C9" w:rsidP="00E00E22">
            <w:pPr>
              <w:pStyle w:val="ad"/>
              <w:numPr>
                <w:ilvl w:val="0"/>
                <w:numId w:val="37"/>
              </w:numPr>
              <w:ind w:firstLineChars="0"/>
            </w:pPr>
            <w:r w:rsidRPr="00E00E22">
              <w:rPr>
                <w:rFonts w:eastAsiaTheme="minorEastAsia"/>
              </w:rPr>
              <w:t>了解对话框的使用</w:t>
            </w:r>
            <w:r w:rsidRPr="00E00E22">
              <w:rPr>
                <w:rFonts w:eastAsiaTheme="minorEastAsia"/>
              </w:rPr>
              <w:t xml:space="preserve"> </w:t>
            </w:r>
          </w:p>
          <w:p w14:paraId="03498663" w14:textId="77777777" w:rsidR="00343CA3" w:rsidRPr="00E00E22" w:rsidRDefault="00343CA3" w:rsidP="00E00E22">
            <w:pPr>
              <w:numPr>
                <w:ilvl w:val="0"/>
                <w:numId w:val="1"/>
              </w:numPr>
              <w:spacing w:beforeLines="50" w:before="156"/>
              <w:rPr>
                <w:rFonts w:cs="宋体"/>
              </w:rPr>
            </w:pPr>
            <w:r w:rsidRPr="00E00E22">
              <w:rPr>
                <w:rFonts w:cs="宋体" w:hint="eastAsia"/>
              </w:rPr>
              <w:t>实验要求：</w:t>
            </w:r>
          </w:p>
          <w:p w14:paraId="36B529F4" w14:textId="77777777" w:rsidR="00E00E22" w:rsidRPr="00094CDC" w:rsidRDefault="002B280D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5F175301" w14:textId="77777777" w:rsidR="00E00E22" w:rsidRPr="00AA11B4" w:rsidRDefault="00E00E22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1023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，实验</w:t>
            </w:r>
            <w:r w:rsidR="001274D0">
              <w:rPr>
                <w:rFonts w:cs="宋体" w:hint="eastAsia"/>
                <w:color w:val="000000" w:themeColor="text1"/>
              </w:rPr>
              <w:t>六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1274D0">
              <w:rPr>
                <w:rFonts w:cs="宋体" w:hint="eastAsia"/>
                <w:color w:val="000000" w:themeColor="text1"/>
              </w:rPr>
              <w:t>6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proofErr w:type="gramStart"/>
            <w:r w:rsidR="001274D0">
              <w:rPr>
                <w:rFonts w:cs="宋体" w:hint="eastAsia"/>
                <w:color w:val="000000" w:themeColor="text1"/>
              </w:rPr>
              <w:t>六</w:t>
            </w:r>
            <w:r w:rsidRPr="00AA11B4">
              <w:rPr>
                <w:rFonts w:cs="宋体" w:hint="eastAsia"/>
                <w:color w:val="000000" w:themeColor="text1"/>
              </w:rPr>
              <w:t>程序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文件放在“</w:t>
            </w:r>
            <w:r w:rsidR="00AF766A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1274D0">
              <w:rPr>
                <w:rFonts w:cs="宋体" w:hint="eastAsia"/>
                <w:color w:val="000000" w:themeColor="text1"/>
              </w:rPr>
              <w:t>6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1CD82448" w14:textId="77777777" w:rsidR="00E00E22" w:rsidRPr="00F16CC0" w:rsidRDefault="00E00E22" w:rsidP="00E00E22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2AF4AC9C" w14:textId="77777777" w:rsidR="00E00E22" w:rsidRPr="0046160C" w:rsidRDefault="00E00E22" w:rsidP="00E00E22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595F864" wp14:editId="2566DDC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E0308B3" id="组合 71" o:spid="_x0000_s1026" style="position:absolute;left:0;text-align:left;margin-left:28.15pt;margin-top:6.2pt;width:240.75pt;height:111.75pt;z-index:251668480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14:paraId="078E96F8" w14:textId="77777777" w:rsidR="00E00E22" w:rsidRDefault="00E00E22" w:rsidP="00E00E22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14:paraId="044267B6" w14:textId="77777777" w:rsidR="00E00E22" w:rsidRPr="00D4551D" w:rsidRDefault="00E00E22" w:rsidP="00094CDC">
            <w:pPr>
              <w:spacing w:beforeLines="50" w:before="156"/>
            </w:pPr>
          </w:p>
        </w:tc>
      </w:tr>
      <w:tr w:rsidR="00343CA3" w:rsidRPr="00D4551D" w14:paraId="3DD73235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20063ECC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AA3D64E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6A612FAC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2D6EC24F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0D212EF6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4D135A2D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2B280D">
              <w:t>07</w:t>
            </w:r>
          </w:p>
          <w:p w14:paraId="7A773CC5" w14:textId="77777777" w:rsidR="00E00E22" w:rsidRDefault="00CB2335" w:rsidP="00E00E22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4B635C42" w14:textId="77777777" w:rsidR="00E00E22" w:rsidRPr="00D4551D" w:rsidRDefault="00E00E22" w:rsidP="00E00E22">
            <w:pPr>
              <w:spacing w:beforeLines="50" w:before="156"/>
            </w:pPr>
          </w:p>
        </w:tc>
      </w:tr>
      <w:tr w:rsidR="00343CA3" w:rsidRPr="00D4551D" w14:paraId="65E5021E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03ADFA1E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446102BA" w14:textId="77777777" w:rsidR="00CB2335" w:rsidRDefault="00CB2335" w:rsidP="00683518">
            <w:pPr>
              <w:jc w:val="center"/>
            </w:pPr>
          </w:p>
          <w:p w14:paraId="58B26B64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4FCEC2A7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proofErr w:type="gramStart"/>
            <w:r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4A0E6D04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2678FEF5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0AD9C1F1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5EF1F239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02E64CFA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proofErr w:type="gramStart"/>
            <w:r w:rsidRPr="00683518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5823C53F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6F52E517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5A2BA714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57B590B1" w14:textId="77777777" w:rsidR="00343CA3" w:rsidRPr="00683518" w:rsidRDefault="00343CA3" w:rsidP="00683518">
            <w:pPr>
              <w:jc w:val="left"/>
            </w:pPr>
          </w:p>
          <w:p w14:paraId="6B7CBBC0" w14:textId="77777777" w:rsidR="00343CA3" w:rsidRPr="00891652" w:rsidRDefault="00EB02EB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提取个人简历中重要信息并输出</w:t>
            </w:r>
            <w:r w:rsidR="0089165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BD5B56"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14:paraId="2B3BB2B5" w14:textId="77777777" w:rsidR="00891652" w:rsidRDefault="00891652" w:rsidP="00891652">
            <w:pPr>
              <w:spacing w:line="360" w:lineRule="exac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  <w:p w14:paraId="2C438A45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EB02EB">
              <w:rPr>
                <w:rFonts w:hint="eastAsia"/>
                <w:b/>
                <w:bCs/>
                <w:color w:val="00B0F0"/>
              </w:rPr>
              <w:t>String</w:t>
            </w:r>
            <w:r w:rsidR="00EB02EB">
              <w:rPr>
                <w:rFonts w:hint="eastAsia"/>
                <w:b/>
                <w:bCs/>
                <w:color w:val="00B0F0"/>
              </w:rPr>
              <w:t>类主要方法的使用</w:t>
            </w:r>
            <w:r w:rsidR="00A97B0D">
              <w:rPr>
                <w:rFonts w:hint="eastAsia"/>
                <w:b/>
                <w:bCs/>
                <w:color w:val="00B0F0"/>
              </w:rPr>
              <w:t>，如字符定位、</w:t>
            </w:r>
            <w:proofErr w:type="gramStart"/>
            <w:r w:rsidR="00A97B0D">
              <w:rPr>
                <w:rFonts w:hint="eastAsia"/>
                <w:b/>
                <w:bCs/>
                <w:color w:val="00B0F0"/>
              </w:rPr>
              <w:t>截取子串等</w:t>
            </w:r>
            <w:proofErr w:type="gramEnd"/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361C3B9B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7427682C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26D44909" w14:textId="77777777" w:rsidR="005C52DE" w:rsidRPr="007E5E7C" w:rsidRDefault="00220F84" w:rsidP="005C52D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20F84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</w:t>
            </w:r>
            <w:r w:rsidR="00EB02EB" w:rsidRPr="00EB02E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FindMess</w:t>
            </w:r>
            <w:r w:rsidR="005C52DE" w:rsidRPr="007E5E7C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.java</w:t>
            </w:r>
            <w:r w:rsidR="005C52DE" w:rsidRPr="007E5E7C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14:paraId="4A8EB4B0" w14:textId="77777777" w:rsidR="00C20DF8" w:rsidRPr="00C20DF8" w:rsidRDefault="00C20DF8" w:rsidP="00C20DF8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</w:pP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import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java.lang.String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public class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FindMess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 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public static void </w:t>
            </w:r>
            <w:r w:rsidRPr="00C20DF8">
              <w:rPr>
                <w:rFonts w:ascii="Courier New" w:hAnsi="Courier New" w:cs="宋体"/>
                <w:color w:val="56A8F5"/>
                <w:kern w:val="0"/>
                <w:sz w:val="25"/>
                <w:szCs w:val="25"/>
              </w:rPr>
              <w:t>main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(String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args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[]) 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String mess = 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姓名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: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张三 出生时间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:1989.10.16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。个人网站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:http://www.zhang.com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。身高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:185 cm,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体重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:72 kg"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int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index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":"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);  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//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【代码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1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】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mess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调用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indexOf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(String s)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方法返回字符串中首次出现冒号的位置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String name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mess.substring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(index+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>if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name.startsWith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张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)) 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简历中的姓名姓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>\"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张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>\"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}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index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":"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, 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2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//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【代码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2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】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mess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调用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indexOf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 xml:space="preserve">(String 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s,int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 xml:space="preserve"> start)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方法返回字符串中第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2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次出现冒号的位置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String date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mess.substring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(index+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,index+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出生日期：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+date);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index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":"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,index+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int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heightPosition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身高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 xml:space="preserve">// 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【代码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3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】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mess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调用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indexOf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(String s)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方法返回字符串中首次出现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身高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的位置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String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personNet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mess.substring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"h"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, 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),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 xml:space="preserve">"m"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)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lastRenderedPageBreak/>
              <w:t xml:space="preserve">+ 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//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【代码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4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】获取个人网站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个人网站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:"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+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personNet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index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mess.lastIndexOf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":"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, 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5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//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【代码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5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】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mess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调用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indexOf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 xml:space="preserve">(String 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s,int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 xml:space="preserve"> start)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方法返回字符串中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身高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后面的冒号位置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int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cmPosition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"cm"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String height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mess.substring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(index+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,cmPosition);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height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height.trim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int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h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Integer.</w:t>
            </w:r>
            <w:r w:rsidRPr="00C20DF8">
              <w:rPr>
                <w:rFonts w:ascii="Courier New" w:hAnsi="Courier New" w:cs="宋体"/>
                <w:i/>
                <w:iCs/>
                <w:color w:val="BCBEC4"/>
                <w:kern w:val="0"/>
                <w:sz w:val="25"/>
                <w:szCs w:val="25"/>
              </w:rPr>
              <w:t>parseInt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(height);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>if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(h&gt;=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180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 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简历中的身高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+height+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",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大于或等于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180 cm"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}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else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简历中的身高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+height+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",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小于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180 cm"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}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index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mess.lastIndexOf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":"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//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【代码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6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】</w:t>
            </w:r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mess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调用</w:t>
            </w:r>
            <w:proofErr w:type="spellStart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lastIndexOf</w:t>
            </w:r>
            <w:proofErr w:type="spellEnd"/>
            <w:r w:rsidRPr="00C20DF8">
              <w:rPr>
                <w:rFonts w:ascii="Courier New" w:hAnsi="Courier New" w:cs="宋体"/>
                <w:color w:val="7A7E85"/>
                <w:kern w:val="0"/>
                <w:sz w:val="25"/>
                <w:szCs w:val="25"/>
              </w:rPr>
              <w:t>(String s)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t>返回字符串中最后一个冒号位置</w:t>
            </w:r>
            <w:r w:rsidRPr="00C20DF8">
              <w:rPr>
                <w:rFonts w:ascii="宋体" w:hAnsi="宋体" w:cs="宋体" w:hint="eastAsia"/>
                <w:color w:val="7A7E85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int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kgPosition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mess.indexOf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"kg"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String weight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mess.substring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(index+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1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,kgPosition);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weight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weight.trim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int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 xml:space="preserve">w =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Integer.</w:t>
            </w:r>
            <w:r w:rsidRPr="00C20DF8">
              <w:rPr>
                <w:rFonts w:ascii="Courier New" w:hAnsi="Courier New" w:cs="宋体"/>
                <w:i/>
                <w:iCs/>
                <w:color w:val="BCBEC4"/>
                <w:kern w:val="0"/>
                <w:sz w:val="25"/>
                <w:szCs w:val="25"/>
              </w:rPr>
              <w:t>parseInt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(weight);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>if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(w&gt;=</w:t>
            </w:r>
            <w:r w:rsidRPr="00C20DF8">
              <w:rPr>
                <w:rFonts w:ascii="Courier New" w:hAnsi="Courier New" w:cs="宋体"/>
                <w:color w:val="2AACB8"/>
                <w:kern w:val="0"/>
                <w:sz w:val="25"/>
                <w:szCs w:val="25"/>
              </w:rPr>
              <w:t>75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 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简历中的体重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+weight+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",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大于或等于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75 kg"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}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</w:t>
            </w:r>
            <w:r w:rsidRPr="00C20DF8">
              <w:rPr>
                <w:rFonts w:ascii="Courier New" w:hAnsi="Courier New" w:cs="宋体"/>
                <w:color w:val="CF8E6D"/>
                <w:kern w:val="0"/>
                <w:sz w:val="25"/>
                <w:szCs w:val="25"/>
              </w:rPr>
              <w:t xml:space="preserve">else 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{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lastRenderedPageBreak/>
              <w:t xml:space="preserve">            </w:t>
            </w:r>
            <w:proofErr w:type="spellStart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System.</w:t>
            </w:r>
            <w:r w:rsidRPr="00C20DF8">
              <w:rPr>
                <w:rFonts w:ascii="Courier New" w:hAnsi="Courier New" w:cs="宋体"/>
                <w:i/>
                <w:iCs/>
                <w:color w:val="C77DBB"/>
                <w:kern w:val="0"/>
                <w:sz w:val="25"/>
                <w:szCs w:val="25"/>
              </w:rPr>
              <w:t>out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.println</w:t>
            </w:r>
            <w:proofErr w:type="spellEnd"/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(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简历中的体重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+weight+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",</w:t>
            </w:r>
            <w:r w:rsidRPr="00C20DF8">
              <w:rPr>
                <w:rFonts w:ascii="宋体" w:hAnsi="宋体" w:cs="宋体" w:hint="eastAsia"/>
                <w:color w:val="6AAB73"/>
                <w:kern w:val="0"/>
                <w:sz w:val="25"/>
                <w:szCs w:val="25"/>
              </w:rPr>
              <w:t>小于</w:t>
            </w:r>
            <w:r w:rsidRPr="00C20DF8">
              <w:rPr>
                <w:rFonts w:ascii="Courier New" w:hAnsi="Courier New" w:cs="宋体"/>
                <w:color w:val="6AAB73"/>
                <w:kern w:val="0"/>
                <w:sz w:val="25"/>
                <w:szCs w:val="25"/>
              </w:rPr>
              <w:t>75 kg"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t>);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    }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 xml:space="preserve">    }</w:t>
            </w:r>
            <w:r w:rsidRPr="00C20DF8">
              <w:rPr>
                <w:rFonts w:ascii="Courier New" w:hAnsi="Courier New" w:cs="宋体"/>
                <w:color w:val="BCBEC4"/>
                <w:kern w:val="0"/>
                <w:sz w:val="25"/>
                <w:szCs w:val="25"/>
              </w:rPr>
              <w:br/>
              <w:t>}</w:t>
            </w:r>
          </w:p>
          <w:p w14:paraId="5CC5EEC3" w14:textId="77777777" w:rsidR="00DC2A34" w:rsidRDefault="00DC2A34" w:rsidP="009E1D7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4072F9AD" w14:textId="77777777" w:rsidR="00C20DF8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E28B02E" w14:textId="77777777" w:rsidR="00C20DF8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F20AFCA" w14:textId="5715D227" w:rsidR="00C20DF8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F7866E4" w14:textId="77777777" w:rsidR="00C20DF8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FA20B7C" w14:textId="77777777" w:rsidR="00C20DF8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922BEDC" w14:textId="5B0EC53E" w:rsidR="00C20DF8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  <w:r w:rsidRPr="00C20DF8">
              <w:rPr>
                <w:noProof/>
                <w:color w:val="FF0000"/>
              </w:rPr>
              <w:drawing>
                <wp:inline distT="0" distB="0" distL="0" distR="0" wp14:anchorId="60B1BBF4" wp14:editId="1D847714">
                  <wp:extent cx="5151120" cy="877570"/>
                  <wp:effectExtent l="0" t="0" r="0" b="0"/>
                  <wp:docPr id="10351036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D1E37" w14:textId="77777777" w:rsidR="00C20DF8" w:rsidRPr="008400DB" w:rsidRDefault="00C20DF8" w:rsidP="00C20DF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0658BC1" w14:textId="77777777" w:rsidR="00DC2A34" w:rsidRDefault="00DC2A34" w:rsidP="00DC2A34">
            <w:pPr>
              <w:ind w:firstLineChars="200" w:firstLine="420"/>
            </w:pPr>
          </w:p>
          <w:p w14:paraId="42AF2795" w14:textId="77777777" w:rsidR="00F74530" w:rsidRPr="00B71332" w:rsidRDefault="00B71332" w:rsidP="00B7133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利用数组随机抽取幸运观众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在电视节目中经常看到随机抽取幸运观众，现在要抽取3名幸运观众。如果观众抽取得范围较少（假设10人），可以让程序使用数组实现，而且效率很高。方法是：首先将根据所有观众姓名生成数组</w:t>
            </w:r>
            <w:r w:rsidRPr="00B71332">
              <w:rPr>
                <w:rFonts w:ascii="宋体" w:hAnsi="宋体" w:cs="宋体"/>
                <w:b/>
                <w:kern w:val="0"/>
                <w:sz w:val="24"/>
                <w:szCs w:val="24"/>
              </w:rPr>
              <w:t>name</w:t>
            </w: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，然后获得数组元素的总数量，再创建与</w:t>
            </w:r>
            <w:r w:rsidRPr="00B71332">
              <w:rPr>
                <w:rFonts w:ascii="宋体" w:hAnsi="宋体" w:cs="宋体"/>
                <w:b/>
                <w:kern w:val="0"/>
                <w:sz w:val="24"/>
                <w:szCs w:val="24"/>
              </w:rPr>
              <w:t>name</w:t>
            </w: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同等长度的数组</w:t>
            </w:r>
            <w:r w:rsidRPr="00B71332">
              <w:rPr>
                <w:rFonts w:ascii="宋体" w:hAnsi="宋体" w:cs="宋体"/>
                <w:b/>
                <w:kern w:val="0"/>
                <w:sz w:val="24"/>
                <w:szCs w:val="24"/>
              </w:rPr>
              <w:t>flag</w:t>
            </w: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，表示对应观众是否抽取</w:t>
            </w:r>
            <w:r w:rsidR="0057333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为</w:t>
            </w:r>
            <w:r w:rsidR="00573335"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幸运观众</w:t>
            </w: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，初值为false,然后由随机抽取数组元素的下标，根据抽取的下标将数组</w:t>
            </w:r>
            <w:r w:rsidRPr="00B71332">
              <w:rPr>
                <w:rFonts w:ascii="宋体" w:hAnsi="宋体" w:cs="宋体"/>
                <w:b/>
                <w:kern w:val="0"/>
                <w:sz w:val="24"/>
                <w:szCs w:val="24"/>
              </w:rPr>
              <w:t>flag</w:t>
            </w:r>
            <w:r w:rsidRPr="00B71332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对应置true,并输出幸运观众姓名。</w:t>
            </w:r>
          </w:p>
          <w:p w14:paraId="548E4902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B71332">
              <w:rPr>
                <w:rFonts w:hint="eastAsia"/>
                <w:b/>
                <w:bCs/>
                <w:color w:val="00B0F0"/>
              </w:rPr>
              <w:t>数组和随机函数的使用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7193AF4F" w14:textId="798ECB9A" w:rsidR="00F54D5F" w:rsidRPr="00C70377" w:rsidRDefault="00F54D5F" w:rsidP="00C70377">
            <w:pPr>
              <w:pStyle w:val="ad"/>
              <w:numPr>
                <w:ilvl w:val="1"/>
                <w:numId w:val="25"/>
              </w:numPr>
              <w:ind w:firstLineChars="0"/>
              <w:jc w:val="left"/>
              <w:rPr>
                <w:color w:val="FF0000"/>
              </w:rPr>
            </w:pPr>
            <w:r w:rsidRPr="00C70377">
              <w:rPr>
                <w:rFonts w:hint="eastAsia"/>
                <w:color w:val="FF0000"/>
              </w:rPr>
              <w:t>程序清单：</w:t>
            </w:r>
          </w:p>
          <w:p w14:paraId="0A9B0EAD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08AB6FEE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5CD55990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30BE8D85" w14:textId="77777777" w:rsidR="00C70377" w:rsidRDefault="00C70377" w:rsidP="00C7037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 {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String 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56A8F5"/>
                <w:sz w:val="25"/>
                <w:szCs w:val="25"/>
              </w:rPr>
              <w:t>Audience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String name) {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>this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>}</w:t>
            </w:r>
          </w:p>
          <w:p w14:paraId="3D428CB7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597BB5E4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19DF686A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0B56590D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27C579A2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458B7B8F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785A85F4" w14:textId="77777777" w:rsidR="00C70377" w:rsidRDefault="00C70377" w:rsidP="00C7037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java.lang.String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java.util.Random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Chou {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private static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5"/>
                <w:szCs w:val="25"/>
              </w:rPr>
              <w:t>getRandomIndex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max){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Random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 </w:t>
            </w:r>
            <w:proofErr w:type="gram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Random();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Random.nextInt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(max);           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获得随机下标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}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5"/>
                <w:szCs w:val="25"/>
              </w:rPr>
              <w:t>main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 {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A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"A"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B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"B"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C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"C"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D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"D"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E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"E"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F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"F"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);       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王玉升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Audience G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"G"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);       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王玉升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Audience H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"H"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I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"I"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Audience J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Audience(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"J"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lastRenderedPageBreak/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String name[] = {A.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B.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C.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D.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E.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F.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G.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H.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I.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, J.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name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};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[] Flags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name.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];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>for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5"/>
                <w:szCs w:val="25"/>
              </w:rPr>
              <w:t>0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 &lt; </w:t>
            </w:r>
            <w:r>
              <w:rPr>
                <w:rFonts w:ascii="Courier New" w:hAnsi="Courier New" w:cs="Courier New"/>
                <w:color w:val="2AACB8"/>
                <w:sz w:val="25"/>
                <w:szCs w:val="25"/>
              </w:rPr>
              <w:t>3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++){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5"/>
                <w:szCs w:val="25"/>
              </w:rPr>
              <w:t>getRandomIndex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name.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);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王玉升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(Flags[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]){                   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如果这个人已经被选中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BCBEC4"/>
                <w:sz w:val="25"/>
                <w:szCs w:val="25"/>
              </w:rPr>
              <w:t>getRandomIndex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name.</w:t>
            </w:r>
            <w:r>
              <w:rPr>
                <w:rFonts w:ascii="Courier New" w:hAnsi="Courier New" w:cs="Courier New"/>
                <w:color w:val="C77DBB"/>
                <w:sz w:val="25"/>
                <w:szCs w:val="25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);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重新选一个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}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    Flags[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5"/>
                <w:szCs w:val="25"/>
              </w:rPr>
              <w:t>true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;                  </w:t>
            </w:r>
            <w:r>
              <w:rPr>
                <w:rFonts w:ascii="Courier New" w:hAnsi="Courier New" w:cs="Courier New"/>
                <w:color w:val="7A7E85"/>
                <w:sz w:val="25"/>
                <w:szCs w:val="25"/>
              </w:rPr>
              <w:t>//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t>王玉升</w:t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</w:r>
            <w:r>
              <w:rPr>
                <w:rFonts w:cs="Courier New" w:hint="eastAsia"/>
                <w:color w:val="7A7E85"/>
                <w:sz w:val="25"/>
                <w:szCs w:val="2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chosenAudience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 = name[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chosenIndex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];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5"/>
                <w:szCs w:val="25"/>
              </w:rPr>
              <w:t>out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>"</w:t>
            </w:r>
            <w:r>
              <w:rPr>
                <w:rFonts w:cs="Courier New" w:hint="eastAsia"/>
                <w:color w:val="6AAB73"/>
                <w:sz w:val="25"/>
                <w:szCs w:val="25"/>
              </w:rPr>
              <w:t>幸运观众是</w:t>
            </w:r>
            <w:r>
              <w:rPr>
                <w:rFonts w:ascii="Courier New" w:hAnsi="Courier New" w:cs="Courier New"/>
                <w:color w:val="6AAB73"/>
                <w:sz w:val="25"/>
                <w:szCs w:val="25"/>
              </w:rPr>
              <w:t xml:space="preserve">" 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chosenAudience</w:t>
            </w:r>
            <w:proofErr w:type="spellEnd"/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t>);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lastRenderedPageBreak/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</w:r>
            <w:r>
              <w:rPr>
                <w:rFonts w:ascii="Courier New" w:hAnsi="Courier New" w:cs="Courier New"/>
                <w:color w:val="BCBEC4"/>
                <w:sz w:val="25"/>
                <w:szCs w:val="25"/>
              </w:rPr>
              <w:br/>
              <w:t>}</w:t>
            </w:r>
          </w:p>
          <w:p w14:paraId="6744AC00" w14:textId="77777777" w:rsidR="00C70377" w:rsidRPr="00C70377" w:rsidRDefault="00C70377" w:rsidP="00C70377">
            <w:pPr>
              <w:jc w:val="left"/>
              <w:rPr>
                <w:color w:val="FF0000"/>
              </w:rPr>
            </w:pPr>
          </w:p>
          <w:p w14:paraId="49B964E2" w14:textId="77777777" w:rsidR="00F54D5F" w:rsidRDefault="00F54D5F" w:rsidP="00BE2B04">
            <w:pPr>
              <w:jc w:val="left"/>
            </w:pPr>
          </w:p>
          <w:p w14:paraId="685FFD41" w14:textId="631F602A" w:rsidR="00F54D5F" w:rsidRPr="00C70377" w:rsidRDefault="00F54D5F" w:rsidP="00C70377">
            <w:pPr>
              <w:pStyle w:val="ad"/>
              <w:numPr>
                <w:ilvl w:val="1"/>
                <w:numId w:val="25"/>
              </w:numPr>
              <w:ind w:firstLineChars="0"/>
              <w:jc w:val="left"/>
              <w:rPr>
                <w:color w:val="FF0000"/>
              </w:rPr>
            </w:pPr>
            <w:r w:rsidRPr="00C70377">
              <w:rPr>
                <w:rFonts w:hint="eastAsia"/>
                <w:color w:val="FF0000"/>
              </w:rPr>
              <w:t>运行程序和运行结果（截图）：</w:t>
            </w:r>
          </w:p>
          <w:p w14:paraId="57689B6C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7B634B7B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43095D62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79D0A6B6" w14:textId="77777777" w:rsidR="00C70377" w:rsidRDefault="00C70377" w:rsidP="00C70377">
            <w:pPr>
              <w:jc w:val="left"/>
              <w:rPr>
                <w:color w:val="FF0000"/>
              </w:rPr>
            </w:pPr>
          </w:p>
          <w:p w14:paraId="7A87D617" w14:textId="0E898157" w:rsidR="00C70377" w:rsidRPr="00C70377" w:rsidRDefault="00C70377" w:rsidP="00C70377">
            <w:pPr>
              <w:jc w:val="left"/>
              <w:rPr>
                <w:color w:val="FF0000"/>
              </w:rPr>
            </w:pPr>
            <w:r w:rsidRPr="00C70377">
              <w:rPr>
                <w:noProof/>
                <w:color w:val="FF0000"/>
              </w:rPr>
              <w:drawing>
                <wp:inline distT="0" distB="0" distL="0" distR="0" wp14:anchorId="254F6CD7" wp14:editId="2C352998">
                  <wp:extent cx="5151120" cy="1614805"/>
                  <wp:effectExtent l="0" t="0" r="0" b="4445"/>
                  <wp:docPr id="14978767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61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38792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61F4C786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14:paraId="06975792" w14:textId="77777777" w:rsidR="00033403" w:rsidRPr="008400DB" w:rsidRDefault="00033403" w:rsidP="0003340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7072120" w14:textId="77777777" w:rsidR="0090409A" w:rsidRPr="00033403" w:rsidRDefault="0090409A" w:rsidP="00683518">
            <w:pPr>
              <w:jc w:val="left"/>
            </w:pPr>
          </w:p>
          <w:p w14:paraId="678EC574" w14:textId="77777777" w:rsidR="00DE7C7E" w:rsidRPr="00891652" w:rsidRDefault="00DE7C7E" w:rsidP="00DE7C7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字符中子串查找与替换</w:t>
            </w:r>
            <w:r w:rsidR="00E6185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:</w:t>
            </w:r>
            <w:r w:rsidR="006F695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在给定的字符中查找“</w:t>
            </w:r>
            <w:r w:rsidR="006F6951" w:rsidRPr="006F695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登陆”出现的位置，然后将它替换为“登录”，并将“</w:t>
            </w:r>
            <w:proofErr w:type="gramStart"/>
            <w:r w:rsidR="006F6951" w:rsidRPr="006F695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惊慌失错</w:t>
            </w:r>
            <w:proofErr w:type="gramEnd"/>
            <w:r w:rsidR="006F6951" w:rsidRPr="006F6951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”替换为“惊慌失措”。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172F39">
              <w:rPr>
                <w:rFonts w:hint="eastAsia"/>
                <w:b/>
                <w:bCs/>
              </w:rPr>
              <w:t>：</w:t>
            </w:r>
          </w:p>
          <w:p w14:paraId="6B39E4A8" w14:textId="77777777" w:rsidR="00E54982" w:rsidRDefault="00E54982" w:rsidP="00E54982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="00DE7C7E">
              <w:rPr>
                <w:rFonts w:hint="eastAsia"/>
                <w:b/>
                <w:bCs/>
                <w:color w:val="00B0F0"/>
              </w:rPr>
              <w:t xml:space="preserve"> </w:t>
            </w:r>
            <w:r w:rsidR="00A97B0D">
              <w:rPr>
                <w:rFonts w:hint="eastAsia"/>
                <w:b/>
                <w:bCs/>
                <w:color w:val="00B0F0"/>
              </w:rPr>
              <w:t>本题重点是字符串中子串的查找、定位与替换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705E1FE" w14:textId="77777777" w:rsidR="00B26C66" w:rsidRPr="00333D18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7BB828D" w14:textId="77777777" w:rsidR="00EA70F2" w:rsidRPr="00DE7C7E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5ECE292B" w14:textId="77777777" w:rsidR="00AE3385" w:rsidRDefault="00AE3385" w:rsidP="00AE338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java.util.regex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.*;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ReplaceErrorWord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[ ])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String str =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忘记密码，不要惊慌失错，请登陆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www.yy.cn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或登陆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www.tt.cc"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Pattern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Matcher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matcher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lastRenderedPageBreak/>
              <w:t xml:space="preserve">        String regex =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登陆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pattern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BCBEC4"/>
                <w:sz w:val="27"/>
                <w:szCs w:val="27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  <w:shd w:val="clear" w:color="auto" w:fill="293C40"/>
              </w:rPr>
              <w:t>登陆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);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使用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regex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初试化模式对象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pattern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matcher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pattern.matcher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(regex);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得到检索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str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的匹配对象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matcher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matcher.find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String s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matcher.group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3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】获取匹配的子串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matcher.start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()+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位置出现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:"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(s);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将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登陆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替换为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登录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的字符串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:"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String result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matcher.replaceAll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登录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4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】将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登陆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替换为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登录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(result);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pattern=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BCBEC4"/>
                <w:sz w:val="27"/>
                <w:szCs w:val="27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  <w:shd w:val="clear" w:color="auto" w:fill="293C40"/>
              </w:rPr>
              <w:t>惊慌失错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matcher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pattern.matcher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(result);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将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惊慌失错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替换为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惊慌失措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的字符串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:"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result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matcher.replaceAll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惊慌失措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(result);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64895BF5" w14:textId="77777777" w:rsidR="00EA70F2" w:rsidRDefault="00C5086D" w:rsidP="00C5086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>
              <w:t>}</w:t>
            </w:r>
            <w:r w:rsidR="00EA70F2"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4BB03C27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571CA85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F92CFD1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A108FF4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BA58277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15F4B4B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036E0F3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A038A64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497C710" w14:textId="77777777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E7BC156" w14:textId="04E0F15A" w:rsidR="005F4B19" w:rsidRDefault="005F4B19" w:rsidP="005F4B19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  <w:r w:rsidRPr="005F4B19">
              <w:rPr>
                <w:noProof/>
                <w:color w:val="FF0000"/>
              </w:rPr>
              <w:drawing>
                <wp:inline distT="0" distB="0" distL="0" distR="0" wp14:anchorId="35B0DC27" wp14:editId="4BEEEABC">
                  <wp:extent cx="5151120" cy="1729740"/>
                  <wp:effectExtent l="0" t="0" r="0" b="3810"/>
                  <wp:docPr id="15088837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9BA39" w14:textId="77777777" w:rsidR="005B06CF" w:rsidRDefault="005B06CF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1889C59F" w14:textId="77777777" w:rsidR="005B06CF" w:rsidRPr="008400DB" w:rsidRDefault="005B06CF" w:rsidP="005B06CF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86F1EFA" w14:textId="77777777" w:rsidR="00EA70F2" w:rsidRDefault="00EA70F2" w:rsidP="00683518">
            <w:pPr>
              <w:jc w:val="left"/>
            </w:pPr>
          </w:p>
          <w:p w14:paraId="5A046231" w14:textId="77777777" w:rsidR="00380460" w:rsidRPr="000C277A" w:rsidRDefault="00D8328E" w:rsidP="000C277A">
            <w:pPr>
              <w:widowControl/>
              <w:numPr>
                <w:ilvl w:val="0"/>
                <w:numId w:val="25"/>
              </w:numPr>
              <w:spacing w:line="360" w:lineRule="exact"/>
              <w:ind w:left="0"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D8328E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用户从键盘输入一行文本，程序输出其中的单词。</w:t>
            </w:r>
            <w:r w:rsidR="00D77D1A" w:rsidRPr="000C277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="00380460" w:rsidRPr="000C277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 xml:space="preserve"> </w:t>
            </w:r>
          </w:p>
          <w:p w14:paraId="7537D7ED" w14:textId="77777777" w:rsidR="00380460" w:rsidRDefault="00380460" w:rsidP="00D8328E">
            <w:pPr>
              <w:jc w:val="lef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="00D77D1A">
              <w:rPr>
                <w:rFonts w:hint="eastAsia"/>
                <w:b/>
                <w:bCs/>
                <w:color w:val="00B0F0"/>
              </w:rPr>
              <w:t xml:space="preserve"> </w:t>
            </w:r>
            <w:r w:rsidR="00D8328E">
              <w:rPr>
                <w:rFonts w:hint="eastAsia"/>
                <w:b/>
                <w:bCs/>
                <w:color w:val="00B0F0"/>
              </w:rPr>
              <w:t>本题重点掌握</w:t>
            </w:r>
            <w:r w:rsidR="00D8328E" w:rsidRPr="00D8328E">
              <w:rPr>
                <w:rFonts w:hint="eastAsia"/>
                <w:b/>
                <w:bCs/>
                <w:color w:val="00B0F0"/>
              </w:rPr>
              <w:t>字符串的分解</w:t>
            </w:r>
            <w:r w:rsidR="00D8328E">
              <w:rPr>
                <w:rFonts w:hint="eastAsia"/>
                <w:b/>
                <w:bCs/>
                <w:color w:val="00B0F0"/>
              </w:rPr>
              <w:t>，即</w:t>
            </w:r>
            <w:r w:rsidR="00D8328E">
              <w:rPr>
                <w:rFonts w:hint="eastAsia"/>
                <w:b/>
                <w:bCs/>
                <w:color w:val="00B0F0"/>
              </w:rPr>
              <w:t>split</w:t>
            </w:r>
            <w:r w:rsidR="00D8328E">
              <w:rPr>
                <w:rFonts w:hint="eastAsia"/>
                <w:b/>
                <w:bCs/>
                <w:color w:val="00B0F0"/>
              </w:rPr>
              <w:t>（）方法的使用，单词分隔符可能是空格、数字、标点符号等</w:t>
            </w:r>
            <w:r w:rsidR="00D8328E" w:rsidRPr="00D8328E">
              <w:rPr>
                <w:b/>
                <w:bCs/>
                <w:color w:val="00B0F0"/>
              </w:rPr>
              <w:t xml:space="preserve"> </w:t>
            </w:r>
            <w:r w:rsidRPr="0065593C">
              <w:rPr>
                <w:rFonts w:hint="eastAsia"/>
                <w:b/>
                <w:bCs/>
                <w:color w:val="00B0F0"/>
              </w:rPr>
              <w:t>*</w:t>
            </w:r>
            <w:r>
              <w:rPr>
                <w:rFonts w:hint="eastAsia"/>
                <w:b/>
                <w:bCs/>
                <w:color w:val="00B0F0"/>
              </w:rPr>
              <w:t>/</w:t>
            </w:r>
          </w:p>
          <w:p w14:paraId="7A638F0A" w14:textId="77777777" w:rsidR="00357CF8" w:rsidRDefault="00357CF8" w:rsidP="00D8328E">
            <w:pPr>
              <w:jc w:val="left"/>
              <w:rPr>
                <w:b/>
                <w:bCs/>
                <w:color w:val="00B0F0"/>
              </w:rPr>
            </w:pPr>
            <w:r w:rsidRPr="00357CF8">
              <w:rPr>
                <w:rFonts w:hint="eastAsia"/>
                <w:b/>
                <w:bCs/>
                <w:color w:val="FF0000"/>
              </w:rPr>
              <w:t>输入：</w:t>
            </w:r>
            <w:r w:rsidRPr="00357CF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Hello, Tom. Nice to meet you!</w:t>
            </w:r>
          </w:p>
          <w:p w14:paraId="58735ADB" w14:textId="77777777" w:rsidR="00357CF8" w:rsidRDefault="00357CF8" w:rsidP="00D8328E">
            <w:pPr>
              <w:jc w:val="left"/>
              <w:rPr>
                <w:b/>
                <w:bCs/>
                <w:color w:val="00B0F0"/>
              </w:rPr>
            </w:pPr>
            <w:r w:rsidRPr="00357CF8">
              <w:rPr>
                <w:rFonts w:hint="eastAsia"/>
                <w:b/>
                <w:bCs/>
                <w:color w:val="FF0000"/>
              </w:rPr>
              <w:t>输出：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Hello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you</w:t>
            </w:r>
            <w:r w:rsidRPr="00D8328E">
              <w:rPr>
                <w:b/>
                <w:bCs/>
                <w:color w:val="00B0F0"/>
              </w:rPr>
              <w:t xml:space="preserve"> </w:t>
            </w:r>
          </w:p>
          <w:p w14:paraId="5C7176DF" w14:textId="77777777" w:rsidR="004025D8" w:rsidRPr="00D8328E" w:rsidRDefault="004025D8" w:rsidP="00D8328E">
            <w:pPr>
              <w:jc w:val="left"/>
              <w:rPr>
                <w:b/>
                <w:bCs/>
                <w:color w:val="00B0F0"/>
              </w:rPr>
            </w:pPr>
          </w:p>
          <w:p w14:paraId="07EA37C2" w14:textId="77777777" w:rsidR="000E5B2D" w:rsidRPr="00AE3385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4543220" w14:textId="77777777" w:rsidR="00AE3385" w:rsidRPr="00380E31" w:rsidRDefault="00AE3385" w:rsidP="00AE3385">
            <w:pPr>
              <w:numPr>
                <w:ilvl w:val="0"/>
                <w:numId w:val="25"/>
              </w:numPr>
              <w:tabs>
                <w:tab w:val="left" w:pos="720"/>
              </w:tabs>
              <w:spacing w:line="360" w:lineRule="exact"/>
            </w:pPr>
          </w:p>
          <w:p w14:paraId="3F69D2C9" w14:textId="77777777" w:rsidR="000E5B2D" w:rsidRPr="00623504" w:rsidRDefault="000E5B2D" w:rsidP="000E5B2D">
            <w:pPr>
              <w:tabs>
                <w:tab w:val="left" w:pos="720"/>
              </w:tabs>
              <w:spacing w:line="360" w:lineRule="exact"/>
            </w:pPr>
          </w:p>
          <w:p w14:paraId="59C84388" w14:textId="77777777" w:rsidR="000E5B2D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72D3A26D" w14:textId="77777777" w:rsidR="00AE3A04" w:rsidRPr="000E5B2D" w:rsidRDefault="00AE3A04" w:rsidP="00683518">
            <w:pPr>
              <w:jc w:val="left"/>
            </w:pPr>
          </w:p>
          <w:p w14:paraId="3C0B30A0" w14:textId="77777777" w:rsidR="00DA24AB" w:rsidRPr="00D77D1A" w:rsidRDefault="00D77D1A" w:rsidP="00D77D1A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bookmarkStart w:id="0" w:name="_Toc267473199"/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根据标点符号对字符串进行分行</w:t>
            </w:r>
            <w:bookmarkEnd w:id="0"/>
            <w:r w:rsidR="00D01C0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,即在标点符号后面插入换行符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：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首先需要理解一个概念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——</w:t>
            </w:r>
            <w:r w:rsidR="00B07488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String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字符串是不可改变的对象，也就是说，字符串在创建以后，就不会被改变，当使用字符串对象的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replace()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split()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等方法操作字符串时，实际上是产生了一个新的字符串对象，原有的字符串如果没有被引用，将会被垃圾收集器回收。如果频繁的使用字符串中的方法对字符串进行操作，会产生大量的没有被引用的字符串对象，这会增加垃圾收集的压力，造成系统资源的浪费。如果需要大量的操作字符串，怎样操作才合理呢？可以使用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StringBuilder</w:t>
            </w:r>
            <w:proofErr w:type="gramStart"/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类有效</w:t>
            </w:r>
            <w:proofErr w:type="gramEnd"/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的解决上面出现的问题，使用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StringBuilder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类操作字符串不会产生新的字符串对象，这样处理才更加方便效率。本题的操作流程是，首先创建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StringBuilder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对象，使用</w:t>
            </w:r>
            <w:r w:rsidRPr="00D77D1A">
              <w:rPr>
                <w:rFonts w:ascii="宋体" w:hAnsi="宋体" w:cs="宋体"/>
                <w:b/>
                <w:kern w:val="0"/>
                <w:sz w:val="24"/>
                <w:szCs w:val="24"/>
              </w:rPr>
              <w:t>StringBuilder</w:t>
            </w:r>
            <w:r w:rsidRPr="00D77D1A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对象对字符串进行分行操作，要求输入一行字符串，然后根据分界符分行输出</w:t>
            </w:r>
          </w:p>
          <w:p w14:paraId="14553BE0" w14:textId="77777777" w:rsidR="00B736EC" w:rsidRDefault="00B736EC" w:rsidP="00B736EC">
            <w:pPr>
              <w:spacing w:line="360" w:lineRule="exact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/</w:t>
            </w:r>
            <w:r w:rsidRPr="0065593C">
              <w:rPr>
                <w:rFonts w:hint="eastAsia"/>
                <w:b/>
                <w:bCs/>
                <w:color w:val="00B0F0"/>
              </w:rPr>
              <w:t>*</w:t>
            </w:r>
            <w:r w:rsidR="005873F9">
              <w:rPr>
                <w:rFonts w:hint="eastAsia"/>
                <w:b/>
                <w:bCs/>
                <w:color w:val="00B0F0"/>
              </w:rPr>
              <w:t>本题重点掌握</w:t>
            </w:r>
            <w:r w:rsidR="00573335" w:rsidRPr="006B502C">
              <w:rPr>
                <w:b/>
                <w:bCs/>
                <w:color w:val="00B0F0"/>
              </w:rPr>
              <w:t>StringBuilder</w:t>
            </w:r>
            <w:r w:rsidR="00573335" w:rsidRPr="006B502C">
              <w:rPr>
                <w:rFonts w:hint="eastAsia"/>
                <w:b/>
                <w:bCs/>
                <w:color w:val="00B0F0"/>
              </w:rPr>
              <w:t>和</w:t>
            </w:r>
            <w:proofErr w:type="spellStart"/>
            <w:r w:rsidR="005873F9">
              <w:rPr>
                <w:rFonts w:hint="eastAsia"/>
                <w:b/>
                <w:bCs/>
                <w:color w:val="00B0F0"/>
              </w:rPr>
              <w:t>StringBuffer</w:t>
            </w:r>
            <w:proofErr w:type="spellEnd"/>
            <w:r w:rsidR="005873F9">
              <w:rPr>
                <w:rFonts w:hint="eastAsia"/>
                <w:b/>
                <w:bCs/>
                <w:color w:val="00B0F0"/>
              </w:rPr>
              <w:t>类的使用，</w:t>
            </w:r>
            <w:r w:rsidR="00D77D1A">
              <w:rPr>
                <w:rFonts w:hint="eastAsia"/>
                <w:b/>
                <w:bCs/>
                <w:color w:val="00B0F0"/>
              </w:rPr>
              <w:t xml:space="preserve"> </w:t>
            </w:r>
            <w:r w:rsidR="005873F9">
              <w:rPr>
                <w:rFonts w:hint="eastAsia"/>
                <w:b/>
                <w:bCs/>
                <w:color w:val="00B0F0"/>
              </w:rPr>
              <w:t>可用与上</w:t>
            </w:r>
            <w:proofErr w:type="gramStart"/>
            <w:r w:rsidR="005873F9">
              <w:rPr>
                <w:rFonts w:hint="eastAsia"/>
                <w:b/>
                <w:bCs/>
                <w:color w:val="00B0F0"/>
              </w:rPr>
              <w:t>题类似</w:t>
            </w:r>
            <w:proofErr w:type="gramEnd"/>
            <w:r w:rsidR="005873F9">
              <w:rPr>
                <w:rFonts w:hint="eastAsia"/>
                <w:b/>
                <w:bCs/>
                <w:color w:val="00B0F0"/>
              </w:rPr>
              <w:t>的进行模式匹配，确定标点符号位置，在其后插入换行符</w:t>
            </w:r>
            <w:r w:rsidR="005873F9">
              <w:rPr>
                <w:b/>
                <w:bCs/>
                <w:color w:val="00B0F0"/>
              </w:rPr>
              <w:t>”</w:t>
            </w:r>
            <w:r w:rsidR="005873F9">
              <w:rPr>
                <w:rFonts w:hint="eastAsia"/>
                <w:b/>
                <w:bCs/>
                <w:color w:val="00B0F0"/>
              </w:rPr>
              <w:t>\n</w:t>
            </w:r>
            <w:r w:rsidR="005873F9">
              <w:rPr>
                <w:b/>
                <w:bCs/>
                <w:color w:val="00B0F0"/>
              </w:rPr>
              <w:t>”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4E6BA5F" w14:textId="77777777" w:rsidR="005873F9" w:rsidRPr="00E56EC1" w:rsidRDefault="005873F9" w:rsidP="005873F9">
            <w:pPr>
              <w:spacing w:line="360" w:lineRule="exact"/>
              <w:rPr>
                <w:b/>
                <w:bCs/>
                <w:color w:val="FF0000"/>
              </w:rPr>
            </w:pPr>
            <w:r w:rsidRPr="00E56EC1">
              <w:rPr>
                <w:rFonts w:hint="eastAsia"/>
                <w:b/>
                <w:bCs/>
                <w:color w:val="FF0000"/>
              </w:rPr>
              <w:t>程序运行结果：</w:t>
            </w:r>
          </w:p>
          <w:p w14:paraId="4288989E" w14:textId="77777777" w:rsidR="008E1614" w:rsidRDefault="005873F9" w:rsidP="008E1614">
            <w:pPr>
              <w:spacing w:line="360" w:lineRule="exact"/>
              <w:ind w:firstLine="435"/>
              <w:rPr>
                <w:b/>
                <w:bCs/>
                <w:color w:val="FF0000"/>
              </w:rPr>
            </w:pPr>
            <w:r w:rsidRPr="00CC7409">
              <w:rPr>
                <w:rFonts w:hint="eastAsia"/>
                <w:b/>
                <w:bCs/>
                <w:color w:val="FF0000"/>
              </w:rPr>
              <w:t>输入：</w:t>
            </w:r>
          </w:p>
          <w:p w14:paraId="0D53B187" w14:textId="77777777" w:rsidR="005873F9" w:rsidRPr="008E1614" w:rsidRDefault="008E1614" w:rsidP="008E1614">
            <w:pPr>
              <w:spacing w:line="360" w:lineRule="exact"/>
              <w:ind w:firstLine="435"/>
              <w:rPr>
                <w:bCs/>
                <w:color w:val="000000" w:themeColor="text1"/>
              </w:rPr>
            </w:pPr>
            <w:r w:rsidRPr="008E1614">
              <w:rPr>
                <w:b/>
                <w:bCs/>
                <w:color w:val="000000" w:themeColor="text1"/>
              </w:rPr>
              <w:t xml:space="preserve">today </w:t>
            </w:r>
            <w:proofErr w:type="gramStart"/>
            <w:r w:rsidRPr="008E1614">
              <w:rPr>
                <w:b/>
                <w:bCs/>
                <w:color w:val="000000" w:themeColor="text1"/>
              </w:rPr>
              <w:t>is  a</w:t>
            </w:r>
            <w:proofErr w:type="gramEnd"/>
            <w:r w:rsidRPr="008E1614">
              <w:rPr>
                <w:b/>
                <w:bCs/>
                <w:color w:val="000000" w:themeColor="text1"/>
              </w:rPr>
              <w:t xml:space="preserve"> nice day today, We went on a spring outing together, Everyone had a good </w:t>
            </w:r>
            <w:r w:rsidRPr="008E1614">
              <w:rPr>
                <w:b/>
                <w:bCs/>
                <w:color w:val="000000" w:themeColor="text1"/>
              </w:rPr>
              <w:lastRenderedPageBreak/>
              <w:t>time!</w:t>
            </w:r>
          </w:p>
          <w:p w14:paraId="5ECE507F" w14:textId="77777777" w:rsidR="005873F9" w:rsidRPr="00CC7409" w:rsidRDefault="00CC7409" w:rsidP="00CC7409">
            <w:pPr>
              <w:spacing w:line="360" w:lineRule="exac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    </w:t>
            </w:r>
            <w:r w:rsidR="005873F9" w:rsidRPr="00CC7409">
              <w:rPr>
                <w:rFonts w:hint="eastAsia"/>
                <w:b/>
                <w:bCs/>
                <w:color w:val="FF0000"/>
              </w:rPr>
              <w:t>输出：</w:t>
            </w:r>
          </w:p>
          <w:p w14:paraId="2BF30AC7" w14:textId="77777777" w:rsidR="008E1614" w:rsidRPr="008E1614" w:rsidRDefault="008E1614" w:rsidP="008E1614">
            <w:pPr>
              <w:spacing w:line="360" w:lineRule="exact"/>
              <w:ind w:firstLine="435"/>
              <w:rPr>
                <w:b/>
                <w:bCs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8E1614">
              <w:rPr>
                <w:b/>
                <w:bCs/>
                <w:color w:val="000000" w:themeColor="text1"/>
              </w:rPr>
              <w:t xml:space="preserve">today </w:t>
            </w:r>
            <w:proofErr w:type="gramStart"/>
            <w:r w:rsidRPr="008E1614">
              <w:rPr>
                <w:b/>
                <w:bCs/>
                <w:color w:val="000000" w:themeColor="text1"/>
              </w:rPr>
              <w:t>is  a</w:t>
            </w:r>
            <w:proofErr w:type="gramEnd"/>
            <w:r w:rsidRPr="008E1614">
              <w:rPr>
                <w:b/>
                <w:bCs/>
                <w:color w:val="000000" w:themeColor="text1"/>
              </w:rPr>
              <w:t xml:space="preserve"> nice day today,</w:t>
            </w:r>
          </w:p>
          <w:p w14:paraId="25F14AB0" w14:textId="77777777" w:rsidR="008E1614" w:rsidRPr="008E1614" w:rsidRDefault="008E1614" w:rsidP="008E1614">
            <w:pPr>
              <w:spacing w:line="360" w:lineRule="exact"/>
              <w:ind w:firstLine="435"/>
              <w:rPr>
                <w:b/>
                <w:bCs/>
                <w:color w:val="000000" w:themeColor="text1"/>
              </w:rPr>
            </w:pPr>
            <w:r w:rsidRPr="008E1614">
              <w:rPr>
                <w:b/>
                <w:bCs/>
                <w:color w:val="000000" w:themeColor="text1"/>
              </w:rPr>
              <w:t xml:space="preserve"> We went on a spring outing together,</w:t>
            </w:r>
          </w:p>
          <w:p w14:paraId="34CB05F9" w14:textId="77777777" w:rsidR="005873F9" w:rsidRPr="008E1614" w:rsidRDefault="008E1614" w:rsidP="008E1614">
            <w:pPr>
              <w:spacing w:line="360" w:lineRule="exact"/>
              <w:ind w:firstLine="435"/>
              <w:rPr>
                <w:b/>
                <w:bCs/>
                <w:color w:val="000000" w:themeColor="text1"/>
              </w:rPr>
            </w:pPr>
            <w:r w:rsidRPr="008E1614">
              <w:rPr>
                <w:b/>
                <w:bCs/>
                <w:color w:val="000000" w:themeColor="text1"/>
              </w:rPr>
              <w:t xml:space="preserve"> Everyone had a good time!</w:t>
            </w:r>
          </w:p>
          <w:p w14:paraId="6BB0F899" w14:textId="77777777" w:rsidR="00DA24AB" w:rsidRDefault="00DA24AB" w:rsidP="00DA24AB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7F3DE8EF" w14:textId="77777777" w:rsidR="000E5B2D" w:rsidRPr="00380E31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51E13A3" w14:textId="77777777" w:rsidR="000E5B2D" w:rsidRPr="00623504" w:rsidRDefault="000E5B2D" w:rsidP="000E5B2D">
            <w:pPr>
              <w:tabs>
                <w:tab w:val="left" w:pos="720"/>
              </w:tabs>
              <w:spacing w:line="360" w:lineRule="exact"/>
            </w:pPr>
          </w:p>
          <w:p w14:paraId="6DE3FC99" w14:textId="77777777" w:rsidR="000E5B2D" w:rsidRDefault="000E5B2D" w:rsidP="000E5B2D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5E5E761D" w14:textId="77777777" w:rsidR="00DA24AB" w:rsidRPr="000E5B2D" w:rsidRDefault="00DA24AB" w:rsidP="00DA24AB">
            <w:pPr>
              <w:widowControl/>
              <w:ind w:leftChars="86" w:left="541" w:hangingChars="150" w:hanging="360"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68E60C2D" w14:textId="77777777" w:rsidR="007F0A93" w:rsidRPr="007F0A93" w:rsidRDefault="007F0A93" w:rsidP="00F35B6D">
            <w:pPr>
              <w:spacing w:beforeLines="50" w:before="156"/>
            </w:pPr>
          </w:p>
          <w:p w14:paraId="5C6E0BCA" w14:textId="77777777" w:rsidR="007F0A93" w:rsidRDefault="007F0A93" w:rsidP="00F35B6D">
            <w:pPr>
              <w:spacing w:beforeLines="50" w:before="156"/>
            </w:pPr>
          </w:p>
          <w:p w14:paraId="04C71E60" w14:textId="77777777" w:rsidR="007F0A93" w:rsidRPr="00A52180" w:rsidRDefault="007F0A93" w:rsidP="00F35B6D">
            <w:pPr>
              <w:spacing w:beforeLines="50" w:before="156"/>
            </w:pPr>
          </w:p>
        </w:tc>
      </w:tr>
      <w:tr w:rsidR="00343CA3" w14:paraId="6CE432E5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1D8F3069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1940FB1F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6CEE98F8" w14:textId="77777777" w:rsidR="00343CA3" w:rsidRPr="002B280D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B280D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186F5197" w14:textId="77777777" w:rsidR="00343CA3" w:rsidRPr="002B280D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199CC20" w14:textId="77777777" w:rsidR="00343CA3" w:rsidRPr="002B280D" w:rsidRDefault="00343CA3" w:rsidP="00683518">
            <w:pPr>
              <w:jc w:val="center"/>
              <w:rPr>
                <w:color w:val="000000" w:themeColor="text1"/>
              </w:rPr>
            </w:pPr>
            <w:r w:rsidRPr="002B280D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043898EF" w14:textId="77777777" w:rsidR="00343CA3" w:rsidRDefault="00343CA3" w:rsidP="00683518">
            <w:pPr>
              <w:jc w:val="center"/>
            </w:pPr>
          </w:p>
          <w:p w14:paraId="0A4FA9DF" w14:textId="77777777" w:rsidR="00343CA3" w:rsidRDefault="00343CA3" w:rsidP="00683518">
            <w:pPr>
              <w:jc w:val="center"/>
            </w:pPr>
          </w:p>
          <w:p w14:paraId="2D3492F5" w14:textId="77777777" w:rsidR="00343CA3" w:rsidRDefault="00343CA3" w:rsidP="00683518">
            <w:pPr>
              <w:jc w:val="center"/>
            </w:pPr>
          </w:p>
          <w:p w14:paraId="54F68B63" w14:textId="77777777" w:rsidR="00343CA3" w:rsidRDefault="00343CA3" w:rsidP="00683518">
            <w:pPr>
              <w:jc w:val="center"/>
            </w:pPr>
          </w:p>
          <w:p w14:paraId="114E44D6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02B3807D" w14:textId="77777777" w:rsidR="002B280D" w:rsidRPr="00683518" w:rsidRDefault="002B280D" w:rsidP="002B280D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3B54FE79" w14:textId="77777777" w:rsidR="00343CA3" w:rsidRPr="00683518" w:rsidRDefault="00343CA3" w:rsidP="00683518">
            <w:pPr>
              <w:jc w:val="left"/>
            </w:pPr>
          </w:p>
          <w:p w14:paraId="46B3313D" w14:textId="77777777" w:rsidR="00343CA3" w:rsidRPr="00683518" w:rsidRDefault="00343CA3" w:rsidP="00683518">
            <w:pPr>
              <w:jc w:val="left"/>
            </w:pPr>
          </w:p>
          <w:p w14:paraId="6374D45D" w14:textId="77777777" w:rsidR="00343CA3" w:rsidRPr="00683518" w:rsidRDefault="00343CA3" w:rsidP="00683518">
            <w:pPr>
              <w:jc w:val="left"/>
            </w:pPr>
          </w:p>
          <w:p w14:paraId="1403E082" w14:textId="77777777" w:rsidR="00343CA3" w:rsidRDefault="00343CA3" w:rsidP="00683518">
            <w:pPr>
              <w:jc w:val="left"/>
            </w:pPr>
          </w:p>
          <w:p w14:paraId="73C8A434" w14:textId="77777777" w:rsidR="00343CA3" w:rsidRDefault="00343CA3" w:rsidP="00683518">
            <w:pPr>
              <w:jc w:val="left"/>
            </w:pPr>
          </w:p>
          <w:p w14:paraId="73505BF1" w14:textId="77777777" w:rsidR="00343CA3" w:rsidRPr="00427CA6" w:rsidRDefault="00343CA3" w:rsidP="00683518">
            <w:pPr>
              <w:jc w:val="left"/>
            </w:pPr>
          </w:p>
        </w:tc>
      </w:tr>
    </w:tbl>
    <w:p w14:paraId="09816F42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6513" w14:textId="77777777" w:rsidR="005406D8" w:rsidRDefault="005406D8" w:rsidP="008B4A76">
      <w:r>
        <w:separator/>
      </w:r>
    </w:p>
  </w:endnote>
  <w:endnote w:type="continuationSeparator" w:id="0">
    <w:p w14:paraId="0EF03D72" w14:textId="77777777" w:rsidR="005406D8" w:rsidRDefault="005406D8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86CA" w14:textId="77777777" w:rsidR="00B07488" w:rsidRDefault="00B07488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B502C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B502C">
      <w:rPr>
        <w:b/>
        <w:bCs/>
        <w:noProof/>
      </w:rPr>
      <w:t>6</w:t>
    </w:r>
    <w:r>
      <w:rPr>
        <w:b/>
        <w:bCs/>
      </w:rPr>
      <w:fldChar w:fldCharType="end"/>
    </w:r>
  </w:p>
  <w:p w14:paraId="0D63BBFE" w14:textId="77777777" w:rsidR="00B07488" w:rsidRDefault="00B074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5CF3" w14:textId="77777777" w:rsidR="005406D8" w:rsidRDefault="005406D8" w:rsidP="008B4A76">
      <w:r>
        <w:separator/>
      </w:r>
    </w:p>
  </w:footnote>
  <w:footnote w:type="continuationSeparator" w:id="0">
    <w:p w14:paraId="641A8F50" w14:textId="77777777" w:rsidR="005406D8" w:rsidRDefault="005406D8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7449F0"/>
    <w:multiLevelType w:val="hybridMultilevel"/>
    <w:tmpl w:val="BA609EB8"/>
    <w:lvl w:ilvl="0" w:tplc="9FECB6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1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4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AE5ECE"/>
    <w:multiLevelType w:val="hybridMultilevel"/>
    <w:tmpl w:val="7F0C5C26"/>
    <w:lvl w:ilvl="0" w:tplc="A2B20AA4">
      <w:start w:val="1"/>
      <w:numFmt w:val="decimal"/>
      <w:lvlText w:val="%1."/>
      <w:lvlJc w:val="left"/>
      <w:pPr>
        <w:ind w:left="9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2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86555165">
    <w:abstractNumId w:val="0"/>
  </w:num>
  <w:num w:numId="2" w16cid:durableId="1796557429">
    <w:abstractNumId w:val="3"/>
  </w:num>
  <w:num w:numId="3" w16cid:durableId="1004554485">
    <w:abstractNumId w:val="1"/>
  </w:num>
  <w:num w:numId="4" w16cid:durableId="1829520777">
    <w:abstractNumId w:val="2"/>
  </w:num>
  <w:num w:numId="5" w16cid:durableId="541095785">
    <w:abstractNumId w:val="4"/>
  </w:num>
  <w:num w:numId="6" w16cid:durableId="1926570078">
    <w:abstractNumId w:val="30"/>
  </w:num>
  <w:num w:numId="7" w16cid:durableId="1616526027">
    <w:abstractNumId w:val="33"/>
  </w:num>
  <w:num w:numId="8" w16cid:durableId="1711488954">
    <w:abstractNumId w:val="26"/>
  </w:num>
  <w:num w:numId="9" w16cid:durableId="164832341">
    <w:abstractNumId w:val="7"/>
  </w:num>
  <w:num w:numId="10" w16cid:durableId="1104885570">
    <w:abstractNumId w:val="34"/>
  </w:num>
  <w:num w:numId="11" w16cid:durableId="482158327">
    <w:abstractNumId w:val="28"/>
  </w:num>
  <w:num w:numId="12" w16cid:durableId="850991010">
    <w:abstractNumId w:val="27"/>
  </w:num>
  <w:num w:numId="13" w16cid:durableId="1472022140">
    <w:abstractNumId w:val="6"/>
  </w:num>
  <w:num w:numId="14" w16cid:durableId="377709763">
    <w:abstractNumId w:val="29"/>
  </w:num>
  <w:num w:numId="15" w16cid:durableId="1421870475">
    <w:abstractNumId w:val="22"/>
  </w:num>
  <w:num w:numId="16" w16cid:durableId="1827890492">
    <w:abstractNumId w:val="25"/>
  </w:num>
  <w:num w:numId="17" w16cid:durableId="2105222128">
    <w:abstractNumId w:val="8"/>
  </w:num>
  <w:num w:numId="18" w16cid:durableId="361130458">
    <w:abstractNumId w:val="35"/>
  </w:num>
  <w:num w:numId="19" w16cid:durableId="61488956">
    <w:abstractNumId w:val="10"/>
  </w:num>
  <w:num w:numId="20" w16cid:durableId="1084575187">
    <w:abstractNumId w:val="21"/>
  </w:num>
  <w:num w:numId="21" w16cid:durableId="1303340558">
    <w:abstractNumId w:val="24"/>
  </w:num>
  <w:num w:numId="22" w16cid:durableId="912086619">
    <w:abstractNumId w:val="32"/>
  </w:num>
  <w:num w:numId="23" w16cid:durableId="1019888093">
    <w:abstractNumId w:val="5"/>
  </w:num>
  <w:num w:numId="24" w16cid:durableId="1720981909">
    <w:abstractNumId w:val="15"/>
  </w:num>
  <w:num w:numId="25" w16cid:durableId="2320509">
    <w:abstractNumId w:val="18"/>
  </w:num>
  <w:num w:numId="26" w16cid:durableId="1130243912">
    <w:abstractNumId w:val="23"/>
  </w:num>
  <w:num w:numId="27" w16cid:durableId="1935438951">
    <w:abstractNumId w:val="12"/>
  </w:num>
  <w:num w:numId="28" w16cid:durableId="1385838563">
    <w:abstractNumId w:val="14"/>
  </w:num>
  <w:num w:numId="29" w16cid:durableId="41364656">
    <w:abstractNumId w:val="20"/>
  </w:num>
  <w:num w:numId="30" w16cid:durableId="1564678597">
    <w:abstractNumId w:val="9"/>
  </w:num>
  <w:num w:numId="31" w16cid:durableId="579143239">
    <w:abstractNumId w:val="36"/>
  </w:num>
  <w:num w:numId="32" w16cid:durableId="272176362">
    <w:abstractNumId w:val="13"/>
  </w:num>
  <w:num w:numId="33" w16cid:durableId="289945830">
    <w:abstractNumId w:val="11"/>
  </w:num>
  <w:num w:numId="34" w16cid:durableId="2016228505">
    <w:abstractNumId w:val="19"/>
  </w:num>
  <w:num w:numId="35" w16cid:durableId="3532711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6250809">
    <w:abstractNumId w:val="17"/>
  </w:num>
  <w:num w:numId="37" w16cid:durableId="1513758324">
    <w:abstractNumId w:val="31"/>
  </w:num>
  <w:num w:numId="38" w16cid:durableId="3060102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11CB5"/>
    <w:rsid w:val="000139E7"/>
    <w:rsid w:val="000201F1"/>
    <w:rsid w:val="00020F65"/>
    <w:rsid w:val="0002704C"/>
    <w:rsid w:val="00031560"/>
    <w:rsid w:val="00032E36"/>
    <w:rsid w:val="00033403"/>
    <w:rsid w:val="00033F71"/>
    <w:rsid w:val="000464ED"/>
    <w:rsid w:val="00046BEB"/>
    <w:rsid w:val="0005593C"/>
    <w:rsid w:val="00056A39"/>
    <w:rsid w:val="0006510A"/>
    <w:rsid w:val="00065F27"/>
    <w:rsid w:val="00066531"/>
    <w:rsid w:val="0007273B"/>
    <w:rsid w:val="00077641"/>
    <w:rsid w:val="00077E20"/>
    <w:rsid w:val="000840EF"/>
    <w:rsid w:val="00087749"/>
    <w:rsid w:val="000925D3"/>
    <w:rsid w:val="00094CDC"/>
    <w:rsid w:val="00095188"/>
    <w:rsid w:val="000A1E5F"/>
    <w:rsid w:val="000A303D"/>
    <w:rsid w:val="000A5A08"/>
    <w:rsid w:val="000C277A"/>
    <w:rsid w:val="000C396D"/>
    <w:rsid w:val="000E5B2D"/>
    <w:rsid w:val="000F721D"/>
    <w:rsid w:val="000F7C0B"/>
    <w:rsid w:val="0010756E"/>
    <w:rsid w:val="00110A35"/>
    <w:rsid w:val="001274D0"/>
    <w:rsid w:val="00137C9B"/>
    <w:rsid w:val="00141F64"/>
    <w:rsid w:val="00144A8F"/>
    <w:rsid w:val="00146EF6"/>
    <w:rsid w:val="001478FF"/>
    <w:rsid w:val="00152C81"/>
    <w:rsid w:val="00154958"/>
    <w:rsid w:val="00172A27"/>
    <w:rsid w:val="00172F39"/>
    <w:rsid w:val="00174CFF"/>
    <w:rsid w:val="00177E8D"/>
    <w:rsid w:val="00182EA2"/>
    <w:rsid w:val="00185FA4"/>
    <w:rsid w:val="00186CD0"/>
    <w:rsid w:val="001879D5"/>
    <w:rsid w:val="00190C7A"/>
    <w:rsid w:val="00191A1F"/>
    <w:rsid w:val="00193C7D"/>
    <w:rsid w:val="001A0D8A"/>
    <w:rsid w:val="001B47FD"/>
    <w:rsid w:val="001B515F"/>
    <w:rsid w:val="001C1979"/>
    <w:rsid w:val="001C1ED0"/>
    <w:rsid w:val="001C5BBA"/>
    <w:rsid w:val="001C618B"/>
    <w:rsid w:val="001D045C"/>
    <w:rsid w:val="001D533E"/>
    <w:rsid w:val="001D7472"/>
    <w:rsid w:val="001E06DD"/>
    <w:rsid w:val="001E1DBF"/>
    <w:rsid w:val="001E4675"/>
    <w:rsid w:val="001F6624"/>
    <w:rsid w:val="0020177E"/>
    <w:rsid w:val="00220F84"/>
    <w:rsid w:val="002273A9"/>
    <w:rsid w:val="00232277"/>
    <w:rsid w:val="002339B8"/>
    <w:rsid w:val="002368FD"/>
    <w:rsid w:val="0024120F"/>
    <w:rsid w:val="00242DC0"/>
    <w:rsid w:val="002438AA"/>
    <w:rsid w:val="00261495"/>
    <w:rsid w:val="00262AC9"/>
    <w:rsid w:val="002647A2"/>
    <w:rsid w:val="002859A1"/>
    <w:rsid w:val="00294822"/>
    <w:rsid w:val="002A157B"/>
    <w:rsid w:val="002A4019"/>
    <w:rsid w:val="002A40E7"/>
    <w:rsid w:val="002A7C25"/>
    <w:rsid w:val="002B280D"/>
    <w:rsid w:val="002B350E"/>
    <w:rsid w:val="002B4652"/>
    <w:rsid w:val="002B6AD8"/>
    <w:rsid w:val="002B7F77"/>
    <w:rsid w:val="002B7FAA"/>
    <w:rsid w:val="002C1AD6"/>
    <w:rsid w:val="002C73C9"/>
    <w:rsid w:val="002C7FA4"/>
    <w:rsid w:val="002D23D8"/>
    <w:rsid w:val="002E0277"/>
    <w:rsid w:val="002F3E87"/>
    <w:rsid w:val="002F4F5F"/>
    <w:rsid w:val="002F60B0"/>
    <w:rsid w:val="00302709"/>
    <w:rsid w:val="00304696"/>
    <w:rsid w:val="00305E74"/>
    <w:rsid w:val="003156A3"/>
    <w:rsid w:val="00333D18"/>
    <w:rsid w:val="00343356"/>
    <w:rsid w:val="00343C12"/>
    <w:rsid w:val="00343CA3"/>
    <w:rsid w:val="00347FCD"/>
    <w:rsid w:val="00355E36"/>
    <w:rsid w:val="00357CF8"/>
    <w:rsid w:val="00363E8C"/>
    <w:rsid w:val="003646EE"/>
    <w:rsid w:val="0036490E"/>
    <w:rsid w:val="00380460"/>
    <w:rsid w:val="00380E31"/>
    <w:rsid w:val="00386B61"/>
    <w:rsid w:val="00390041"/>
    <w:rsid w:val="003920BE"/>
    <w:rsid w:val="00392B73"/>
    <w:rsid w:val="00396015"/>
    <w:rsid w:val="00396884"/>
    <w:rsid w:val="003A09D9"/>
    <w:rsid w:val="003A2BD8"/>
    <w:rsid w:val="003A3623"/>
    <w:rsid w:val="003A5621"/>
    <w:rsid w:val="003A6FE4"/>
    <w:rsid w:val="003B0DD4"/>
    <w:rsid w:val="003B47ED"/>
    <w:rsid w:val="003B6B21"/>
    <w:rsid w:val="003B76C9"/>
    <w:rsid w:val="003D2A23"/>
    <w:rsid w:val="003E1D43"/>
    <w:rsid w:val="003F4550"/>
    <w:rsid w:val="003F4ED5"/>
    <w:rsid w:val="004025D8"/>
    <w:rsid w:val="0040320D"/>
    <w:rsid w:val="00405755"/>
    <w:rsid w:val="00407548"/>
    <w:rsid w:val="00410F82"/>
    <w:rsid w:val="0041587C"/>
    <w:rsid w:val="00417380"/>
    <w:rsid w:val="0042005C"/>
    <w:rsid w:val="00425B33"/>
    <w:rsid w:val="00425EA7"/>
    <w:rsid w:val="00427CA6"/>
    <w:rsid w:val="0043273E"/>
    <w:rsid w:val="004344BA"/>
    <w:rsid w:val="00442046"/>
    <w:rsid w:val="00445472"/>
    <w:rsid w:val="00450E12"/>
    <w:rsid w:val="0045509A"/>
    <w:rsid w:val="00455187"/>
    <w:rsid w:val="004634DB"/>
    <w:rsid w:val="004670FC"/>
    <w:rsid w:val="00471514"/>
    <w:rsid w:val="00476AB3"/>
    <w:rsid w:val="00480B58"/>
    <w:rsid w:val="004835E2"/>
    <w:rsid w:val="00496095"/>
    <w:rsid w:val="004A7BCC"/>
    <w:rsid w:val="004B138D"/>
    <w:rsid w:val="004B1598"/>
    <w:rsid w:val="004D3552"/>
    <w:rsid w:val="004D4491"/>
    <w:rsid w:val="004E2466"/>
    <w:rsid w:val="004E2983"/>
    <w:rsid w:val="004E2AFF"/>
    <w:rsid w:val="004E3409"/>
    <w:rsid w:val="004F52DA"/>
    <w:rsid w:val="005007F0"/>
    <w:rsid w:val="00517154"/>
    <w:rsid w:val="0052064E"/>
    <w:rsid w:val="00535D38"/>
    <w:rsid w:val="005406D8"/>
    <w:rsid w:val="005436F0"/>
    <w:rsid w:val="00543C35"/>
    <w:rsid w:val="00545A20"/>
    <w:rsid w:val="00545D66"/>
    <w:rsid w:val="00547670"/>
    <w:rsid w:val="005504E3"/>
    <w:rsid w:val="00550A24"/>
    <w:rsid w:val="00557622"/>
    <w:rsid w:val="0056379A"/>
    <w:rsid w:val="00571AF5"/>
    <w:rsid w:val="00573335"/>
    <w:rsid w:val="00583050"/>
    <w:rsid w:val="005873F9"/>
    <w:rsid w:val="00594FD6"/>
    <w:rsid w:val="005A36AB"/>
    <w:rsid w:val="005A3A74"/>
    <w:rsid w:val="005A6691"/>
    <w:rsid w:val="005A683E"/>
    <w:rsid w:val="005B06CF"/>
    <w:rsid w:val="005B4151"/>
    <w:rsid w:val="005C5056"/>
    <w:rsid w:val="005C52DE"/>
    <w:rsid w:val="005C72D1"/>
    <w:rsid w:val="005E3807"/>
    <w:rsid w:val="005F4B19"/>
    <w:rsid w:val="005F6A29"/>
    <w:rsid w:val="00603920"/>
    <w:rsid w:val="00605293"/>
    <w:rsid w:val="00610365"/>
    <w:rsid w:val="00611CDF"/>
    <w:rsid w:val="006161F4"/>
    <w:rsid w:val="006221C2"/>
    <w:rsid w:val="00623504"/>
    <w:rsid w:val="00633C6D"/>
    <w:rsid w:val="00636E7A"/>
    <w:rsid w:val="00640608"/>
    <w:rsid w:val="00641527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1AC3"/>
    <w:rsid w:val="0068307E"/>
    <w:rsid w:val="00683518"/>
    <w:rsid w:val="006A3AAD"/>
    <w:rsid w:val="006B502C"/>
    <w:rsid w:val="006B5931"/>
    <w:rsid w:val="006B70C5"/>
    <w:rsid w:val="006B7E7B"/>
    <w:rsid w:val="006C0A51"/>
    <w:rsid w:val="006C6C43"/>
    <w:rsid w:val="006D13A5"/>
    <w:rsid w:val="006D1E39"/>
    <w:rsid w:val="006D2E28"/>
    <w:rsid w:val="006D7F30"/>
    <w:rsid w:val="006E784B"/>
    <w:rsid w:val="006F6951"/>
    <w:rsid w:val="007211D8"/>
    <w:rsid w:val="00727F64"/>
    <w:rsid w:val="00731BD5"/>
    <w:rsid w:val="00737DF4"/>
    <w:rsid w:val="00745230"/>
    <w:rsid w:val="00751B3C"/>
    <w:rsid w:val="00754C3E"/>
    <w:rsid w:val="0076455D"/>
    <w:rsid w:val="007678D4"/>
    <w:rsid w:val="007878A0"/>
    <w:rsid w:val="007908FD"/>
    <w:rsid w:val="007A4B3D"/>
    <w:rsid w:val="007A644D"/>
    <w:rsid w:val="007B0484"/>
    <w:rsid w:val="007B66E1"/>
    <w:rsid w:val="007C0A5A"/>
    <w:rsid w:val="007C55CB"/>
    <w:rsid w:val="007D0DA7"/>
    <w:rsid w:val="007D4277"/>
    <w:rsid w:val="007E33EE"/>
    <w:rsid w:val="007E674F"/>
    <w:rsid w:val="007F0A93"/>
    <w:rsid w:val="007F0DD5"/>
    <w:rsid w:val="007F5BF3"/>
    <w:rsid w:val="007F6DEA"/>
    <w:rsid w:val="007F7764"/>
    <w:rsid w:val="008053B2"/>
    <w:rsid w:val="00816CA9"/>
    <w:rsid w:val="0082285D"/>
    <w:rsid w:val="00825D33"/>
    <w:rsid w:val="00832FB0"/>
    <w:rsid w:val="00833A29"/>
    <w:rsid w:val="008400DB"/>
    <w:rsid w:val="00844D1B"/>
    <w:rsid w:val="00851A85"/>
    <w:rsid w:val="00856DFD"/>
    <w:rsid w:val="00867EF2"/>
    <w:rsid w:val="008719FA"/>
    <w:rsid w:val="00891652"/>
    <w:rsid w:val="00892F39"/>
    <w:rsid w:val="008B4A76"/>
    <w:rsid w:val="008C41D8"/>
    <w:rsid w:val="008C6A8E"/>
    <w:rsid w:val="008D795C"/>
    <w:rsid w:val="008E1614"/>
    <w:rsid w:val="008E3C83"/>
    <w:rsid w:val="008E5910"/>
    <w:rsid w:val="008E6489"/>
    <w:rsid w:val="008F0E67"/>
    <w:rsid w:val="00901805"/>
    <w:rsid w:val="00902792"/>
    <w:rsid w:val="00903000"/>
    <w:rsid w:val="009033B5"/>
    <w:rsid w:val="0090409A"/>
    <w:rsid w:val="00907791"/>
    <w:rsid w:val="00913B4B"/>
    <w:rsid w:val="00934046"/>
    <w:rsid w:val="00946E96"/>
    <w:rsid w:val="00956C8A"/>
    <w:rsid w:val="00962319"/>
    <w:rsid w:val="0097134B"/>
    <w:rsid w:val="009714FF"/>
    <w:rsid w:val="00971D87"/>
    <w:rsid w:val="0097358E"/>
    <w:rsid w:val="00973BEC"/>
    <w:rsid w:val="00974844"/>
    <w:rsid w:val="00995A7F"/>
    <w:rsid w:val="00995CA9"/>
    <w:rsid w:val="009A0532"/>
    <w:rsid w:val="009A7109"/>
    <w:rsid w:val="009B6D69"/>
    <w:rsid w:val="009C19CA"/>
    <w:rsid w:val="009D4F06"/>
    <w:rsid w:val="009E1751"/>
    <w:rsid w:val="009E1D7B"/>
    <w:rsid w:val="009E5AC2"/>
    <w:rsid w:val="009E7C5D"/>
    <w:rsid w:val="009F1EBC"/>
    <w:rsid w:val="009F7773"/>
    <w:rsid w:val="00A012D1"/>
    <w:rsid w:val="00A04B09"/>
    <w:rsid w:val="00A10B82"/>
    <w:rsid w:val="00A112D6"/>
    <w:rsid w:val="00A11D9C"/>
    <w:rsid w:val="00A12E7C"/>
    <w:rsid w:val="00A13824"/>
    <w:rsid w:val="00A2365B"/>
    <w:rsid w:val="00A237EA"/>
    <w:rsid w:val="00A317CA"/>
    <w:rsid w:val="00A479B7"/>
    <w:rsid w:val="00A50020"/>
    <w:rsid w:val="00A52180"/>
    <w:rsid w:val="00A561F2"/>
    <w:rsid w:val="00A574AA"/>
    <w:rsid w:val="00A629E9"/>
    <w:rsid w:val="00A62ACB"/>
    <w:rsid w:val="00A70B55"/>
    <w:rsid w:val="00A76E41"/>
    <w:rsid w:val="00A803CD"/>
    <w:rsid w:val="00A86F06"/>
    <w:rsid w:val="00A93DFE"/>
    <w:rsid w:val="00A97346"/>
    <w:rsid w:val="00A97B0D"/>
    <w:rsid w:val="00AB61DE"/>
    <w:rsid w:val="00AC2884"/>
    <w:rsid w:val="00AD3BB9"/>
    <w:rsid w:val="00AE3385"/>
    <w:rsid w:val="00AE3A04"/>
    <w:rsid w:val="00AE491E"/>
    <w:rsid w:val="00AE6BD0"/>
    <w:rsid w:val="00AF56C5"/>
    <w:rsid w:val="00AF766A"/>
    <w:rsid w:val="00B01866"/>
    <w:rsid w:val="00B05020"/>
    <w:rsid w:val="00B06CF9"/>
    <w:rsid w:val="00B07488"/>
    <w:rsid w:val="00B1249B"/>
    <w:rsid w:val="00B14F53"/>
    <w:rsid w:val="00B2459A"/>
    <w:rsid w:val="00B26C66"/>
    <w:rsid w:val="00B31E80"/>
    <w:rsid w:val="00B36AF1"/>
    <w:rsid w:val="00B53922"/>
    <w:rsid w:val="00B71332"/>
    <w:rsid w:val="00B727DF"/>
    <w:rsid w:val="00B736EC"/>
    <w:rsid w:val="00B740AC"/>
    <w:rsid w:val="00B87C26"/>
    <w:rsid w:val="00B967B8"/>
    <w:rsid w:val="00BA1A04"/>
    <w:rsid w:val="00BB6860"/>
    <w:rsid w:val="00BB70D0"/>
    <w:rsid w:val="00BC6A3E"/>
    <w:rsid w:val="00BD2642"/>
    <w:rsid w:val="00BD5B56"/>
    <w:rsid w:val="00BE2B04"/>
    <w:rsid w:val="00BE33B0"/>
    <w:rsid w:val="00BE3CCD"/>
    <w:rsid w:val="00BE7872"/>
    <w:rsid w:val="00C13DBD"/>
    <w:rsid w:val="00C20DF8"/>
    <w:rsid w:val="00C242C1"/>
    <w:rsid w:val="00C24697"/>
    <w:rsid w:val="00C26404"/>
    <w:rsid w:val="00C421F2"/>
    <w:rsid w:val="00C437D3"/>
    <w:rsid w:val="00C47CD0"/>
    <w:rsid w:val="00C5086D"/>
    <w:rsid w:val="00C52471"/>
    <w:rsid w:val="00C527C3"/>
    <w:rsid w:val="00C56E90"/>
    <w:rsid w:val="00C70377"/>
    <w:rsid w:val="00C74B2E"/>
    <w:rsid w:val="00C74F94"/>
    <w:rsid w:val="00C766B3"/>
    <w:rsid w:val="00C81E92"/>
    <w:rsid w:val="00C829F5"/>
    <w:rsid w:val="00C8570C"/>
    <w:rsid w:val="00C87BB7"/>
    <w:rsid w:val="00CA16E5"/>
    <w:rsid w:val="00CB2335"/>
    <w:rsid w:val="00CC2FDC"/>
    <w:rsid w:val="00CC6A67"/>
    <w:rsid w:val="00CC7409"/>
    <w:rsid w:val="00CD1C56"/>
    <w:rsid w:val="00CD509E"/>
    <w:rsid w:val="00CE15D9"/>
    <w:rsid w:val="00CE3529"/>
    <w:rsid w:val="00CE74BE"/>
    <w:rsid w:val="00CE7533"/>
    <w:rsid w:val="00CE7D50"/>
    <w:rsid w:val="00D01C0E"/>
    <w:rsid w:val="00D0526F"/>
    <w:rsid w:val="00D05C0F"/>
    <w:rsid w:val="00D21E36"/>
    <w:rsid w:val="00D4007C"/>
    <w:rsid w:val="00D401B9"/>
    <w:rsid w:val="00D421EA"/>
    <w:rsid w:val="00D4551D"/>
    <w:rsid w:val="00D51C01"/>
    <w:rsid w:val="00D537C1"/>
    <w:rsid w:val="00D619D7"/>
    <w:rsid w:val="00D63F94"/>
    <w:rsid w:val="00D666A4"/>
    <w:rsid w:val="00D67490"/>
    <w:rsid w:val="00D676D9"/>
    <w:rsid w:val="00D74840"/>
    <w:rsid w:val="00D7567E"/>
    <w:rsid w:val="00D76682"/>
    <w:rsid w:val="00D77D1A"/>
    <w:rsid w:val="00D8328E"/>
    <w:rsid w:val="00D83291"/>
    <w:rsid w:val="00D8485D"/>
    <w:rsid w:val="00D9056A"/>
    <w:rsid w:val="00D96FCA"/>
    <w:rsid w:val="00DA03AA"/>
    <w:rsid w:val="00DA24AB"/>
    <w:rsid w:val="00DB0BD1"/>
    <w:rsid w:val="00DB1545"/>
    <w:rsid w:val="00DB2F4B"/>
    <w:rsid w:val="00DC2A34"/>
    <w:rsid w:val="00DC7E7B"/>
    <w:rsid w:val="00DE7431"/>
    <w:rsid w:val="00DE7C7E"/>
    <w:rsid w:val="00DF09F0"/>
    <w:rsid w:val="00DF1526"/>
    <w:rsid w:val="00DF5428"/>
    <w:rsid w:val="00E00E22"/>
    <w:rsid w:val="00E07ABE"/>
    <w:rsid w:val="00E16320"/>
    <w:rsid w:val="00E2767B"/>
    <w:rsid w:val="00E3564C"/>
    <w:rsid w:val="00E35CC3"/>
    <w:rsid w:val="00E42D70"/>
    <w:rsid w:val="00E46585"/>
    <w:rsid w:val="00E47603"/>
    <w:rsid w:val="00E54982"/>
    <w:rsid w:val="00E6185D"/>
    <w:rsid w:val="00E63490"/>
    <w:rsid w:val="00E7690B"/>
    <w:rsid w:val="00E81F9B"/>
    <w:rsid w:val="00E8393C"/>
    <w:rsid w:val="00E909A0"/>
    <w:rsid w:val="00E91AEA"/>
    <w:rsid w:val="00EA334E"/>
    <w:rsid w:val="00EA54AC"/>
    <w:rsid w:val="00EA70F2"/>
    <w:rsid w:val="00EB02EB"/>
    <w:rsid w:val="00EB6D0D"/>
    <w:rsid w:val="00EC0F9A"/>
    <w:rsid w:val="00EE0D6E"/>
    <w:rsid w:val="00EE3662"/>
    <w:rsid w:val="00F1566C"/>
    <w:rsid w:val="00F15C9B"/>
    <w:rsid w:val="00F22FF8"/>
    <w:rsid w:val="00F35B6D"/>
    <w:rsid w:val="00F41039"/>
    <w:rsid w:val="00F42C65"/>
    <w:rsid w:val="00F54D5F"/>
    <w:rsid w:val="00F602C7"/>
    <w:rsid w:val="00F72B40"/>
    <w:rsid w:val="00F74530"/>
    <w:rsid w:val="00F8544E"/>
    <w:rsid w:val="00F85BB3"/>
    <w:rsid w:val="00F90969"/>
    <w:rsid w:val="00F92F6C"/>
    <w:rsid w:val="00F96005"/>
    <w:rsid w:val="00F9697D"/>
    <w:rsid w:val="00FA21E6"/>
    <w:rsid w:val="00FA45FC"/>
    <w:rsid w:val="00FB431C"/>
    <w:rsid w:val="00FB599E"/>
    <w:rsid w:val="00FB6573"/>
    <w:rsid w:val="00FB763F"/>
    <w:rsid w:val="00FB7F8C"/>
    <w:rsid w:val="00FE5C61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7F4A5D"/>
  <w15:docId w15:val="{48199347-409E-4A5E-8ADA-633C1698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locked/>
    <w:rsid w:val="00D8328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locked/>
    <w:rsid w:val="00C20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DF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1A7E8-4719-49EB-A5AE-6687FE59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954</Words>
  <Characters>5442</Characters>
  <Application>Microsoft Office Word</Application>
  <DocSecurity>0</DocSecurity>
  <Lines>45</Lines>
  <Paragraphs>12</Paragraphs>
  <ScaleCrop>false</ScaleCrop>
  <Company>hsxy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47</cp:revision>
  <dcterms:created xsi:type="dcterms:W3CDTF">2019-11-21T13:55:00Z</dcterms:created>
  <dcterms:modified xsi:type="dcterms:W3CDTF">2023-11-26T12:11:00Z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