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ABD6DB" w14:textId="1A4F473A" w:rsidR="00343CA3" w:rsidRDefault="00900222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3</w:t>
      </w:r>
    </w:p>
    <w:p w14:paraId="405E6B6C" w14:textId="77777777" w:rsidR="00343CA3" w:rsidRDefault="007E7FC1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014BDC3D" w14:textId="77777777" w:rsidR="00343CA3" w:rsidRPr="007E7FC1" w:rsidRDefault="00343CA3">
      <w:pPr>
        <w:jc w:val="center"/>
        <w:rPr>
          <w:rFonts w:ascii="黑体" w:eastAsia="黑体"/>
          <w:sz w:val="52"/>
          <w:szCs w:val="52"/>
        </w:rPr>
      </w:pPr>
    </w:p>
    <w:p w14:paraId="564CC702" w14:textId="77777777" w:rsidR="00343CA3" w:rsidRPr="00094CDC" w:rsidRDefault="00343CA3">
      <w:pPr>
        <w:jc w:val="center"/>
        <w:rPr>
          <w:rFonts w:ascii="黑体" w:eastAsia="黑体"/>
          <w:sz w:val="44"/>
          <w:szCs w:val="44"/>
        </w:rPr>
      </w:pPr>
      <w:r w:rsidRPr="00094CDC">
        <w:rPr>
          <w:rFonts w:ascii="黑体" w:eastAsia="黑体" w:cs="黑体" w:hint="eastAsia"/>
          <w:sz w:val="44"/>
          <w:szCs w:val="44"/>
        </w:rPr>
        <w:t>实验</w:t>
      </w:r>
      <w:proofErr w:type="gramStart"/>
      <w:r w:rsidRPr="00094CDC">
        <w:rPr>
          <w:rFonts w:ascii="黑体" w:eastAsia="黑体" w:cs="黑体" w:hint="eastAsia"/>
          <w:sz w:val="44"/>
          <w:szCs w:val="44"/>
        </w:rPr>
        <w:t>一</w:t>
      </w:r>
      <w:proofErr w:type="gramEnd"/>
      <w:r w:rsidR="00094CDC" w:rsidRPr="00094CDC">
        <w:rPr>
          <w:rFonts w:ascii="黑体" w:eastAsia="黑体" w:cs="黑体"/>
          <w:sz w:val="44"/>
          <w:szCs w:val="44"/>
        </w:rPr>
        <w:t xml:space="preserve"> java</w:t>
      </w:r>
      <w:r w:rsidR="00094CDC" w:rsidRPr="00094CDC">
        <w:rPr>
          <w:rFonts w:ascii="黑体" w:eastAsia="黑体" w:cs="黑体" w:hint="eastAsia"/>
          <w:sz w:val="44"/>
          <w:szCs w:val="44"/>
        </w:rPr>
        <w:t>程序的运行环境和运行方法</w:t>
      </w:r>
      <w:r w:rsidRPr="00094CDC">
        <w:rPr>
          <w:rFonts w:ascii="黑体" w:eastAsia="黑体" w:cs="黑体"/>
          <w:sz w:val="44"/>
          <w:szCs w:val="44"/>
        </w:rPr>
        <w:t xml:space="preserve"> </w:t>
      </w:r>
      <w:r w:rsidRPr="00094CDC">
        <w:rPr>
          <w:sz w:val="44"/>
          <w:szCs w:val="44"/>
        </w:rPr>
        <w:t xml:space="preserve">  </w:t>
      </w:r>
    </w:p>
    <w:p w14:paraId="5A7B7011" w14:textId="77777777" w:rsidR="00343CA3" w:rsidRPr="004E3409" w:rsidRDefault="00343CA3">
      <w:pPr>
        <w:rPr>
          <w:sz w:val="32"/>
          <w:szCs w:val="32"/>
        </w:rPr>
      </w:pPr>
    </w:p>
    <w:p w14:paraId="4C872766" w14:textId="77777777" w:rsidR="00343CA3" w:rsidRDefault="00343CA3">
      <w:pPr>
        <w:rPr>
          <w:sz w:val="32"/>
          <w:szCs w:val="32"/>
        </w:rPr>
      </w:pPr>
    </w:p>
    <w:p w14:paraId="77FF4B1E" w14:textId="77777777" w:rsidR="00343CA3" w:rsidRDefault="00343CA3">
      <w:pPr>
        <w:rPr>
          <w:sz w:val="32"/>
          <w:szCs w:val="32"/>
        </w:rPr>
      </w:pPr>
    </w:p>
    <w:p w14:paraId="17F1C0A7" w14:textId="77777777" w:rsidR="00343CA3" w:rsidRDefault="00343CA3">
      <w:pPr>
        <w:rPr>
          <w:sz w:val="32"/>
          <w:szCs w:val="32"/>
        </w:rPr>
      </w:pPr>
    </w:p>
    <w:p w14:paraId="307878CC" w14:textId="77777777" w:rsidR="00343CA3" w:rsidRDefault="00343CA3">
      <w:pPr>
        <w:rPr>
          <w:sz w:val="32"/>
          <w:szCs w:val="32"/>
        </w:rPr>
      </w:pPr>
    </w:p>
    <w:p w14:paraId="18BEF172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04152E4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4D2604">
        <w:rPr>
          <w:rFonts w:hint="eastAsia"/>
          <w:sz w:val="36"/>
          <w:szCs w:val="36"/>
          <w:u w:val="single"/>
        </w:rPr>
        <w:t>2</w:t>
      </w:r>
      <w:r w:rsidR="002E0C04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 w:rsidR="00160659">
        <w:rPr>
          <w:rFonts w:cs="宋体" w:hint="eastAsia"/>
          <w:sz w:val="36"/>
          <w:szCs w:val="36"/>
          <w:u w:val="single"/>
        </w:rPr>
        <w:t xml:space="preserve"> </w:t>
      </w:r>
      <w:r w:rsidR="00160659">
        <w:rPr>
          <w:rFonts w:cs="宋体"/>
          <w:sz w:val="36"/>
          <w:szCs w:val="36"/>
          <w:u w:val="single"/>
        </w:rPr>
        <w:t xml:space="preserve">   </w:t>
      </w:r>
      <w:r w:rsidR="00733C81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</w:t>
      </w:r>
    </w:p>
    <w:p w14:paraId="1515E2AD" w14:textId="54FCC2E1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</w:t>
      </w:r>
      <w:r w:rsidR="00CE5998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03A5C56B" w14:textId="2128D004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</w:t>
      </w:r>
      <w:r w:rsidR="00CE5998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099340B0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712556DB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082153B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59755412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5271600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783C136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4980BD6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4B70F4F0" w14:textId="77777777" w:rsidTr="00091569">
        <w:trPr>
          <w:trHeight w:val="763"/>
        </w:trPr>
        <w:tc>
          <w:tcPr>
            <w:tcW w:w="1420" w:type="dxa"/>
            <w:gridSpan w:val="2"/>
            <w:vAlign w:val="center"/>
          </w:tcPr>
          <w:p w14:paraId="780AD4B3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528ECD90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实验</w:t>
            </w:r>
            <w:proofErr w:type="gramStart"/>
            <w:r>
              <w:rPr>
                <w:rFonts w:cs="宋体" w:hint="eastAsia"/>
                <w:b/>
                <w:bCs/>
                <w:sz w:val="24"/>
                <w:szCs w:val="24"/>
              </w:rPr>
              <w:t>一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094CDC">
              <w:rPr>
                <w:rFonts w:cs="宋体"/>
                <w:b/>
                <w:bCs/>
                <w:sz w:val="24"/>
                <w:szCs w:val="24"/>
              </w:rPr>
              <w:t xml:space="preserve"> </w:t>
            </w:r>
            <w:r w:rsidR="0046160C">
              <w:rPr>
                <w:rFonts w:cs="宋体" w:hint="eastAsia"/>
                <w:b/>
                <w:bCs/>
                <w:sz w:val="24"/>
                <w:szCs w:val="24"/>
              </w:rPr>
              <w:t>j</w:t>
            </w:r>
            <w:r w:rsidR="00094CDC" w:rsidRPr="00094CDC">
              <w:rPr>
                <w:rFonts w:cs="宋体"/>
                <w:b/>
                <w:bCs/>
                <w:sz w:val="24"/>
                <w:szCs w:val="24"/>
              </w:rPr>
              <w:t>ava</w:t>
            </w:r>
            <w:r w:rsidR="00094CDC" w:rsidRPr="00094CDC">
              <w:rPr>
                <w:rFonts w:cs="宋体" w:hint="eastAsia"/>
                <w:b/>
                <w:bCs/>
                <w:sz w:val="24"/>
                <w:szCs w:val="24"/>
              </w:rPr>
              <w:t>程序的运行环境和运行方法</w:t>
            </w:r>
          </w:p>
        </w:tc>
      </w:tr>
      <w:tr w:rsidR="00343CA3" w14:paraId="2BA4AEE6" w14:textId="77777777" w:rsidTr="00091569">
        <w:trPr>
          <w:trHeight w:val="773"/>
        </w:trPr>
        <w:tc>
          <w:tcPr>
            <w:tcW w:w="2130" w:type="dxa"/>
            <w:gridSpan w:val="3"/>
            <w:vAlign w:val="center"/>
          </w:tcPr>
          <w:p w14:paraId="47717D0B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67D6F160" w14:textId="2459D174" w:rsidR="00343CA3" w:rsidRDefault="00CE5998" w:rsidP="00733C81">
            <w:pPr>
              <w:jc w:val="center"/>
              <w:rPr>
                <w:sz w:val="24"/>
                <w:szCs w:val="24"/>
              </w:rPr>
            </w:pPr>
            <w:r>
              <w:t>2023.9.18</w:t>
            </w:r>
            <w:r w:rsidR="002E0C04">
              <w:t xml:space="preserve"> </w:t>
            </w:r>
          </w:p>
        </w:tc>
        <w:tc>
          <w:tcPr>
            <w:tcW w:w="2130" w:type="dxa"/>
            <w:vAlign w:val="center"/>
          </w:tcPr>
          <w:p w14:paraId="3BF6DCAC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087C8270" w14:textId="77777777" w:rsidR="00343CA3" w:rsidRDefault="00094C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6D92CDF1" w14:textId="77777777" w:rsidTr="00091569">
        <w:trPr>
          <w:trHeight w:val="3727"/>
        </w:trPr>
        <w:tc>
          <w:tcPr>
            <w:tcW w:w="817" w:type="dxa"/>
            <w:vAlign w:val="center"/>
          </w:tcPr>
          <w:p w14:paraId="67D66779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74C7675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3B6936C1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4E665232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466C17F6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3BE0235E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20B98F50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09BBB274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</w:t>
            </w:r>
            <w:r w:rsidR="00DF47BE" w:rsidRPr="00D4551D">
              <w:rPr>
                <w:rFonts w:cs="宋体" w:hint="eastAsia"/>
              </w:rPr>
              <w:t>给出本次实验内容</w:t>
            </w:r>
            <w:r w:rsidR="00DF47BE">
              <w:rPr>
                <w:rFonts w:cs="宋体" w:hint="eastAsia"/>
              </w:rPr>
              <w:t>及要求的</w:t>
            </w:r>
            <w:r w:rsidR="00DF47BE" w:rsidRPr="00D4551D">
              <w:rPr>
                <w:rFonts w:cs="宋体" w:hint="eastAsia"/>
              </w:rPr>
              <w:t>具体描述</w:t>
            </w:r>
            <w:r w:rsidRPr="00D4551D">
              <w:rPr>
                <w:rFonts w:cs="宋体" w:hint="eastAsia"/>
              </w:rPr>
              <w:t>）</w:t>
            </w:r>
          </w:p>
          <w:p w14:paraId="00B9BD13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70972677" w14:textId="77777777" w:rsidR="00094CDC" w:rsidRDefault="00094CDC" w:rsidP="00094CD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（1）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了解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JDK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的安装和环境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配置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，熟悉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JDK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环境。</w:t>
            </w:r>
          </w:p>
          <w:p w14:paraId="71AB95A5" w14:textId="77777777" w:rsidR="00094CDC" w:rsidRPr="00F363BE" w:rsidRDefault="00094CDC" w:rsidP="00094CDC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（2）掌握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方法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5E98CE68" w14:textId="77777777" w:rsidR="00343CA3" w:rsidRPr="00D4551D" w:rsidRDefault="00094CDC" w:rsidP="00094CDC">
            <w:pPr>
              <w:spacing w:beforeLines="50" w:before="156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（3）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通过运行简单的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编写和调试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，初步了解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构成和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特点。</w:t>
            </w:r>
          </w:p>
          <w:p w14:paraId="2733422D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747E7C61" w14:textId="77777777" w:rsidR="00343CA3" w:rsidRPr="00A23755" w:rsidRDefault="00094CDC" w:rsidP="00094CDC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 w:rsidRPr="00094CDC">
              <w:rPr>
                <w:rFonts w:cs="宋体" w:hint="eastAsia"/>
              </w:rPr>
              <w:t>安装</w:t>
            </w:r>
            <w:r w:rsidRPr="00094CDC">
              <w:rPr>
                <w:rFonts w:cs="宋体" w:hint="eastAsia"/>
              </w:rPr>
              <w:t>JDK</w:t>
            </w:r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环境进行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337692BF" w14:textId="77777777" w:rsidR="00A23755" w:rsidRDefault="00A23755" w:rsidP="00094CDC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 w:rsidRPr="00A23755">
              <w:rPr>
                <w:rFonts w:cs="宋体" w:hint="eastAsia"/>
                <w:color w:val="FF0000"/>
              </w:rPr>
              <w:t>在</w:t>
            </w:r>
            <w:r w:rsidRPr="00A23755">
              <w:rPr>
                <w:rFonts w:cs="宋体" w:hint="eastAsia"/>
                <w:color w:val="FF0000"/>
              </w:rPr>
              <w:t>D</w:t>
            </w:r>
            <w:r w:rsidRPr="00A23755">
              <w:rPr>
                <w:rFonts w:cs="宋体" w:hint="eastAsia"/>
                <w:color w:val="FF0000"/>
              </w:rPr>
              <w:t>盘或</w:t>
            </w:r>
            <w:r w:rsidRPr="00A23755">
              <w:rPr>
                <w:rFonts w:cs="宋体" w:hint="eastAsia"/>
                <w:color w:val="FF0000"/>
              </w:rPr>
              <w:t>E</w:t>
            </w:r>
            <w:r w:rsidRPr="00A23755">
              <w:rPr>
                <w:rFonts w:cs="宋体" w:hint="eastAsia"/>
                <w:color w:val="FF0000"/>
              </w:rPr>
              <w:t>盘以自己的学号末尾四位数字为名创建文件夹，并在其下面为每个实验项目创建子文件夹，程序相关文件存储在相应的文件夹中（</w:t>
            </w:r>
            <w:r>
              <w:rPr>
                <w:rFonts w:cs="宋体" w:hint="eastAsia"/>
                <w:color w:val="FF0000"/>
              </w:rPr>
              <w:t>如学号末尾是</w:t>
            </w:r>
            <w:proofErr w:type="gramStart"/>
            <w:r>
              <w:rPr>
                <w:rFonts w:cs="宋体"/>
                <w:color w:val="FF0000"/>
              </w:rPr>
              <w:t>”</w:t>
            </w:r>
            <w:proofErr w:type="gramEnd"/>
            <w:r>
              <w:rPr>
                <w:rFonts w:cs="宋体" w:hint="eastAsia"/>
                <w:color w:val="FF0000"/>
              </w:rPr>
              <w:t>1023</w:t>
            </w:r>
            <w:r>
              <w:rPr>
                <w:rFonts w:cs="宋体"/>
                <w:color w:val="FF0000"/>
              </w:rPr>
              <w:t>”</w:t>
            </w:r>
            <w:r w:rsidR="00BD47A9">
              <w:rPr>
                <w:rFonts w:cs="宋体" w:hint="eastAsia"/>
                <w:color w:val="FF0000"/>
              </w:rPr>
              <w:t>，实验一则应创建目录结构“</w:t>
            </w:r>
            <w:r w:rsidR="00BD47A9">
              <w:rPr>
                <w:rFonts w:cs="宋体" w:hint="eastAsia"/>
                <w:color w:val="FF0000"/>
              </w:rPr>
              <w:t>E:\1023\sy01</w:t>
            </w:r>
            <w:r w:rsidR="00BD47A9">
              <w:rPr>
                <w:rFonts w:cs="宋体"/>
                <w:color w:val="FF0000"/>
              </w:rPr>
              <w:t>”</w:t>
            </w:r>
            <w:r w:rsidR="00BD47A9">
              <w:rPr>
                <w:rFonts w:cs="宋体" w:hint="eastAsia"/>
                <w:color w:val="FF0000"/>
              </w:rPr>
              <w:t>，实验一程序文件放在“</w:t>
            </w:r>
            <w:r w:rsidR="003532F9" w:rsidRPr="003532F9">
              <w:rPr>
                <w:rFonts w:cs="宋体" w:hint="eastAsia"/>
                <w:color w:val="FF0000"/>
              </w:rPr>
              <w:t>…</w:t>
            </w:r>
            <w:r w:rsidR="00BD47A9">
              <w:rPr>
                <w:rFonts w:cs="宋体" w:hint="eastAsia"/>
                <w:color w:val="FF0000"/>
              </w:rPr>
              <w:t>\sy01</w:t>
            </w:r>
            <w:r w:rsidR="00BD47A9">
              <w:rPr>
                <w:rFonts w:cs="宋体" w:hint="eastAsia"/>
                <w:color w:val="FF0000"/>
              </w:rPr>
              <w:t>”</w:t>
            </w:r>
            <w:r w:rsidRPr="00A23755">
              <w:rPr>
                <w:rFonts w:cs="宋体" w:hint="eastAsia"/>
                <w:color w:val="FF0000"/>
              </w:rPr>
              <w:t>）。</w:t>
            </w:r>
          </w:p>
          <w:p w14:paraId="66E86674" w14:textId="77777777" w:rsidR="00343CA3" w:rsidRPr="00F16CC0" w:rsidRDefault="00094CDC" w:rsidP="00094CDC">
            <w:pPr>
              <w:numPr>
                <w:ilvl w:val="0"/>
                <w:numId w:val="33"/>
              </w:numPr>
              <w:spacing w:beforeLines="50" w:before="156"/>
            </w:pPr>
            <w:r>
              <w:rPr>
                <w:rFonts w:cs="宋体" w:hint="eastAsia"/>
              </w:rPr>
              <w:t>实验报告中附上程序清单和程序运行结果</w:t>
            </w:r>
            <w:r w:rsidR="00343CA3" w:rsidRPr="00D4551D">
              <w:rPr>
                <w:rFonts w:cs="宋体" w:hint="eastAsia"/>
              </w:rPr>
              <w:t>截图</w:t>
            </w:r>
            <w:r w:rsidR="00BD47A9" w:rsidRPr="00BD47A9">
              <w:rPr>
                <w:rFonts w:cs="宋体" w:hint="eastAsia"/>
                <w:color w:val="FF0000"/>
              </w:rPr>
              <w:t>（截图中应用含编译和运行时完整路径）</w:t>
            </w:r>
            <w:r w:rsidR="00343CA3" w:rsidRPr="00D4551D">
              <w:rPr>
                <w:rFonts w:cs="宋体" w:hint="eastAsia"/>
              </w:rPr>
              <w:t>。</w:t>
            </w:r>
          </w:p>
          <w:p w14:paraId="7CAF4B66" w14:textId="77777777" w:rsidR="0046160C" w:rsidRPr="0046160C" w:rsidRDefault="00000000" w:rsidP="0046160C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/>
                <w:noProof/>
                <w:color w:val="000000"/>
              </w:rPr>
              <w:pict w14:anchorId="7920A7BE">
                <v:group id="_x0000_s2058" style="position:absolute;left:0;text-align:left;margin-left:21.05pt;margin-top:5.15pt;width:325.9pt;height:119.25pt;z-index:2" coordorigin="2663,8653" coordsize="6518,2385">
                  <v:group id="_x0000_s2056" style="position:absolute;left:2663;top:8653;width:6518;height:2385" coordorigin="2580,10013" coordsize="6518,23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5" type="#_x0000_t75" style="position:absolute;left:2663;top:10013;width:6435;height:2385;visibility:visible;mso-wrap-style:square;mso-position-horizontal:absolute;mso-position-horizontal-relative:text;mso-position-vertical:absolute;mso-position-vertical-relative:text;mso-width-relative:page;mso-height-relative:page">
                      <v:imagedata r:id="rId9" o:title=""/>
                    </v:shape>
                    <v:group id="_x0000_s2054" style="position:absolute;left:2580;top:10035;width:2640;height:960" coordorigin="2580,10110" coordsize="2640,960">
                      <v:oval id="_x0000_s2052" style="position:absolute;left:2580;top:10110;width:2640;height:360" filled="f" strokecolor="red"/>
                      <v:oval id="_x0000_s2053" style="position:absolute;left:2580;top:10710;width:2640;height:360" filled="f" strokecolor="red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57" type="#_x0000_t32" style="position:absolute;left:3285;top:9101;width:763;height:0" o:connectortype="straight" strokecolor="red" strokeweight="4pt"/>
                  <w10:wrap type="topAndBottom"/>
                </v:group>
              </w:pict>
            </w:r>
            <w:r w:rsidR="0046160C"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="0046160C" w:rsidRPr="0046160C">
              <w:rPr>
                <w:rFonts w:cs="宋体" w:hint="eastAsia"/>
                <w:color w:val="FF0000"/>
              </w:rPr>
              <w:t>真实姓名</w:t>
            </w:r>
            <w:r w:rsidR="0046160C" w:rsidRPr="0046160C">
              <w:rPr>
                <w:rFonts w:cs="宋体" w:hint="eastAsia"/>
                <w:color w:val="000000"/>
              </w:rPr>
              <w:t>进行注释。</w:t>
            </w:r>
          </w:p>
          <w:p w14:paraId="6BEC9165" w14:textId="77777777" w:rsidR="00343CA3" w:rsidRPr="00D4551D" w:rsidRDefault="0046160C" w:rsidP="002F77E6">
            <w:pPr>
              <w:spacing w:beforeLines="50" w:before="156"/>
            </w:pPr>
            <w:r>
              <w:rPr>
                <w:rFonts w:hint="eastAsia"/>
                <w:sz w:val="24"/>
                <w:szCs w:val="24"/>
              </w:rPr>
              <w:t>5</w:t>
            </w:r>
            <w:r w:rsidR="00343CA3" w:rsidRPr="00640608">
              <w:rPr>
                <w:rFonts w:cs="宋体" w:hint="eastAsia"/>
                <w:sz w:val="24"/>
                <w:szCs w:val="24"/>
              </w:rPr>
              <w:t>．</w:t>
            </w:r>
            <w:r w:rsidR="00094CDC" w:rsidRPr="00094CDC">
              <w:rPr>
                <w:rFonts w:cs="宋体" w:hint="eastAsia"/>
              </w:rPr>
              <w:t>实验结束后进行总结。</w:t>
            </w:r>
          </w:p>
        </w:tc>
      </w:tr>
      <w:tr w:rsidR="00343CA3" w:rsidRPr="00D4551D" w14:paraId="114965EA" w14:textId="77777777" w:rsidTr="00091569">
        <w:trPr>
          <w:trHeight w:val="1860"/>
        </w:trPr>
        <w:tc>
          <w:tcPr>
            <w:tcW w:w="817" w:type="dxa"/>
            <w:vAlign w:val="center"/>
          </w:tcPr>
          <w:p w14:paraId="33F3994D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34CF777" w14:textId="77777777" w:rsidR="00343CA3" w:rsidRDefault="00343CA3" w:rsidP="00FB763F">
            <w:pPr>
              <w:jc w:val="center"/>
              <w:rPr>
                <w:spacing w:val="20"/>
              </w:rPr>
            </w:pPr>
            <w:proofErr w:type="gramStart"/>
            <w:r w:rsidRPr="00D4551D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5ABE5790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53320627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4122F403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74F7FBDE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="0046160C">
              <w:t>62</w:t>
            </w:r>
            <w:r w:rsidR="003D619F">
              <w:t>07</w:t>
            </w:r>
          </w:p>
          <w:p w14:paraId="68865940" w14:textId="77777777" w:rsidR="00343CA3" w:rsidRDefault="00CB2335" w:rsidP="00094CDC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</w:p>
          <w:p w14:paraId="051AD1C8" w14:textId="77777777" w:rsidR="00136097" w:rsidRDefault="00136097" w:rsidP="00094CDC">
            <w:pPr>
              <w:spacing w:beforeLines="50" w:before="156"/>
            </w:pPr>
          </w:p>
          <w:p w14:paraId="0B694B7A" w14:textId="77777777" w:rsidR="001006BC" w:rsidRDefault="001006BC" w:rsidP="00094CDC">
            <w:pPr>
              <w:spacing w:beforeLines="50" w:before="156"/>
            </w:pPr>
          </w:p>
          <w:p w14:paraId="3607124A" w14:textId="77777777" w:rsidR="001006BC" w:rsidRDefault="001006BC" w:rsidP="00094CDC">
            <w:pPr>
              <w:spacing w:beforeLines="50" w:before="156"/>
            </w:pPr>
          </w:p>
          <w:p w14:paraId="12D33710" w14:textId="77777777" w:rsidR="001006BC" w:rsidRDefault="001006BC" w:rsidP="00094CDC">
            <w:pPr>
              <w:spacing w:beforeLines="50" w:before="156"/>
            </w:pPr>
          </w:p>
          <w:p w14:paraId="6E9E4256" w14:textId="77777777" w:rsidR="001006BC" w:rsidRDefault="001006BC" w:rsidP="00094CDC">
            <w:pPr>
              <w:spacing w:beforeLines="50" w:before="156"/>
            </w:pPr>
          </w:p>
          <w:p w14:paraId="37563111" w14:textId="77777777" w:rsidR="001006BC" w:rsidRDefault="001006BC" w:rsidP="00094CDC">
            <w:pPr>
              <w:spacing w:beforeLines="50" w:before="156"/>
            </w:pPr>
          </w:p>
          <w:p w14:paraId="70EE9DDA" w14:textId="77777777" w:rsidR="00136097" w:rsidRDefault="00136097" w:rsidP="00094CDC">
            <w:pPr>
              <w:spacing w:beforeLines="50" w:before="156"/>
            </w:pPr>
          </w:p>
          <w:p w14:paraId="0D2A96E1" w14:textId="77777777" w:rsidR="00136097" w:rsidRPr="00D4551D" w:rsidRDefault="00136097" w:rsidP="00094CDC">
            <w:pPr>
              <w:spacing w:beforeLines="50" w:before="156"/>
            </w:pPr>
          </w:p>
          <w:p w14:paraId="35EAF1C2" w14:textId="77777777" w:rsidR="00A23755" w:rsidRPr="00D4551D" w:rsidRDefault="00A23755" w:rsidP="00094CDC">
            <w:pPr>
              <w:spacing w:beforeLines="50" w:before="156"/>
            </w:pPr>
          </w:p>
        </w:tc>
      </w:tr>
      <w:tr w:rsidR="00343CA3" w:rsidRPr="00D4551D" w14:paraId="28E7DC05" w14:textId="77777777" w:rsidTr="00091569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47D76B98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2E4778CB" w14:textId="77777777" w:rsidR="00CB2335" w:rsidRDefault="00CB2335" w:rsidP="00683518">
            <w:pPr>
              <w:jc w:val="center"/>
            </w:pPr>
          </w:p>
          <w:p w14:paraId="06F1BDAB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03060C43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proofErr w:type="gramStart"/>
            <w:r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1A11103A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1BA84928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220B43F9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253B6307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7252C687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proofErr w:type="gramStart"/>
            <w:r w:rsidRPr="00683518">
              <w:rPr>
                <w:rFonts w:cs="宋体" w:hint="eastAsia"/>
                <w:spacing w:val="20"/>
              </w:rPr>
              <w:t>验</w:t>
            </w:r>
            <w:proofErr w:type="gramEnd"/>
          </w:p>
          <w:p w14:paraId="6C9711B7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7A8F903D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709D709D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62F62BFF" w14:textId="45C2E71F" w:rsidR="00343CA3" w:rsidRPr="00F15C9B" w:rsidRDefault="00000000" w:rsidP="00683518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noProof/>
              </w:rPr>
              <w:pict w14:anchorId="685E9886">
                <v:shape id="_x0000_s2063" type="#_x0000_t75" style="position:absolute;left:0;text-align:left;margin-left:9.35pt;margin-top:240pt;width:406.2pt;height:228.6pt;z-index:5;visibility:visible;mso-wrap-style:square;mso-position-horizontal-relative:text;mso-position-vertical-relative:text;mso-width-relative:page;mso-height-relative:page">
                  <v:imagedata r:id="rId10" o:title=""/>
                  <w10:wrap type="square"/>
                </v:shape>
              </w:pict>
            </w:r>
            <w:r w:rsidR="00F15C9B" w:rsidRPr="00F15C9B">
              <w:rPr>
                <w:rFonts w:ascii="宋体" w:hAnsi="宋体" w:cs="宋体"/>
                <w:b/>
                <w:kern w:val="0"/>
                <w:sz w:val="24"/>
                <w:szCs w:val="24"/>
              </w:rPr>
              <w:t>JDK</w:t>
            </w:r>
            <w:r w:rsidR="00F15C9B" w:rsidRPr="00F15C9B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的安装和环境配置</w:t>
            </w:r>
          </w:p>
          <w:p w14:paraId="1902C44F" w14:textId="77777777" w:rsidR="00343CA3" w:rsidRPr="00683518" w:rsidRDefault="00F15C9B" w:rsidP="0068351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cs="宋体" w:hint="eastAsia"/>
              </w:rPr>
              <w:t>下载并安装</w:t>
            </w:r>
            <w:r w:rsidRPr="00F15C9B">
              <w:rPr>
                <w:rFonts w:cs="宋体"/>
              </w:rPr>
              <w:t>JDK</w:t>
            </w:r>
            <w:r>
              <w:rPr>
                <w:rFonts w:cs="宋体" w:hint="eastAsia"/>
              </w:rPr>
              <w:t>（课后完成）</w:t>
            </w:r>
          </w:p>
          <w:p w14:paraId="1A31C90B" w14:textId="77777777" w:rsidR="00343CA3" w:rsidRPr="00683518" w:rsidRDefault="00343CA3" w:rsidP="00683518">
            <w:pPr>
              <w:tabs>
                <w:tab w:val="left" w:pos="720"/>
              </w:tabs>
              <w:spacing w:line="360" w:lineRule="exact"/>
            </w:pPr>
          </w:p>
          <w:p w14:paraId="02FA6345" w14:textId="77777777" w:rsidR="00343CA3" w:rsidRPr="008678CF" w:rsidRDefault="00F15C9B" w:rsidP="0068351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15C9B">
              <w:rPr>
                <w:rFonts w:ascii="宋体" w:hAnsi="宋体" w:cs="宋体"/>
                <w:kern w:val="0"/>
                <w:sz w:val="24"/>
                <w:szCs w:val="24"/>
              </w:rPr>
              <w:t>JDK</w:t>
            </w:r>
            <w:r w:rsidRPr="00F15C9B">
              <w:rPr>
                <w:rFonts w:ascii="宋体" w:hAnsi="宋体" w:cs="宋体" w:hint="eastAsia"/>
                <w:kern w:val="0"/>
                <w:sz w:val="24"/>
                <w:szCs w:val="24"/>
              </w:rPr>
              <w:t>环境配置</w:t>
            </w: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（截图）</w:t>
            </w:r>
          </w:p>
          <w:p w14:paraId="11B0E7FA" w14:textId="77777777" w:rsidR="008678CF" w:rsidRDefault="008678CF" w:rsidP="008678CF">
            <w:pPr>
              <w:pStyle w:val="ad"/>
            </w:pPr>
          </w:p>
          <w:p w14:paraId="6E88D06D" w14:textId="10812707" w:rsidR="008678CF" w:rsidRPr="001006BC" w:rsidRDefault="008678CF" w:rsidP="0068351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</w:p>
          <w:p w14:paraId="3D09E24E" w14:textId="3F92D037" w:rsidR="001006BC" w:rsidRDefault="00000000" w:rsidP="001006BC">
            <w:pPr>
              <w:tabs>
                <w:tab w:val="left" w:pos="720"/>
              </w:tabs>
              <w:spacing w:line="360" w:lineRule="exact"/>
            </w:pPr>
            <w:r>
              <w:rPr>
                <w:noProof/>
              </w:rPr>
              <w:lastRenderedPageBreak/>
              <w:pict w14:anchorId="0AC841D9">
                <v:shape id="_x0000_s2062" type="#_x0000_t75" style="position:absolute;left:0;text-align:left;margin-left:.5pt;margin-top:-450.55pt;width:474.6pt;height:464.4pt;z-index:4;mso-position-horizontal:absolute;mso-position-horizontal-relative:text;mso-position-vertical:absolute;mso-position-vertical-relative:text;mso-width-relative:page;mso-height-relative:page">
                  <v:imagedata r:id="rId11" o:title="1695034772782"/>
                  <w10:wrap type="square"/>
                </v:shape>
              </w:pict>
            </w:r>
          </w:p>
          <w:p w14:paraId="6BE59D3C" w14:textId="77777777" w:rsidR="001006BC" w:rsidRPr="001006BC" w:rsidRDefault="001006BC" w:rsidP="001006BC">
            <w:pPr>
              <w:tabs>
                <w:tab w:val="left" w:pos="720"/>
              </w:tabs>
              <w:spacing w:line="360" w:lineRule="exact"/>
            </w:pPr>
          </w:p>
          <w:p w14:paraId="326573F0" w14:textId="77777777" w:rsidR="001006BC" w:rsidRDefault="001006BC" w:rsidP="001006BC">
            <w:pPr>
              <w:pStyle w:val="ad"/>
            </w:pPr>
          </w:p>
          <w:p w14:paraId="5ABF115A" w14:textId="60D318CD" w:rsidR="00343CA3" w:rsidRPr="00683518" w:rsidRDefault="00343CA3" w:rsidP="001006BC">
            <w:pPr>
              <w:tabs>
                <w:tab w:val="left" w:pos="720"/>
              </w:tabs>
              <w:spacing w:line="360" w:lineRule="exact"/>
            </w:pPr>
          </w:p>
          <w:p w14:paraId="6F0987E1" w14:textId="77777777" w:rsidR="00343CA3" w:rsidRPr="00FB599E" w:rsidRDefault="00FB599E" w:rsidP="00FB599E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编写</w:t>
            </w:r>
            <w:r w:rsidRPr="00FB599E">
              <w:rPr>
                <w:rFonts w:hint="eastAsia"/>
                <w:b/>
                <w:bCs/>
              </w:rPr>
              <w:t>一个</w:t>
            </w:r>
            <w:r w:rsidRPr="00FB599E">
              <w:rPr>
                <w:b/>
                <w:bCs/>
              </w:rPr>
              <w:t>java</w:t>
            </w:r>
            <w:r w:rsidRPr="00FB599E">
              <w:rPr>
                <w:rFonts w:hint="eastAsia"/>
                <w:b/>
                <w:bCs/>
              </w:rPr>
              <w:t>程序，该程序在命令行窗口输出两行文字：“你好，很高兴学习</w:t>
            </w:r>
            <w:r w:rsidRPr="00FB599E">
              <w:rPr>
                <w:b/>
                <w:bCs/>
              </w:rPr>
              <w:t>Java</w:t>
            </w:r>
            <w:r w:rsidRPr="00FB599E">
              <w:rPr>
                <w:rFonts w:hint="eastAsia"/>
                <w:b/>
                <w:bCs/>
              </w:rPr>
              <w:t>”和“</w:t>
            </w:r>
            <w:r w:rsidRPr="00FB599E">
              <w:rPr>
                <w:b/>
                <w:bCs/>
              </w:rPr>
              <w:t>We are students</w:t>
            </w:r>
            <w:r w:rsidRPr="00FB599E">
              <w:rPr>
                <w:rFonts w:hint="eastAsia"/>
                <w:b/>
                <w:bCs/>
              </w:rPr>
              <w:t>”</w:t>
            </w:r>
            <w:r w:rsidRPr="00FB599E">
              <w:rPr>
                <w:b/>
                <w:bCs/>
              </w:rPr>
              <w:t xml:space="preserve"> </w:t>
            </w:r>
            <w:r w:rsidRPr="00FB599E">
              <w:rPr>
                <w:rFonts w:hint="eastAsia"/>
                <w:b/>
                <w:bCs/>
              </w:rPr>
              <w:t>（源文件名：</w:t>
            </w:r>
            <w:r w:rsidRPr="00FB599E">
              <w:rPr>
                <w:rFonts w:hint="eastAsia"/>
                <w:b/>
                <w:bCs/>
              </w:rPr>
              <w:t>Hello.java</w:t>
            </w:r>
            <w:r w:rsidRPr="00FB599E">
              <w:rPr>
                <w:rFonts w:hint="eastAsia"/>
                <w:b/>
                <w:bCs/>
              </w:rPr>
              <w:t>）</w:t>
            </w:r>
          </w:p>
          <w:p w14:paraId="5BAEBFF1" w14:textId="77777777" w:rsidR="00B967B8" w:rsidRPr="00683518" w:rsidRDefault="00B967B8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使用</w:t>
            </w:r>
            <w:r w:rsidRPr="00B967B8">
              <w:t>文本编辑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器编写java源程序</w:t>
            </w:r>
            <w:r w:rsidR="00DA03AA">
              <w:rPr>
                <w:rFonts w:ascii="宋体" w:hAnsi="宋体" w:cs="宋体" w:hint="eastAsia"/>
                <w:kern w:val="0"/>
                <w:sz w:val="24"/>
                <w:szCs w:val="24"/>
              </w:rPr>
              <w:t>，并保存（注意源文件名命名规则），</w:t>
            </w:r>
            <w:r w:rsidR="00DA03AA"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00EFEA87" w14:textId="77777777" w:rsidR="009D527A" w:rsidRPr="009D527A" w:rsidRDefault="009D527A" w:rsidP="009D527A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9D527A">
              <w:rPr>
                <w:rFonts w:ascii="宋体" w:hAnsi="宋体"/>
                <w:sz w:val="22"/>
                <w:szCs w:val="24"/>
              </w:rPr>
              <w:t xml:space="preserve">public class </w:t>
            </w:r>
            <w:proofErr w:type="gramStart"/>
            <w:r w:rsidRPr="009D527A">
              <w:rPr>
                <w:rFonts w:ascii="宋体" w:hAnsi="宋体"/>
                <w:sz w:val="22"/>
                <w:szCs w:val="24"/>
              </w:rPr>
              <w:t>Hello{</w:t>
            </w:r>
            <w:proofErr w:type="gramEnd"/>
          </w:p>
          <w:p w14:paraId="0F04E163" w14:textId="77777777" w:rsidR="009D527A" w:rsidRPr="009D527A" w:rsidRDefault="009D527A" w:rsidP="009D527A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9D527A">
              <w:rPr>
                <w:rFonts w:ascii="宋体" w:hAnsi="宋体"/>
                <w:sz w:val="22"/>
                <w:szCs w:val="24"/>
              </w:rPr>
              <w:tab/>
              <w:t xml:space="preserve">public static void </w:t>
            </w:r>
            <w:proofErr w:type="gramStart"/>
            <w:r w:rsidRPr="009D527A">
              <w:rPr>
                <w:rFonts w:ascii="宋体" w:hAnsi="宋体"/>
                <w:sz w:val="22"/>
                <w:szCs w:val="24"/>
              </w:rPr>
              <w:t>main(</w:t>
            </w:r>
            <w:proofErr w:type="gramEnd"/>
            <w:r w:rsidRPr="009D527A">
              <w:rPr>
                <w:rFonts w:ascii="宋体" w:hAnsi="宋体"/>
                <w:sz w:val="22"/>
                <w:szCs w:val="24"/>
              </w:rPr>
              <w:t xml:space="preserve">String </w:t>
            </w:r>
            <w:proofErr w:type="spellStart"/>
            <w:r w:rsidRPr="009D527A">
              <w:rPr>
                <w:rFonts w:ascii="宋体" w:hAnsi="宋体"/>
                <w:sz w:val="22"/>
                <w:szCs w:val="24"/>
              </w:rPr>
              <w:t>args</w:t>
            </w:r>
            <w:proofErr w:type="spellEnd"/>
            <w:r w:rsidRPr="009D527A">
              <w:rPr>
                <w:rFonts w:ascii="宋体" w:hAnsi="宋体"/>
                <w:sz w:val="22"/>
                <w:szCs w:val="24"/>
              </w:rPr>
              <w:t>[]){</w:t>
            </w:r>
          </w:p>
          <w:p w14:paraId="49474A1D" w14:textId="77777777" w:rsidR="009D527A" w:rsidRPr="009D527A" w:rsidRDefault="009D527A" w:rsidP="009D527A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9D527A">
              <w:rPr>
                <w:rFonts w:ascii="宋体" w:hAnsi="宋体" w:hint="eastAsia"/>
                <w:sz w:val="22"/>
                <w:szCs w:val="24"/>
              </w:rPr>
              <w:tab/>
            </w:r>
            <w:r w:rsidRPr="009D527A">
              <w:rPr>
                <w:rFonts w:ascii="宋体" w:hAnsi="宋体" w:hint="eastAsia"/>
                <w:sz w:val="22"/>
                <w:szCs w:val="24"/>
              </w:rPr>
              <w:tab/>
            </w:r>
            <w:proofErr w:type="spellStart"/>
            <w:r w:rsidRPr="009D527A">
              <w:rPr>
                <w:rFonts w:ascii="宋体" w:hAnsi="宋体" w:hint="eastAsia"/>
                <w:sz w:val="22"/>
                <w:szCs w:val="24"/>
              </w:rPr>
              <w:t>System.out.println</w:t>
            </w:r>
            <w:proofErr w:type="spellEnd"/>
            <w:r w:rsidRPr="009D527A">
              <w:rPr>
                <w:rFonts w:ascii="宋体" w:hAnsi="宋体" w:hint="eastAsia"/>
                <w:sz w:val="22"/>
                <w:szCs w:val="24"/>
              </w:rPr>
              <w:t>("你好，很高兴学习java");</w:t>
            </w:r>
          </w:p>
          <w:p w14:paraId="4EF313E3" w14:textId="77777777" w:rsidR="009D527A" w:rsidRPr="009D527A" w:rsidRDefault="009D527A" w:rsidP="009D527A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9D527A">
              <w:rPr>
                <w:rFonts w:ascii="宋体" w:hAnsi="宋体"/>
                <w:sz w:val="22"/>
                <w:szCs w:val="24"/>
              </w:rPr>
              <w:tab/>
            </w:r>
            <w:r w:rsidRPr="009D527A">
              <w:rPr>
                <w:rFonts w:ascii="宋体" w:hAnsi="宋体"/>
                <w:sz w:val="22"/>
                <w:szCs w:val="24"/>
              </w:rPr>
              <w:tab/>
            </w:r>
            <w:proofErr w:type="spellStart"/>
            <w:r w:rsidRPr="009D527A">
              <w:rPr>
                <w:rFonts w:ascii="宋体" w:hAnsi="宋体"/>
                <w:sz w:val="22"/>
                <w:szCs w:val="24"/>
              </w:rPr>
              <w:t>System.out.println</w:t>
            </w:r>
            <w:proofErr w:type="spellEnd"/>
            <w:r w:rsidRPr="009D527A">
              <w:rPr>
                <w:rFonts w:ascii="宋体" w:hAnsi="宋体"/>
                <w:sz w:val="22"/>
                <w:szCs w:val="24"/>
              </w:rPr>
              <w:t xml:space="preserve">("I am </w:t>
            </w:r>
            <w:proofErr w:type="spellStart"/>
            <w:r w:rsidRPr="009D527A">
              <w:rPr>
                <w:rFonts w:ascii="宋体" w:hAnsi="宋体"/>
                <w:sz w:val="22"/>
                <w:szCs w:val="24"/>
              </w:rPr>
              <w:t>YsWang</w:t>
            </w:r>
            <w:proofErr w:type="spellEnd"/>
            <w:r w:rsidRPr="009D527A">
              <w:rPr>
                <w:rFonts w:ascii="宋体" w:hAnsi="宋体"/>
                <w:sz w:val="22"/>
                <w:szCs w:val="24"/>
              </w:rPr>
              <w:t>");</w:t>
            </w:r>
          </w:p>
          <w:p w14:paraId="5E4EC96C" w14:textId="77777777" w:rsidR="009D527A" w:rsidRPr="009D527A" w:rsidRDefault="009D527A" w:rsidP="009D527A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9D527A">
              <w:rPr>
                <w:rFonts w:ascii="宋体" w:hAnsi="宋体"/>
                <w:sz w:val="22"/>
                <w:szCs w:val="24"/>
              </w:rPr>
              <w:tab/>
            </w:r>
            <w:r w:rsidRPr="009D527A">
              <w:rPr>
                <w:rFonts w:ascii="宋体" w:hAnsi="宋体"/>
                <w:sz w:val="22"/>
                <w:szCs w:val="24"/>
              </w:rPr>
              <w:tab/>
            </w:r>
            <w:proofErr w:type="spellStart"/>
            <w:r w:rsidRPr="009D527A">
              <w:rPr>
                <w:rFonts w:ascii="宋体" w:hAnsi="宋体"/>
                <w:sz w:val="22"/>
                <w:szCs w:val="24"/>
              </w:rPr>
              <w:t>System.out.println</w:t>
            </w:r>
            <w:proofErr w:type="spellEnd"/>
            <w:r w:rsidRPr="009D527A">
              <w:rPr>
                <w:rFonts w:ascii="宋体" w:hAnsi="宋体"/>
                <w:sz w:val="22"/>
                <w:szCs w:val="24"/>
              </w:rPr>
              <w:t>("22206091012");</w:t>
            </w:r>
          </w:p>
          <w:p w14:paraId="0F922BE6" w14:textId="77777777" w:rsidR="009D527A" w:rsidRPr="009D527A" w:rsidRDefault="009D527A" w:rsidP="009D527A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9D527A">
              <w:rPr>
                <w:rFonts w:ascii="宋体" w:hAnsi="宋体"/>
                <w:sz w:val="22"/>
                <w:szCs w:val="24"/>
              </w:rPr>
              <w:lastRenderedPageBreak/>
              <w:tab/>
              <w:t>}</w:t>
            </w:r>
          </w:p>
          <w:p w14:paraId="5A066E78" w14:textId="75AACD19" w:rsidR="00343CA3" w:rsidRPr="00DA03AA" w:rsidRDefault="009D527A" w:rsidP="009D527A">
            <w:pPr>
              <w:tabs>
                <w:tab w:val="left" w:pos="720"/>
              </w:tabs>
              <w:spacing w:line="360" w:lineRule="exact"/>
            </w:pPr>
            <w:r w:rsidRPr="009D527A">
              <w:rPr>
                <w:rFonts w:ascii="宋体" w:hAnsi="宋体"/>
                <w:sz w:val="22"/>
                <w:szCs w:val="24"/>
              </w:rPr>
              <w:t>}</w:t>
            </w:r>
          </w:p>
          <w:p w14:paraId="43C8DD57" w14:textId="77777777" w:rsidR="00343CA3" w:rsidRPr="00B967B8" w:rsidRDefault="00343CA3" w:rsidP="00094CDC">
            <w:pPr>
              <w:pStyle w:val="ad"/>
            </w:pPr>
          </w:p>
          <w:p w14:paraId="0BE03417" w14:textId="77777777" w:rsidR="00343CA3" w:rsidRDefault="00DA03AA" w:rsidP="0068351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源程序</w:t>
            </w:r>
          </w:p>
          <w:p w14:paraId="333B15E5" w14:textId="77777777" w:rsidR="00DA03AA" w:rsidRPr="00683518" w:rsidRDefault="00DA03AA" w:rsidP="00DA03AA">
            <w:p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操作步骤如下：</w:t>
            </w:r>
          </w:p>
          <w:p w14:paraId="7CC3CD3A" w14:textId="77777777" w:rsidR="00343CA3" w:rsidRDefault="00DA03AA" w:rsidP="0046160C">
            <w:pPr>
              <w:numPr>
                <w:ilvl w:val="0"/>
                <w:numId w:val="35"/>
              </w:numPr>
              <w:tabs>
                <w:tab w:val="left" w:pos="720"/>
              </w:tabs>
              <w:spacing w:line="360" w:lineRule="exact"/>
            </w:pPr>
            <w:r>
              <w:rPr>
                <w:rFonts w:hint="eastAsia"/>
              </w:rPr>
              <w:t>打开命令提示符窗口（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DOS </w:t>
            </w:r>
            <w:r>
              <w:rPr>
                <w:rFonts w:hint="eastAsia"/>
              </w:rPr>
              <w:t>窗口）进入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源程序所在路径。</w:t>
            </w:r>
          </w:p>
          <w:p w14:paraId="7EA51E81" w14:textId="77777777" w:rsidR="0046160C" w:rsidRDefault="0046160C" w:rsidP="0046160C">
            <w:pPr>
              <w:tabs>
                <w:tab w:val="left" w:pos="720"/>
              </w:tabs>
              <w:spacing w:line="360" w:lineRule="exact"/>
              <w:ind w:left="675"/>
            </w:pPr>
          </w:p>
          <w:p w14:paraId="1F90458F" w14:textId="77777777" w:rsidR="00DA03AA" w:rsidRDefault="00DA03AA" w:rsidP="00DA03AA">
            <w:pPr>
              <w:tabs>
                <w:tab w:val="left" w:pos="720"/>
              </w:tabs>
              <w:spacing w:line="360" w:lineRule="exact"/>
              <w:ind w:firstLineChars="150" w:firstLine="31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）输入编译命令</w:t>
            </w:r>
            <w:proofErr w:type="spellStart"/>
            <w:r>
              <w:rPr>
                <w:rFonts w:hint="eastAsia"/>
              </w:rPr>
              <w:t>javac</w:t>
            </w:r>
            <w:proofErr w:type="spellEnd"/>
            <w:r>
              <w:rPr>
                <w:rFonts w:hint="eastAsia"/>
              </w:rPr>
              <w:t xml:space="preserve"> Hello.java</w:t>
            </w:r>
            <w:r>
              <w:rPr>
                <w:rFonts w:hint="eastAsia"/>
              </w:rPr>
              <w:t>，并按回车键执行</w:t>
            </w:r>
            <w:r w:rsidR="00DC2A34">
              <w:rPr>
                <w:rFonts w:hint="eastAsia"/>
              </w:rPr>
              <w:t>，若有错误提示，修改源程序并重新编译</w:t>
            </w:r>
            <w:r w:rsidR="00DC2A34" w:rsidRPr="00DC2A34">
              <w:rPr>
                <w:rFonts w:hint="eastAsia"/>
                <w:color w:val="FF0000"/>
              </w:rPr>
              <w:t>（编译命令及编译结果截图）</w:t>
            </w:r>
            <w:r w:rsidRPr="00DC2A34">
              <w:rPr>
                <w:rFonts w:hint="eastAsia"/>
                <w:color w:val="FF0000"/>
              </w:rPr>
              <w:t>。</w:t>
            </w:r>
          </w:p>
          <w:p w14:paraId="7CC93AD0" w14:textId="77777777" w:rsidR="00DC2A34" w:rsidRDefault="00DC2A34" w:rsidP="00DA03AA">
            <w:pPr>
              <w:tabs>
                <w:tab w:val="left" w:pos="720"/>
              </w:tabs>
              <w:spacing w:line="360" w:lineRule="exact"/>
              <w:ind w:firstLineChars="150" w:firstLine="315"/>
            </w:pPr>
          </w:p>
          <w:p w14:paraId="4EE242C9" w14:textId="77777777" w:rsidR="00DA03AA" w:rsidRDefault="00DA03AA" w:rsidP="00DA03AA">
            <w:pPr>
              <w:tabs>
                <w:tab w:val="left" w:pos="720"/>
              </w:tabs>
              <w:spacing w:line="360" w:lineRule="exact"/>
              <w:ind w:firstLineChars="150" w:firstLine="31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）可键入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”按回车键查看字节码文件“</w:t>
            </w:r>
            <w:r>
              <w:rPr>
                <w:rFonts w:hint="eastAsia"/>
              </w:rPr>
              <w:t>Hello. class</w:t>
            </w:r>
            <w:r>
              <w:rPr>
                <w:rFonts w:hint="eastAsia"/>
              </w:rPr>
              <w:t>”是否生成。</w:t>
            </w:r>
          </w:p>
          <w:p w14:paraId="5928F15C" w14:textId="77777777" w:rsidR="0046160C" w:rsidRDefault="0046160C" w:rsidP="00DA03AA">
            <w:pPr>
              <w:tabs>
                <w:tab w:val="left" w:pos="720"/>
              </w:tabs>
              <w:spacing w:line="360" w:lineRule="exact"/>
              <w:ind w:firstLineChars="150" w:firstLine="315"/>
            </w:pPr>
          </w:p>
          <w:p w14:paraId="12C0362F" w14:textId="77777777" w:rsidR="00343CA3" w:rsidRPr="00683518" w:rsidRDefault="00DC2A34" w:rsidP="0068351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程序</w:t>
            </w:r>
          </w:p>
          <w:p w14:paraId="72EB61CB" w14:textId="77777777" w:rsidR="00343CA3" w:rsidRDefault="00DC2A34" w:rsidP="00DC2A34">
            <w:pPr>
              <w:ind w:firstLineChars="200" w:firstLine="420"/>
            </w:pPr>
            <w:r>
              <w:rPr>
                <w:rFonts w:hint="eastAsia"/>
              </w:rPr>
              <w:t>在命令提示符窗口键入运行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java Hello</w:t>
            </w:r>
            <w:r>
              <w:rPr>
                <w:rFonts w:hint="eastAsia"/>
              </w:rPr>
              <w:t>（注意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后面</w:t>
            </w:r>
            <w:proofErr w:type="gramStart"/>
            <w:r>
              <w:rPr>
                <w:rFonts w:hint="eastAsia"/>
              </w:rPr>
              <w:t>是主类名</w:t>
            </w:r>
            <w:proofErr w:type="gramEnd"/>
            <w:r>
              <w:rPr>
                <w:rFonts w:hint="eastAsia"/>
              </w:rPr>
              <w:t>），并按回车键执行，观察和分析运行结果。</w:t>
            </w:r>
          </w:p>
          <w:p w14:paraId="4B1395D7" w14:textId="77777777" w:rsidR="00DC2A34" w:rsidRPr="00442046" w:rsidRDefault="00DC2A34" w:rsidP="00DC2A34">
            <w:pPr>
              <w:ind w:firstLineChars="200" w:firstLine="420"/>
              <w:rPr>
                <w:color w:val="FF0000"/>
              </w:rPr>
            </w:pPr>
            <w:r w:rsidRPr="00442046">
              <w:rPr>
                <w:rFonts w:hint="eastAsia"/>
                <w:color w:val="FF0000"/>
              </w:rPr>
              <w:t>命令和运行结果</w:t>
            </w:r>
            <w:r w:rsidR="00E909A0" w:rsidRPr="00442046">
              <w:rPr>
                <w:rFonts w:hint="eastAsia"/>
                <w:color w:val="FF0000"/>
              </w:rPr>
              <w:t>截图</w:t>
            </w:r>
            <w:r w:rsidRPr="00442046">
              <w:rPr>
                <w:rFonts w:hint="eastAsia"/>
                <w:color w:val="FF0000"/>
              </w:rPr>
              <w:t>如下：</w:t>
            </w:r>
          </w:p>
          <w:p w14:paraId="496844ED" w14:textId="77777777" w:rsidR="00DC2A34" w:rsidRDefault="00DC2A34" w:rsidP="00DC2A34">
            <w:pPr>
              <w:ind w:firstLineChars="200" w:firstLine="420"/>
            </w:pPr>
          </w:p>
          <w:p w14:paraId="4029208C" w14:textId="61356427" w:rsidR="00DC2A34" w:rsidRPr="00DC2A34" w:rsidRDefault="00900222" w:rsidP="00DC2A34">
            <w:pPr>
              <w:ind w:firstLineChars="200" w:firstLine="420"/>
            </w:pPr>
            <w:r>
              <w:pict w14:anchorId="7186F36C">
                <v:shape id="_x0000_i1025" type="#_x0000_t75" style="width:458.4pt;height:161.4pt">
                  <v:imagedata r:id="rId12" o:title="0f80a30621c8c4b5dc1b924178a35bc"/>
                </v:shape>
              </w:pict>
            </w:r>
          </w:p>
          <w:p w14:paraId="04D27CA5" w14:textId="77777777" w:rsidR="00343CA3" w:rsidRPr="00683518" w:rsidRDefault="00455187" w:rsidP="00683518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下面是一个含有</w:t>
            </w:r>
            <w:r w:rsidRPr="00455187">
              <w:rPr>
                <w:rFonts w:hint="eastAsia"/>
                <w:b/>
                <w:bCs/>
              </w:rPr>
              <w:t>3</w:t>
            </w:r>
            <w:r w:rsidRPr="00455187">
              <w:rPr>
                <w:rFonts w:hint="eastAsia"/>
                <w:b/>
                <w:bCs/>
              </w:rPr>
              <w:t>个类的</w:t>
            </w:r>
            <w:r w:rsidRPr="00455187">
              <w:rPr>
                <w:rFonts w:hint="eastAsia"/>
                <w:b/>
                <w:bCs/>
              </w:rPr>
              <w:t>Java</w:t>
            </w:r>
            <w:r w:rsidRPr="00455187">
              <w:rPr>
                <w:rFonts w:hint="eastAsia"/>
                <w:b/>
                <w:bCs/>
              </w:rPr>
              <w:t>程序</w:t>
            </w:r>
            <w:r w:rsidRPr="00455187">
              <w:rPr>
                <w:rFonts w:hint="eastAsia"/>
                <w:b/>
                <w:bCs/>
              </w:rPr>
              <w:t>,</w:t>
            </w:r>
            <w:r w:rsidRPr="00455187">
              <w:rPr>
                <w:rFonts w:hint="eastAsia"/>
                <w:b/>
                <w:bCs/>
              </w:rPr>
              <w:t>将程序代码</w:t>
            </w:r>
            <w:r w:rsidRPr="00455187">
              <w:rPr>
                <w:rFonts w:hint="eastAsia"/>
                <w:b/>
                <w:bCs/>
                <w:color w:val="FF0000"/>
              </w:rPr>
              <w:t>补充完善</w:t>
            </w:r>
            <w:r w:rsidRPr="00455187">
              <w:rPr>
                <w:rFonts w:hint="eastAsia"/>
                <w:b/>
                <w:bCs/>
              </w:rPr>
              <w:t>，</w:t>
            </w:r>
            <w:r w:rsidRPr="00455187">
              <w:rPr>
                <w:rFonts w:hint="eastAsia"/>
                <w:b/>
                <w:bCs/>
                <w:color w:val="FF0000"/>
              </w:rPr>
              <w:t>改正其中错误</w:t>
            </w:r>
            <w:r>
              <w:rPr>
                <w:rFonts w:hint="eastAsia"/>
                <w:b/>
                <w:bCs/>
              </w:rPr>
              <w:t>，并对</w:t>
            </w:r>
            <w:r w:rsidRPr="00455187">
              <w:rPr>
                <w:rFonts w:hint="eastAsia"/>
                <w:b/>
                <w:bCs/>
                <w:color w:val="FF0000"/>
              </w:rPr>
              <w:t>错误原因进行注释说明</w:t>
            </w:r>
            <w:r w:rsidRPr="00455187">
              <w:rPr>
                <w:rFonts w:hint="eastAsia"/>
                <w:b/>
                <w:bCs/>
              </w:rPr>
              <w:t>！（</w:t>
            </w:r>
            <w:r>
              <w:rPr>
                <w:rFonts w:hint="eastAsia"/>
                <w:b/>
                <w:bCs/>
              </w:rPr>
              <w:t>要求三个类保存在一个源程序文件中，</w:t>
            </w:r>
            <w:r w:rsidRPr="00455187">
              <w:rPr>
                <w:rFonts w:hint="eastAsia"/>
                <w:b/>
                <w:bCs/>
              </w:rPr>
              <w:t>源文件名：</w:t>
            </w:r>
            <w:r w:rsidRPr="00455187">
              <w:rPr>
                <w:b/>
                <w:bCs/>
              </w:rPr>
              <w:t>ClassRoom</w:t>
            </w:r>
            <w:r w:rsidRPr="00455187">
              <w:rPr>
                <w:rFonts w:hint="eastAsia"/>
                <w:b/>
                <w:bCs/>
              </w:rPr>
              <w:t>.java</w:t>
            </w:r>
            <w:r w:rsidRPr="00455187">
              <w:rPr>
                <w:rFonts w:hint="eastAsia"/>
                <w:b/>
                <w:bCs/>
              </w:rPr>
              <w:t>）</w:t>
            </w:r>
          </w:p>
          <w:p w14:paraId="1A047AFE" w14:textId="77777777" w:rsidR="00343CA3" w:rsidRPr="00683518" w:rsidRDefault="00455187" w:rsidP="0068351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编辑源程序，</w:t>
            </w:r>
            <w:r w:rsidRPr="00E7690B">
              <w:rPr>
                <w:rFonts w:hint="eastAsia"/>
                <w:color w:val="FF0000"/>
              </w:rPr>
              <w:t>程序清单</w:t>
            </w:r>
            <w:r w:rsidR="00E7690B">
              <w:rPr>
                <w:rFonts w:hint="eastAsia"/>
                <w:color w:val="FF0000"/>
              </w:rPr>
              <w:t>（）</w:t>
            </w:r>
            <w:r>
              <w:rPr>
                <w:rFonts w:hint="eastAsia"/>
              </w:rPr>
              <w:t>：</w:t>
            </w:r>
          </w:p>
          <w:p w14:paraId="2D2E63E8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ClassRoom</w:t>
            </w:r>
            <w:proofErr w:type="spell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{</w:t>
            </w:r>
          </w:p>
          <w:p w14:paraId="67BB9531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public static void main (String </w:t>
            </w:r>
            <w:proofErr w:type="spellStart"/>
            <w:proofErr w:type="gram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]) {</w:t>
            </w:r>
          </w:p>
          <w:p w14:paraId="225777CE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// 【代码1】是命令行窗口输出"教学活动从教室开始"</w:t>
            </w:r>
          </w:p>
          <w:p w14:paraId="109BEF1C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>("教学活动从教室开始");</w:t>
            </w:r>
          </w:p>
          <w:p w14:paraId="4930AD68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Teacher </w:t>
            </w:r>
            <w:proofErr w:type="spell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zhang</w:t>
            </w:r>
            <w:proofErr w:type="spell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= new </w:t>
            </w:r>
            <w:proofErr w:type="gram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Teacher(</w:t>
            </w:r>
            <w:proofErr w:type="gram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6B795D60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Student jiang = new </w:t>
            </w:r>
            <w:proofErr w:type="gram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Student(</w:t>
            </w:r>
            <w:proofErr w:type="gram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</w:p>
          <w:p w14:paraId="2A00099D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zhang.introduceSelf</w:t>
            </w:r>
            <w:proofErr w:type="spellEnd"/>
            <w:proofErr w:type="gram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</w:p>
          <w:p w14:paraId="5E7D8880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jiang.introduceSelf</w:t>
            </w:r>
            <w:proofErr w:type="spellEnd"/>
            <w:proofErr w:type="gram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();</w:t>
            </w:r>
          </w:p>
          <w:p w14:paraId="10EA86BF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1040049D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02FDA97F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public class Teacher {</w:t>
            </w:r>
          </w:p>
          <w:p w14:paraId="585C11ED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 xml:space="preserve">    void </w:t>
            </w:r>
            <w:proofErr w:type="spellStart"/>
            <w:proofErr w:type="gram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introduceSelf</w:t>
            </w:r>
            <w:proofErr w:type="spell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) {</w:t>
            </w:r>
          </w:p>
          <w:p w14:paraId="5F28920E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//【代码2】是命令行窗口输出"我是张老师"</w:t>
            </w:r>
          </w:p>
          <w:p w14:paraId="32781594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>("我是张老师");</w:t>
            </w:r>
          </w:p>
          <w:p w14:paraId="43E09739" w14:textId="2B278566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1A1631FD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608866F0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public class Student {</w:t>
            </w:r>
          </w:p>
          <w:p w14:paraId="6BE1EF95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introduceSelf</w:t>
            </w:r>
            <w:proofErr w:type="spell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) {</w:t>
            </w:r>
          </w:p>
          <w:p w14:paraId="55B124A2" w14:textId="7A5CB4EE" w:rsidR="00403823" w:rsidRPr="00403823" w:rsidRDefault="00000000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pict w14:anchorId="3C6C376A">
                <v:shape id="_x0000_s2061" type="#_x0000_t75" style="position:absolute;margin-left:7.3pt;margin-top:237pt;width:405pt;height:166.2pt;z-index:3;mso-position-horizontal-relative:margin;mso-position-vertical-relative:margin">
                  <v:imagedata r:id="rId13" o:title="微信图片_20230924225019"/>
                  <w10:wrap type="square" anchorx="margin" anchory="margin"/>
                </v:shape>
              </w:pict>
            </w:r>
            <w:r w:rsidR="00403823"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//【代码3】是命令行窗口输出"我是学生,名字是:奖励"</w:t>
            </w:r>
          </w:p>
          <w:p w14:paraId="07D73E49" w14:textId="3EC0828A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>System.out.println</w:t>
            </w:r>
            <w:proofErr w:type="spellEnd"/>
            <w:r w:rsidRPr="00403823">
              <w:rPr>
                <w:rFonts w:ascii="宋体" w:hAnsi="宋体" w:cs="宋体" w:hint="eastAsia"/>
                <w:kern w:val="0"/>
                <w:sz w:val="24"/>
                <w:szCs w:val="24"/>
              </w:rPr>
              <w:t>("我是学生，名字是奖励");</w:t>
            </w:r>
          </w:p>
          <w:p w14:paraId="677D2B6B" w14:textId="77777777" w:rsidR="00403823" w:rsidRPr="00403823" w:rsidRDefault="00403823" w:rsidP="0040382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5711D008" w14:textId="47F78ADA" w:rsidR="00343CA3" w:rsidRPr="00403823" w:rsidRDefault="00403823" w:rsidP="00403823">
            <w:pPr>
              <w:tabs>
                <w:tab w:val="left" w:pos="720"/>
              </w:tabs>
              <w:spacing w:line="360" w:lineRule="exact"/>
            </w:pPr>
            <w:r w:rsidRPr="00403823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61669600" w14:textId="77777777" w:rsidR="00E7690B" w:rsidRPr="00622E85" w:rsidRDefault="00E7690B" w:rsidP="00E7690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源程序</w:t>
            </w:r>
            <w:r w:rsidR="003D619F" w:rsidRPr="00DC2A34">
              <w:rPr>
                <w:rFonts w:hint="eastAsia"/>
                <w:color w:val="FF0000"/>
              </w:rPr>
              <w:t>（编译命令及编译结果截图）。</w:t>
            </w:r>
          </w:p>
          <w:p w14:paraId="379568B3" w14:textId="65079D7F" w:rsidR="00E7690B" w:rsidRDefault="00E7690B" w:rsidP="00E7690B">
            <w:pPr>
              <w:tabs>
                <w:tab w:val="left" w:pos="720"/>
              </w:tabs>
              <w:spacing w:line="360" w:lineRule="exact"/>
            </w:pPr>
          </w:p>
          <w:p w14:paraId="79DE67AD" w14:textId="77777777" w:rsidR="00E7690B" w:rsidRPr="00683518" w:rsidRDefault="00E7690B" w:rsidP="00E7690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程序</w:t>
            </w:r>
          </w:p>
          <w:p w14:paraId="643C5114" w14:textId="77777777" w:rsidR="00E7690B" w:rsidRPr="00442046" w:rsidRDefault="00E7690B" w:rsidP="00D92D0F">
            <w:pPr>
              <w:ind w:firstLineChars="200" w:firstLine="420"/>
              <w:rPr>
                <w:color w:val="FF0000"/>
              </w:rPr>
            </w:pPr>
            <w:r w:rsidRPr="00442046">
              <w:rPr>
                <w:rFonts w:hint="eastAsia"/>
                <w:color w:val="FF0000"/>
              </w:rPr>
              <w:t>命令和运行结果截图如下：</w:t>
            </w:r>
          </w:p>
          <w:p w14:paraId="78FF6892" w14:textId="77777777" w:rsidR="00343CA3" w:rsidRPr="00E7690B" w:rsidRDefault="00343CA3" w:rsidP="00E7690B">
            <w:pPr>
              <w:tabs>
                <w:tab w:val="left" w:pos="720"/>
              </w:tabs>
              <w:spacing w:line="360" w:lineRule="exact"/>
            </w:pPr>
          </w:p>
          <w:p w14:paraId="795B8FFD" w14:textId="77777777" w:rsidR="00E7690B" w:rsidRDefault="00E7690B" w:rsidP="00E7690B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E7690B">
              <w:rPr>
                <w:rFonts w:hint="eastAsia"/>
                <w:b/>
                <w:bCs/>
              </w:rPr>
              <w:t>编写一个程序，在命令行输出窗口上输出一个等腰三角形</w:t>
            </w:r>
            <w:r w:rsidR="00D92D0F">
              <w:rPr>
                <w:rFonts w:hint="eastAsia"/>
                <w:b/>
                <w:bCs/>
              </w:rPr>
              <w:t>，如下图所示</w:t>
            </w:r>
            <w:r w:rsidRPr="00E7690B">
              <w:rPr>
                <w:rFonts w:hint="eastAsia"/>
                <w:b/>
                <w:bCs/>
              </w:rPr>
              <w:t>（源文件名：</w:t>
            </w:r>
            <w:r w:rsidRPr="00E7690B">
              <w:rPr>
                <w:b/>
                <w:bCs/>
              </w:rPr>
              <w:t>PrintTrigon.java</w:t>
            </w:r>
            <w:r w:rsidRPr="00E7690B">
              <w:rPr>
                <w:rFonts w:hint="eastAsia"/>
                <w:b/>
                <w:bCs/>
              </w:rPr>
              <w:t>,</w:t>
            </w:r>
            <w:r w:rsidRPr="00E7690B">
              <w:rPr>
                <w:rFonts w:hint="eastAsia"/>
                <w:b/>
                <w:bCs/>
              </w:rPr>
              <w:t>可不用循环实现）</w:t>
            </w:r>
            <w:r>
              <w:rPr>
                <w:rFonts w:hint="eastAsia"/>
                <w:b/>
                <w:bCs/>
              </w:rPr>
              <w:t>。</w:t>
            </w:r>
          </w:p>
          <w:p w14:paraId="48AFCCEE" w14:textId="77777777" w:rsidR="00D92D0F" w:rsidRPr="00683518" w:rsidRDefault="00000000" w:rsidP="00D92D0F">
            <w:pPr>
              <w:spacing w:line="360" w:lineRule="exact"/>
              <w:rPr>
                <w:b/>
                <w:bCs/>
              </w:rPr>
            </w:pPr>
            <w:r>
              <w:rPr>
                <w:rFonts w:ascii="宋体" w:hAnsi="宋体" w:cs="宋体"/>
                <w:b/>
                <w:noProof/>
                <w:kern w:val="0"/>
                <w:sz w:val="24"/>
                <w:szCs w:val="24"/>
              </w:rPr>
              <w:pict w14:anchorId="74D02353">
                <v:shape id="图片 1" o:spid="_x0000_s2051" type="#_x0000_t75" style="position:absolute;left:0;text-align:left;margin-left:68.3pt;margin-top:6.05pt;width:111pt;height:94.5pt;z-index:1;visibility:visible;mso-wrap-style:square;mso-position-horizontal-relative:text;mso-position-vertical-relative:text;mso-width-relative:page;mso-height-relative:page">
                  <v:imagedata r:id="rId14" o:title=""/>
                  <w10:wrap type="topAndBottom"/>
                </v:shape>
              </w:pict>
            </w:r>
          </w:p>
          <w:p w14:paraId="1B558F38" w14:textId="77777777" w:rsidR="00E7690B" w:rsidRDefault="00E7690B" w:rsidP="00E7690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编辑源程序，</w:t>
            </w:r>
            <w:r w:rsidRPr="00E7690B">
              <w:rPr>
                <w:rFonts w:hint="eastAsia"/>
                <w:color w:val="FF0000"/>
              </w:rPr>
              <w:t>程序清单</w:t>
            </w:r>
            <w:r>
              <w:rPr>
                <w:rFonts w:hint="eastAsia"/>
              </w:rPr>
              <w:t>：</w:t>
            </w:r>
          </w:p>
          <w:p w14:paraId="5DE97AF8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11F68AA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</w:p>
          <w:p w14:paraId="0CFF232B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PrintTrigon</w:t>
            </w:r>
            <w:proofErr w:type="spellEnd"/>
            <w:r>
              <w:t xml:space="preserve"> {</w:t>
            </w:r>
          </w:p>
          <w:p w14:paraId="32F4E131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76FF3F5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CEEF212" w14:textId="77777777" w:rsidR="0075116A" w:rsidRDefault="0075116A" w:rsidP="007511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你好，我是王玉升：</w:t>
            </w:r>
            <w:r>
              <w:rPr>
                <w:rFonts w:hint="eastAsia"/>
              </w:rPr>
              <w:t>");</w:t>
            </w:r>
          </w:p>
          <w:p w14:paraId="15C95DF4" w14:textId="77777777" w:rsidR="0075116A" w:rsidRDefault="0075116A" w:rsidP="007511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请输入三角形的高度：</w:t>
            </w:r>
            <w:r>
              <w:rPr>
                <w:rFonts w:hint="eastAsia"/>
              </w:rPr>
              <w:t>");</w:t>
            </w:r>
          </w:p>
          <w:p w14:paraId="69262311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int height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771C43AD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</w:p>
          <w:p w14:paraId="125D3165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printHollowTrigon</w:t>
            </w:r>
            <w:proofErr w:type="spellEnd"/>
            <w:r>
              <w:t>(height);</w:t>
            </w:r>
          </w:p>
          <w:p w14:paraId="1C3CB8C0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</w:p>
          <w:p w14:paraId="6088550C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proofErr w:type="gramStart"/>
            <w:r>
              <w:t>scanner.close</w:t>
            </w:r>
            <w:proofErr w:type="spellEnd"/>
            <w:proofErr w:type="gramEnd"/>
            <w:r>
              <w:t>();</w:t>
            </w:r>
          </w:p>
          <w:p w14:paraId="69338925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79213DD5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</w:p>
          <w:p w14:paraId="0B4E1C14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spellStart"/>
            <w:proofErr w:type="gramStart"/>
            <w:r>
              <w:t>printHollowTrigon</w:t>
            </w:r>
            <w:proofErr w:type="spellEnd"/>
            <w:r>
              <w:t>(</w:t>
            </w:r>
            <w:proofErr w:type="gramEnd"/>
            <w:r>
              <w:t>int height) {</w:t>
            </w:r>
          </w:p>
          <w:p w14:paraId="4E97DCF1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height;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303F3CD" w14:textId="77777777" w:rsidR="0075116A" w:rsidRDefault="0075116A" w:rsidP="007511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打印空格，使三角形居中</w:t>
            </w:r>
          </w:p>
          <w:p w14:paraId="39ACC8AE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for (int j = 1; j &lt;= height -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349B8072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 ");</w:t>
            </w:r>
          </w:p>
          <w:p w14:paraId="4C9B68F5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}</w:t>
            </w:r>
          </w:p>
          <w:p w14:paraId="01166D27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</w:p>
          <w:p w14:paraId="54662518" w14:textId="77777777" w:rsidR="0075116A" w:rsidRDefault="0075116A" w:rsidP="007511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打印星号或空格</w:t>
            </w:r>
          </w:p>
          <w:p w14:paraId="6DA9DED6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for (int k = 1; k &lt;= 2 * </w:t>
            </w:r>
            <w:proofErr w:type="spellStart"/>
            <w:r>
              <w:t>i</w:t>
            </w:r>
            <w:proofErr w:type="spellEnd"/>
            <w:r>
              <w:t xml:space="preserve"> - 1; k++) {</w:t>
            </w:r>
          </w:p>
          <w:p w14:paraId="28D6AA3C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    if (k == 1 || k == 2 * </w:t>
            </w:r>
            <w:proofErr w:type="spellStart"/>
            <w:r>
              <w:t>i</w:t>
            </w:r>
            <w:proofErr w:type="spellEnd"/>
            <w:r>
              <w:t xml:space="preserve"> - 1 || </w:t>
            </w:r>
            <w:proofErr w:type="spellStart"/>
            <w:r>
              <w:t>i</w:t>
            </w:r>
            <w:proofErr w:type="spellEnd"/>
            <w:r>
              <w:t xml:space="preserve"> == height) {</w:t>
            </w:r>
          </w:p>
          <w:p w14:paraId="4E4D8841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("*");</w:t>
            </w:r>
          </w:p>
          <w:p w14:paraId="0F70F1E5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    } else {</w:t>
            </w:r>
          </w:p>
          <w:p w14:paraId="7AFC8E38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(" ");</w:t>
            </w:r>
          </w:p>
          <w:p w14:paraId="45E8E4BE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    }</w:t>
            </w:r>
          </w:p>
          <w:p w14:paraId="129C242B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}</w:t>
            </w:r>
          </w:p>
          <w:p w14:paraId="0B24429E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</w:p>
          <w:p w14:paraId="091C5555" w14:textId="77777777" w:rsidR="0075116A" w:rsidRDefault="0075116A" w:rsidP="007511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换行</w:t>
            </w:r>
          </w:p>
          <w:p w14:paraId="1F025E9F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8F4AAD7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1D4AD2F9" w14:textId="77777777" w:rsidR="0075116A" w:rsidRDefault="0075116A" w:rsidP="0075116A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35B2E1A3" w14:textId="5A8C5E44" w:rsidR="0075116A" w:rsidRPr="00683518" w:rsidRDefault="0075116A" w:rsidP="007511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3C641922" w14:textId="77777777" w:rsidR="00E7690B" w:rsidRPr="00683518" w:rsidRDefault="00E7690B" w:rsidP="00E7690B">
            <w:pPr>
              <w:tabs>
                <w:tab w:val="left" w:pos="720"/>
              </w:tabs>
              <w:spacing w:line="360" w:lineRule="exact"/>
            </w:pPr>
          </w:p>
          <w:p w14:paraId="6724F342" w14:textId="77777777" w:rsidR="00E7690B" w:rsidRPr="0075116A" w:rsidRDefault="00E7690B" w:rsidP="00E7690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源程序</w:t>
            </w:r>
            <w:r w:rsidR="003D619F" w:rsidRPr="00DC2A34">
              <w:rPr>
                <w:rFonts w:hint="eastAsia"/>
                <w:color w:val="FF0000"/>
              </w:rPr>
              <w:t>（编译命令及编译结果截图）。</w:t>
            </w:r>
          </w:p>
          <w:p w14:paraId="3BCE5CB1" w14:textId="00723EC0" w:rsidR="0075116A" w:rsidRDefault="0075116A" w:rsidP="0075116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noProof/>
              </w:rPr>
              <w:lastRenderedPageBreak/>
              <w:pict w14:anchorId="07E1E747">
                <v:shape id="_x0000_s2065" type="#_x0000_t75" style="position:absolute;left:0;text-align:left;margin-left:.5pt;margin-top:-68.35pt;width:405.6pt;height:82.2pt;z-index:6;mso-position-horizontal:absolute;mso-position-horizontal-relative:text;mso-position-vertical:absolute;mso-position-vertical-relative:text;mso-width-relative:page;mso-height-relative:page">
                  <v:imagedata r:id="rId15" o:title="微信图片_20230924232257"/>
                  <w10:wrap type="square"/>
                </v:shape>
              </w:pict>
            </w:r>
          </w:p>
          <w:p w14:paraId="0F9516E0" w14:textId="77777777" w:rsidR="00E7690B" w:rsidRDefault="00E7690B" w:rsidP="00E7690B">
            <w:pPr>
              <w:tabs>
                <w:tab w:val="left" w:pos="720"/>
              </w:tabs>
              <w:spacing w:line="360" w:lineRule="exact"/>
            </w:pPr>
          </w:p>
          <w:p w14:paraId="659B586E" w14:textId="77777777" w:rsidR="00E7690B" w:rsidRPr="00683518" w:rsidRDefault="00E7690B" w:rsidP="00E7690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程序</w:t>
            </w:r>
          </w:p>
          <w:p w14:paraId="139C51A0" w14:textId="77777777" w:rsidR="00E7690B" w:rsidRPr="00442046" w:rsidRDefault="00E7690B" w:rsidP="00E7690B">
            <w:pPr>
              <w:ind w:firstLineChars="200" w:firstLine="420"/>
              <w:rPr>
                <w:color w:val="FF0000"/>
              </w:rPr>
            </w:pPr>
            <w:r w:rsidRPr="00442046">
              <w:rPr>
                <w:rFonts w:hint="eastAsia"/>
                <w:color w:val="FF0000"/>
              </w:rPr>
              <w:t>命令和运行结果截图如下：</w:t>
            </w:r>
          </w:p>
          <w:p w14:paraId="6EF41C8C" w14:textId="77312D1B" w:rsidR="00343CA3" w:rsidRDefault="0075116A" w:rsidP="00683518">
            <w:pPr>
              <w:jc w:val="left"/>
            </w:pPr>
            <w:r>
              <w:pict w14:anchorId="0D886FDE">
                <v:shape id="_x0000_i1027" type="#_x0000_t75" style="width:405pt;height:175.2pt">
                  <v:imagedata r:id="rId16" o:title="微信图片_20230924232328"/>
                </v:shape>
              </w:pict>
            </w:r>
          </w:p>
          <w:p w14:paraId="25F81442" w14:textId="77777777" w:rsidR="00343CA3" w:rsidRDefault="00343CA3" w:rsidP="00683518">
            <w:pPr>
              <w:jc w:val="left"/>
            </w:pPr>
          </w:p>
          <w:p w14:paraId="392DE2F2" w14:textId="77777777" w:rsidR="00343CA3" w:rsidRDefault="00343CA3" w:rsidP="00683518">
            <w:pPr>
              <w:jc w:val="left"/>
            </w:pPr>
          </w:p>
          <w:p w14:paraId="306835E2" w14:textId="77777777" w:rsidR="00343CA3" w:rsidRPr="00683518" w:rsidRDefault="00343CA3" w:rsidP="00683518">
            <w:pPr>
              <w:jc w:val="left"/>
            </w:pPr>
          </w:p>
        </w:tc>
      </w:tr>
      <w:tr w:rsidR="00343CA3" w14:paraId="4CAD7198" w14:textId="77777777" w:rsidTr="00091569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61F07924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6164454C" w14:textId="77777777" w:rsidR="00343CA3" w:rsidRPr="00DA4459" w:rsidRDefault="00343CA3" w:rsidP="00683518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5EC3720A" w14:textId="77777777" w:rsidR="00343CA3" w:rsidRPr="00DA4459" w:rsidRDefault="00343CA3" w:rsidP="00683518">
            <w:pPr>
              <w:jc w:val="center"/>
              <w:rPr>
                <w:color w:val="000000"/>
                <w:sz w:val="24"/>
                <w:szCs w:val="24"/>
              </w:rPr>
            </w:pPr>
            <w:r w:rsidRPr="00DA4459">
              <w:rPr>
                <w:rFonts w:cs="宋体" w:hint="eastAsia"/>
                <w:color w:val="000000"/>
                <w:sz w:val="24"/>
                <w:szCs w:val="24"/>
              </w:rPr>
              <w:t>总</w:t>
            </w:r>
          </w:p>
          <w:p w14:paraId="0AFAC606" w14:textId="77777777" w:rsidR="00343CA3" w:rsidRPr="00DA4459" w:rsidRDefault="00343CA3" w:rsidP="00683518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518B863B" w14:textId="77777777" w:rsidR="00343CA3" w:rsidRPr="00DA4459" w:rsidRDefault="00343CA3" w:rsidP="00683518">
            <w:pPr>
              <w:jc w:val="center"/>
              <w:rPr>
                <w:color w:val="000000"/>
              </w:rPr>
            </w:pPr>
            <w:r w:rsidRPr="00DA4459">
              <w:rPr>
                <w:rFonts w:cs="宋体" w:hint="eastAsia"/>
                <w:color w:val="000000"/>
                <w:sz w:val="24"/>
                <w:szCs w:val="24"/>
              </w:rPr>
              <w:t>结</w:t>
            </w:r>
          </w:p>
          <w:p w14:paraId="70A96C28" w14:textId="77777777" w:rsidR="00343CA3" w:rsidRPr="00DA4459" w:rsidRDefault="00343CA3" w:rsidP="00683518">
            <w:pPr>
              <w:jc w:val="center"/>
              <w:rPr>
                <w:color w:val="000000"/>
              </w:rPr>
            </w:pPr>
          </w:p>
          <w:p w14:paraId="2EA73BDC" w14:textId="77777777" w:rsidR="00343CA3" w:rsidRDefault="00343CA3" w:rsidP="00683518">
            <w:pPr>
              <w:jc w:val="center"/>
            </w:pPr>
          </w:p>
          <w:p w14:paraId="60B02E2D" w14:textId="77777777" w:rsidR="00343CA3" w:rsidRDefault="00343CA3" w:rsidP="00683518">
            <w:pPr>
              <w:jc w:val="center"/>
            </w:pPr>
          </w:p>
          <w:p w14:paraId="61E86A95" w14:textId="77777777" w:rsidR="00343CA3" w:rsidRDefault="00343CA3" w:rsidP="00683518">
            <w:pPr>
              <w:jc w:val="center"/>
            </w:pPr>
          </w:p>
          <w:p w14:paraId="2C4DC819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3F02251F" w14:textId="77777777" w:rsidR="00343CA3" w:rsidRPr="00683518" w:rsidRDefault="00343CA3" w:rsidP="00094CDC">
            <w:pPr>
              <w:spacing w:beforeLines="50" w:before="156"/>
            </w:pPr>
            <w:r w:rsidRPr="00683518">
              <w:rPr>
                <w:rFonts w:cs="宋体" w:hint="eastAsia"/>
              </w:rPr>
              <w:t>实验心得体会</w:t>
            </w:r>
            <w:r w:rsidR="003D619F">
              <w:rPr>
                <w:rFonts w:cs="宋体" w:hint="eastAsia"/>
              </w:rPr>
              <w:t>：</w:t>
            </w:r>
          </w:p>
          <w:p w14:paraId="5056FF63" w14:textId="77777777" w:rsidR="00343CA3" w:rsidRDefault="00343CA3" w:rsidP="00683518">
            <w:pPr>
              <w:jc w:val="left"/>
            </w:pPr>
          </w:p>
          <w:p w14:paraId="34904CBC" w14:textId="77777777" w:rsidR="003D619F" w:rsidRPr="00683518" w:rsidRDefault="003D619F" w:rsidP="00683518">
            <w:pPr>
              <w:jc w:val="left"/>
            </w:pPr>
          </w:p>
          <w:p w14:paraId="1EDCA4FC" w14:textId="77777777" w:rsidR="00343CA3" w:rsidRPr="00683518" w:rsidRDefault="00343CA3" w:rsidP="00683518">
            <w:pPr>
              <w:jc w:val="left"/>
            </w:pPr>
          </w:p>
          <w:p w14:paraId="11B2257A" w14:textId="77777777" w:rsidR="00343CA3" w:rsidRPr="00683518" w:rsidRDefault="00343CA3" w:rsidP="00683518">
            <w:pPr>
              <w:jc w:val="left"/>
            </w:pPr>
          </w:p>
          <w:p w14:paraId="7A546932" w14:textId="77777777" w:rsidR="00343CA3" w:rsidRDefault="00343CA3" w:rsidP="00683518">
            <w:pPr>
              <w:jc w:val="left"/>
            </w:pPr>
          </w:p>
          <w:p w14:paraId="1354A5FE" w14:textId="77777777" w:rsidR="00343CA3" w:rsidRDefault="00343CA3" w:rsidP="00683518">
            <w:pPr>
              <w:jc w:val="left"/>
            </w:pPr>
          </w:p>
          <w:p w14:paraId="3170BA72" w14:textId="77777777" w:rsidR="00343CA3" w:rsidRPr="00427CA6" w:rsidRDefault="00343CA3" w:rsidP="00683518">
            <w:pPr>
              <w:jc w:val="left"/>
            </w:pPr>
          </w:p>
        </w:tc>
      </w:tr>
    </w:tbl>
    <w:p w14:paraId="34EBA751" w14:textId="77777777" w:rsidR="00343CA3" w:rsidRDefault="00343CA3" w:rsidP="001D045C">
      <w:pPr>
        <w:pStyle w:val="1"/>
        <w:spacing w:before="0" w:after="0" w:line="240" w:lineRule="auto"/>
        <w:jc w:val="center"/>
      </w:pPr>
      <w:r>
        <w:br w:type="page"/>
      </w:r>
      <w:r>
        <w:rPr>
          <w:rFonts w:cs="宋体" w:hint="eastAsia"/>
        </w:rPr>
        <w:lastRenderedPageBreak/>
        <w:t>说明</w:t>
      </w:r>
    </w:p>
    <w:p w14:paraId="4F7E92C3" w14:textId="77777777" w:rsidR="00343CA3" w:rsidRDefault="00343CA3" w:rsidP="00E63490"/>
    <w:p w14:paraId="45D10F7E" w14:textId="77777777" w:rsidR="00343CA3" w:rsidRPr="00E63490" w:rsidRDefault="00343CA3" w:rsidP="00E63490"/>
    <w:p w14:paraId="004C27A6" w14:textId="77777777" w:rsidR="00343CA3" w:rsidRDefault="00343CA3" w:rsidP="00E63490">
      <w:pPr>
        <w:numPr>
          <w:ilvl w:val="1"/>
          <w:numId w:val="32"/>
        </w:numPr>
      </w:pPr>
      <w:r>
        <w:rPr>
          <w:rFonts w:cs="宋体" w:hint="eastAsia"/>
        </w:rPr>
        <w:t>每个实验的报告需要将</w:t>
      </w:r>
      <w:r w:rsidRPr="001D045C">
        <w:rPr>
          <w:rFonts w:cs="宋体" w:hint="eastAsia"/>
          <w:color w:val="FF0000"/>
        </w:rPr>
        <w:t>实验日期</w:t>
      </w:r>
      <w:r>
        <w:rPr>
          <w:rFonts w:cs="宋体" w:hint="eastAsia"/>
        </w:rPr>
        <w:t>、</w:t>
      </w:r>
      <w:r w:rsidRPr="001D045C">
        <w:rPr>
          <w:rFonts w:cs="宋体" w:hint="eastAsia"/>
          <w:color w:val="FF0000"/>
        </w:rPr>
        <w:t>实验过程及实验结果</w:t>
      </w:r>
      <w:r>
        <w:rPr>
          <w:rFonts w:cs="宋体" w:hint="eastAsia"/>
        </w:rPr>
        <w:t>、</w:t>
      </w:r>
      <w:r w:rsidRPr="001D045C">
        <w:rPr>
          <w:rFonts w:cs="宋体" w:hint="eastAsia"/>
          <w:color w:val="FF0000"/>
        </w:rPr>
        <w:t>总结</w:t>
      </w:r>
      <w:r w:rsidR="00012920">
        <w:rPr>
          <w:rFonts w:cs="宋体" w:hint="eastAsia"/>
          <w:color w:val="FF0000"/>
        </w:rPr>
        <w:t>（没有改进意见则写无）</w:t>
      </w:r>
      <w:r>
        <w:rPr>
          <w:rFonts w:cs="宋体" w:hint="eastAsia"/>
        </w:rPr>
        <w:t>等内容填写完整。</w:t>
      </w:r>
    </w:p>
    <w:p w14:paraId="0499BABD" w14:textId="77777777" w:rsidR="00343CA3" w:rsidRDefault="007821F8" w:rsidP="00E63490">
      <w:pPr>
        <w:numPr>
          <w:ilvl w:val="1"/>
          <w:numId w:val="32"/>
        </w:numPr>
      </w:pPr>
      <w:r w:rsidRPr="007821F8">
        <w:rPr>
          <w:rFonts w:cs="宋体" w:hint="eastAsia"/>
          <w:b/>
          <w:color w:val="FF0000"/>
        </w:rPr>
        <w:t>截</w:t>
      </w:r>
      <w:proofErr w:type="gramStart"/>
      <w:r w:rsidRPr="007821F8">
        <w:rPr>
          <w:rFonts w:cs="宋体" w:hint="eastAsia"/>
          <w:b/>
          <w:color w:val="FF0000"/>
        </w:rPr>
        <w:t>图大小</w:t>
      </w:r>
      <w:proofErr w:type="gramEnd"/>
      <w:r w:rsidRPr="007821F8">
        <w:rPr>
          <w:rFonts w:cs="宋体" w:hint="eastAsia"/>
          <w:b/>
          <w:color w:val="FF0000"/>
        </w:rPr>
        <w:t>适中</w:t>
      </w:r>
      <w:r>
        <w:rPr>
          <w:rFonts w:cs="宋体" w:hint="eastAsia"/>
        </w:rPr>
        <w:t>，图文混排紧凑，</w:t>
      </w:r>
      <w:r w:rsidR="00343CA3">
        <w:rPr>
          <w:rFonts w:cs="宋体" w:hint="eastAsia"/>
        </w:rPr>
        <w:t>版面要整洁、美观。</w:t>
      </w:r>
    </w:p>
    <w:p w14:paraId="189D9751" w14:textId="77777777" w:rsidR="00343CA3" w:rsidRDefault="00343CA3" w:rsidP="00E63490">
      <w:pPr>
        <w:numPr>
          <w:ilvl w:val="1"/>
          <w:numId w:val="32"/>
        </w:numPr>
      </w:pPr>
      <w:r>
        <w:rPr>
          <w:rFonts w:cs="宋体" w:hint="eastAsia"/>
        </w:rPr>
        <w:t>后面各实验没有特别说明，按此说明处理。</w:t>
      </w:r>
    </w:p>
    <w:p w14:paraId="70C2B82E" w14:textId="77777777" w:rsidR="00343CA3" w:rsidRDefault="00343CA3" w:rsidP="00E63490"/>
    <w:sectPr w:rsidR="00343CA3" w:rsidSect="00091569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0492" w14:textId="77777777" w:rsidR="0024043D" w:rsidRDefault="0024043D" w:rsidP="008B4A76">
      <w:r>
        <w:separator/>
      </w:r>
    </w:p>
  </w:endnote>
  <w:endnote w:type="continuationSeparator" w:id="0">
    <w:p w14:paraId="3AB548B9" w14:textId="77777777" w:rsidR="0024043D" w:rsidRDefault="0024043D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825F" w14:textId="77777777" w:rsidR="00343CA3" w:rsidRDefault="00343CA3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160659"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160659">
      <w:rPr>
        <w:b/>
        <w:bCs/>
        <w:noProof/>
      </w:rPr>
      <w:t>5</w:t>
    </w:r>
    <w:r>
      <w:rPr>
        <w:b/>
        <w:bCs/>
      </w:rPr>
      <w:fldChar w:fldCharType="end"/>
    </w:r>
  </w:p>
  <w:p w14:paraId="08563F45" w14:textId="77777777" w:rsidR="00343CA3" w:rsidRDefault="00343C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8F40" w14:textId="77777777" w:rsidR="0024043D" w:rsidRDefault="0024043D" w:rsidP="008B4A76">
      <w:r>
        <w:separator/>
      </w:r>
    </w:p>
  </w:footnote>
  <w:footnote w:type="continuationSeparator" w:id="0">
    <w:p w14:paraId="388C6D8B" w14:textId="77777777" w:rsidR="0024043D" w:rsidRDefault="0024043D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A651A2B"/>
    <w:multiLevelType w:val="hybridMultilevel"/>
    <w:tmpl w:val="A9BE6908"/>
    <w:lvl w:ilvl="0" w:tplc="2020D3E6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BAB5A76"/>
    <w:multiLevelType w:val="hybridMultilevel"/>
    <w:tmpl w:val="CEF62884"/>
    <w:lvl w:ilvl="0" w:tplc="FC5A933C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</w:rPr>
    </w:lvl>
    <w:lvl w:ilvl="1" w:tplc="DDA805EE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0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3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72160718">
    <w:abstractNumId w:val="0"/>
  </w:num>
  <w:num w:numId="2" w16cid:durableId="726612250">
    <w:abstractNumId w:val="3"/>
  </w:num>
  <w:num w:numId="3" w16cid:durableId="97725859">
    <w:abstractNumId w:val="1"/>
  </w:num>
  <w:num w:numId="4" w16cid:durableId="1188330260">
    <w:abstractNumId w:val="2"/>
  </w:num>
  <w:num w:numId="5" w16cid:durableId="618488135">
    <w:abstractNumId w:val="4"/>
  </w:num>
  <w:num w:numId="6" w16cid:durableId="1061294418">
    <w:abstractNumId w:val="29"/>
  </w:num>
  <w:num w:numId="7" w16cid:durableId="483476324">
    <w:abstractNumId w:val="31"/>
  </w:num>
  <w:num w:numId="8" w16cid:durableId="1944654783">
    <w:abstractNumId w:val="25"/>
  </w:num>
  <w:num w:numId="9" w16cid:durableId="164444212">
    <w:abstractNumId w:val="7"/>
  </w:num>
  <w:num w:numId="10" w16cid:durableId="587882396">
    <w:abstractNumId w:val="32"/>
  </w:num>
  <w:num w:numId="11" w16cid:durableId="1934506423">
    <w:abstractNumId w:val="27"/>
  </w:num>
  <w:num w:numId="12" w16cid:durableId="328993286">
    <w:abstractNumId w:val="26"/>
  </w:num>
  <w:num w:numId="13" w16cid:durableId="1142582038">
    <w:abstractNumId w:val="6"/>
  </w:num>
  <w:num w:numId="14" w16cid:durableId="1575890498">
    <w:abstractNumId w:val="28"/>
  </w:num>
  <w:num w:numId="15" w16cid:durableId="1179588824">
    <w:abstractNumId w:val="21"/>
  </w:num>
  <w:num w:numId="16" w16cid:durableId="395012723">
    <w:abstractNumId w:val="24"/>
  </w:num>
  <w:num w:numId="17" w16cid:durableId="986518577">
    <w:abstractNumId w:val="8"/>
  </w:num>
  <w:num w:numId="18" w16cid:durableId="1383946987">
    <w:abstractNumId w:val="33"/>
  </w:num>
  <w:num w:numId="19" w16cid:durableId="1786343156">
    <w:abstractNumId w:val="10"/>
  </w:num>
  <w:num w:numId="20" w16cid:durableId="1475218589">
    <w:abstractNumId w:val="20"/>
  </w:num>
  <w:num w:numId="21" w16cid:durableId="1965190867">
    <w:abstractNumId w:val="23"/>
  </w:num>
  <w:num w:numId="22" w16cid:durableId="626858721">
    <w:abstractNumId w:val="30"/>
  </w:num>
  <w:num w:numId="23" w16cid:durableId="224997252">
    <w:abstractNumId w:val="5"/>
  </w:num>
  <w:num w:numId="24" w16cid:durableId="967246294">
    <w:abstractNumId w:val="16"/>
  </w:num>
  <w:num w:numId="25" w16cid:durableId="677076368">
    <w:abstractNumId w:val="17"/>
  </w:num>
  <w:num w:numId="26" w16cid:durableId="1776712426">
    <w:abstractNumId w:val="22"/>
  </w:num>
  <w:num w:numId="27" w16cid:durableId="1199508410">
    <w:abstractNumId w:val="12"/>
  </w:num>
  <w:num w:numId="28" w16cid:durableId="1808551669">
    <w:abstractNumId w:val="14"/>
  </w:num>
  <w:num w:numId="29" w16cid:durableId="250089518">
    <w:abstractNumId w:val="19"/>
  </w:num>
  <w:num w:numId="30" w16cid:durableId="1592079261">
    <w:abstractNumId w:val="9"/>
  </w:num>
  <w:num w:numId="31" w16cid:durableId="1166437473">
    <w:abstractNumId w:val="34"/>
  </w:num>
  <w:num w:numId="32" w16cid:durableId="1897084067">
    <w:abstractNumId w:val="13"/>
  </w:num>
  <w:num w:numId="33" w16cid:durableId="1047487546">
    <w:abstractNumId w:val="11"/>
  </w:num>
  <w:num w:numId="34" w16cid:durableId="790051125">
    <w:abstractNumId w:val="18"/>
  </w:num>
  <w:num w:numId="35" w16cid:durableId="2221856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1CB5"/>
    <w:rsid w:val="00012920"/>
    <w:rsid w:val="00020F65"/>
    <w:rsid w:val="0002704C"/>
    <w:rsid w:val="00033167"/>
    <w:rsid w:val="000464ED"/>
    <w:rsid w:val="0006510A"/>
    <w:rsid w:val="000743B8"/>
    <w:rsid w:val="00077E20"/>
    <w:rsid w:val="000840EF"/>
    <w:rsid w:val="00091569"/>
    <w:rsid w:val="00094CDC"/>
    <w:rsid w:val="00095188"/>
    <w:rsid w:val="000A1E5F"/>
    <w:rsid w:val="000A303D"/>
    <w:rsid w:val="000A5A08"/>
    <w:rsid w:val="000B002E"/>
    <w:rsid w:val="000F721D"/>
    <w:rsid w:val="000F7C0B"/>
    <w:rsid w:val="001006BC"/>
    <w:rsid w:val="00110A35"/>
    <w:rsid w:val="00136097"/>
    <w:rsid w:val="00137C9B"/>
    <w:rsid w:val="00141F64"/>
    <w:rsid w:val="00144A8F"/>
    <w:rsid w:val="001478FF"/>
    <w:rsid w:val="00154958"/>
    <w:rsid w:val="00160659"/>
    <w:rsid w:val="00172A27"/>
    <w:rsid w:val="001879D5"/>
    <w:rsid w:val="001A5FD5"/>
    <w:rsid w:val="001B47FD"/>
    <w:rsid w:val="001C1979"/>
    <w:rsid w:val="001C1ED0"/>
    <w:rsid w:val="001C5BBA"/>
    <w:rsid w:val="001C618B"/>
    <w:rsid w:val="001D045C"/>
    <w:rsid w:val="001D533E"/>
    <w:rsid w:val="001D7472"/>
    <w:rsid w:val="001E1DBF"/>
    <w:rsid w:val="002339B8"/>
    <w:rsid w:val="002368FD"/>
    <w:rsid w:val="0024043D"/>
    <w:rsid w:val="0024120F"/>
    <w:rsid w:val="002438AA"/>
    <w:rsid w:val="0025746F"/>
    <w:rsid w:val="00261495"/>
    <w:rsid w:val="002647A2"/>
    <w:rsid w:val="002859A1"/>
    <w:rsid w:val="00294822"/>
    <w:rsid w:val="002A147C"/>
    <w:rsid w:val="002A157B"/>
    <w:rsid w:val="002A4019"/>
    <w:rsid w:val="002A7C25"/>
    <w:rsid w:val="002B4652"/>
    <w:rsid w:val="002E0277"/>
    <w:rsid w:val="002E0C04"/>
    <w:rsid w:val="002F77E6"/>
    <w:rsid w:val="003059EC"/>
    <w:rsid w:val="003156A3"/>
    <w:rsid w:val="00343356"/>
    <w:rsid w:val="00343CA3"/>
    <w:rsid w:val="00347FCD"/>
    <w:rsid w:val="003532F9"/>
    <w:rsid w:val="00355E36"/>
    <w:rsid w:val="00363E8C"/>
    <w:rsid w:val="0036490E"/>
    <w:rsid w:val="003920BE"/>
    <w:rsid w:val="00392B73"/>
    <w:rsid w:val="00396015"/>
    <w:rsid w:val="003A3623"/>
    <w:rsid w:val="003A5621"/>
    <w:rsid w:val="003A6FE4"/>
    <w:rsid w:val="003B009F"/>
    <w:rsid w:val="003B47ED"/>
    <w:rsid w:val="003B6B21"/>
    <w:rsid w:val="003D619F"/>
    <w:rsid w:val="004013F9"/>
    <w:rsid w:val="00402A61"/>
    <w:rsid w:val="00403823"/>
    <w:rsid w:val="00407548"/>
    <w:rsid w:val="00410F82"/>
    <w:rsid w:val="00427CA6"/>
    <w:rsid w:val="0043273E"/>
    <w:rsid w:val="00442046"/>
    <w:rsid w:val="0045509A"/>
    <w:rsid w:val="00455187"/>
    <w:rsid w:val="0046160C"/>
    <w:rsid w:val="004670FC"/>
    <w:rsid w:val="00476AB3"/>
    <w:rsid w:val="00480B58"/>
    <w:rsid w:val="004B138D"/>
    <w:rsid w:val="004D2604"/>
    <w:rsid w:val="004D4491"/>
    <w:rsid w:val="004E2983"/>
    <w:rsid w:val="004E3409"/>
    <w:rsid w:val="00513C4D"/>
    <w:rsid w:val="00545D66"/>
    <w:rsid w:val="005504E3"/>
    <w:rsid w:val="00571AF5"/>
    <w:rsid w:val="00583050"/>
    <w:rsid w:val="005A6691"/>
    <w:rsid w:val="005C5056"/>
    <w:rsid w:val="005F6A29"/>
    <w:rsid w:val="00610365"/>
    <w:rsid w:val="00622E85"/>
    <w:rsid w:val="00636E7A"/>
    <w:rsid w:val="00640608"/>
    <w:rsid w:val="00645AD8"/>
    <w:rsid w:val="00651371"/>
    <w:rsid w:val="00653A8F"/>
    <w:rsid w:val="00661826"/>
    <w:rsid w:val="00662043"/>
    <w:rsid w:val="00666888"/>
    <w:rsid w:val="00666D03"/>
    <w:rsid w:val="00683518"/>
    <w:rsid w:val="006B70C5"/>
    <w:rsid w:val="006B763C"/>
    <w:rsid w:val="006D1E39"/>
    <w:rsid w:val="006D7F30"/>
    <w:rsid w:val="006E784B"/>
    <w:rsid w:val="00733C81"/>
    <w:rsid w:val="00737DF4"/>
    <w:rsid w:val="00745230"/>
    <w:rsid w:val="0075116A"/>
    <w:rsid w:val="00751B3C"/>
    <w:rsid w:val="00754C3E"/>
    <w:rsid w:val="007678D4"/>
    <w:rsid w:val="007821F8"/>
    <w:rsid w:val="007A644D"/>
    <w:rsid w:val="007B305F"/>
    <w:rsid w:val="007C268E"/>
    <w:rsid w:val="007C55CB"/>
    <w:rsid w:val="007D4277"/>
    <w:rsid w:val="007E5BFD"/>
    <w:rsid w:val="007E7FC1"/>
    <w:rsid w:val="007F0DD5"/>
    <w:rsid w:val="00832FB0"/>
    <w:rsid w:val="00833A29"/>
    <w:rsid w:val="00851A85"/>
    <w:rsid w:val="008678CF"/>
    <w:rsid w:val="00867EF2"/>
    <w:rsid w:val="00876F74"/>
    <w:rsid w:val="008B4A76"/>
    <w:rsid w:val="008C41D8"/>
    <w:rsid w:val="008C64AD"/>
    <w:rsid w:val="008D795C"/>
    <w:rsid w:val="008E3C83"/>
    <w:rsid w:val="00900222"/>
    <w:rsid w:val="00901805"/>
    <w:rsid w:val="00903000"/>
    <w:rsid w:val="00907791"/>
    <w:rsid w:val="00934046"/>
    <w:rsid w:val="00962319"/>
    <w:rsid w:val="009714FF"/>
    <w:rsid w:val="00971D87"/>
    <w:rsid w:val="0097358E"/>
    <w:rsid w:val="00995CA9"/>
    <w:rsid w:val="009A0532"/>
    <w:rsid w:val="009A7109"/>
    <w:rsid w:val="009C19CA"/>
    <w:rsid w:val="009D527A"/>
    <w:rsid w:val="009E5AC2"/>
    <w:rsid w:val="009E7C5D"/>
    <w:rsid w:val="009F7773"/>
    <w:rsid w:val="00A23755"/>
    <w:rsid w:val="00A317CA"/>
    <w:rsid w:val="00A70B55"/>
    <w:rsid w:val="00A86F06"/>
    <w:rsid w:val="00A97346"/>
    <w:rsid w:val="00AE491E"/>
    <w:rsid w:val="00AF56C5"/>
    <w:rsid w:val="00B01866"/>
    <w:rsid w:val="00B05020"/>
    <w:rsid w:val="00B2459A"/>
    <w:rsid w:val="00B31E80"/>
    <w:rsid w:val="00B5295C"/>
    <w:rsid w:val="00B53922"/>
    <w:rsid w:val="00B87C26"/>
    <w:rsid w:val="00B967B8"/>
    <w:rsid w:val="00BC5119"/>
    <w:rsid w:val="00BC61F4"/>
    <w:rsid w:val="00BC638A"/>
    <w:rsid w:val="00BC6A3E"/>
    <w:rsid w:val="00BD2642"/>
    <w:rsid w:val="00BD47A9"/>
    <w:rsid w:val="00BD569C"/>
    <w:rsid w:val="00BE3CCD"/>
    <w:rsid w:val="00C24697"/>
    <w:rsid w:val="00C32C7E"/>
    <w:rsid w:val="00C52471"/>
    <w:rsid w:val="00C527C3"/>
    <w:rsid w:val="00C766B3"/>
    <w:rsid w:val="00C81E92"/>
    <w:rsid w:val="00C8570C"/>
    <w:rsid w:val="00C87BB7"/>
    <w:rsid w:val="00CA6546"/>
    <w:rsid w:val="00CB2335"/>
    <w:rsid w:val="00CC6A67"/>
    <w:rsid w:val="00CD1C56"/>
    <w:rsid w:val="00CD509E"/>
    <w:rsid w:val="00CE15D9"/>
    <w:rsid w:val="00CE5998"/>
    <w:rsid w:val="00CE74BE"/>
    <w:rsid w:val="00D0526F"/>
    <w:rsid w:val="00D421EA"/>
    <w:rsid w:val="00D4551D"/>
    <w:rsid w:val="00D51C01"/>
    <w:rsid w:val="00D63F94"/>
    <w:rsid w:val="00D67490"/>
    <w:rsid w:val="00D676D9"/>
    <w:rsid w:val="00D74840"/>
    <w:rsid w:val="00D9056A"/>
    <w:rsid w:val="00D92D0F"/>
    <w:rsid w:val="00DA03AA"/>
    <w:rsid w:val="00DA4459"/>
    <w:rsid w:val="00DB2F4B"/>
    <w:rsid w:val="00DC2A34"/>
    <w:rsid w:val="00DE7431"/>
    <w:rsid w:val="00DF47BE"/>
    <w:rsid w:val="00E07ABE"/>
    <w:rsid w:val="00E3564C"/>
    <w:rsid w:val="00E35CC3"/>
    <w:rsid w:val="00E51A73"/>
    <w:rsid w:val="00E63490"/>
    <w:rsid w:val="00E7690B"/>
    <w:rsid w:val="00E81F9B"/>
    <w:rsid w:val="00E83AED"/>
    <w:rsid w:val="00E909A0"/>
    <w:rsid w:val="00EA334E"/>
    <w:rsid w:val="00EA54AC"/>
    <w:rsid w:val="00EB6D0D"/>
    <w:rsid w:val="00EC0F9A"/>
    <w:rsid w:val="00F1566C"/>
    <w:rsid w:val="00F15C9B"/>
    <w:rsid w:val="00F16CC0"/>
    <w:rsid w:val="00F22FF8"/>
    <w:rsid w:val="00F72B40"/>
    <w:rsid w:val="00F92F6C"/>
    <w:rsid w:val="00FA45FC"/>
    <w:rsid w:val="00FB599E"/>
    <w:rsid w:val="00FB6573"/>
    <w:rsid w:val="00FB763F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6"/>
    <o:shapelayout v:ext="edit">
      <o:idmap v:ext="edit" data="2"/>
      <o:rules v:ext="edit">
        <o:r id="V:Rule1" type="connector" idref="#_x0000_s2057"/>
      </o:rules>
    </o:shapelayout>
  </w:shapeDefaults>
  <w:decimalSymbol w:val="."/>
  <w:listSeparator w:val=","/>
  <w14:docId w14:val="6A232DE9"/>
  <w15:docId w15:val="{82291DD0-A5E4-4EAA-8671-0AEAEC5A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934046"/>
  </w:style>
  <w:style w:type="table" w:styleId="aa">
    <w:name w:val="Table Grid"/>
    <w:basedOn w:val="a1"/>
    <w:uiPriority w:val="99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45D8-76E0-49B6-B4B0-DA96368B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474</Words>
  <Characters>2703</Characters>
  <Application>Microsoft Office Word</Application>
  <DocSecurity>0</DocSecurity>
  <Lines>22</Lines>
  <Paragraphs>6</Paragraphs>
  <ScaleCrop>false</ScaleCrop>
  <Company>hsxy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subject/>
  <dc:creator>hsdingbs</dc:creator>
  <cp:keywords/>
  <dc:description/>
  <cp:lastModifiedBy>Ys Wang</cp:lastModifiedBy>
  <cp:revision>85</cp:revision>
  <dcterms:created xsi:type="dcterms:W3CDTF">2018-10-08T07:53:00Z</dcterms:created>
  <dcterms:modified xsi:type="dcterms:W3CDTF">2023-09-24T15:27:00Z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