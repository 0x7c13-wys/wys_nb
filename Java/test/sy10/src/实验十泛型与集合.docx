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E2B68B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6781F2C5" w14:textId="77777777" w:rsidR="00343CA3" w:rsidRDefault="00AE32D1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高级</w:t>
      </w:r>
      <w:r>
        <w:rPr>
          <w:rFonts w:ascii="黑体" w:eastAsia="黑体" w:cs="黑体"/>
          <w:sz w:val="52"/>
          <w:szCs w:val="52"/>
        </w:rPr>
        <w:t>语言</w:t>
      </w:r>
      <w:r w:rsidRPr="00094CDC">
        <w:rPr>
          <w:rFonts w:ascii="黑体" w:eastAsia="黑体" w:cs="黑体" w:hint="eastAsia"/>
          <w:sz w:val="52"/>
          <w:szCs w:val="52"/>
        </w:rPr>
        <w:t>程序设计I</w:t>
      </w:r>
      <w:r w:rsidR="00343CA3">
        <w:rPr>
          <w:rFonts w:ascii="黑体" w:eastAsia="黑体" w:cs="黑体" w:hint="eastAsia"/>
          <w:sz w:val="52"/>
          <w:szCs w:val="52"/>
        </w:rPr>
        <w:t>实验报告</w:t>
      </w:r>
    </w:p>
    <w:p w14:paraId="7F4B6E91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0BDDAC50" w14:textId="77777777" w:rsidR="00343CA3" w:rsidRPr="00DF5428" w:rsidRDefault="00DF5428">
      <w:pPr>
        <w:jc w:val="center"/>
        <w:rPr>
          <w:rFonts w:ascii="黑体" w:eastAsia="黑体"/>
          <w:sz w:val="44"/>
          <w:szCs w:val="44"/>
        </w:rPr>
      </w:pPr>
      <w:r w:rsidRPr="00DF5428">
        <w:rPr>
          <w:rFonts w:hint="eastAsia"/>
          <w:b/>
          <w:sz w:val="44"/>
          <w:szCs w:val="44"/>
        </w:rPr>
        <w:t>实验</w:t>
      </w:r>
      <w:r w:rsidR="00271825">
        <w:rPr>
          <w:rFonts w:hint="eastAsia"/>
          <w:b/>
          <w:sz w:val="44"/>
          <w:szCs w:val="44"/>
        </w:rPr>
        <w:t>十</w:t>
      </w:r>
      <w:r w:rsidRPr="00DF5428">
        <w:rPr>
          <w:rFonts w:hint="eastAsia"/>
          <w:b/>
          <w:sz w:val="44"/>
          <w:szCs w:val="44"/>
        </w:rPr>
        <w:t xml:space="preserve"> </w:t>
      </w:r>
      <w:r w:rsidR="00B536FE">
        <w:rPr>
          <w:rFonts w:hint="eastAsia"/>
          <w:b/>
          <w:sz w:val="44"/>
          <w:szCs w:val="44"/>
        </w:rPr>
        <w:t>集合</w:t>
      </w:r>
    </w:p>
    <w:p w14:paraId="52282173" w14:textId="77777777" w:rsidR="00343CA3" w:rsidRPr="00DF09F0" w:rsidRDefault="00343CA3">
      <w:pPr>
        <w:rPr>
          <w:sz w:val="32"/>
          <w:szCs w:val="32"/>
        </w:rPr>
      </w:pPr>
    </w:p>
    <w:p w14:paraId="68980EF1" w14:textId="77777777" w:rsidR="00343CA3" w:rsidRDefault="00343CA3">
      <w:pPr>
        <w:rPr>
          <w:sz w:val="32"/>
          <w:szCs w:val="32"/>
        </w:rPr>
      </w:pPr>
    </w:p>
    <w:p w14:paraId="2C822F69" w14:textId="77777777" w:rsidR="00343CA3" w:rsidRDefault="00343CA3">
      <w:pPr>
        <w:rPr>
          <w:sz w:val="32"/>
          <w:szCs w:val="32"/>
        </w:rPr>
      </w:pPr>
    </w:p>
    <w:p w14:paraId="19618C4A" w14:textId="77777777" w:rsidR="00343CA3" w:rsidRDefault="00343CA3">
      <w:pPr>
        <w:rPr>
          <w:sz w:val="32"/>
          <w:szCs w:val="32"/>
        </w:rPr>
      </w:pPr>
    </w:p>
    <w:p w14:paraId="4E4FAEC0" w14:textId="77777777" w:rsidR="00343CA3" w:rsidRDefault="00343CA3">
      <w:pPr>
        <w:rPr>
          <w:sz w:val="32"/>
          <w:szCs w:val="32"/>
        </w:rPr>
      </w:pPr>
    </w:p>
    <w:p w14:paraId="61EFDA9C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49A26ADD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</w:t>
      </w:r>
      <w:r w:rsidR="00B536FE">
        <w:rPr>
          <w:rFonts w:hint="eastAsia"/>
          <w:sz w:val="36"/>
          <w:szCs w:val="36"/>
          <w:u w:val="single"/>
        </w:rPr>
        <w:t>2</w:t>
      </w:r>
      <w:r w:rsidR="00AE32D1">
        <w:rPr>
          <w:sz w:val="36"/>
          <w:szCs w:val="36"/>
          <w:u w:val="single"/>
        </w:rPr>
        <w:t>2</w:t>
      </w:r>
      <w:r w:rsidR="00094CDC">
        <w:rPr>
          <w:rFonts w:cs="宋体" w:hint="eastAsia"/>
          <w:sz w:val="36"/>
          <w:szCs w:val="36"/>
          <w:u w:val="single"/>
        </w:rPr>
        <w:t>软件工程</w:t>
      </w:r>
      <w:r w:rsidR="00AE32D1"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    </w:t>
      </w:r>
    </w:p>
    <w:p w14:paraId="76EA721B" w14:textId="5E852323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</w:t>
      </w:r>
      <w:r w:rsidR="004312A3">
        <w:rPr>
          <w:rFonts w:hint="eastAsia"/>
          <w:sz w:val="36"/>
          <w:szCs w:val="36"/>
          <w:u w:val="single"/>
        </w:rPr>
        <w:t>王玉升</w:t>
      </w:r>
      <w:r>
        <w:rPr>
          <w:sz w:val="36"/>
          <w:szCs w:val="36"/>
          <w:u w:val="single"/>
        </w:rPr>
        <w:t xml:space="preserve">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1B285D23" w14:textId="37F48841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   </w:t>
      </w:r>
      <w:r w:rsidR="004312A3">
        <w:rPr>
          <w:sz w:val="36"/>
          <w:szCs w:val="36"/>
          <w:u w:val="single"/>
        </w:rPr>
        <w:t>22206091012</w:t>
      </w:r>
      <w:r>
        <w:rPr>
          <w:sz w:val="36"/>
          <w:szCs w:val="36"/>
          <w:u w:val="single"/>
        </w:rPr>
        <w:t xml:space="preserve">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14:paraId="7689CDC5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1FA7F867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09F14862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08729D97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30144FFF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164DAE93" w14:textId="77777777" w:rsidR="00343CA3" w:rsidRDefault="00343CA3">
      <w:pPr>
        <w:jc w:val="center"/>
        <w:rPr>
          <w:b/>
          <w:bCs/>
          <w:sz w:val="30"/>
          <w:szCs w:val="30"/>
        </w:rPr>
        <w:sectPr w:rsidR="00343CA3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D2EF513" w14:textId="77777777" w:rsidR="00343CA3" w:rsidRDefault="00343CA3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03"/>
        <w:gridCol w:w="710"/>
        <w:gridCol w:w="2131"/>
        <w:gridCol w:w="2130"/>
        <w:gridCol w:w="2754"/>
      </w:tblGrid>
      <w:tr w:rsidR="00343CA3" w14:paraId="026C435B" w14:textId="77777777" w:rsidTr="00C242C1">
        <w:trPr>
          <w:trHeight w:val="763"/>
        </w:trPr>
        <w:tc>
          <w:tcPr>
            <w:tcW w:w="1420" w:type="dxa"/>
            <w:gridSpan w:val="2"/>
            <w:vAlign w:val="center"/>
          </w:tcPr>
          <w:p w14:paraId="4D7CB22B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实验名称</w:t>
            </w:r>
          </w:p>
        </w:tc>
        <w:tc>
          <w:tcPr>
            <w:tcW w:w="7725" w:type="dxa"/>
            <w:gridSpan w:val="4"/>
            <w:vAlign w:val="center"/>
          </w:tcPr>
          <w:p w14:paraId="43CBF469" w14:textId="77777777" w:rsidR="00343CA3" w:rsidRPr="00E91AEA" w:rsidRDefault="00DF5428" w:rsidP="00B536FE">
            <w:pPr>
              <w:jc w:val="center"/>
              <w:rPr>
                <w:sz w:val="24"/>
                <w:szCs w:val="24"/>
              </w:rPr>
            </w:pPr>
            <w:r w:rsidRPr="00154BC2">
              <w:rPr>
                <w:rFonts w:hint="eastAsia"/>
                <w:b/>
                <w:sz w:val="36"/>
              </w:rPr>
              <w:t>实验</w:t>
            </w:r>
            <w:r w:rsidR="00377559">
              <w:rPr>
                <w:rFonts w:hint="eastAsia"/>
                <w:b/>
                <w:sz w:val="36"/>
              </w:rPr>
              <w:t>十</w:t>
            </w:r>
            <w:r w:rsidR="00377559">
              <w:rPr>
                <w:rFonts w:hint="eastAsia"/>
                <w:b/>
                <w:sz w:val="36"/>
              </w:rPr>
              <w:t xml:space="preserve"> </w:t>
            </w:r>
            <w:r w:rsidR="00377559" w:rsidRPr="00377559">
              <w:rPr>
                <w:rFonts w:hint="eastAsia"/>
                <w:b/>
                <w:sz w:val="36"/>
              </w:rPr>
              <w:t>泛型与集合</w:t>
            </w:r>
          </w:p>
        </w:tc>
      </w:tr>
      <w:tr w:rsidR="00343CA3" w14:paraId="13CA5B0B" w14:textId="77777777" w:rsidTr="00C242C1">
        <w:trPr>
          <w:trHeight w:val="773"/>
        </w:trPr>
        <w:tc>
          <w:tcPr>
            <w:tcW w:w="2130" w:type="dxa"/>
            <w:gridSpan w:val="3"/>
            <w:vAlign w:val="center"/>
          </w:tcPr>
          <w:p w14:paraId="0E609A0E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 w:rsidRPr="00661826">
              <w:rPr>
                <w:rFonts w:cs="宋体" w:hint="eastAsia"/>
                <w:color w:val="FF0000"/>
                <w:sz w:val="24"/>
                <w:szCs w:val="24"/>
              </w:rPr>
              <w:t>实验日期</w:t>
            </w:r>
          </w:p>
        </w:tc>
        <w:tc>
          <w:tcPr>
            <w:tcW w:w="2131" w:type="dxa"/>
            <w:vAlign w:val="center"/>
          </w:tcPr>
          <w:p w14:paraId="2B02D412" w14:textId="77777777" w:rsidR="00731BD5" w:rsidRDefault="00AE32D1" w:rsidP="00E657D4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130" w:type="dxa"/>
            <w:vAlign w:val="center"/>
          </w:tcPr>
          <w:p w14:paraId="268E7DDF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实验课时</w:t>
            </w:r>
          </w:p>
        </w:tc>
        <w:tc>
          <w:tcPr>
            <w:tcW w:w="2754" w:type="dxa"/>
            <w:vAlign w:val="center"/>
          </w:tcPr>
          <w:p w14:paraId="437FAADB" w14:textId="77777777" w:rsidR="00343CA3" w:rsidRDefault="00E657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343CA3" w:rsidRPr="00D4551D" w14:paraId="16DC0E88" w14:textId="77777777" w:rsidTr="00B727DF">
        <w:trPr>
          <w:trHeight w:val="9570"/>
        </w:trPr>
        <w:tc>
          <w:tcPr>
            <w:tcW w:w="817" w:type="dxa"/>
            <w:vAlign w:val="center"/>
          </w:tcPr>
          <w:p w14:paraId="55137369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663F68BF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29A24CEB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目</w:t>
            </w:r>
          </w:p>
          <w:p w14:paraId="526D8B91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的</w:t>
            </w:r>
          </w:p>
          <w:p w14:paraId="4F901C5B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及</w:t>
            </w:r>
          </w:p>
          <w:p w14:paraId="669CB15D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14:paraId="244D229D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  <w:gridSpan w:val="5"/>
          </w:tcPr>
          <w:p w14:paraId="3E35B51B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（给出本次实验内容</w:t>
            </w:r>
            <w:r w:rsidR="002C1AD6">
              <w:rPr>
                <w:rFonts w:cs="宋体" w:hint="eastAsia"/>
              </w:rPr>
              <w:t>及要求的</w:t>
            </w:r>
            <w:r w:rsidRPr="00D4551D">
              <w:rPr>
                <w:rFonts w:cs="宋体" w:hint="eastAsia"/>
              </w:rPr>
              <w:t>具体描述）</w:t>
            </w:r>
          </w:p>
          <w:p w14:paraId="2D719F02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  <w:rPr>
                <w:rFonts w:ascii="宋体"/>
                <w:kern w:val="0"/>
              </w:rPr>
            </w:pPr>
            <w:r w:rsidRPr="00D4551D">
              <w:rPr>
                <w:rFonts w:cs="宋体" w:hint="eastAsia"/>
              </w:rPr>
              <w:t>实验目的：</w:t>
            </w:r>
          </w:p>
          <w:p w14:paraId="7AEDCD2A" w14:textId="77777777" w:rsidR="002C73C9" w:rsidRPr="006B7E7B" w:rsidRDefault="002C73C9" w:rsidP="002C73C9">
            <w:pPr>
              <w:pStyle w:val="ad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 w:rsidRPr="006B7E7B">
              <w:rPr>
                <w:rFonts w:eastAsiaTheme="minorEastAsia"/>
              </w:rPr>
              <w:t>了解</w:t>
            </w:r>
            <w:proofErr w:type="spellStart"/>
            <w:r w:rsidRPr="006B7E7B">
              <w:rPr>
                <w:rFonts w:eastAsiaTheme="minorEastAsia"/>
              </w:rPr>
              <w:t>java.awt</w:t>
            </w:r>
            <w:proofErr w:type="spellEnd"/>
            <w:r w:rsidRPr="006B7E7B">
              <w:rPr>
                <w:rFonts w:eastAsiaTheme="minorEastAsia"/>
              </w:rPr>
              <w:t>包和</w:t>
            </w:r>
            <w:proofErr w:type="spellStart"/>
            <w:r w:rsidRPr="006B7E7B">
              <w:rPr>
                <w:rFonts w:eastAsiaTheme="minorEastAsia"/>
              </w:rPr>
              <w:t>javax.swing</w:t>
            </w:r>
            <w:proofErr w:type="spellEnd"/>
            <w:r w:rsidRPr="006B7E7B">
              <w:rPr>
                <w:rFonts w:eastAsiaTheme="minorEastAsia"/>
              </w:rPr>
              <w:t>包</w:t>
            </w:r>
          </w:p>
          <w:p w14:paraId="0FE4C25E" w14:textId="77777777" w:rsidR="00343CA3" w:rsidRPr="00E00E22" w:rsidRDefault="002C73C9" w:rsidP="002C73C9">
            <w:pPr>
              <w:pStyle w:val="ad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 w:rsidRPr="00E00E22">
              <w:rPr>
                <w:rFonts w:eastAsiaTheme="minorEastAsia"/>
              </w:rPr>
              <w:t>了解常用的容器</w:t>
            </w:r>
            <w:r w:rsidR="00E00E22" w:rsidRPr="00E00E22">
              <w:rPr>
                <w:rFonts w:eastAsiaTheme="minorEastAsia" w:hint="eastAsia"/>
              </w:rPr>
              <w:t>、</w:t>
            </w:r>
            <w:r w:rsidRPr="00E00E22">
              <w:rPr>
                <w:rFonts w:eastAsiaTheme="minorEastAsia"/>
              </w:rPr>
              <w:t>常用的布局</w:t>
            </w:r>
            <w:r w:rsidR="00E00E22" w:rsidRPr="00E00E22">
              <w:rPr>
                <w:rFonts w:eastAsiaTheme="minorEastAsia" w:hint="eastAsia"/>
              </w:rPr>
              <w:t>、</w:t>
            </w:r>
            <w:r w:rsidRPr="00E00E22">
              <w:rPr>
                <w:rFonts w:eastAsiaTheme="minorEastAsia"/>
              </w:rPr>
              <w:t>常用的组件</w:t>
            </w:r>
          </w:p>
          <w:p w14:paraId="5601383C" w14:textId="77777777" w:rsidR="002C73C9" w:rsidRPr="006B7E7B" w:rsidRDefault="002C73C9" w:rsidP="002C73C9">
            <w:pPr>
              <w:pStyle w:val="ad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 w:rsidRPr="006B7E7B">
              <w:rPr>
                <w:rFonts w:eastAsiaTheme="minorEastAsia"/>
              </w:rPr>
              <w:t>掌握事件处理的模式</w:t>
            </w:r>
          </w:p>
          <w:p w14:paraId="07D73675" w14:textId="77777777" w:rsidR="002C73C9" w:rsidRPr="006B7E7B" w:rsidRDefault="002C73C9" w:rsidP="002C73C9">
            <w:pPr>
              <w:pStyle w:val="ad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 w:rsidRPr="006B7E7B">
              <w:rPr>
                <w:rFonts w:eastAsiaTheme="minorEastAsia"/>
              </w:rPr>
              <w:t>掌握常用事件的处理</w:t>
            </w:r>
            <w:r w:rsidRPr="006B7E7B">
              <w:rPr>
                <w:rFonts w:eastAsiaTheme="minorEastAsia"/>
              </w:rPr>
              <w:t xml:space="preserve"> </w:t>
            </w:r>
          </w:p>
          <w:p w14:paraId="6650E61E" w14:textId="77777777" w:rsidR="002C73C9" w:rsidRPr="00DF5428" w:rsidRDefault="002C73C9" w:rsidP="00E00E22">
            <w:pPr>
              <w:pStyle w:val="ad"/>
              <w:numPr>
                <w:ilvl w:val="0"/>
                <w:numId w:val="37"/>
              </w:numPr>
              <w:ind w:firstLineChars="0"/>
            </w:pPr>
            <w:r w:rsidRPr="00E00E22">
              <w:rPr>
                <w:rFonts w:eastAsiaTheme="minorEastAsia"/>
              </w:rPr>
              <w:t>了解对话框的使用</w:t>
            </w:r>
            <w:r w:rsidRPr="00E00E22">
              <w:rPr>
                <w:rFonts w:eastAsiaTheme="minorEastAsia"/>
              </w:rPr>
              <w:t xml:space="preserve"> </w:t>
            </w:r>
          </w:p>
          <w:p w14:paraId="4898EEE8" w14:textId="77777777" w:rsidR="00343CA3" w:rsidRPr="00E00E22" w:rsidRDefault="00343CA3" w:rsidP="00E00E22">
            <w:pPr>
              <w:numPr>
                <w:ilvl w:val="0"/>
                <w:numId w:val="1"/>
              </w:numPr>
              <w:spacing w:beforeLines="50" w:before="156"/>
              <w:rPr>
                <w:rFonts w:cs="宋体"/>
              </w:rPr>
            </w:pPr>
            <w:r w:rsidRPr="00E00E22">
              <w:rPr>
                <w:rFonts w:cs="宋体" w:hint="eastAsia"/>
              </w:rPr>
              <w:t>实验要求：</w:t>
            </w:r>
          </w:p>
          <w:p w14:paraId="2E12043D" w14:textId="77777777" w:rsidR="00AE32D1" w:rsidRPr="00AE32D1" w:rsidRDefault="00AE32D1" w:rsidP="00E00E22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 w:themeColor="text1"/>
              </w:rPr>
            </w:pPr>
            <w:r>
              <w:rPr>
                <w:rFonts w:cs="宋体" w:hint="eastAsia"/>
              </w:rPr>
              <w:t>安</w:t>
            </w:r>
            <w:r w:rsidRPr="00094CDC">
              <w:rPr>
                <w:rFonts w:cs="宋体" w:hint="eastAsia"/>
              </w:rPr>
              <w:t>JDK</w:t>
            </w:r>
            <w:r>
              <w:rPr>
                <w:rFonts w:cs="宋体" w:hint="eastAsia"/>
              </w:rPr>
              <w:t>及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 w:rsidRPr="00094CDC">
              <w:rPr>
                <w:rFonts w:cs="宋体" w:hint="eastAsia"/>
              </w:rPr>
              <w:t>开发环境，并</w:t>
            </w:r>
            <w:r>
              <w:rPr>
                <w:rFonts w:cs="宋体" w:hint="eastAsia"/>
              </w:rPr>
              <w:t>使用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>
              <w:rPr>
                <w:rFonts w:cs="宋体" w:hint="eastAsia"/>
              </w:rPr>
              <w:t>开</w:t>
            </w:r>
            <w:r>
              <w:rPr>
                <w:rFonts w:cs="宋体"/>
              </w:rPr>
              <w:t>发平台</w:t>
            </w:r>
            <w:r>
              <w:rPr>
                <w:rFonts w:cs="宋体" w:hint="eastAsia"/>
              </w:rPr>
              <w:t>进行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0439565B" w14:textId="77777777" w:rsidR="00E00E22" w:rsidRPr="00AA11B4" w:rsidRDefault="00E00E22" w:rsidP="00E00E22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 w:themeColor="text1"/>
              </w:rPr>
            </w:pPr>
            <w:r w:rsidRPr="00AA11B4">
              <w:rPr>
                <w:rFonts w:cs="宋体" w:hint="eastAsia"/>
                <w:color w:val="000000" w:themeColor="text1"/>
              </w:rPr>
              <w:t>在</w:t>
            </w:r>
            <w:r w:rsidRPr="00AA11B4">
              <w:rPr>
                <w:rFonts w:cs="宋体" w:hint="eastAsia"/>
                <w:color w:val="000000" w:themeColor="text1"/>
              </w:rPr>
              <w:t>D</w:t>
            </w:r>
            <w:r w:rsidRPr="00AA11B4">
              <w:rPr>
                <w:rFonts w:cs="宋体" w:hint="eastAsia"/>
                <w:color w:val="000000" w:themeColor="text1"/>
              </w:rPr>
              <w:t>盘或</w:t>
            </w:r>
            <w:r w:rsidRPr="00AA11B4">
              <w:rPr>
                <w:rFonts w:cs="宋体" w:hint="eastAsia"/>
                <w:color w:val="000000" w:themeColor="text1"/>
              </w:rPr>
              <w:t>E</w:t>
            </w:r>
            <w:r w:rsidRPr="00AA11B4">
              <w:rPr>
                <w:rFonts w:cs="宋体" w:hint="eastAsia"/>
                <w:color w:val="000000" w:themeColor="text1"/>
              </w:rPr>
              <w:t>盘以自己的学号末尾四位数字为名创建文件夹，并在其下面为每个实验项目创建子文件夹，程序相关文件存储在相应的文件夹中（如学号末尾是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1023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r w:rsidR="001274D0">
              <w:rPr>
                <w:rFonts w:cs="宋体" w:hint="eastAsia"/>
                <w:color w:val="000000" w:themeColor="text1"/>
              </w:rPr>
              <w:t>六</w:t>
            </w:r>
            <w:r w:rsidRPr="00AA11B4">
              <w:rPr>
                <w:rFonts w:cs="宋体" w:hint="eastAsia"/>
                <w:color w:val="000000" w:themeColor="text1"/>
              </w:rPr>
              <w:t>则应创建目录结构“</w:t>
            </w:r>
            <w:r w:rsidRPr="00AA11B4">
              <w:rPr>
                <w:rFonts w:cs="宋体" w:hint="eastAsia"/>
                <w:color w:val="000000" w:themeColor="text1"/>
              </w:rPr>
              <w:t>E:\1023\sy0</w:t>
            </w:r>
            <w:r w:rsidR="00B536FE">
              <w:rPr>
                <w:rFonts w:cs="宋体" w:hint="eastAsia"/>
                <w:color w:val="000000" w:themeColor="text1"/>
              </w:rPr>
              <w:t>7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r w:rsidR="001274D0">
              <w:rPr>
                <w:rFonts w:cs="宋体" w:hint="eastAsia"/>
                <w:color w:val="000000" w:themeColor="text1"/>
              </w:rPr>
              <w:t>六</w:t>
            </w:r>
            <w:r w:rsidRPr="00AA11B4">
              <w:rPr>
                <w:rFonts w:cs="宋体" w:hint="eastAsia"/>
                <w:color w:val="000000" w:themeColor="text1"/>
              </w:rPr>
              <w:t>程序文件放在“</w:t>
            </w:r>
            <w:r w:rsidR="00AF766A">
              <w:rPr>
                <w:rFonts w:cs="宋体" w:hint="eastAsia"/>
                <w:color w:val="000000" w:themeColor="text1"/>
              </w:rPr>
              <w:t>…</w:t>
            </w:r>
            <w:r w:rsidRPr="00AA11B4">
              <w:rPr>
                <w:rFonts w:cs="宋体" w:hint="eastAsia"/>
                <w:color w:val="000000" w:themeColor="text1"/>
              </w:rPr>
              <w:t>\sy0</w:t>
            </w:r>
            <w:r w:rsidR="00B536FE">
              <w:rPr>
                <w:rFonts w:cs="宋体" w:hint="eastAsia"/>
                <w:color w:val="000000" w:themeColor="text1"/>
              </w:rPr>
              <w:t>7</w:t>
            </w:r>
            <w:r w:rsidRPr="00AA11B4">
              <w:rPr>
                <w:rFonts w:cs="宋体" w:hint="eastAsia"/>
                <w:color w:val="000000" w:themeColor="text1"/>
              </w:rPr>
              <w:t>”）。</w:t>
            </w:r>
          </w:p>
          <w:p w14:paraId="26B28B65" w14:textId="77777777" w:rsidR="00E00E22" w:rsidRPr="00F16CC0" w:rsidRDefault="00E00E22" w:rsidP="00E00E22">
            <w:pPr>
              <w:numPr>
                <w:ilvl w:val="0"/>
                <w:numId w:val="33"/>
              </w:numPr>
              <w:spacing w:beforeLines="50" w:before="156"/>
            </w:pPr>
            <w:r w:rsidRPr="00AA11B4">
              <w:rPr>
                <w:rFonts w:cs="宋体" w:hint="eastAsia"/>
              </w:rPr>
              <w:t>实验报告中附上程序清单和程序运行结果截图</w:t>
            </w:r>
            <w:r w:rsidRPr="00AA11B4">
              <w:rPr>
                <w:rFonts w:cs="宋体" w:hint="eastAsia"/>
                <w:color w:val="FF0000"/>
              </w:rPr>
              <w:t>（控制台中输出结果后用自己的真实姓名注释）</w:t>
            </w:r>
            <w:r w:rsidRPr="00AA11B4">
              <w:rPr>
                <w:rFonts w:cs="宋体" w:hint="eastAsia"/>
              </w:rPr>
              <w:t>。</w:t>
            </w:r>
          </w:p>
          <w:p w14:paraId="2A9A6D39" w14:textId="77777777" w:rsidR="00E00E22" w:rsidRPr="0046160C" w:rsidRDefault="00E00E22" w:rsidP="00E00E22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>
              <w:rPr>
                <w:rFonts w:cs="宋体" w:hint="eastAsia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7BD77E80" wp14:editId="151CFC59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78740</wp:posOffset>
                      </wp:positionV>
                      <wp:extent cx="3057525" cy="1419225"/>
                      <wp:effectExtent l="19050" t="19050" r="28575" b="28575"/>
                      <wp:wrapTopAndBottom/>
                      <wp:docPr id="71" name="组合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7525" cy="1419225"/>
                                <a:chOff x="171450" y="-95250"/>
                                <a:chExt cx="3057525" cy="141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图片 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-95250"/>
                                  <a:ext cx="3057525" cy="141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wps:wsp>
                              <wps:cNvPr id="6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175" y="847725"/>
                                  <a:ext cx="828675" cy="409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D708058" id="组合 71" o:spid="_x0000_s1026" style="position:absolute;left:0;text-align:left;margin-left:28.15pt;margin-top:6.2pt;width:240.75pt;height:111.75pt;z-index:251668480;mso-width-relative:margin" coordorigin="1714,-952" coordsize="3057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66" o:spid="_x0000_s1027" type="#_x0000_t75" style="position:absolute;left:1714;top:-952;width:30575;height:1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" stroked="t" strokecolor="red">
                        <v:imagedata r:id="rId10" o:title=""/>
                        <v:path arrowok="t"/>
                      </v:shape>
                      <v:oval id="Oval 10" o:spid="_x0000_s1028" style="position:absolute;left:2571;top:8477;width:828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" filled="f" strokecolor="red"/>
                      <w10:wrap type="topAndBottom"/>
                    </v:group>
                  </w:pict>
                </mc:Fallback>
              </mc:AlternateContent>
            </w:r>
            <w:r w:rsidRPr="0046160C">
              <w:rPr>
                <w:rFonts w:cs="宋体" w:hint="eastAsia"/>
                <w:color w:val="000000"/>
              </w:rPr>
              <w:t>每题程序代码中至少有两处用自己的</w:t>
            </w:r>
            <w:r w:rsidRPr="0046160C">
              <w:rPr>
                <w:rFonts w:cs="宋体" w:hint="eastAsia"/>
                <w:color w:val="FF0000"/>
              </w:rPr>
              <w:t>真实姓名</w:t>
            </w:r>
            <w:r w:rsidRPr="0046160C">
              <w:rPr>
                <w:rFonts w:cs="宋体" w:hint="eastAsia"/>
                <w:color w:val="000000"/>
              </w:rPr>
              <w:t>进行注释。</w:t>
            </w:r>
          </w:p>
          <w:p w14:paraId="015CDAC9" w14:textId="77777777" w:rsidR="00E00E22" w:rsidRDefault="00E00E22" w:rsidP="00E00E22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640608">
              <w:rPr>
                <w:rFonts w:cs="宋体" w:hint="eastAsia"/>
                <w:sz w:val="24"/>
                <w:szCs w:val="24"/>
              </w:rPr>
              <w:t>．</w:t>
            </w:r>
            <w:r>
              <w:rPr>
                <w:rFonts w:cs="宋体" w:hint="eastAsia"/>
              </w:rPr>
              <w:t>实验结束后进行总结</w:t>
            </w:r>
            <w:r w:rsidRPr="00094CDC">
              <w:rPr>
                <w:rFonts w:cs="宋体" w:hint="eastAsia"/>
              </w:rPr>
              <w:t>。</w:t>
            </w:r>
          </w:p>
          <w:p w14:paraId="6241F189" w14:textId="77777777" w:rsidR="00E00E22" w:rsidRPr="00D4551D" w:rsidRDefault="00E00E22" w:rsidP="00094CDC">
            <w:pPr>
              <w:spacing w:beforeLines="50" w:before="156"/>
            </w:pPr>
          </w:p>
        </w:tc>
      </w:tr>
      <w:tr w:rsidR="00343CA3" w:rsidRPr="00D4551D" w14:paraId="276E9F0D" w14:textId="77777777" w:rsidTr="00C242C1">
        <w:trPr>
          <w:trHeight w:val="1860"/>
        </w:trPr>
        <w:tc>
          <w:tcPr>
            <w:tcW w:w="817" w:type="dxa"/>
            <w:vAlign w:val="center"/>
          </w:tcPr>
          <w:p w14:paraId="13263CB8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3CF412FF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7A89844B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环</w:t>
            </w:r>
          </w:p>
          <w:p w14:paraId="08A53247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境</w:t>
            </w:r>
          </w:p>
        </w:tc>
        <w:tc>
          <w:tcPr>
            <w:tcW w:w="8328" w:type="dxa"/>
            <w:gridSpan w:val="5"/>
          </w:tcPr>
          <w:p w14:paraId="4486792D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（列出本次实验所使用的平台和相关软件）</w:t>
            </w:r>
          </w:p>
          <w:p w14:paraId="75E393B4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地点：南</w:t>
            </w:r>
            <w:r w:rsidRPr="00D4551D">
              <w:t>62</w:t>
            </w:r>
            <w:r w:rsidR="00E657D4">
              <w:rPr>
                <w:rFonts w:hint="eastAsia"/>
              </w:rPr>
              <w:t>07</w:t>
            </w:r>
          </w:p>
          <w:p w14:paraId="36A650DC" w14:textId="77777777" w:rsidR="00E00E22" w:rsidRDefault="00CB2335" w:rsidP="00E00E22">
            <w:pPr>
              <w:spacing w:beforeLines="50" w:before="156"/>
            </w:pPr>
            <w:r>
              <w:rPr>
                <w:rFonts w:cs="宋体" w:hint="eastAsia"/>
              </w:rPr>
              <w:t>开发环境</w:t>
            </w:r>
            <w:r w:rsidR="00343CA3" w:rsidRPr="00D4551D">
              <w:rPr>
                <w:rFonts w:cs="宋体" w:hint="eastAsia"/>
              </w:rPr>
              <w:t>：</w:t>
            </w:r>
            <w:r w:rsidR="00094CDC">
              <w:rPr>
                <w:rFonts w:hint="eastAsia"/>
              </w:rPr>
              <w:t>JDK1.8</w:t>
            </w:r>
            <w:r w:rsidR="00146EF6">
              <w:rPr>
                <w:rFonts w:hint="eastAsia"/>
              </w:rPr>
              <w:t>、</w:t>
            </w:r>
            <w:r w:rsidR="00146EF6" w:rsidRPr="00146EF6">
              <w:t>eclipse</w:t>
            </w:r>
          </w:p>
          <w:p w14:paraId="2578D420" w14:textId="77777777" w:rsidR="00E00E22" w:rsidRPr="00D4551D" w:rsidRDefault="00E00E22" w:rsidP="00E00E22">
            <w:pPr>
              <w:spacing w:beforeLines="50" w:before="156"/>
            </w:pPr>
          </w:p>
        </w:tc>
      </w:tr>
      <w:tr w:rsidR="00343CA3" w:rsidRPr="00D4551D" w14:paraId="783A53DC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59D87DE1" w14:textId="77777777" w:rsidR="00CB2335" w:rsidRDefault="00343CA3" w:rsidP="00683518">
            <w:pPr>
              <w:jc w:val="center"/>
            </w:pPr>
            <w:r w:rsidRPr="00683518">
              <w:lastRenderedPageBreak/>
              <w:br w:type="page"/>
            </w:r>
          </w:p>
          <w:p w14:paraId="6161F781" w14:textId="77777777" w:rsidR="00CB2335" w:rsidRDefault="00CB2335" w:rsidP="00683518">
            <w:pPr>
              <w:jc w:val="center"/>
            </w:pPr>
          </w:p>
          <w:p w14:paraId="0660F6BE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实</w:t>
            </w:r>
          </w:p>
          <w:p w14:paraId="50E6998F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验</w:t>
            </w:r>
          </w:p>
          <w:p w14:paraId="399DE82E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过</w:t>
            </w:r>
          </w:p>
          <w:p w14:paraId="79E0EF65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程</w:t>
            </w:r>
          </w:p>
          <w:p w14:paraId="454CE8DB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及</w:t>
            </w:r>
          </w:p>
          <w:p w14:paraId="328DFA71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实</w:t>
            </w:r>
          </w:p>
          <w:p w14:paraId="0BCD9593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验</w:t>
            </w:r>
          </w:p>
          <w:p w14:paraId="68EFD7AE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结</w:t>
            </w:r>
          </w:p>
          <w:p w14:paraId="54321FA7" w14:textId="77777777" w:rsidR="00343CA3" w:rsidRPr="00683518" w:rsidRDefault="00343CA3" w:rsidP="00683518">
            <w:pPr>
              <w:jc w:val="center"/>
            </w:pPr>
            <w:r w:rsidRPr="00683518">
              <w:rPr>
                <w:rFonts w:cs="宋体" w:hint="eastAsia"/>
                <w:spacing w:val="20"/>
              </w:rPr>
              <w:t>果</w:t>
            </w:r>
          </w:p>
          <w:p w14:paraId="21F523A9" w14:textId="77777777" w:rsidR="00343CA3" w:rsidRPr="00683518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5465C3A4" w14:textId="77777777" w:rsidR="00343CA3" w:rsidRPr="00683518" w:rsidRDefault="00343CA3" w:rsidP="00683518">
            <w:pPr>
              <w:jc w:val="left"/>
            </w:pPr>
          </w:p>
          <w:p w14:paraId="5F0F3BB9" w14:textId="77777777" w:rsidR="00343CA3" w:rsidRPr="00891652" w:rsidRDefault="00A37373" w:rsidP="00BD5B56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创建一个</w:t>
            </w: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集合，用来管理学生的名单</w:t>
            </w:r>
            <w:r w:rsidR="00891652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。</w:t>
            </w:r>
            <w:r w:rsidR="00BD5B56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将【代码X】替换为</w:t>
            </w:r>
            <w:r w:rsidR="00BD5B56"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="00BD5B56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="00605293" w:rsidRPr="00172F39">
              <w:rPr>
                <w:rFonts w:hint="eastAsia"/>
                <w:b/>
                <w:bCs/>
                <w:color w:val="FF0000"/>
              </w:rPr>
              <w:t>（注释不能删除）</w:t>
            </w:r>
            <w:r w:rsidR="0065593C" w:rsidRPr="00172F39">
              <w:rPr>
                <w:rFonts w:hint="eastAsia"/>
                <w:b/>
                <w:bCs/>
              </w:rPr>
              <w:t>：</w:t>
            </w:r>
          </w:p>
          <w:p w14:paraId="66731D8B" w14:textId="77777777" w:rsidR="00891652" w:rsidRDefault="00891652" w:rsidP="00891652">
            <w:pPr>
              <w:spacing w:line="360" w:lineRule="exac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  <w:p w14:paraId="69414891" w14:textId="77777777" w:rsidR="0065593C" w:rsidRDefault="0065593C" w:rsidP="0065593C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proofErr w:type="spellStart"/>
            <w:r w:rsidR="00A37373" w:rsidRPr="00A37373">
              <w:rPr>
                <w:rFonts w:hint="eastAsia"/>
                <w:b/>
                <w:bCs/>
                <w:color w:val="00B0F0"/>
              </w:rPr>
              <w:t>ArrayList</w:t>
            </w:r>
            <w:proofErr w:type="spellEnd"/>
            <w:r w:rsidR="00A37373" w:rsidRPr="00A37373">
              <w:rPr>
                <w:rFonts w:hint="eastAsia"/>
                <w:b/>
                <w:bCs/>
                <w:color w:val="00B0F0"/>
              </w:rPr>
              <w:t>集合的创建、元素的添加、修改、删除等操作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0889D22C" w14:textId="77777777" w:rsidR="009B6D69" w:rsidRPr="0065593C" w:rsidRDefault="009B6D69" w:rsidP="0065593C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2A50A040" w14:textId="77777777" w:rsidR="00B967B8" w:rsidRPr="00683518" w:rsidRDefault="00DA03AA" w:rsidP="00B967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3C90633A" w14:textId="77777777" w:rsidR="000854A0" w:rsidRPr="000854A0" w:rsidRDefault="00220F84" w:rsidP="000854A0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 w:rsidRPr="000A6631">
              <w:rPr>
                <w:rFonts w:hint="eastAsia"/>
                <w:bCs/>
              </w:rPr>
              <w:t xml:space="preserve">  </w:t>
            </w:r>
            <w:r w:rsidR="000854A0" w:rsidRPr="000854A0"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package </w:t>
            </w:r>
            <w:r w:rsidR="000854A0" w:rsidRPr="000854A0">
              <w:rPr>
                <w:rFonts w:cs="Courier New" w:hint="eastAsia"/>
                <w:color w:val="FFFFFF"/>
                <w:sz w:val="27"/>
                <w:szCs w:val="27"/>
              </w:rPr>
              <w:t>一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 w:rsidR="000854A0" w:rsidRPr="000854A0"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import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java.util.ArrayList</w:t>
            </w:r>
            <w:proofErr w:type="spellEnd"/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 w:rsidR="000854A0" w:rsidRPr="000854A0"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class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StudentName</w:t>
            </w:r>
            <w:proofErr w:type="spellEnd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 w:rsidR="000854A0" w:rsidRPr="000854A0"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static  void </w:t>
            </w:r>
            <w:r w:rsidR="000854A0" w:rsidRPr="000854A0">
              <w:rPr>
                <w:rFonts w:ascii="Courier New" w:hAnsi="Courier New" w:cs="Courier New"/>
                <w:color w:val="FFCF40"/>
                <w:sz w:val="27"/>
                <w:szCs w:val="27"/>
              </w:rPr>
              <w:t>main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String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argvs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[]) </w:t>
            </w:r>
            <w:r w:rsidR="000854A0" w:rsidRPr="000854A0"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 w:rsidR="000854A0" w:rsidRPr="000854A0"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ArrayList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&lt;</w:t>
            </w:r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String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&gt; </w:t>
            </w:r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 w:rsidR="000854A0" w:rsidRPr="000854A0"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proofErr w:type="spellStart"/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ArrayList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&lt;&gt;()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1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】创建</w:t>
            </w:r>
            <w:proofErr w:type="spellStart"/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ArrayList</w:t>
            </w:r>
            <w:proofErr w:type="spellEnd"/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集合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br/>
              <w:t xml:space="preserve">       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.add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cs="Courier New" w:hint="eastAsia"/>
                <w:color w:val="54B33E"/>
                <w:sz w:val="27"/>
                <w:szCs w:val="27"/>
              </w:rPr>
              <w:t>王玉升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.add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cs="Courier New" w:hint="eastAsia"/>
                <w:color w:val="54B33E"/>
                <w:sz w:val="27"/>
                <w:szCs w:val="27"/>
              </w:rPr>
              <w:t>张小宝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2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】将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“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张小宝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”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加入名单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.add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cs="Courier New" w:hint="eastAsia"/>
                <w:color w:val="54B33E"/>
                <w:sz w:val="27"/>
                <w:szCs w:val="27"/>
              </w:rPr>
              <w:t>陈娟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.add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cs="Courier New" w:hint="eastAsia"/>
                <w:color w:val="54B33E"/>
                <w:sz w:val="27"/>
                <w:szCs w:val="27"/>
              </w:rPr>
              <w:t>华国庆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.add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cs="Courier New" w:hint="eastAsia"/>
                <w:color w:val="54B33E"/>
                <w:sz w:val="27"/>
                <w:szCs w:val="27"/>
              </w:rPr>
              <w:t>孙佳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.add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0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,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cs="Courier New" w:hint="eastAsia"/>
                <w:color w:val="54B33E"/>
                <w:sz w:val="27"/>
                <w:szCs w:val="27"/>
              </w:rPr>
              <w:t>陈红叶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3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】将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“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陈红叶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”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插入到名单最前面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r w:rsidR="000854A0" w:rsidRPr="000854A0"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index 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.indexOf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cs="Courier New" w:hint="eastAsia"/>
                <w:color w:val="54B33E"/>
                <w:sz w:val="27"/>
                <w:szCs w:val="27"/>
              </w:rPr>
              <w:t>陈娟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 w:rsidR="000854A0" w:rsidRPr="000854A0"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if 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index 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!= -</w:t>
            </w:r>
            <w:r w:rsidR="000854A0" w:rsidRPr="000854A0"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 w:rsidR="000854A0" w:rsidRPr="000854A0">
              <w:rPr>
                <w:rFonts w:ascii="Courier New" w:hAnsi="Courier New" w:cs="Courier New"/>
                <w:color w:val="359FF4"/>
                <w:sz w:val="27"/>
                <w:szCs w:val="27"/>
              </w:rPr>
              <w:t>{</w:t>
            </w:r>
            <w:r w:rsidR="000854A0" w:rsidRPr="000854A0"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   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.set</w:t>
            </w:r>
            <w:proofErr w:type="spellEnd"/>
            <w:r w:rsidR="000854A0" w:rsidRPr="000854A0"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index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cs="Courier New" w:hint="eastAsia"/>
                <w:color w:val="54B33E"/>
                <w:sz w:val="27"/>
                <w:szCs w:val="27"/>
              </w:rPr>
              <w:t>陈娟娟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 w:rsidR="000854A0" w:rsidRPr="000854A0">
              <w:rPr>
                <w:rFonts w:ascii="Courier New" w:hAnsi="Courier New" w:cs="Courier New"/>
                <w:color w:val="359FF4"/>
                <w:sz w:val="27"/>
                <w:szCs w:val="27"/>
              </w:rPr>
              <w:t>}</w:t>
            </w:r>
            <w:r w:rsidR="000854A0" w:rsidRPr="000854A0"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</w:r>
            <w:r w:rsidR="000854A0" w:rsidRPr="000854A0"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       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王玉升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br/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4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】将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“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陈娟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”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姓名修改为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““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陈娟娟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”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br/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lastRenderedPageBreak/>
              <w:t xml:space="preserve">       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.remove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cs="Courier New" w:hint="eastAsia"/>
                <w:color w:val="54B33E"/>
                <w:sz w:val="27"/>
                <w:szCs w:val="27"/>
              </w:rPr>
              <w:t>华国庆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   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5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】将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“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华国庆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”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从名单中删除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 w:rsidR="000854A0" w:rsidRPr="000854A0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cs="Courier New" w:hint="eastAsia"/>
                <w:color w:val="54B33E"/>
                <w:sz w:val="27"/>
                <w:szCs w:val="27"/>
              </w:rPr>
              <w:t>人数：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+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.size</w:t>
            </w:r>
            <w:proofErr w:type="spellEnd"/>
            <w:r w:rsidR="000854A0" w:rsidRPr="000854A0">
              <w:rPr>
                <w:rFonts w:ascii="Courier New" w:hAnsi="Courier New" w:cs="Courier New"/>
                <w:color w:val="54A857"/>
                <w:sz w:val="27"/>
                <w:szCs w:val="27"/>
              </w:rPr>
              <w:t>()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6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】输出总人数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 w:rsidR="000854A0" w:rsidRPr="000854A0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cs="Courier New" w:hint="eastAsia"/>
                <w:color w:val="54B33E"/>
                <w:sz w:val="27"/>
                <w:szCs w:val="27"/>
              </w:rPr>
              <w:t>第三个人是：</w:t>
            </w:r>
            <w:r w:rsidR="000854A0" w:rsidRPr="000854A0"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+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.get</w:t>
            </w:r>
            <w:proofErr w:type="spellEnd"/>
            <w:r w:rsidR="000854A0" w:rsidRPr="000854A0"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2</w:t>
            </w:r>
            <w:r w:rsidR="000854A0" w:rsidRPr="000854A0"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7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】输出名单中第</w:t>
            </w:r>
            <w:r w:rsidR="000854A0" w:rsidRPr="000854A0">
              <w:rPr>
                <w:rFonts w:ascii="Courier New" w:hAnsi="Courier New" w:cs="Courier New"/>
                <w:color w:val="7EC3E6"/>
                <w:sz w:val="27"/>
                <w:szCs w:val="27"/>
              </w:rPr>
              <w:t>3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t>个人姓名</w:t>
            </w:r>
            <w:r w:rsidR="000854A0" w:rsidRPr="000854A0"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proofErr w:type="spellStart"/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 w:rsidR="000854A0" w:rsidRPr="000854A0"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 w:rsidR="000854A0" w:rsidRPr="000854A0"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 w:rsidR="000854A0" w:rsidRPr="000854A0">
              <w:rPr>
                <w:rFonts w:ascii="Courier New" w:hAnsi="Courier New" w:cs="Courier New"/>
                <w:color w:val="FFFFFF"/>
                <w:sz w:val="27"/>
                <w:szCs w:val="27"/>
              </w:rPr>
              <w:t>list</w:t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 w:rsidR="000854A0" w:rsidRPr="000854A0"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 w:rsidR="000854A0" w:rsidRPr="000854A0"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 w:rsidR="000854A0" w:rsidRPr="000854A0"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 w:rsidR="000854A0" w:rsidRPr="000854A0"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6533038F" w14:textId="0A3B7181" w:rsidR="00DC2A34" w:rsidRDefault="00DC2A34" w:rsidP="00250890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25089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运行程序和运行结果</w:t>
            </w:r>
            <w:r w:rsidR="00EA70F2" w:rsidRPr="008400DB">
              <w:rPr>
                <w:rFonts w:hint="eastAsia"/>
                <w:color w:val="FF0000"/>
              </w:rPr>
              <w:t>（</w:t>
            </w:r>
            <w:r w:rsidR="00E909A0" w:rsidRPr="008400DB">
              <w:rPr>
                <w:rFonts w:hint="eastAsia"/>
                <w:color w:val="FF0000"/>
              </w:rPr>
              <w:t>截图</w:t>
            </w:r>
            <w:r w:rsidR="00EA70F2" w:rsidRPr="008400DB">
              <w:rPr>
                <w:rFonts w:hint="eastAsia"/>
                <w:color w:val="FF0000"/>
              </w:rPr>
              <w:t>）</w:t>
            </w:r>
            <w:r w:rsidRPr="008400DB">
              <w:rPr>
                <w:rFonts w:hint="eastAsia"/>
                <w:color w:val="FF0000"/>
              </w:rPr>
              <w:t>：</w:t>
            </w:r>
          </w:p>
          <w:p w14:paraId="386C619F" w14:textId="3C5E7512" w:rsidR="004312A3" w:rsidRDefault="004312A3" w:rsidP="004312A3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6A01307C" w14:textId="77777777" w:rsidR="004312A3" w:rsidRDefault="004312A3" w:rsidP="000A6631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109C1EF8" w14:textId="77777777" w:rsidR="004312A3" w:rsidRDefault="004312A3" w:rsidP="000A6631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12CD1DF2" w14:textId="77777777" w:rsidR="004312A3" w:rsidRDefault="004312A3" w:rsidP="000A6631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163D9FE8" w14:textId="77777777" w:rsidR="004312A3" w:rsidRDefault="004312A3" w:rsidP="000A6631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1E7203A8" w14:textId="77777777" w:rsidR="004312A3" w:rsidRDefault="004312A3" w:rsidP="000A6631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6B78BE62" w14:textId="77777777" w:rsidR="004312A3" w:rsidRDefault="004312A3" w:rsidP="000A6631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55703260" w14:textId="77777777" w:rsidR="004312A3" w:rsidRDefault="004312A3" w:rsidP="000A6631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3A01491B" w14:textId="77777777" w:rsidR="004312A3" w:rsidRDefault="004312A3" w:rsidP="000A6631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11C7557" w14:textId="4C497B05" w:rsidR="000A6631" w:rsidRDefault="004312A3" w:rsidP="000A6631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  <w:r w:rsidRPr="004312A3">
              <w:rPr>
                <w:noProof/>
                <w:color w:val="FF0000"/>
              </w:rPr>
              <w:drawing>
                <wp:inline distT="0" distB="0" distL="0" distR="0" wp14:anchorId="3575098D" wp14:editId="65FC2AC8">
                  <wp:extent cx="5151120" cy="1898015"/>
                  <wp:effectExtent l="0" t="0" r="0" b="6985"/>
                  <wp:docPr id="15456816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6816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89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E7620" w14:textId="77777777" w:rsidR="00F74530" w:rsidRPr="00DF120C" w:rsidRDefault="000A3AD7" w:rsidP="00F74530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A3A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使用堆栈结构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实现</w:t>
            </w:r>
            <w:r w:rsidRPr="000A3A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输出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数列的前10</w:t>
            </w:r>
            <w:r w:rsidRPr="000A3A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项，其中</w:t>
            </w:r>
            <w:r w:rsidRPr="000A3AD7">
              <w:rPr>
                <w:rFonts w:ascii="宋体" w:hAnsi="宋体" w:cs="宋体"/>
                <w:b/>
                <w:kern w:val="0"/>
                <w:sz w:val="24"/>
                <w:szCs w:val="24"/>
              </w:rPr>
              <w:t>an=2an-1+2an-2,a1=3,a2=8</w:t>
            </w:r>
            <w:r w:rsidRPr="000A3A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。</w:t>
            </w:r>
          </w:p>
          <w:p w14:paraId="6A969CA3" w14:textId="77777777" w:rsidR="00F54D5F" w:rsidRDefault="00F54D5F" w:rsidP="00F54D5F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0A3AD7">
              <w:rPr>
                <w:rFonts w:hint="eastAsia"/>
                <w:b/>
                <w:bCs/>
                <w:color w:val="00B0F0"/>
              </w:rPr>
              <w:t>Stack</w:t>
            </w:r>
            <w:r w:rsidR="000A3AD7">
              <w:rPr>
                <w:rFonts w:hint="eastAsia"/>
                <w:b/>
                <w:bCs/>
                <w:color w:val="00B0F0"/>
              </w:rPr>
              <w:t>堆栈类的使用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2F041286" w14:textId="77777777" w:rsidR="00816CA9" w:rsidRPr="005B4151" w:rsidRDefault="000A3AD7" w:rsidP="00F54D5F">
            <w:pPr>
              <w:spacing w:line="360" w:lineRule="exac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提示</w:t>
            </w:r>
            <w:r w:rsidR="005B4151" w:rsidRPr="005B4151">
              <w:rPr>
                <w:rFonts w:hint="eastAsia"/>
                <w:b/>
                <w:bCs/>
                <w:color w:val="FF0000"/>
              </w:rPr>
              <w:t>：</w:t>
            </w:r>
          </w:p>
          <w:p w14:paraId="4A477B71" w14:textId="77777777" w:rsidR="000A3AD7" w:rsidRPr="00B05CA0" w:rsidRDefault="000A3AD7" w:rsidP="000A3AD7">
            <w:pPr>
              <w:pStyle w:val="ad"/>
              <w:numPr>
                <w:ilvl w:val="0"/>
                <w:numId w:val="38"/>
              </w:numPr>
              <w:spacing w:line="360" w:lineRule="exact"/>
              <w:ind w:firstLineChars="0"/>
              <w:rPr>
                <w:b/>
                <w:bCs/>
                <w:color w:val="000000" w:themeColor="text1"/>
              </w:rPr>
            </w:pPr>
            <w:r w:rsidRPr="00B05CA0">
              <w:rPr>
                <w:rFonts w:hint="eastAsia"/>
                <w:b/>
                <w:bCs/>
                <w:color w:val="000000" w:themeColor="text1"/>
              </w:rPr>
              <w:t>Stack</w:t>
            </w:r>
            <w:r w:rsidRPr="00B05CA0">
              <w:rPr>
                <w:rFonts w:hint="eastAsia"/>
                <w:b/>
                <w:bCs/>
                <w:color w:val="000000" w:themeColor="text1"/>
              </w:rPr>
              <w:t>类的主要方法</w:t>
            </w:r>
            <w:r w:rsidR="00A479B7" w:rsidRPr="00B05CA0">
              <w:rPr>
                <w:rFonts w:hint="eastAsia"/>
                <w:b/>
                <w:bCs/>
                <w:color w:val="000000" w:themeColor="text1"/>
              </w:rPr>
              <w:t>的方法</w:t>
            </w:r>
            <w:r w:rsidRPr="00B05CA0">
              <w:rPr>
                <w:rFonts w:hint="eastAsia"/>
                <w:b/>
                <w:bCs/>
                <w:color w:val="000000" w:themeColor="text1"/>
              </w:rPr>
              <w:t>有：</w:t>
            </w:r>
          </w:p>
          <w:tbl>
            <w:tblPr>
              <w:tblW w:w="72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0"/>
              <w:gridCol w:w="4185"/>
            </w:tblGrid>
            <w:tr w:rsidR="00DF120C" w:rsidRPr="00DF120C" w14:paraId="31F9B61B" w14:textId="77777777" w:rsidTr="00DF120C">
              <w:trPr>
                <w:trHeight w:val="414"/>
              </w:trPr>
              <w:tc>
                <w:tcPr>
                  <w:tcW w:w="305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5772F2" w14:textId="77777777"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b/>
                      <w:bCs/>
                      <w:color w:val="000000" w:themeColor="text1"/>
                    </w:rPr>
                    <w:t>方法</w:t>
                  </w:r>
                </w:p>
              </w:tc>
              <w:tc>
                <w:tcPr>
                  <w:tcW w:w="418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CE18009" w14:textId="77777777"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b/>
                      <w:bCs/>
                      <w:color w:val="000000" w:themeColor="text1"/>
                    </w:rPr>
                    <w:t>功能描述</w:t>
                  </w:r>
                </w:p>
              </w:tc>
            </w:tr>
            <w:tr w:rsidR="00DF120C" w:rsidRPr="00DF120C" w14:paraId="57FC2342" w14:textId="77777777" w:rsidTr="00B05CA0">
              <w:trPr>
                <w:trHeight w:val="442"/>
              </w:trPr>
              <w:tc>
                <w:tcPr>
                  <w:tcW w:w="305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3CC05AB" w14:textId="77777777"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public E push(E item)</w:t>
                  </w:r>
                </w:p>
              </w:tc>
              <w:tc>
                <w:tcPr>
                  <w:tcW w:w="418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02657C" w14:textId="77777777"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实现入栈操作</w:t>
                  </w:r>
                </w:p>
              </w:tc>
            </w:tr>
            <w:tr w:rsidR="00DF120C" w:rsidRPr="00DF120C" w14:paraId="07864C50" w14:textId="77777777" w:rsidTr="00DF120C">
              <w:trPr>
                <w:trHeight w:val="414"/>
              </w:trPr>
              <w:tc>
                <w:tcPr>
                  <w:tcW w:w="305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EE17350" w14:textId="77777777"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public E pop()</w:t>
                  </w:r>
                </w:p>
              </w:tc>
              <w:tc>
                <w:tcPr>
                  <w:tcW w:w="418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AEFF7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11CA30" w14:textId="77777777"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实现出栈操作。</w:t>
                  </w:r>
                </w:p>
              </w:tc>
            </w:tr>
            <w:tr w:rsidR="00DF120C" w:rsidRPr="00DF120C" w14:paraId="3B87FCC5" w14:textId="77777777" w:rsidTr="00DF120C">
              <w:trPr>
                <w:trHeight w:val="423"/>
              </w:trPr>
              <w:tc>
                <w:tcPr>
                  <w:tcW w:w="305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62A475E" w14:textId="77777777"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public </w:t>
                  </w:r>
                  <w:proofErr w:type="spellStart"/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boolean</w:t>
                  </w:r>
                  <w:proofErr w:type="spellEnd"/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 empty()</w:t>
                  </w:r>
                </w:p>
              </w:tc>
              <w:tc>
                <w:tcPr>
                  <w:tcW w:w="418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00C4BA" w14:textId="77777777"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判断堆栈是否还有数据。</w:t>
                  </w:r>
                </w:p>
              </w:tc>
            </w:tr>
            <w:tr w:rsidR="00DF120C" w:rsidRPr="00DF120C" w14:paraId="6EF6205E" w14:textId="77777777" w:rsidTr="00DF120C">
              <w:trPr>
                <w:trHeight w:val="423"/>
              </w:trPr>
              <w:tc>
                <w:tcPr>
                  <w:tcW w:w="305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F8EC4D" w14:textId="77777777"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public E peek()</w:t>
                  </w:r>
                </w:p>
              </w:tc>
              <w:tc>
                <w:tcPr>
                  <w:tcW w:w="418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AEFF7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8E44E6" w14:textId="77777777"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读取堆栈顶端的数据，但不删除该数据。</w:t>
                  </w:r>
                </w:p>
              </w:tc>
            </w:tr>
            <w:tr w:rsidR="00DF120C" w:rsidRPr="00DF120C" w14:paraId="06C7C764" w14:textId="77777777" w:rsidTr="00DF120C">
              <w:trPr>
                <w:trHeight w:val="423"/>
              </w:trPr>
              <w:tc>
                <w:tcPr>
                  <w:tcW w:w="305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4496CE" w14:textId="77777777"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public int search(Object data)</w:t>
                  </w:r>
                </w:p>
              </w:tc>
              <w:tc>
                <w:tcPr>
                  <w:tcW w:w="418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95A42F7" w14:textId="77777777" w:rsidR="0055174E" w:rsidRPr="00DF120C" w:rsidRDefault="00DF120C" w:rsidP="00DF120C">
                  <w:pPr>
                    <w:spacing w:line="360" w:lineRule="exact"/>
                    <w:rPr>
                      <w:b/>
                      <w:bCs/>
                      <w:color w:val="000000" w:themeColor="text1"/>
                    </w:rPr>
                  </w:pP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>获取数据在堆栈中的位置。</w:t>
                  </w:r>
                  <w:r w:rsidRPr="00DF120C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3938E9A5" w14:textId="77777777" w:rsidR="000A3AD7" w:rsidRPr="000A3AD7" w:rsidRDefault="000A3AD7" w:rsidP="000A3AD7">
            <w:pPr>
              <w:spacing w:line="360" w:lineRule="exact"/>
              <w:rPr>
                <w:b/>
                <w:bCs/>
                <w:color w:val="000000" w:themeColor="text1"/>
              </w:rPr>
            </w:pPr>
          </w:p>
          <w:p w14:paraId="5768401F" w14:textId="19C01D1A" w:rsidR="00F54D5F" w:rsidRPr="000854A0" w:rsidRDefault="00F54D5F" w:rsidP="000854A0">
            <w:pPr>
              <w:pStyle w:val="ad"/>
              <w:numPr>
                <w:ilvl w:val="0"/>
                <w:numId w:val="41"/>
              </w:numPr>
              <w:ind w:firstLineChars="0"/>
              <w:jc w:val="left"/>
              <w:rPr>
                <w:color w:val="FF0000"/>
              </w:rPr>
            </w:pPr>
            <w:r w:rsidRPr="000854A0">
              <w:rPr>
                <w:rFonts w:hint="eastAsia"/>
                <w:color w:val="FF0000"/>
              </w:rPr>
              <w:t>程序清单：</w:t>
            </w:r>
          </w:p>
          <w:p w14:paraId="4786CF00" w14:textId="77777777" w:rsidR="000854A0" w:rsidRDefault="000854A0" w:rsidP="000854A0">
            <w:pPr>
              <w:jc w:val="left"/>
              <w:rPr>
                <w:color w:val="FF0000"/>
              </w:rPr>
            </w:pPr>
          </w:p>
          <w:p w14:paraId="381E4578" w14:textId="33626601" w:rsidR="000854A0" w:rsidRDefault="000854A0" w:rsidP="000854A0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lastRenderedPageBreak/>
              <w:t xml:space="preserve">package </w:t>
            </w:r>
            <w:r>
              <w:rPr>
                <w:rFonts w:cs="Courier New" w:hint="eastAsia"/>
                <w:color w:val="FFFFFF"/>
                <w:sz w:val="27"/>
                <w:szCs w:val="27"/>
              </w:rPr>
              <w:t>二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java.util.Stack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class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Sy10_2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static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Stack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&lt;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Integer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&gt;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stack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Stack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&lt;&gt;()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stack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.push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stack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.push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8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      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王玉升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while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stack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&gt;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a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stack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.pop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b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stack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.pop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c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a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b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stack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.push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      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王玉升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while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!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stack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.isEmpty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stack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.pop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 "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479C449B" w14:textId="77777777" w:rsidR="000854A0" w:rsidRPr="000854A0" w:rsidRDefault="000854A0" w:rsidP="000854A0">
            <w:pPr>
              <w:jc w:val="left"/>
              <w:rPr>
                <w:color w:val="FF0000"/>
              </w:rPr>
            </w:pPr>
          </w:p>
          <w:p w14:paraId="5570D5A7" w14:textId="77777777" w:rsidR="000A6631" w:rsidRDefault="000A6631" w:rsidP="00F54D5F">
            <w:pPr>
              <w:jc w:val="left"/>
              <w:rPr>
                <w:color w:val="FF0000"/>
              </w:rPr>
            </w:pPr>
          </w:p>
          <w:p w14:paraId="64C15330" w14:textId="77777777" w:rsidR="000A6631" w:rsidRDefault="000A6631" w:rsidP="00F54D5F">
            <w:pPr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</w:p>
          <w:p w14:paraId="67A14B60" w14:textId="77777777" w:rsidR="00F54D5F" w:rsidRDefault="00F54D5F" w:rsidP="00F54D5F">
            <w:pPr>
              <w:jc w:val="left"/>
              <w:rPr>
                <w:color w:val="FF0000"/>
              </w:rPr>
            </w:pPr>
            <w:r w:rsidRPr="00F54D5F">
              <w:rPr>
                <w:rFonts w:hint="eastAsia"/>
                <w:color w:val="FF0000"/>
              </w:rPr>
              <w:t>（</w:t>
            </w:r>
            <w:r w:rsidRPr="00F54D5F">
              <w:rPr>
                <w:rFonts w:hint="eastAsia"/>
                <w:color w:val="FF0000"/>
              </w:rPr>
              <w:t>2</w:t>
            </w:r>
            <w:r w:rsidRPr="00F54D5F">
              <w:rPr>
                <w:rFonts w:hint="eastAsia"/>
                <w:color w:val="FF0000"/>
              </w:rPr>
              <w:t>）</w:t>
            </w:r>
            <w:r w:rsidRPr="00F54D5F">
              <w:rPr>
                <w:rFonts w:hint="eastAsia"/>
                <w:color w:val="FF0000"/>
              </w:rPr>
              <w:tab/>
            </w:r>
            <w:r w:rsidRPr="00F54D5F">
              <w:rPr>
                <w:rFonts w:hint="eastAsia"/>
                <w:color w:val="FF0000"/>
              </w:rPr>
              <w:t>运行程序和运行结果（截图）：</w:t>
            </w:r>
          </w:p>
          <w:p w14:paraId="0AD67B6D" w14:textId="77777777" w:rsidR="000854A0" w:rsidRDefault="000854A0" w:rsidP="00F54D5F">
            <w:pPr>
              <w:jc w:val="left"/>
              <w:rPr>
                <w:color w:val="FF0000"/>
              </w:rPr>
            </w:pPr>
          </w:p>
          <w:p w14:paraId="65EDAE24" w14:textId="77777777" w:rsidR="000854A0" w:rsidRDefault="000854A0" w:rsidP="00F54D5F">
            <w:pPr>
              <w:jc w:val="left"/>
              <w:rPr>
                <w:color w:val="FF0000"/>
              </w:rPr>
            </w:pPr>
          </w:p>
          <w:p w14:paraId="792F2C01" w14:textId="77777777" w:rsidR="000854A0" w:rsidRDefault="000854A0" w:rsidP="00F54D5F">
            <w:pPr>
              <w:jc w:val="left"/>
              <w:rPr>
                <w:color w:val="FF0000"/>
              </w:rPr>
            </w:pPr>
          </w:p>
          <w:p w14:paraId="30D09DE3" w14:textId="07CAE54D" w:rsidR="000854A0" w:rsidRDefault="000854A0" w:rsidP="00F54D5F">
            <w:pPr>
              <w:jc w:val="left"/>
              <w:rPr>
                <w:color w:val="FF0000"/>
              </w:rPr>
            </w:pPr>
          </w:p>
          <w:p w14:paraId="31D59424" w14:textId="77777777" w:rsidR="00F54D5F" w:rsidRDefault="00F54D5F" w:rsidP="00F54D5F">
            <w:pPr>
              <w:jc w:val="left"/>
              <w:rPr>
                <w:color w:val="FF0000"/>
              </w:rPr>
            </w:pPr>
          </w:p>
          <w:p w14:paraId="69A102FD" w14:textId="4D79F955" w:rsidR="000A6631" w:rsidRDefault="000A6631" w:rsidP="00F54D5F">
            <w:pPr>
              <w:jc w:val="left"/>
              <w:rPr>
                <w:noProof/>
              </w:rPr>
            </w:pPr>
          </w:p>
          <w:p w14:paraId="53A7F281" w14:textId="77777777" w:rsidR="000854A0" w:rsidRDefault="000854A0" w:rsidP="00F54D5F">
            <w:pPr>
              <w:jc w:val="left"/>
              <w:rPr>
                <w:color w:val="FF0000"/>
              </w:rPr>
            </w:pPr>
          </w:p>
          <w:p w14:paraId="7AB17AD7" w14:textId="77777777" w:rsidR="000854A0" w:rsidRDefault="000854A0" w:rsidP="00F54D5F">
            <w:pPr>
              <w:jc w:val="left"/>
              <w:rPr>
                <w:color w:val="FF0000"/>
              </w:rPr>
            </w:pPr>
          </w:p>
          <w:p w14:paraId="10D9A620" w14:textId="77777777" w:rsidR="000854A0" w:rsidRDefault="000854A0" w:rsidP="00F54D5F">
            <w:pPr>
              <w:jc w:val="left"/>
              <w:rPr>
                <w:color w:val="FF0000"/>
              </w:rPr>
            </w:pPr>
          </w:p>
          <w:p w14:paraId="4EA005A4" w14:textId="77777777" w:rsidR="000854A0" w:rsidRDefault="000854A0" w:rsidP="00F54D5F">
            <w:pPr>
              <w:jc w:val="left"/>
              <w:rPr>
                <w:color w:val="FF0000"/>
              </w:rPr>
            </w:pPr>
          </w:p>
          <w:p w14:paraId="21DEED89" w14:textId="77777777" w:rsidR="000854A0" w:rsidRDefault="000854A0" w:rsidP="00F54D5F">
            <w:pPr>
              <w:jc w:val="left"/>
              <w:rPr>
                <w:color w:val="FF0000"/>
              </w:rPr>
            </w:pPr>
          </w:p>
          <w:p w14:paraId="008F99CC" w14:textId="77777777" w:rsidR="000854A0" w:rsidRDefault="000854A0" w:rsidP="00F54D5F">
            <w:pPr>
              <w:jc w:val="left"/>
              <w:rPr>
                <w:color w:val="FF0000"/>
              </w:rPr>
            </w:pPr>
          </w:p>
          <w:p w14:paraId="7E976326" w14:textId="77777777" w:rsidR="000854A0" w:rsidRDefault="000854A0" w:rsidP="00F54D5F">
            <w:pPr>
              <w:jc w:val="left"/>
              <w:rPr>
                <w:color w:val="FF0000"/>
              </w:rPr>
            </w:pPr>
          </w:p>
          <w:p w14:paraId="6610F95E" w14:textId="200BC528" w:rsidR="000854A0" w:rsidRDefault="000854A0" w:rsidP="00F54D5F">
            <w:pPr>
              <w:jc w:val="left"/>
              <w:rPr>
                <w:color w:val="FF0000"/>
              </w:rPr>
            </w:pPr>
            <w:r w:rsidRPr="000854A0">
              <w:rPr>
                <w:noProof/>
                <w:color w:val="FF0000"/>
              </w:rPr>
              <w:drawing>
                <wp:inline distT="0" distB="0" distL="0" distR="0" wp14:anchorId="6F0169A2" wp14:editId="243E5B92">
                  <wp:extent cx="5151120" cy="1417320"/>
                  <wp:effectExtent l="0" t="0" r="0" b="0"/>
                  <wp:docPr id="15845677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5677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C1BE6" w14:textId="77777777" w:rsidR="000854A0" w:rsidRDefault="000854A0" w:rsidP="00F54D5F">
            <w:pPr>
              <w:jc w:val="left"/>
              <w:rPr>
                <w:color w:val="FF0000"/>
              </w:rPr>
            </w:pPr>
          </w:p>
          <w:p w14:paraId="60FCA2E9" w14:textId="1153335E" w:rsidR="00F54D5F" w:rsidRPr="00F54D5F" w:rsidRDefault="00F54D5F" w:rsidP="00F54D5F">
            <w:pPr>
              <w:jc w:val="left"/>
              <w:rPr>
                <w:color w:val="FF0000"/>
              </w:rPr>
            </w:pPr>
          </w:p>
          <w:p w14:paraId="5702C046" w14:textId="77777777" w:rsidR="00405755" w:rsidRPr="00405755" w:rsidRDefault="006E2169" w:rsidP="00405755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使用</w:t>
            </w:r>
            <w:proofErr w:type="spellStart"/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TreeSet</w:t>
            </w:r>
            <w:proofErr w:type="spellEnd"/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集合管理学生信息，id相同认为是同一学生，要求按年龄升序排列，年龄相同再按id升序排列</w:t>
            </w:r>
          </w:p>
          <w:p w14:paraId="1F973265" w14:textId="77777777" w:rsidR="008053B2" w:rsidRDefault="008053B2" w:rsidP="00405755">
            <w:pPr>
              <w:ind w:firstLine="420"/>
              <w:rPr>
                <w:b/>
              </w:rPr>
            </w:pPr>
          </w:p>
          <w:p w14:paraId="067514ED" w14:textId="77777777" w:rsidR="00543C35" w:rsidRDefault="00543C35" w:rsidP="00543C35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</w:t>
            </w:r>
            <w:r w:rsidR="00242DC0">
              <w:rPr>
                <w:rFonts w:hint="eastAsia"/>
                <w:b/>
                <w:bCs/>
                <w:color w:val="00B0F0"/>
              </w:rPr>
              <w:t>掌握</w:t>
            </w:r>
            <w:proofErr w:type="spellStart"/>
            <w:r w:rsidR="006E2169" w:rsidRPr="006E2169">
              <w:rPr>
                <w:rFonts w:hint="eastAsia"/>
                <w:b/>
                <w:bCs/>
                <w:color w:val="00B0F0"/>
              </w:rPr>
              <w:t>TreeSet</w:t>
            </w:r>
            <w:proofErr w:type="spellEnd"/>
            <w:r w:rsidR="006E2169" w:rsidRPr="006E2169">
              <w:rPr>
                <w:rFonts w:hint="eastAsia"/>
                <w:b/>
                <w:bCs/>
                <w:color w:val="00B0F0"/>
              </w:rPr>
              <w:t>使用、元素排序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54B07F78" w14:textId="77777777" w:rsidR="00543C35" w:rsidRPr="00242DC0" w:rsidRDefault="00543C35" w:rsidP="00543C35">
            <w:pPr>
              <w:tabs>
                <w:tab w:val="left" w:pos="720"/>
              </w:tabs>
              <w:spacing w:line="360" w:lineRule="exact"/>
            </w:pPr>
          </w:p>
          <w:p w14:paraId="1217015A" w14:textId="77777777" w:rsidR="00FA21E6" w:rsidRPr="00380E31" w:rsidRDefault="00EA70F2" w:rsidP="00FA21E6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FA21E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30E1C3A7" w14:textId="77777777" w:rsidR="000854A0" w:rsidRDefault="000854A0" w:rsidP="000854A0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package </w:t>
            </w:r>
            <w:r>
              <w:rPr>
                <w:rFonts w:cs="Courier New" w:hint="eastAsia"/>
                <w:color w:val="FFFFFF"/>
                <w:sz w:val="27"/>
                <w:szCs w:val="27"/>
              </w:rPr>
              <w:t>三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java.util.Comparator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java.util.TreeSet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java.util.Iterator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class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private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String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   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王玉升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private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String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private int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 id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age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this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 xml:space="preserve">id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this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 xml:space="preserve">name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this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=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/***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t>王玉升</w:t>
            </w:r>
            <w:r>
              <w:rPr>
                <w:rFonts w:cs="Courier New" w:hint="eastAsia"/>
                <w:i/>
                <w:iCs/>
                <w:color w:val="499936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499936"/>
                <w:sz w:val="27"/>
                <w:szCs w:val="27"/>
              </w:rPr>
              <w:lastRenderedPageBreak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4999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getAge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setAge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age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this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getId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setId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 id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this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 xml:space="preserve">id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 name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>this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 xml:space="preserve">name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重写</w:t>
            </w:r>
            <w:proofErr w:type="spellStart"/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()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方法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 xml:space="preserve">id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 xml:space="preserve">":"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+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":"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+</w:t>
            </w:r>
            <w:r>
              <w:rPr>
                <w:rFonts w:ascii="Courier New" w:hAnsi="Courier New" w:cs="Courier New"/>
                <w:color w:val="ED94FF"/>
                <w:sz w:val="27"/>
                <w:szCs w:val="27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5094F209" w14:textId="77777777" w:rsidR="000854A0" w:rsidRDefault="000854A0" w:rsidP="000854A0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package </w:t>
            </w:r>
            <w:r>
              <w:rPr>
                <w:rFonts w:cs="Courier New" w:hint="eastAsia"/>
                <w:color w:val="FFFFFF"/>
                <w:sz w:val="27"/>
                <w:szCs w:val="27"/>
              </w:rPr>
              <w:t>三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java.util.Comparator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java.util.TreeSet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java.util.Iterator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abstract class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Sy7_3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implements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Comparator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static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TreeSet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TreeSet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Comparator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&lt;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&gt;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837"/>
                <w:sz w:val="27"/>
                <w:szCs w:val="27"/>
              </w:rPr>
              <w:t>@Override</w:t>
            </w:r>
            <w:r>
              <w:rPr>
                <w:rFonts w:ascii="Courier New" w:hAnsi="Courier New" w:cs="Courier New"/>
                <w:color w:val="A9B837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1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】实现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Comparator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接口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int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compare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Student s1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Student s2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 xml:space="preserve">{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2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】重写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compare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方法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m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s1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.getId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s2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.getId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3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】比较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s1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lastRenderedPageBreak/>
              <w:t>s2 id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大小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n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s1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.getAge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 xml:space="preserve">()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-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s2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.getAge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比较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s1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s2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年龄大小（差值）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   22206091012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王玉升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m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==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 xml:space="preserve">0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?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m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n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!=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 xml:space="preserve">0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?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n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//id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相同表示同一个同学，否则按年龄升序排列，年龄相同按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ID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长序排列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6E7ED9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王玉升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"1001"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苏超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20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"1002"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李彬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19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"1003"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李进玉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21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"1012"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王玉升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20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"1005"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冯明宝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3CCFF"/>
                <w:sz w:val="27"/>
                <w:szCs w:val="27"/>
              </w:rPr>
              <w:t>18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Iterator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&lt;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Student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&gt;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it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ts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.iterator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;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生成迭代器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4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】生成迭代器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while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.hasNext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 xml:space="preserve">{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遍历迭代器中的元素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>5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】遍历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it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6568626C" w14:textId="77777777" w:rsidR="00EA70F2" w:rsidRDefault="00EA70F2" w:rsidP="0076455D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4D5F1D52" w14:textId="77777777" w:rsidR="000854A0" w:rsidRDefault="000854A0" w:rsidP="000854A0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2CB46993" w14:textId="32F5573E" w:rsidR="000854A0" w:rsidRDefault="000854A0" w:rsidP="000854A0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4439FB99" w14:textId="77777777" w:rsidR="000854A0" w:rsidRDefault="000854A0" w:rsidP="000854A0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69A9B3DB" w14:textId="2A308D6E" w:rsidR="000854A0" w:rsidRDefault="000854A0" w:rsidP="000854A0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10B8AADD" w14:textId="77777777" w:rsidR="000854A0" w:rsidRDefault="000854A0" w:rsidP="000854A0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173A1026" w14:textId="77777777" w:rsidR="000854A0" w:rsidRDefault="000854A0" w:rsidP="000854A0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094AE4F" w14:textId="77777777" w:rsidR="00033403" w:rsidRPr="008400DB" w:rsidRDefault="00033403" w:rsidP="00033403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12F00E2E" w14:textId="4DBE5FDA" w:rsidR="0090409A" w:rsidRDefault="000854A0" w:rsidP="00683518">
            <w:pPr>
              <w:jc w:val="left"/>
              <w:rPr>
                <w:noProof/>
              </w:rPr>
            </w:pPr>
            <w:r w:rsidRPr="000854A0">
              <w:rPr>
                <w:noProof/>
                <w:color w:val="FF0000"/>
              </w:rPr>
              <w:drawing>
                <wp:inline distT="0" distB="0" distL="0" distR="0" wp14:anchorId="1B701D9E" wp14:editId="372CEDB2">
                  <wp:extent cx="5151120" cy="2047240"/>
                  <wp:effectExtent l="0" t="0" r="0" b="0"/>
                  <wp:docPr id="1122218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218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204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CA965" w14:textId="77777777" w:rsidR="000A6631" w:rsidRDefault="000A6631" w:rsidP="00683518">
            <w:pPr>
              <w:jc w:val="left"/>
              <w:rPr>
                <w:noProof/>
              </w:rPr>
            </w:pPr>
          </w:p>
          <w:p w14:paraId="63DB4162" w14:textId="77777777" w:rsidR="000A6631" w:rsidRPr="00033403" w:rsidRDefault="000A6631" w:rsidP="00683518">
            <w:pPr>
              <w:jc w:val="left"/>
            </w:pPr>
          </w:p>
          <w:p w14:paraId="6D68478E" w14:textId="77777777" w:rsidR="00EA70F2" w:rsidRDefault="00EA70F2" w:rsidP="00683518">
            <w:pPr>
              <w:jc w:val="left"/>
            </w:pPr>
          </w:p>
          <w:p w14:paraId="548E158F" w14:textId="77777777" w:rsidR="000359EB" w:rsidRDefault="000359EB" w:rsidP="000359EB">
            <w:pPr>
              <w:numPr>
                <w:ilvl w:val="0"/>
                <w:numId w:val="25"/>
              </w:numPr>
              <w:spacing w:line="360" w:lineRule="exact"/>
              <w:ind w:left="0"/>
            </w:pPr>
            <w:r w:rsidRPr="000359EB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已知某学校的课程</w:t>
            </w:r>
            <w:r w:rsidR="0033204D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表</w:t>
            </w:r>
            <w:r w:rsidRPr="000359EB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如下</w:t>
            </w:r>
            <w:r>
              <w:rPr>
                <w:rFonts w:hint="eastAsia"/>
              </w:rPr>
              <w:t>：</w:t>
            </w:r>
          </w:p>
          <w:p w14:paraId="69DDFC44" w14:textId="77777777" w:rsidR="000359EB" w:rsidRDefault="000359EB" w:rsidP="000359EB">
            <w:pPr>
              <w:ind w:firstLineChars="200" w:firstLine="420"/>
            </w:pPr>
          </w:p>
          <w:tbl>
            <w:tblPr>
              <w:tblStyle w:val="aa"/>
              <w:tblpPr w:leftFromText="180" w:rightFromText="180" w:vertAnchor="text" w:horzAnchor="margin" w:tblpXSpec="center" w:tblpY="-26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33"/>
              <w:gridCol w:w="4049"/>
            </w:tblGrid>
            <w:tr w:rsidR="00341542" w14:paraId="75600C43" w14:textId="77777777" w:rsidTr="00341542">
              <w:tc>
                <w:tcPr>
                  <w:tcW w:w="1933" w:type="dxa"/>
                </w:tcPr>
                <w:p w14:paraId="0423BD6F" w14:textId="77777777" w:rsidR="00341542" w:rsidRPr="005927B9" w:rsidRDefault="00341542" w:rsidP="00C044E8">
                  <w:pPr>
                    <w:rPr>
                      <w:b/>
                    </w:rPr>
                  </w:pPr>
                  <w:r w:rsidRPr="005927B9">
                    <w:rPr>
                      <w:rFonts w:hint="eastAsia"/>
                      <w:b/>
                    </w:rPr>
                    <w:t>课程号</w:t>
                  </w:r>
                </w:p>
              </w:tc>
              <w:tc>
                <w:tcPr>
                  <w:tcW w:w="4049" w:type="dxa"/>
                </w:tcPr>
                <w:p w14:paraId="6A27010C" w14:textId="77777777" w:rsidR="00341542" w:rsidRPr="005927B9" w:rsidRDefault="00341542" w:rsidP="00C044E8">
                  <w:pPr>
                    <w:rPr>
                      <w:b/>
                    </w:rPr>
                  </w:pPr>
                  <w:r w:rsidRPr="005927B9">
                    <w:rPr>
                      <w:rFonts w:hint="eastAsia"/>
                      <w:b/>
                    </w:rPr>
                    <w:t>课程名</w:t>
                  </w:r>
                </w:p>
              </w:tc>
            </w:tr>
            <w:tr w:rsidR="00341542" w14:paraId="39AAEC01" w14:textId="77777777" w:rsidTr="00341542">
              <w:tc>
                <w:tcPr>
                  <w:tcW w:w="1933" w:type="dxa"/>
                </w:tcPr>
                <w:p w14:paraId="00C35D8E" w14:textId="77777777" w:rsidR="00341542" w:rsidRDefault="00341542" w:rsidP="00C044E8">
                  <w:r>
                    <w:t>K</w:t>
                  </w:r>
                  <w:r>
                    <w:rPr>
                      <w:rFonts w:hint="eastAsia"/>
                    </w:rPr>
                    <w:t>c01</w:t>
                  </w:r>
                </w:p>
              </w:tc>
              <w:tc>
                <w:tcPr>
                  <w:tcW w:w="4049" w:type="dxa"/>
                </w:tcPr>
                <w:p w14:paraId="61E8C3C3" w14:textId="77777777" w:rsidR="00341542" w:rsidRDefault="00341542" w:rsidP="00C044E8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程序设计</w:t>
                  </w:r>
                </w:p>
              </w:tc>
            </w:tr>
            <w:tr w:rsidR="00341542" w14:paraId="0DD0BBA2" w14:textId="77777777" w:rsidTr="00341542">
              <w:tc>
                <w:tcPr>
                  <w:tcW w:w="1933" w:type="dxa"/>
                </w:tcPr>
                <w:p w14:paraId="6D2CB156" w14:textId="77777777" w:rsidR="00341542" w:rsidRDefault="00341542" w:rsidP="00C044E8">
                  <w:r>
                    <w:t>K</w:t>
                  </w:r>
                  <w:r>
                    <w:rPr>
                      <w:rFonts w:hint="eastAsia"/>
                    </w:rPr>
                    <w:t>c02</w:t>
                  </w:r>
                </w:p>
              </w:tc>
              <w:tc>
                <w:tcPr>
                  <w:tcW w:w="4049" w:type="dxa"/>
                </w:tcPr>
                <w:p w14:paraId="669C1B50" w14:textId="77777777" w:rsidR="00341542" w:rsidRDefault="00341542" w:rsidP="00C044E8">
                  <w:r>
                    <w:rPr>
                      <w:rFonts w:hint="eastAsia"/>
                    </w:rPr>
                    <w:t>数据结构</w:t>
                  </w:r>
                </w:p>
              </w:tc>
            </w:tr>
            <w:tr w:rsidR="00341542" w14:paraId="6AB4CBE9" w14:textId="77777777" w:rsidTr="00341542">
              <w:tc>
                <w:tcPr>
                  <w:tcW w:w="1933" w:type="dxa"/>
                </w:tcPr>
                <w:p w14:paraId="1BBAFB16" w14:textId="77777777" w:rsidR="00341542" w:rsidRDefault="00341542" w:rsidP="00C044E8">
                  <w:r>
                    <w:t>K</w:t>
                  </w:r>
                  <w:r>
                    <w:rPr>
                      <w:rFonts w:hint="eastAsia"/>
                    </w:rPr>
                    <w:t>c03</w:t>
                  </w:r>
                </w:p>
              </w:tc>
              <w:tc>
                <w:tcPr>
                  <w:tcW w:w="4049" w:type="dxa"/>
                </w:tcPr>
                <w:p w14:paraId="6F3F4E89" w14:textId="77777777" w:rsidR="00341542" w:rsidRDefault="00341542" w:rsidP="00C044E8">
                  <w:r>
                    <w:rPr>
                      <w:rFonts w:hint="eastAsia"/>
                    </w:rPr>
                    <w:t>数字逻辑</w:t>
                  </w:r>
                </w:p>
              </w:tc>
            </w:tr>
            <w:tr w:rsidR="00341542" w14:paraId="1B106C61" w14:textId="77777777" w:rsidTr="00341542">
              <w:tc>
                <w:tcPr>
                  <w:tcW w:w="1933" w:type="dxa"/>
                </w:tcPr>
                <w:p w14:paraId="34FFAA72" w14:textId="77777777" w:rsidR="00341542" w:rsidRDefault="00341542" w:rsidP="00C044E8">
                  <w:r>
                    <w:t>K</w:t>
                  </w:r>
                  <w:r>
                    <w:rPr>
                      <w:rFonts w:hint="eastAsia"/>
                    </w:rPr>
                    <w:t>c04</w:t>
                  </w:r>
                </w:p>
              </w:tc>
              <w:tc>
                <w:tcPr>
                  <w:tcW w:w="4049" w:type="dxa"/>
                </w:tcPr>
                <w:p w14:paraId="4F3ABA78" w14:textId="77777777" w:rsidR="00341542" w:rsidRDefault="00341542" w:rsidP="00C044E8">
                  <w:r>
                    <w:rPr>
                      <w:rFonts w:hint="eastAsia"/>
                    </w:rPr>
                    <w:t>数据库原理</w:t>
                  </w:r>
                </w:p>
              </w:tc>
            </w:tr>
            <w:tr w:rsidR="00341542" w14:paraId="7C77A626" w14:textId="77777777" w:rsidTr="00341542">
              <w:tc>
                <w:tcPr>
                  <w:tcW w:w="1933" w:type="dxa"/>
                </w:tcPr>
                <w:p w14:paraId="601A9675" w14:textId="77777777" w:rsidR="00341542" w:rsidRDefault="00341542" w:rsidP="00C044E8">
                  <w:r>
                    <w:t>K</w:t>
                  </w:r>
                  <w:r>
                    <w:rPr>
                      <w:rFonts w:hint="eastAsia"/>
                    </w:rPr>
                    <w:t>c05</w:t>
                  </w:r>
                </w:p>
              </w:tc>
              <w:tc>
                <w:tcPr>
                  <w:tcW w:w="4049" w:type="dxa"/>
                </w:tcPr>
                <w:p w14:paraId="770B02CF" w14:textId="77777777" w:rsidR="00341542" w:rsidRDefault="00341542" w:rsidP="00C044E8">
                  <w:r>
                    <w:rPr>
                      <w:rFonts w:hint="eastAsia"/>
                    </w:rPr>
                    <w:t>面向对象程序设计</w:t>
                  </w:r>
                </w:p>
              </w:tc>
            </w:tr>
          </w:tbl>
          <w:p w14:paraId="152DEFD3" w14:textId="77777777" w:rsidR="000359EB" w:rsidRDefault="000359EB" w:rsidP="000359EB">
            <w:pPr>
              <w:ind w:firstLineChars="200" w:firstLine="420"/>
            </w:pPr>
          </w:p>
          <w:p w14:paraId="1E563A69" w14:textId="77777777" w:rsidR="000359EB" w:rsidRDefault="000359EB" w:rsidP="000359EB">
            <w:pPr>
              <w:ind w:firstLineChars="200" w:firstLine="420"/>
            </w:pPr>
          </w:p>
          <w:p w14:paraId="6D0B8FEE" w14:textId="77777777" w:rsidR="000359EB" w:rsidRDefault="000359EB" w:rsidP="000359EB">
            <w:pPr>
              <w:ind w:firstLineChars="200" w:firstLine="420"/>
            </w:pPr>
          </w:p>
          <w:p w14:paraId="6F9D89BB" w14:textId="77777777" w:rsidR="000359EB" w:rsidRDefault="000359EB" w:rsidP="000359EB">
            <w:pPr>
              <w:ind w:firstLineChars="200" w:firstLine="420"/>
            </w:pPr>
          </w:p>
          <w:p w14:paraId="09B9B6E9" w14:textId="77777777" w:rsidR="000359EB" w:rsidRDefault="000359EB" w:rsidP="00DA2D5C"/>
          <w:p w14:paraId="34AAB261" w14:textId="77777777" w:rsidR="00DA2D5C" w:rsidRDefault="00DA2D5C" w:rsidP="00DA2D5C"/>
          <w:p w14:paraId="138A13C0" w14:textId="77777777" w:rsidR="0077123B" w:rsidRDefault="0077123B" w:rsidP="00DA2D5C"/>
          <w:p w14:paraId="33245E6E" w14:textId="77777777" w:rsidR="000359EB" w:rsidRPr="000359EB" w:rsidRDefault="000359EB" w:rsidP="000359EB">
            <w:pPr>
              <w:ind w:firstLineChars="200" w:firstLine="422"/>
              <w:rPr>
                <w:b/>
              </w:rPr>
            </w:pPr>
            <w:r w:rsidRPr="000359EB">
              <w:rPr>
                <w:rFonts w:hint="eastAsia"/>
                <w:b/>
              </w:rPr>
              <w:t>完成下列要求：</w:t>
            </w:r>
          </w:p>
          <w:p w14:paraId="154765D9" w14:textId="77777777" w:rsidR="000359EB" w:rsidRPr="000359EB" w:rsidRDefault="000359EB" w:rsidP="000359EB">
            <w:pPr>
              <w:ind w:firstLineChars="200" w:firstLine="422"/>
              <w:rPr>
                <w:b/>
              </w:rPr>
            </w:pPr>
            <w:r w:rsidRPr="000359EB">
              <w:rPr>
                <w:rFonts w:hint="eastAsia"/>
                <w:b/>
              </w:rPr>
              <w:t>1</w:t>
            </w:r>
            <w:r w:rsidRPr="000359EB">
              <w:rPr>
                <w:rFonts w:hint="eastAsia"/>
                <w:b/>
              </w:rPr>
              <w:t>）</w:t>
            </w:r>
            <w:r w:rsidRPr="000359EB">
              <w:rPr>
                <w:rFonts w:hint="eastAsia"/>
                <w:b/>
              </w:rPr>
              <w:t xml:space="preserve"> </w:t>
            </w:r>
            <w:r w:rsidRPr="000359EB">
              <w:rPr>
                <w:rFonts w:hint="eastAsia"/>
                <w:b/>
              </w:rPr>
              <w:t>使用一个</w:t>
            </w:r>
            <w:proofErr w:type="spellStart"/>
            <w:r w:rsidR="00E979A6">
              <w:rPr>
                <w:rFonts w:hint="eastAsia"/>
                <w:b/>
              </w:rPr>
              <w:t>Tree</w:t>
            </w:r>
            <w:r w:rsidRPr="000359EB">
              <w:rPr>
                <w:rFonts w:hint="eastAsia"/>
                <w:b/>
              </w:rPr>
              <w:t>Map</w:t>
            </w:r>
            <w:proofErr w:type="spellEnd"/>
            <w:r w:rsidRPr="000359EB">
              <w:rPr>
                <w:rFonts w:hint="eastAsia"/>
                <w:b/>
              </w:rPr>
              <w:t>，以</w:t>
            </w:r>
            <w:r>
              <w:rPr>
                <w:rFonts w:hint="eastAsia"/>
                <w:b/>
              </w:rPr>
              <w:t>课程号作为键，以课</w:t>
            </w:r>
            <w:r w:rsidRPr="000359EB">
              <w:rPr>
                <w:rFonts w:hint="eastAsia"/>
                <w:b/>
              </w:rPr>
              <w:t>程名作为值，表示上述课程安排。</w:t>
            </w:r>
          </w:p>
          <w:p w14:paraId="6F1AFF09" w14:textId="77777777" w:rsidR="000359EB" w:rsidRPr="000359EB" w:rsidRDefault="000359EB" w:rsidP="000359EB">
            <w:pPr>
              <w:ind w:firstLineChars="200" w:firstLine="422"/>
              <w:rPr>
                <w:b/>
              </w:rPr>
            </w:pPr>
            <w:r w:rsidRPr="000359EB">
              <w:rPr>
                <w:rFonts w:hint="eastAsia"/>
                <w:b/>
              </w:rPr>
              <w:t>2</w:t>
            </w:r>
            <w:r w:rsidRPr="000359EB">
              <w:rPr>
                <w:rFonts w:hint="eastAsia"/>
                <w:b/>
              </w:rPr>
              <w:t>）</w:t>
            </w:r>
            <w:r w:rsidRPr="000359EB">
              <w:rPr>
                <w:rFonts w:hint="eastAsia"/>
                <w:b/>
              </w:rPr>
              <w:t xml:space="preserve"> </w:t>
            </w:r>
            <w:r w:rsidRPr="000359EB">
              <w:rPr>
                <w:rFonts w:hint="eastAsia"/>
                <w:b/>
              </w:rPr>
              <w:t>增加了一</w:t>
            </w:r>
            <w:r w:rsidR="002758CB">
              <w:rPr>
                <w:rFonts w:hint="eastAsia"/>
                <w:b/>
              </w:rPr>
              <w:t>门新</w:t>
            </w:r>
            <w:r>
              <w:rPr>
                <w:rFonts w:hint="eastAsia"/>
                <w:b/>
              </w:rPr>
              <w:t>课程</w:t>
            </w:r>
            <w:r>
              <w:rPr>
                <w:rFonts w:hint="eastAsia"/>
                <w:b/>
              </w:rPr>
              <w:t>Kc0</w:t>
            </w:r>
            <w:r w:rsidR="002758CB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，计算机网络</w:t>
            </w:r>
          </w:p>
          <w:p w14:paraId="79B6E7DD" w14:textId="77777777" w:rsidR="000359EB" w:rsidRPr="000359EB" w:rsidRDefault="000359EB" w:rsidP="000359EB">
            <w:pPr>
              <w:ind w:firstLineChars="200" w:firstLine="422"/>
              <w:rPr>
                <w:b/>
              </w:rPr>
            </w:pPr>
            <w:r w:rsidRPr="000359EB">
              <w:rPr>
                <w:rFonts w:hint="eastAsia"/>
                <w:b/>
              </w:rPr>
              <w:t>3</w:t>
            </w:r>
            <w:r w:rsidRPr="000359EB">
              <w:rPr>
                <w:rFonts w:hint="eastAsia"/>
                <w:b/>
              </w:rPr>
              <w:t>）</w:t>
            </w:r>
            <w:r w:rsidRPr="000359E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Kc04</w:t>
            </w:r>
            <w:r>
              <w:rPr>
                <w:rFonts w:hint="eastAsia"/>
                <w:b/>
              </w:rPr>
              <w:t>课程名改为数据库概论</w:t>
            </w:r>
          </w:p>
          <w:p w14:paraId="78EA0331" w14:textId="77777777" w:rsidR="000359EB" w:rsidRPr="000359EB" w:rsidRDefault="000359EB" w:rsidP="000359EB">
            <w:pPr>
              <w:ind w:firstLineChars="200" w:firstLine="422"/>
              <w:rPr>
                <w:b/>
              </w:rPr>
            </w:pPr>
            <w:r w:rsidRPr="000359EB">
              <w:rPr>
                <w:rFonts w:hint="eastAsia"/>
                <w:b/>
              </w:rPr>
              <w:t>4</w:t>
            </w:r>
            <w:r w:rsidRPr="000359EB">
              <w:rPr>
                <w:rFonts w:hint="eastAsia"/>
                <w:b/>
              </w:rPr>
              <w:t>）</w:t>
            </w:r>
            <w:r w:rsidRPr="000359EB">
              <w:rPr>
                <w:rFonts w:hint="eastAsia"/>
                <w:b/>
              </w:rPr>
              <w:t xml:space="preserve"> </w:t>
            </w:r>
            <w:r w:rsidR="0033204D">
              <w:rPr>
                <w:rFonts w:hint="eastAsia"/>
                <w:b/>
              </w:rPr>
              <w:t>删除数字逻辑这门课程</w:t>
            </w:r>
          </w:p>
          <w:p w14:paraId="44895D05" w14:textId="77777777" w:rsidR="00380460" w:rsidRPr="00387326" w:rsidRDefault="000359EB" w:rsidP="00E979A6">
            <w:pPr>
              <w:ind w:firstLineChars="200" w:firstLine="422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0359EB">
              <w:rPr>
                <w:rFonts w:hint="eastAsia"/>
                <w:b/>
              </w:rPr>
              <w:t>5</w:t>
            </w:r>
            <w:r w:rsidRPr="000359EB">
              <w:rPr>
                <w:rFonts w:hint="eastAsia"/>
                <w:b/>
              </w:rPr>
              <w:t>）</w:t>
            </w:r>
            <w:r w:rsidR="0033204D" w:rsidRPr="000359EB">
              <w:rPr>
                <w:rFonts w:hint="eastAsia"/>
                <w:b/>
              </w:rPr>
              <w:t>遍历</w:t>
            </w:r>
            <w:r w:rsidR="0033204D">
              <w:rPr>
                <w:rFonts w:hint="eastAsia"/>
                <w:b/>
              </w:rPr>
              <w:t>课程表</w:t>
            </w:r>
            <w:r w:rsidR="0033204D" w:rsidRPr="000359EB">
              <w:rPr>
                <w:rFonts w:hint="eastAsia"/>
                <w:b/>
              </w:rPr>
              <w:t>，输出所有的</w:t>
            </w:r>
            <w:r w:rsidR="0033204D">
              <w:rPr>
                <w:rFonts w:hint="eastAsia"/>
                <w:b/>
              </w:rPr>
              <w:t>课程号</w:t>
            </w:r>
            <w:r w:rsidR="0033204D" w:rsidRPr="000359EB">
              <w:rPr>
                <w:rFonts w:hint="eastAsia"/>
                <w:b/>
              </w:rPr>
              <w:t>及课程</w:t>
            </w:r>
            <w:r w:rsidR="0033204D">
              <w:rPr>
                <w:rFonts w:hint="eastAsia"/>
                <w:b/>
              </w:rPr>
              <w:t>名</w:t>
            </w:r>
          </w:p>
          <w:p w14:paraId="64C26A25" w14:textId="77777777" w:rsidR="00380460" w:rsidRDefault="00380460" w:rsidP="0038046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proofErr w:type="spellStart"/>
            <w:r w:rsidR="00E979A6" w:rsidRPr="00E979A6">
              <w:rPr>
                <w:rFonts w:hint="eastAsia"/>
                <w:b/>
                <w:bCs/>
                <w:color w:val="00B0F0"/>
              </w:rPr>
              <w:t>TreeMap</w:t>
            </w:r>
            <w:proofErr w:type="spellEnd"/>
            <w:r w:rsidR="00E979A6" w:rsidRPr="00E979A6">
              <w:rPr>
                <w:rFonts w:hint="eastAsia"/>
                <w:b/>
                <w:bCs/>
                <w:color w:val="00B0F0"/>
              </w:rPr>
              <w:t>集合的创建、操作与遍历</w:t>
            </w:r>
            <w:r w:rsidRPr="0065593C">
              <w:rPr>
                <w:rFonts w:hint="eastAsia"/>
                <w:b/>
                <w:bCs/>
                <w:color w:val="00B0F0"/>
              </w:rPr>
              <w:t>*</w:t>
            </w:r>
            <w:r>
              <w:rPr>
                <w:rFonts w:hint="eastAsia"/>
                <w:b/>
                <w:bCs/>
                <w:color w:val="00B0F0"/>
              </w:rPr>
              <w:t>/</w:t>
            </w:r>
          </w:p>
          <w:p w14:paraId="116F0BC6" w14:textId="77777777" w:rsidR="000E5B2D" w:rsidRPr="00C1561C" w:rsidRDefault="000E5B2D" w:rsidP="000E5B2D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FA21E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1D9328CD" w14:textId="2E680DB3" w:rsidR="00C1561C" w:rsidRDefault="00C1561C" w:rsidP="00C1561C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package </w:t>
            </w:r>
            <w:r>
              <w:rPr>
                <w:rFonts w:cs="Courier New" w:hint="eastAsia"/>
                <w:color w:val="FFFFFF"/>
                <w:sz w:val="27"/>
                <w:szCs w:val="27"/>
              </w:rPr>
              <w:t>四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java.util.TreeMap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CourseSchedule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public static void </w:t>
            </w:r>
            <w:r>
              <w:rPr>
                <w:rFonts w:ascii="Courier New" w:hAnsi="Courier New" w:cs="Courier New"/>
                <w:color w:val="FFCF40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&lt;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String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courseMap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=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&lt;&gt;()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courseMap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"Kc01"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"C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程序设计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courseMap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"Kc02"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数据结构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courseMap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"Kc03"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数字逻辑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courseMap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"Kc04"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数据库原理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7EC3E6"/>
                <w:sz w:val="27"/>
                <w:szCs w:val="27"/>
              </w:rPr>
              <w:t xml:space="preserve">//        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t>王玉升</w:t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</w:r>
            <w:r>
              <w:rPr>
                <w:rFonts w:cs="Courier New" w:hint="eastAsia"/>
                <w:color w:val="7EC3E6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courseMap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"Kc05"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面向对象程序设计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courseMap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"Kc06"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计算机网络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courseMap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"Kc04"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数据库概论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courseMap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.remove</w:t>
            </w:r>
            <w:proofErr w:type="spellEnd"/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"Kc03"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D864A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courseId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courseMap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.keySet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()</w:t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 xml:space="preserve">)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System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ED94FF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课程号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 xml:space="preserve">: "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courseId</w:t>
            </w:r>
            <w:proofErr w:type="spellEnd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 xml:space="preserve">", </w:t>
            </w:r>
            <w:r>
              <w:rPr>
                <w:rFonts w:cs="Courier New" w:hint="eastAsia"/>
                <w:color w:val="54B33E"/>
                <w:sz w:val="27"/>
                <w:szCs w:val="27"/>
              </w:rPr>
              <w:t>课程名</w:t>
            </w:r>
            <w:r>
              <w:rPr>
                <w:rFonts w:ascii="Courier New" w:hAnsi="Courier New" w:cs="Courier New"/>
                <w:color w:val="54B33E"/>
                <w:sz w:val="27"/>
                <w:szCs w:val="27"/>
              </w:rPr>
              <w:t xml:space="preserve">: " 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courseMap</w:t>
            </w:r>
            <w:r>
              <w:rPr>
                <w:rFonts w:ascii="Courier New" w:hAnsi="Courier New" w:cs="Courier New"/>
                <w:color w:val="EBEBEB"/>
                <w:sz w:val="27"/>
                <w:szCs w:val="27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courseId</w:t>
            </w:r>
            <w:proofErr w:type="spellEnd"/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ED864A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359FF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54A857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E8BA36"/>
                <w:sz w:val="27"/>
                <w:szCs w:val="27"/>
              </w:rPr>
              <w:t>}</w:t>
            </w:r>
          </w:p>
          <w:p w14:paraId="5B882169" w14:textId="77777777" w:rsidR="00C1561C" w:rsidRPr="00C1561C" w:rsidRDefault="00C1561C" w:rsidP="00C1561C">
            <w:pPr>
              <w:tabs>
                <w:tab w:val="left" w:pos="720"/>
              </w:tabs>
              <w:spacing w:line="360" w:lineRule="exact"/>
            </w:pPr>
          </w:p>
          <w:p w14:paraId="6C2367D8" w14:textId="77777777" w:rsidR="000E5B2D" w:rsidRPr="00623504" w:rsidRDefault="000E5B2D" w:rsidP="000E5B2D">
            <w:pPr>
              <w:tabs>
                <w:tab w:val="left" w:pos="720"/>
              </w:tabs>
              <w:spacing w:line="360" w:lineRule="exact"/>
            </w:pPr>
          </w:p>
          <w:p w14:paraId="2553BD29" w14:textId="77777777" w:rsidR="006C6251" w:rsidRDefault="000E5B2D" w:rsidP="006C6251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5D337122" w14:textId="77777777" w:rsidR="00C1561C" w:rsidRDefault="00C1561C" w:rsidP="00C1561C">
            <w:pPr>
              <w:pStyle w:val="ad"/>
              <w:rPr>
                <w:color w:val="FF0000"/>
              </w:rPr>
            </w:pPr>
          </w:p>
          <w:p w14:paraId="22DB96C3" w14:textId="12158339" w:rsidR="00C1561C" w:rsidRDefault="00C1561C" w:rsidP="00C1561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188C92C2" w14:textId="77777777" w:rsidR="006C6251" w:rsidRPr="006C6251" w:rsidRDefault="006C6251" w:rsidP="006C6251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63E6CD2E" w14:textId="2E550D4C" w:rsidR="00AE3A04" w:rsidRPr="000E5B2D" w:rsidRDefault="00C1561C" w:rsidP="00683518">
            <w:pPr>
              <w:jc w:val="left"/>
            </w:pPr>
            <w:r w:rsidRPr="00C1561C">
              <w:rPr>
                <w:noProof/>
                <w:color w:val="FF0000"/>
              </w:rPr>
              <w:lastRenderedPageBreak/>
              <w:drawing>
                <wp:inline distT="0" distB="0" distL="0" distR="0" wp14:anchorId="0FEBF58D" wp14:editId="6A37ED00">
                  <wp:extent cx="5151120" cy="1867535"/>
                  <wp:effectExtent l="0" t="0" r="0" b="0"/>
                  <wp:docPr id="4840895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0895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A3A19" w14:textId="77777777" w:rsidR="007F0A93" w:rsidRDefault="007F0A93" w:rsidP="00F35B6D">
            <w:pPr>
              <w:spacing w:beforeLines="50" w:before="156"/>
            </w:pPr>
          </w:p>
          <w:p w14:paraId="2873A980" w14:textId="77777777" w:rsidR="007F0A93" w:rsidRPr="00A52180" w:rsidRDefault="007F0A93" w:rsidP="00F35B6D">
            <w:pPr>
              <w:spacing w:beforeLines="50" w:before="156"/>
            </w:pPr>
          </w:p>
        </w:tc>
      </w:tr>
      <w:tr w:rsidR="00343CA3" w14:paraId="5B6FA4CB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70B0203F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2FD1FE82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261D912D" w14:textId="77777777" w:rsidR="00343CA3" w:rsidRPr="0064427E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4427E">
              <w:rPr>
                <w:rFonts w:cs="宋体" w:hint="eastAsia"/>
                <w:color w:val="000000" w:themeColor="text1"/>
                <w:sz w:val="24"/>
                <w:szCs w:val="24"/>
              </w:rPr>
              <w:t>总</w:t>
            </w:r>
          </w:p>
          <w:p w14:paraId="57573DEB" w14:textId="77777777" w:rsidR="00343CA3" w:rsidRPr="0064427E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8EF40A7" w14:textId="77777777" w:rsidR="00343CA3" w:rsidRPr="0064427E" w:rsidRDefault="00343CA3" w:rsidP="00683518">
            <w:pPr>
              <w:jc w:val="center"/>
              <w:rPr>
                <w:color w:val="000000" w:themeColor="text1"/>
              </w:rPr>
            </w:pPr>
            <w:r w:rsidRPr="0064427E">
              <w:rPr>
                <w:rFonts w:cs="宋体" w:hint="eastAsia"/>
                <w:color w:val="000000" w:themeColor="text1"/>
                <w:sz w:val="24"/>
                <w:szCs w:val="24"/>
              </w:rPr>
              <w:t>结</w:t>
            </w:r>
          </w:p>
          <w:p w14:paraId="1D90302B" w14:textId="77777777" w:rsidR="00343CA3" w:rsidRDefault="00343CA3" w:rsidP="00683518">
            <w:pPr>
              <w:jc w:val="center"/>
            </w:pPr>
          </w:p>
          <w:p w14:paraId="3F94B1DF" w14:textId="77777777" w:rsidR="00343CA3" w:rsidRDefault="00343CA3" w:rsidP="00683518">
            <w:pPr>
              <w:jc w:val="center"/>
            </w:pPr>
          </w:p>
          <w:p w14:paraId="46788018" w14:textId="77777777" w:rsidR="00343CA3" w:rsidRDefault="00343CA3" w:rsidP="00683518">
            <w:pPr>
              <w:jc w:val="center"/>
            </w:pPr>
          </w:p>
          <w:p w14:paraId="17D6E885" w14:textId="77777777" w:rsidR="00343CA3" w:rsidRDefault="00343CA3" w:rsidP="00683518">
            <w:pPr>
              <w:jc w:val="center"/>
            </w:pPr>
          </w:p>
          <w:p w14:paraId="2AA2FAF4" w14:textId="77777777" w:rsidR="00343CA3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498224CD" w14:textId="77777777" w:rsidR="0064427E" w:rsidRPr="00683518" w:rsidRDefault="0064427E" w:rsidP="0064427E">
            <w:pPr>
              <w:jc w:val="left"/>
            </w:pPr>
            <w:r w:rsidRPr="00683518">
              <w:rPr>
                <w:rFonts w:cs="宋体" w:hint="eastAsia"/>
              </w:rPr>
              <w:t>实验心得体会</w:t>
            </w:r>
            <w:r>
              <w:rPr>
                <w:rFonts w:cs="宋体" w:hint="eastAsia"/>
              </w:rPr>
              <w:t>：</w:t>
            </w:r>
          </w:p>
          <w:p w14:paraId="20CAB53A" w14:textId="77777777" w:rsidR="00343CA3" w:rsidRPr="00683518" w:rsidRDefault="00343CA3" w:rsidP="00683518">
            <w:pPr>
              <w:jc w:val="left"/>
            </w:pPr>
          </w:p>
          <w:p w14:paraId="1B972300" w14:textId="77777777" w:rsidR="00343CA3" w:rsidRPr="00683518" w:rsidRDefault="00343CA3" w:rsidP="00683518">
            <w:pPr>
              <w:jc w:val="left"/>
            </w:pPr>
          </w:p>
          <w:p w14:paraId="102681EE" w14:textId="77777777" w:rsidR="00343CA3" w:rsidRPr="00683518" w:rsidRDefault="00343CA3" w:rsidP="00683518">
            <w:pPr>
              <w:jc w:val="left"/>
            </w:pPr>
          </w:p>
          <w:p w14:paraId="30535384" w14:textId="77777777" w:rsidR="00343CA3" w:rsidRDefault="00343CA3" w:rsidP="00683518">
            <w:pPr>
              <w:jc w:val="left"/>
            </w:pPr>
          </w:p>
          <w:p w14:paraId="07B7B072" w14:textId="77777777" w:rsidR="00343CA3" w:rsidRDefault="00343CA3" w:rsidP="00683518">
            <w:pPr>
              <w:jc w:val="left"/>
            </w:pPr>
          </w:p>
          <w:p w14:paraId="2CF8AF73" w14:textId="77777777" w:rsidR="00343CA3" w:rsidRPr="00427CA6" w:rsidRDefault="00343CA3" w:rsidP="00683518">
            <w:pPr>
              <w:jc w:val="left"/>
            </w:pPr>
          </w:p>
        </w:tc>
      </w:tr>
    </w:tbl>
    <w:p w14:paraId="6511EDAA" w14:textId="77777777" w:rsidR="00343CA3" w:rsidRPr="00E63490" w:rsidRDefault="00343CA3" w:rsidP="000201F1">
      <w:pPr>
        <w:pStyle w:val="1"/>
        <w:spacing w:before="0" w:after="0" w:line="240" w:lineRule="auto"/>
        <w:jc w:val="center"/>
        <w:rPr>
          <w:color w:val="FF0000"/>
        </w:rPr>
      </w:pPr>
    </w:p>
    <w:sectPr w:rsidR="00343CA3" w:rsidRPr="00E6349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8A215" w14:textId="77777777" w:rsidR="00202EB6" w:rsidRDefault="00202EB6" w:rsidP="008B4A76">
      <w:r>
        <w:separator/>
      </w:r>
    </w:p>
  </w:endnote>
  <w:endnote w:type="continuationSeparator" w:id="0">
    <w:p w14:paraId="5A77F110" w14:textId="77777777" w:rsidR="00202EB6" w:rsidRDefault="00202EB6" w:rsidP="008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C9F49" w14:textId="77777777" w:rsidR="007908FD" w:rsidRDefault="007908FD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71825">
      <w:rPr>
        <w:b/>
        <w:bCs/>
        <w:noProof/>
      </w:rPr>
      <w:t>6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71825">
      <w:rPr>
        <w:b/>
        <w:bCs/>
        <w:noProof/>
      </w:rPr>
      <w:t>6</w:t>
    </w:r>
    <w:r>
      <w:rPr>
        <w:b/>
        <w:bCs/>
      </w:rPr>
      <w:fldChar w:fldCharType="end"/>
    </w:r>
  </w:p>
  <w:p w14:paraId="30978F62" w14:textId="77777777" w:rsidR="007908FD" w:rsidRDefault="007908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072F" w14:textId="77777777" w:rsidR="00202EB6" w:rsidRDefault="00202EB6" w:rsidP="008B4A76">
      <w:r>
        <w:separator/>
      </w:r>
    </w:p>
  </w:footnote>
  <w:footnote w:type="continuationSeparator" w:id="0">
    <w:p w14:paraId="3C5C0711" w14:textId="77777777" w:rsidR="00202EB6" w:rsidRDefault="00202EB6" w:rsidP="008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4"/>
      <w:numFmt w:val="decimal"/>
      <w:suff w:val="nothing"/>
      <w:lvlText w:val="%1．"/>
      <w:lvlJc w:val="left"/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0"/>
    <w:multiLevelType w:val="singleLevel"/>
    <w:tmpl w:val="00000010"/>
    <w:lvl w:ilvl="0">
      <w:start w:val="8"/>
      <w:numFmt w:val="decimal"/>
      <w:suff w:val="nothing"/>
      <w:lvlText w:val="%1．"/>
      <w:lvlJc w:val="left"/>
    </w:lvl>
  </w:abstractNum>
  <w:abstractNum w:abstractNumId="5" w15:restartNumberingAfterBreak="0">
    <w:nsid w:val="070D2459"/>
    <w:multiLevelType w:val="hybridMultilevel"/>
    <w:tmpl w:val="DAB05048"/>
    <w:lvl w:ilvl="0" w:tplc="19309B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2331DF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0D1551E"/>
    <w:multiLevelType w:val="hybridMultilevel"/>
    <w:tmpl w:val="5A5CE6C0"/>
    <w:lvl w:ilvl="0" w:tplc="E040BC54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1406B20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4497A2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63B144E"/>
    <w:multiLevelType w:val="hybridMultilevel"/>
    <w:tmpl w:val="5908FB64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C010974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38305B1"/>
    <w:multiLevelType w:val="hybridMultilevel"/>
    <w:tmpl w:val="176AB8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41906CA"/>
    <w:multiLevelType w:val="hybridMultilevel"/>
    <w:tmpl w:val="09CEA67E"/>
    <w:lvl w:ilvl="0" w:tplc="BC8E4096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25DF03F8"/>
    <w:multiLevelType w:val="hybridMultilevel"/>
    <w:tmpl w:val="6480F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58239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77E448C"/>
    <w:multiLevelType w:val="multilevel"/>
    <w:tmpl w:val="09CEA67E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2B687465"/>
    <w:multiLevelType w:val="multilevel"/>
    <w:tmpl w:val="DAB0504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E7449F0"/>
    <w:multiLevelType w:val="hybridMultilevel"/>
    <w:tmpl w:val="BA609EB8"/>
    <w:lvl w:ilvl="0" w:tplc="9FECB6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43F17F5"/>
    <w:multiLevelType w:val="hybridMultilevel"/>
    <w:tmpl w:val="973088DE"/>
    <w:lvl w:ilvl="0" w:tplc="4858E7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FE6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E71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B020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0EE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C9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309C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1801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4F1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B5A76"/>
    <w:multiLevelType w:val="hybridMultilevel"/>
    <w:tmpl w:val="917E0992"/>
    <w:lvl w:ilvl="0" w:tplc="A2B20AA4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  <w:b/>
        <w:i w:val="0"/>
      </w:rPr>
    </w:lvl>
    <w:lvl w:ilvl="1" w:tplc="337A1804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E811FF5"/>
    <w:multiLevelType w:val="hybridMultilevel"/>
    <w:tmpl w:val="27CC4480"/>
    <w:lvl w:ilvl="0" w:tplc="17404A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40A07DF"/>
    <w:multiLevelType w:val="multilevel"/>
    <w:tmpl w:val="C616BA0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2" w15:restartNumberingAfterBreak="0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B53F72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77C10F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A6B3A00"/>
    <w:multiLevelType w:val="hybridMultilevel"/>
    <w:tmpl w:val="C616BA0C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6" w15:restartNumberingAfterBreak="0">
    <w:nsid w:val="4C731DA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083FA3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D04351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EA653B5"/>
    <w:multiLevelType w:val="hybridMultilevel"/>
    <w:tmpl w:val="95F457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3092E3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315646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257828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AE5ECE"/>
    <w:multiLevelType w:val="hybridMultilevel"/>
    <w:tmpl w:val="7F0C5C26"/>
    <w:lvl w:ilvl="0" w:tplc="A2B20AA4">
      <w:start w:val="1"/>
      <w:numFmt w:val="decimal"/>
      <w:lvlText w:val="%1."/>
      <w:lvlJc w:val="left"/>
      <w:pPr>
        <w:ind w:left="945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4" w15:restartNumberingAfterBreak="0">
    <w:nsid w:val="6B207F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B6A1F53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10E06C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18D72C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6E1621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90874C9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11909025">
    <w:abstractNumId w:val="0"/>
  </w:num>
  <w:num w:numId="2" w16cid:durableId="1062362089">
    <w:abstractNumId w:val="3"/>
  </w:num>
  <w:num w:numId="3" w16cid:durableId="402529120">
    <w:abstractNumId w:val="1"/>
  </w:num>
  <w:num w:numId="4" w16cid:durableId="256792550">
    <w:abstractNumId w:val="2"/>
  </w:num>
  <w:num w:numId="5" w16cid:durableId="1106076664">
    <w:abstractNumId w:val="4"/>
  </w:num>
  <w:num w:numId="6" w16cid:durableId="797643135">
    <w:abstractNumId w:val="32"/>
  </w:num>
  <w:num w:numId="7" w16cid:durableId="988437324">
    <w:abstractNumId w:val="36"/>
  </w:num>
  <w:num w:numId="8" w16cid:durableId="1246693277">
    <w:abstractNumId w:val="28"/>
  </w:num>
  <w:num w:numId="9" w16cid:durableId="1966737416">
    <w:abstractNumId w:val="8"/>
  </w:num>
  <w:num w:numId="10" w16cid:durableId="1723479359">
    <w:abstractNumId w:val="37"/>
  </w:num>
  <w:num w:numId="11" w16cid:durableId="800806018">
    <w:abstractNumId w:val="30"/>
  </w:num>
  <w:num w:numId="12" w16cid:durableId="1173955870">
    <w:abstractNumId w:val="29"/>
  </w:num>
  <w:num w:numId="13" w16cid:durableId="2115972745">
    <w:abstractNumId w:val="6"/>
  </w:num>
  <w:num w:numId="14" w16cid:durableId="1824806954">
    <w:abstractNumId w:val="31"/>
  </w:num>
  <w:num w:numId="15" w16cid:durableId="2074232648">
    <w:abstractNumId w:val="24"/>
  </w:num>
  <w:num w:numId="16" w16cid:durableId="1743868583">
    <w:abstractNumId w:val="27"/>
  </w:num>
  <w:num w:numId="17" w16cid:durableId="580875975">
    <w:abstractNumId w:val="9"/>
  </w:num>
  <w:num w:numId="18" w16cid:durableId="1549144973">
    <w:abstractNumId w:val="38"/>
  </w:num>
  <w:num w:numId="19" w16cid:durableId="335117488">
    <w:abstractNumId w:val="11"/>
  </w:num>
  <w:num w:numId="20" w16cid:durableId="1163158366">
    <w:abstractNumId w:val="23"/>
  </w:num>
  <w:num w:numId="21" w16cid:durableId="86852743">
    <w:abstractNumId w:val="26"/>
  </w:num>
  <w:num w:numId="22" w16cid:durableId="1177310086">
    <w:abstractNumId w:val="34"/>
  </w:num>
  <w:num w:numId="23" w16cid:durableId="2083674261">
    <w:abstractNumId w:val="5"/>
  </w:num>
  <w:num w:numId="24" w16cid:durableId="1928149453">
    <w:abstractNumId w:val="16"/>
  </w:num>
  <w:num w:numId="25" w16cid:durableId="1923559975">
    <w:abstractNumId w:val="19"/>
  </w:num>
  <w:num w:numId="26" w16cid:durableId="1138180972">
    <w:abstractNumId w:val="25"/>
  </w:num>
  <w:num w:numId="27" w16cid:durableId="533349567">
    <w:abstractNumId w:val="13"/>
  </w:num>
  <w:num w:numId="28" w16cid:durableId="1723670391">
    <w:abstractNumId w:val="15"/>
  </w:num>
  <w:num w:numId="29" w16cid:durableId="1307931123">
    <w:abstractNumId w:val="21"/>
  </w:num>
  <w:num w:numId="30" w16cid:durableId="1898125577">
    <w:abstractNumId w:val="10"/>
  </w:num>
  <w:num w:numId="31" w16cid:durableId="563684703">
    <w:abstractNumId w:val="39"/>
  </w:num>
  <w:num w:numId="32" w16cid:durableId="1779636377">
    <w:abstractNumId w:val="14"/>
  </w:num>
  <w:num w:numId="33" w16cid:durableId="1241866420">
    <w:abstractNumId w:val="12"/>
  </w:num>
  <w:num w:numId="34" w16cid:durableId="1489706527">
    <w:abstractNumId w:val="20"/>
  </w:num>
  <w:num w:numId="35" w16cid:durableId="1786644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42430185">
    <w:abstractNumId w:val="18"/>
  </w:num>
  <w:num w:numId="37" w16cid:durableId="1308897545">
    <w:abstractNumId w:val="33"/>
  </w:num>
  <w:num w:numId="38" w16cid:durableId="2121484715">
    <w:abstractNumId w:val="17"/>
  </w:num>
  <w:num w:numId="39" w16cid:durableId="2051221351">
    <w:abstractNumId w:val="22"/>
  </w:num>
  <w:num w:numId="40" w16cid:durableId="2087532933">
    <w:abstractNumId w:val="35"/>
  </w:num>
  <w:num w:numId="41" w16cid:durableId="451903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E38"/>
    <w:rsid w:val="00011CB5"/>
    <w:rsid w:val="000139E7"/>
    <w:rsid w:val="000201F1"/>
    <w:rsid w:val="00020F65"/>
    <w:rsid w:val="0002704C"/>
    <w:rsid w:val="00031560"/>
    <w:rsid w:val="00032E36"/>
    <w:rsid w:val="00033403"/>
    <w:rsid w:val="00033F71"/>
    <w:rsid w:val="000359EB"/>
    <w:rsid w:val="000464ED"/>
    <w:rsid w:val="00046BEB"/>
    <w:rsid w:val="0005593C"/>
    <w:rsid w:val="00056A39"/>
    <w:rsid w:val="0006510A"/>
    <w:rsid w:val="00065F27"/>
    <w:rsid w:val="00066531"/>
    <w:rsid w:val="0007273B"/>
    <w:rsid w:val="00072F01"/>
    <w:rsid w:val="00077641"/>
    <w:rsid w:val="00077E20"/>
    <w:rsid w:val="000840EF"/>
    <w:rsid w:val="000854A0"/>
    <w:rsid w:val="00087749"/>
    <w:rsid w:val="000925D3"/>
    <w:rsid w:val="00094CDC"/>
    <w:rsid w:val="00095188"/>
    <w:rsid w:val="000A1E5F"/>
    <w:rsid w:val="000A303D"/>
    <w:rsid w:val="000A3AD7"/>
    <w:rsid w:val="000A5A08"/>
    <w:rsid w:val="000A6631"/>
    <w:rsid w:val="000C396D"/>
    <w:rsid w:val="000E5B2D"/>
    <w:rsid w:val="000F721D"/>
    <w:rsid w:val="000F7C0B"/>
    <w:rsid w:val="0010756E"/>
    <w:rsid w:val="00110A35"/>
    <w:rsid w:val="001274D0"/>
    <w:rsid w:val="001350F8"/>
    <w:rsid w:val="00137C9B"/>
    <w:rsid w:val="00141F64"/>
    <w:rsid w:val="00144A8F"/>
    <w:rsid w:val="00146EF6"/>
    <w:rsid w:val="001478FF"/>
    <w:rsid w:val="00154958"/>
    <w:rsid w:val="00172A27"/>
    <w:rsid w:val="00172F39"/>
    <w:rsid w:val="00177E8D"/>
    <w:rsid w:val="00182EA2"/>
    <w:rsid w:val="00185FA4"/>
    <w:rsid w:val="00186CD0"/>
    <w:rsid w:val="001879D5"/>
    <w:rsid w:val="00191A1F"/>
    <w:rsid w:val="00193C7D"/>
    <w:rsid w:val="001B47FD"/>
    <w:rsid w:val="001B515F"/>
    <w:rsid w:val="001C1979"/>
    <w:rsid w:val="001C1ED0"/>
    <w:rsid w:val="001C5BBA"/>
    <w:rsid w:val="001C618B"/>
    <w:rsid w:val="001D045C"/>
    <w:rsid w:val="001D533E"/>
    <w:rsid w:val="001D7472"/>
    <w:rsid w:val="001E06DD"/>
    <w:rsid w:val="001E1DBF"/>
    <w:rsid w:val="001E4675"/>
    <w:rsid w:val="001F6624"/>
    <w:rsid w:val="0020177E"/>
    <w:rsid w:val="00202EB6"/>
    <w:rsid w:val="00220F84"/>
    <w:rsid w:val="002273A9"/>
    <w:rsid w:val="002339B8"/>
    <w:rsid w:val="002368FD"/>
    <w:rsid w:val="00240662"/>
    <w:rsid w:val="0024120F"/>
    <w:rsid w:val="00242DC0"/>
    <w:rsid w:val="002438AA"/>
    <w:rsid w:val="00250890"/>
    <w:rsid w:val="00261495"/>
    <w:rsid w:val="002647A2"/>
    <w:rsid w:val="00271825"/>
    <w:rsid w:val="002758CB"/>
    <w:rsid w:val="002859A1"/>
    <w:rsid w:val="00294822"/>
    <w:rsid w:val="002A157B"/>
    <w:rsid w:val="002A4019"/>
    <w:rsid w:val="002A40E7"/>
    <w:rsid w:val="002A7C25"/>
    <w:rsid w:val="002B350E"/>
    <w:rsid w:val="002B4652"/>
    <w:rsid w:val="002B6AD8"/>
    <w:rsid w:val="002B7F77"/>
    <w:rsid w:val="002B7FAA"/>
    <w:rsid w:val="002C1AD6"/>
    <w:rsid w:val="002C73C9"/>
    <w:rsid w:val="002C7FA4"/>
    <w:rsid w:val="002D23D8"/>
    <w:rsid w:val="002E0277"/>
    <w:rsid w:val="002F4F5F"/>
    <w:rsid w:val="002F60B0"/>
    <w:rsid w:val="00302709"/>
    <w:rsid w:val="00304696"/>
    <w:rsid w:val="00305E74"/>
    <w:rsid w:val="0031567F"/>
    <w:rsid w:val="003156A3"/>
    <w:rsid w:val="0033204D"/>
    <w:rsid w:val="00333D18"/>
    <w:rsid w:val="00341542"/>
    <w:rsid w:val="00343356"/>
    <w:rsid w:val="00343C12"/>
    <w:rsid w:val="00343CA3"/>
    <w:rsid w:val="00347FCD"/>
    <w:rsid w:val="00351C07"/>
    <w:rsid w:val="00355E36"/>
    <w:rsid w:val="00363E8C"/>
    <w:rsid w:val="003646EE"/>
    <w:rsid w:val="0036490E"/>
    <w:rsid w:val="0037051A"/>
    <w:rsid w:val="00375F36"/>
    <w:rsid w:val="00377559"/>
    <w:rsid w:val="00380460"/>
    <w:rsid w:val="00380E31"/>
    <w:rsid w:val="00386B61"/>
    <w:rsid w:val="00390041"/>
    <w:rsid w:val="003920BE"/>
    <w:rsid w:val="00392B73"/>
    <w:rsid w:val="00396015"/>
    <w:rsid w:val="00396884"/>
    <w:rsid w:val="003A09D9"/>
    <w:rsid w:val="003A3623"/>
    <w:rsid w:val="003A5621"/>
    <w:rsid w:val="003A6FE4"/>
    <w:rsid w:val="003B0DD4"/>
    <w:rsid w:val="003B47ED"/>
    <w:rsid w:val="003B6B21"/>
    <w:rsid w:val="003B76C9"/>
    <w:rsid w:val="003D2A23"/>
    <w:rsid w:val="003E1D43"/>
    <w:rsid w:val="003F4ED5"/>
    <w:rsid w:val="0040320D"/>
    <w:rsid w:val="00405755"/>
    <w:rsid w:val="00407548"/>
    <w:rsid w:val="00410F82"/>
    <w:rsid w:val="0041587C"/>
    <w:rsid w:val="00417380"/>
    <w:rsid w:val="0042005C"/>
    <w:rsid w:val="00425B33"/>
    <w:rsid w:val="00425EA7"/>
    <w:rsid w:val="00427CA6"/>
    <w:rsid w:val="004312A3"/>
    <w:rsid w:val="0043273E"/>
    <w:rsid w:val="004344BA"/>
    <w:rsid w:val="00442046"/>
    <w:rsid w:val="00445472"/>
    <w:rsid w:val="0045509A"/>
    <w:rsid w:val="00455187"/>
    <w:rsid w:val="004634DB"/>
    <w:rsid w:val="004670FC"/>
    <w:rsid w:val="00471514"/>
    <w:rsid w:val="00476AB3"/>
    <w:rsid w:val="00480B58"/>
    <w:rsid w:val="004835E2"/>
    <w:rsid w:val="00496095"/>
    <w:rsid w:val="004A7BCC"/>
    <w:rsid w:val="004B138D"/>
    <w:rsid w:val="004B1598"/>
    <w:rsid w:val="004D4491"/>
    <w:rsid w:val="004E2466"/>
    <w:rsid w:val="004E2983"/>
    <w:rsid w:val="004E3409"/>
    <w:rsid w:val="004F52DA"/>
    <w:rsid w:val="00503A75"/>
    <w:rsid w:val="00517154"/>
    <w:rsid w:val="0052064E"/>
    <w:rsid w:val="00535D38"/>
    <w:rsid w:val="005436F0"/>
    <w:rsid w:val="00543C35"/>
    <w:rsid w:val="00545A20"/>
    <w:rsid w:val="00545D66"/>
    <w:rsid w:val="00547670"/>
    <w:rsid w:val="005504E3"/>
    <w:rsid w:val="00550A24"/>
    <w:rsid w:val="0055174E"/>
    <w:rsid w:val="00557622"/>
    <w:rsid w:val="0056379A"/>
    <w:rsid w:val="00570879"/>
    <w:rsid w:val="00571AF5"/>
    <w:rsid w:val="00583050"/>
    <w:rsid w:val="005927B9"/>
    <w:rsid w:val="00594FD6"/>
    <w:rsid w:val="005A36AB"/>
    <w:rsid w:val="005A3A74"/>
    <w:rsid w:val="005A6691"/>
    <w:rsid w:val="005A683E"/>
    <w:rsid w:val="005B06CF"/>
    <w:rsid w:val="005B4151"/>
    <w:rsid w:val="005C5056"/>
    <w:rsid w:val="005C52DE"/>
    <w:rsid w:val="005C72D1"/>
    <w:rsid w:val="005E3807"/>
    <w:rsid w:val="005F6A29"/>
    <w:rsid w:val="00601EBB"/>
    <w:rsid w:val="00603920"/>
    <w:rsid w:val="00605293"/>
    <w:rsid w:val="00610365"/>
    <w:rsid w:val="00611CDF"/>
    <w:rsid w:val="006161F4"/>
    <w:rsid w:val="006221C2"/>
    <w:rsid w:val="00623504"/>
    <w:rsid w:val="00633C6D"/>
    <w:rsid w:val="00636E7A"/>
    <w:rsid w:val="00640608"/>
    <w:rsid w:val="00641527"/>
    <w:rsid w:val="0064427E"/>
    <w:rsid w:val="00645336"/>
    <w:rsid w:val="00645AD8"/>
    <w:rsid w:val="00645D31"/>
    <w:rsid w:val="00653A8F"/>
    <w:rsid w:val="0065593C"/>
    <w:rsid w:val="00656F96"/>
    <w:rsid w:val="00661826"/>
    <w:rsid w:val="00662043"/>
    <w:rsid w:val="00666888"/>
    <w:rsid w:val="0067012E"/>
    <w:rsid w:val="00671AC3"/>
    <w:rsid w:val="0068307E"/>
    <w:rsid w:val="00683518"/>
    <w:rsid w:val="006A3AAD"/>
    <w:rsid w:val="006B5931"/>
    <w:rsid w:val="006B70C5"/>
    <w:rsid w:val="006B7E7B"/>
    <w:rsid w:val="006C6251"/>
    <w:rsid w:val="006C6C43"/>
    <w:rsid w:val="006D1E39"/>
    <w:rsid w:val="006D2E28"/>
    <w:rsid w:val="006D7F30"/>
    <w:rsid w:val="006E2169"/>
    <w:rsid w:val="006E784B"/>
    <w:rsid w:val="007211D8"/>
    <w:rsid w:val="00727F64"/>
    <w:rsid w:val="00731BD5"/>
    <w:rsid w:val="00737DF4"/>
    <w:rsid w:val="00745230"/>
    <w:rsid w:val="00751B3C"/>
    <w:rsid w:val="00754C3E"/>
    <w:rsid w:val="0076455D"/>
    <w:rsid w:val="007678D4"/>
    <w:rsid w:val="0077123B"/>
    <w:rsid w:val="0078306A"/>
    <w:rsid w:val="007878A0"/>
    <w:rsid w:val="007908FD"/>
    <w:rsid w:val="007A644D"/>
    <w:rsid w:val="007B0484"/>
    <w:rsid w:val="007C0A5A"/>
    <w:rsid w:val="007C2846"/>
    <w:rsid w:val="007C55CB"/>
    <w:rsid w:val="007D0DA7"/>
    <w:rsid w:val="007D4277"/>
    <w:rsid w:val="007E33EE"/>
    <w:rsid w:val="007E674F"/>
    <w:rsid w:val="007F0A93"/>
    <w:rsid w:val="007F0DD5"/>
    <w:rsid w:val="007F5BF3"/>
    <w:rsid w:val="007F7764"/>
    <w:rsid w:val="008053B2"/>
    <w:rsid w:val="00816CA9"/>
    <w:rsid w:val="0082285D"/>
    <w:rsid w:val="00825D33"/>
    <w:rsid w:val="00832FB0"/>
    <w:rsid w:val="00833A29"/>
    <w:rsid w:val="008400DB"/>
    <w:rsid w:val="00844D1B"/>
    <w:rsid w:val="00851A85"/>
    <w:rsid w:val="00856DFD"/>
    <w:rsid w:val="0086703C"/>
    <w:rsid w:val="00867EF2"/>
    <w:rsid w:val="008719FA"/>
    <w:rsid w:val="00891652"/>
    <w:rsid w:val="00892F39"/>
    <w:rsid w:val="008B4A76"/>
    <w:rsid w:val="008C41D8"/>
    <w:rsid w:val="008C6A8E"/>
    <w:rsid w:val="008D795C"/>
    <w:rsid w:val="008E3C83"/>
    <w:rsid w:val="008E5910"/>
    <w:rsid w:val="008F0E67"/>
    <w:rsid w:val="00901805"/>
    <w:rsid w:val="00902792"/>
    <w:rsid w:val="00903000"/>
    <w:rsid w:val="009033B5"/>
    <w:rsid w:val="0090409A"/>
    <w:rsid w:val="00907791"/>
    <w:rsid w:val="00913B4B"/>
    <w:rsid w:val="009245AF"/>
    <w:rsid w:val="00934046"/>
    <w:rsid w:val="00946E96"/>
    <w:rsid w:val="00956C8A"/>
    <w:rsid w:val="00962319"/>
    <w:rsid w:val="00962B1D"/>
    <w:rsid w:val="0097134B"/>
    <w:rsid w:val="009714FF"/>
    <w:rsid w:val="00971D87"/>
    <w:rsid w:val="0097358E"/>
    <w:rsid w:val="00973BEC"/>
    <w:rsid w:val="00974844"/>
    <w:rsid w:val="00995A7F"/>
    <w:rsid w:val="00995CA9"/>
    <w:rsid w:val="009A0532"/>
    <w:rsid w:val="009A7109"/>
    <w:rsid w:val="009B6D69"/>
    <w:rsid w:val="009C19CA"/>
    <w:rsid w:val="009D4F06"/>
    <w:rsid w:val="009E1D7B"/>
    <w:rsid w:val="009E5AC2"/>
    <w:rsid w:val="009E7C5D"/>
    <w:rsid w:val="009F1EBC"/>
    <w:rsid w:val="009F7773"/>
    <w:rsid w:val="00A012D1"/>
    <w:rsid w:val="00A04B09"/>
    <w:rsid w:val="00A10B82"/>
    <w:rsid w:val="00A112D6"/>
    <w:rsid w:val="00A11D9C"/>
    <w:rsid w:val="00A12E7C"/>
    <w:rsid w:val="00A13824"/>
    <w:rsid w:val="00A2365B"/>
    <w:rsid w:val="00A237EA"/>
    <w:rsid w:val="00A317CA"/>
    <w:rsid w:val="00A37373"/>
    <w:rsid w:val="00A479B7"/>
    <w:rsid w:val="00A52180"/>
    <w:rsid w:val="00A561F2"/>
    <w:rsid w:val="00A574AA"/>
    <w:rsid w:val="00A629E9"/>
    <w:rsid w:val="00A62ACB"/>
    <w:rsid w:val="00A70B55"/>
    <w:rsid w:val="00A76E41"/>
    <w:rsid w:val="00A803CD"/>
    <w:rsid w:val="00A865C9"/>
    <w:rsid w:val="00A86F06"/>
    <w:rsid w:val="00A93DFE"/>
    <w:rsid w:val="00A97346"/>
    <w:rsid w:val="00AC2884"/>
    <w:rsid w:val="00AD3BB9"/>
    <w:rsid w:val="00AE32D1"/>
    <w:rsid w:val="00AE3A04"/>
    <w:rsid w:val="00AE491E"/>
    <w:rsid w:val="00AF17CA"/>
    <w:rsid w:val="00AF56C5"/>
    <w:rsid w:val="00AF766A"/>
    <w:rsid w:val="00B01866"/>
    <w:rsid w:val="00B05020"/>
    <w:rsid w:val="00B05CA0"/>
    <w:rsid w:val="00B06CF9"/>
    <w:rsid w:val="00B1249B"/>
    <w:rsid w:val="00B14F53"/>
    <w:rsid w:val="00B2459A"/>
    <w:rsid w:val="00B26C66"/>
    <w:rsid w:val="00B31E80"/>
    <w:rsid w:val="00B36AF1"/>
    <w:rsid w:val="00B536FE"/>
    <w:rsid w:val="00B53922"/>
    <w:rsid w:val="00B727DF"/>
    <w:rsid w:val="00B736EC"/>
    <w:rsid w:val="00B740AC"/>
    <w:rsid w:val="00B87C26"/>
    <w:rsid w:val="00B967B8"/>
    <w:rsid w:val="00BA1A04"/>
    <w:rsid w:val="00BC6A3E"/>
    <w:rsid w:val="00BD2642"/>
    <w:rsid w:val="00BD5B56"/>
    <w:rsid w:val="00BE2B04"/>
    <w:rsid w:val="00BE33B0"/>
    <w:rsid w:val="00BE3CCD"/>
    <w:rsid w:val="00BE7872"/>
    <w:rsid w:val="00C13DBD"/>
    <w:rsid w:val="00C1561C"/>
    <w:rsid w:val="00C242C1"/>
    <w:rsid w:val="00C24697"/>
    <w:rsid w:val="00C26404"/>
    <w:rsid w:val="00C342B5"/>
    <w:rsid w:val="00C40AB7"/>
    <w:rsid w:val="00C421F2"/>
    <w:rsid w:val="00C437D3"/>
    <w:rsid w:val="00C47CD0"/>
    <w:rsid w:val="00C5086D"/>
    <w:rsid w:val="00C52471"/>
    <w:rsid w:val="00C527C3"/>
    <w:rsid w:val="00C56E90"/>
    <w:rsid w:val="00C74B2E"/>
    <w:rsid w:val="00C74F94"/>
    <w:rsid w:val="00C766B3"/>
    <w:rsid w:val="00C81E92"/>
    <w:rsid w:val="00C829F5"/>
    <w:rsid w:val="00C8570C"/>
    <w:rsid w:val="00C87BB7"/>
    <w:rsid w:val="00C9644A"/>
    <w:rsid w:val="00CA16E5"/>
    <w:rsid w:val="00CB2335"/>
    <w:rsid w:val="00CB4214"/>
    <w:rsid w:val="00CC2FDC"/>
    <w:rsid w:val="00CC6A67"/>
    <w:rsid w:val="00CD1C56"/>
    <w:rsid w:val="00CD509E"/>
    <w:rsid w:val="00CE15D9"/>
    <w:rsid w:val="00CE3529"/>
    <w:rsid w:val="00CE74BE"/>
    <w:rsid w:val="00CE7533"/>
    <w:rsid w:val="00CE7D50"/>
    <w:rsid w:val="00D0526F"/>
    <w:rsid w:val="00D05C0F"/>
    <w:rsid w:val="00D069E1"/>
    <w:rsid w:val="00D21E36"/>
    <w:rsid w:val="00D4007C"/>
    <w:rsid w:val="00D401B9"/>
    <w:rsid w:val="00D421EA"/>
    <w:rsid w:val="00D4551D"/>
    <w:rsid w:val="00D51C01"/>
    <w:rsid w:val="00D619D7"/>
    <w:rsid w:val="00D63F94"/>
    <w:rsid w:val="00D666A4"/>
    <w:rsid w:val="00D67490"/>
    <w:rsid w:val="00D676D9"/>
    <w:rsid w:val="00D74840"/>
    <w:rsid w:val="00D7567E"/>
    <w:rsid w:val="00D76682"/>
    <w:rsid w:val="00D83291"/>
    <w:rsid w:val="00D8485D"/>
    <w:rsid w:val="00D9056A"/>
    <w:rsid w:val="00D96FCA"/>
    <w:rsid w:val="00DA03AA"/>
    <w:rsid w:val="00DA24AB"/>
    <w:rsid w:val="00DA2D5C"/>
    <w:rsid w:val="00DB0BD1"/>
    <w:rsid w:val="00DB1545"/>
    <w:rsid w:val="00DB2F4B"/>
    <w:rsid w:val="00DC2A34"/>
    <w:rsid w:val="00DC7E7B"/>
    <w:rsid w:val="00DE7431"/>
    <w:rsid w:val="00DF09F0"/>
    <w:rsid w:val="00DF120C"/>
    <w:rsid w:val="00DF1526"/>
    <w:rsid w:val="00DF5428"/>
    <w:rsid w:val="00DF6A7C"/>
    <w:rsid w:val="00E00E22"/>
    <w:rsid w:val="00E07ABE"/>
    <w:rsid w:val="00E16320"/>
    <w:rsid w:val="00E3564C"/>
    <w:rsid w:val="00E35CC3"/>
    <w:rsid w:val="00E42D70"/>
    <w:rsid w:val="00E46585"/>
    <w:rsid w:val="00E47603"/>
    <w:rsid w:val="00E54982"/>
    <w:rsid w:val="00E63490"/>
    <w:rsid w:val="00E657D4"/>
    <w:rsid w:val="00E7690B"/>
    <w:rsid w:val="00E81F9B"/>
    <w:rsid w:val="00E8393C"/>
    <w:rsid w:val="00E909A0"/>
    <w:rsid w:val="00E91AEA"/>
    <w:rsid w:val="00E979A6"/>
    <w:rsid w:val="00EA334E"/>
    <w:rsid w:val="00EA54AC"/>
    <w:rsid w:val="00EA70F2"/>
    <w:rsid w:val="00EA7474"/>
    <w:rsid w:val="00EB6D0D"/>
    <w:rsid w:val="00EC0F9A"/>
    <w:rsid w:val="00EE0D6E"/>
    <w:rsid w:val="00EE3662"/>
    <w:rsid w:val="00F1566C"/>
    <w:rsid w:val="00F15C9B"/>
    <w:rsid w:val="00F22FF8"/>
    <w:rsid w:val="00F35B6D"/>
    <w:rsid w:val="00F41039"/>
    <w:rsid w:val="00F42C65"/>
    <w:rsid w:val="00F54D5F"/>
    <w:rsid w:val="00F602C7"/>
    <w:rsid w:val="00F72B40"/>
    <w:rsid w:val="00F74530"/>
    <w:rsid w:val="00F8544E"/>
    <w:rsid w:val="00F85BB3"/>
    <w:rsid w:val="00F90969"/>
    <w:rsid w:val="00F92F6C"/>
    <w:rsid w:val="00F96005"/>
    <w:rsid w:val="00F9697D"/>
    <w:rsid w:val="00FA21E6"/>
    <w:rsid w:val="00FA45FC"/>
    <w:rsid w:val="00FB431C"/>
    <w:rsid w:val="00FB599E"/>
    <w:rsid w:val="00FB6573"/>
    <w:rsid w:val="00FB763F"/>
    <w:rsid w:val="00FB7F8C"/>
    <w:rsid w:val="00FE5C61"/>
    <w:rsid w:val="00FE7AEF"/>
    <w:rsid w:val="00FF5E79"/>
    <w:rsid w:val="5E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6571C4"/>
  <w15:docId w15:val="{A4704C0F-F1C1-4682-968E-6D7295D2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a5">
    <w:name w:val="文档结构图 字符"/>
    <w:link w:val="a4"/>
    <w:uiPriority w:val="99"/>
    <w:semiHidden/>
    <w:locked/>
    <w:rsid w:val="000A5A08"/>
    <w:rPr>
      <w:sz w:val="2"/>
      <w:szCs w:val="2"/>
    </w:rPr>
  </w:style>
  <w:style w:type="paragraph" w:styleId="a6">
    <w:name w:val="footer"/>
    <w:basedOn w:val="a"/>
    <w:link w:val="a7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a7">
    <w:name w:val="页脚 字符"/>
    <w:link w:val="a6"/>
    <w:uiPriority w:val="99"/>
    <w:locked/>
    <w:rsid w:val="007D4277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8">
    <w:name w:val="header"/>
    <w:basedOn w:val="a"/>
    <w:link w:val="a9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rsid w:val="00934046"/>
  </w:style>
  <w:style w:type="table" w:styleId="aa">
    <w:name w:val="Table Grid"/>
    <w:basedOn w:val="a1"/>
    <w:rsid w:val="007F0D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rsid w:val="00427CA6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427CA6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D0526F"/>
    <w:pPr>
      <w:ind w:firstLineChars="200" w:firstLine="420"/>
    </w:pPr>
  </w:style>
  <w:style w:type="paragraph" w:customStyle="1" w:styleId="2">
    <w:name w:val="正文2"/>
    <w:link w:val="2Char"/>
    <w:rsid w:val="00A865C9"/>
    <w:pPr>
      <w:ind w:firstLineChars="200" w:firstLine="420"/>
    </w:pPr>
    <w:rPr>
      <w:sz w:val="21"/>
    </w:rPr>
  </w:style>
  <w:style w:type="character" w:customStyle="1" w:styleId="2Char">
    <w:name w:val="正文2 Char"/>
    <w:link w:val="2"/>
    <w:rsid w:val="00A865C9"/>
    <w:rPr>
      <w:sz w:val="21"/>
    </w:rPr>
  </w:style>
  <w:style w:type="paragraph" w:customStyle="1" w:styleId="ae">
    <w:name w:val="例程代码（带行号）"/>
    <w:basedOn w:val="a"/>
    <w:qFormat/>
    <w:rsid w:val="00375F36"/>
    <w:p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styleId="HTML">
    <w:name w:val="HTML Preformatted"/>
    <w:basedOn w:val="a"/>
    <w:link w:val="HTML0"/>
    <w:uiPriority w:val="99"/>
    <w:semiHidden/>
    <w:unhideWhenUsed/>
    <w:locked/>
    <w:rsid w:val="00085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54A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7B486-328A-4E85-BCF5-685A0123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806</Words>
  <Characters>4599</Characters>
  <Application>Microsoft Office Word</Application>
  <DocSecurity>0</DocSecurity>
  <Lines>38</Lines>
  <Paragraphs>10</Paragraphs>
  <ScaleCrop>false</ScaleCrop>
  <Company>hsxy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</dc:title>
  <dc:creator>hsdingbs</dc:creator>
  <cp:lastModifiedBy>Ys Wang</cp:lastModifiedBy>
  <cp:revision>52</cp:revision>
  <dcterms:created xsi:type="dcterms:W3CDTF">2019-11-21T13:55:00Z</dcterms:created>
  <dcterms:modified xsi:type="dcterms:W3CDTF">2024-01-05T13:14:00Z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