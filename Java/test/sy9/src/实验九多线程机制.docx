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A58BBD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15EE8E81" w14:textId="77777777" w:rsidR="00343CA3" w:rsidRDefault="00675B0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7BDDB138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2E4A0B1" w14:textId="77777777" w:rsidR="00343CA3" w:rsidRPr="00DF5428" w:rsidRDefault="00B73C79">
      <w:pPr>
        <w:jc w:val="center"/>
        <w:rPr>
          <w:rFonts w:ascii="黑体" w:eastAsia="黑体"/>
          <w:sz w:val="44"/>
          <w:szCs w:val="44"/>
        </w:rPr>
      </w:pPr>
      <w:r w:rsidRPr="00154BC2">
        <w:rPr>
          <w:rFonts w:hint="eastAsia"/>
          <w:b/>
          <w:sz w:val="36"/>
        </w:rPr>
        <w:t>实验</w:t>
      </w:r>
      <w:r w:rsidR="00DA1087">
        <w:rPr>
          <w:rFonts w:hint="eastAsia"/>
          <w:b/>
          <w:sz w:val="36"/>
        </w:rPr>
        <w:t>九</w:t>
      </w:r>
      <w:r>
        <w:rPr>
          <w:rFonts w:hint="eastAsia"/>
          <w:b/>
          <w:sz w:val="36"/>
        </w:rPr>
        <w:t xml:space="preserve"> </w:t>
      </w:r>
      <w:r w:rsidRPr="00B73C79">
        <w:rPr>
          <w:rFonts w:hint="eastAsia"/>
          <w:b/>
          <w:sz w:val="36"/>
        </w:rPr>
        <w:t>多线程机制</w:t>
      </w:r>
    </w:p>
    <w:p w14:paraId="17F556C8" w14:textId="77777777" w:rsidR="00343CA3" w:rsidRPr="00DF09F0" w:rsidRDefault="00343CA3">
      <w:pPr>
        <w:rPr>
          <w:sz w:val="32"/>
          <w:szCs w:val="32"/>
        </w:rPr>
      </w:pPr>
    </w:p>
    <w:p w14:paraId="3A0EFE24" w14:textId="77777777" w:rsidR="00343CA3" w:rsidRDefault="00343CA3">
      <w:pPr>
        <w:rPr>
          <w:sz w:val="32"/>
          <w:szCs w:val="32"/>
        </w:rPr>
      </w:pPr>
    </w:p>
    <w:p w14:paraId="6C38807E" w14:textId="77777777" w:rsidR="00343CA3" w:rsidRDefault="00343CA3">
      <w:pPr>
        <w:rPr>
          <w:sz w:val="32"/>
          <w:szCs w:val="32"/>
        </w:rPr>
      </w:pPr>
    </w:p>
    <w:p w14:paraId="4EA664AC" w14:textId="77777777" w:rsidR="00343CA3" w:rsidRDefault="00343CA3">
      <w:pPr>
        <w:rPr>
          <w:sz w:val="32"/>
          <w:szCs w:val="32"/>
        </w:rPr>
      </w:pPr>
    </w:p>
    <w:p w14:paraId="607100E9" w14:textId="77777777" w:rsidR="00343CA3" w:rsidRDefault="00343CA3">
      <w:pPr>
        <w:rPr>
          <w:sz w:val="32"/>
          <w:szCs w:val="32"/>
        </w:rPr>
      </w:pPr>
    </w:p>
    <w:p w14:paraId="6A3CD018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A0826AD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 w:rsidR="00DA1087">
        <w:rPr>
          <w:sz w:val="36"/>
          <w:szCs w:val="36"/>
          <w:u w:val="single"/>
        </w:rPr>
        <w:t xml:space="preserve">   </w:t>
      </w:r>
      <w:r w:rsidR="00DA1087">
        <w:rPr>
          <w:rFonts w:hint="eastAsia"/>
          <w:sz w:val="36"/>
          <w:szCs w:val="36"/>
          <w:u w:val="single"/>
        </w:rPr>
        <w:t>2</w:t>
      </w:r>
      <w:r w:rsidR="00675B04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 </w:t>
      </w:r>
      <w:r w:rsidR="00675B04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</w:t>
      </w:r>
    </w:p>
    <w:p w14:paraId="65C07B49" w14:textId="48F6CF0F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</w:t>
      </w:r>
      <w:r w:rsidR="00A925A5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24468174" w14:textId="51EEBD8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</w:t>
      </w:r>
      <w:r w:rsidR="00A925A5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3FE10220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61B6E4D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5563504B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5E0C42A8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7661913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2DCB2E9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7C879A6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7F06F23B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50EFA973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154479F2" w14:textId="77777777" w:rsidR="00343CA3" w:rsidRPr="00E91AEA" w:rsidRDefault="00DF5428" w:rsidP="00DA1087">
            <w:pPr>
              <w:jc w:val="center"/>
              <w:rPr>
                <w:sz w:val="24"/>
                <w:szCs w:val="24"/>
              </w:rPr>
            </w:pPr>
            <w:r w:rsidRPr="00154BC2">
              <w:rPr>
                <w:rFonts w:hint="eastAsia"/>
                <w:b/>
                <w:sz w:val="36"/>
              </w:rPr>
              <w:t>实验</w:t>
            </w:r>
            <w:r w:rsidR="00DA1087">
              <w:rPr>
                <w:rFonts w:hint="eastAsia"/>
                <w:b/>
                <w:sz w:val="36"/>
              </w:rPr>
              <w:t>九</w:t>
            </w:r>
            <w:r w:rsidR="00B73C79">
              <w:rPr>
                <w:rFonts w:hint="eastAsia"/>
                <w:b/>
                <w:sz w:val="36"/>
              </w:rPr>
              <w:t xml:space="preserve"> </w:t>
            </w:r>
            <w:r w:rsidR="00B73C79" w:rsidRPr="00B73C79">
              <w:rPr>
                <w:rFonts w:hint="eastAsia"/>
                <w:b/>
                <w:sz w:val="36"/>
              </w:rPr>
              <w:t>多线程机制</w:t>
            </w:r>
          </w:p>
        </w:tc>
      </w:tr>
      <w:tr w:rsidR="00343CA3" w14:paraId="33D7EA0F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887BFEA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1ADA3EDD" w14:textId="2336C5D3" w:rsidR="00C13DBD" w:rsidRDefault="00473FD0" w:rsidP="00731BD5">
            <w:pPr>
              <w:jc w:val="center"/>
            </w:pPr>
            <w:r>
              <w:t xml:space="preserve"> </w:t>
            </w:r>
            <w:r w:rsidR="00A925A5">
              <w:t>2023.12.18</w:t>
            </w:r>
          </w:p>
          <w:p w14:paraId="41AA695F" w14:textId="77777777" w:rsidR="00731BD5" w:rsidRDefault="00731BD5" w:rsidP="006C35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4199271F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2B7EA049" w14:textId="77777777" w:rsidR="00343CA3" w:rsidRDefault="00944F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314BB5BB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7D3B1D9C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5FEBD38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751F6EA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51E52A33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5F90DA71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5318FAD0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005AEEA2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3B817400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704BF1D9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2C8A15DB" w14:textId="77777777" w:rsidR="00DC400E" w:rsidRPr="00746D7A" w:rsidRDefault="00DC400E" w:rsidP="00B55F6C">
            <w:pPr>
              <w:widowControl/>
              <w:spacing w:before="120"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．</w:t>
            </w:r>
            <w:r>
              <w:rPr>
                <w:rFonts w:ascii="宋体" w:hAnsi="宋体" w:cs="宋体" w:hint="eastAsia"/>
                <w:kern w:val="0"/>
              </w:rPr>
              <w:t>了解多线程的概念</w:t>
            </w:r>
          </w:p>
          <w:p w14:paraId="48754E7F" w14:textId="77777777" w:rsidR="00DC400E" w:rsidRPr="00746D7A" w:rsidRDefault="00DC400E" w:rsidP="00B55F6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．掌握</w:t>
            </w:r>
            <w:r>
              <w:rPr>
                <w:rFonts w:ascii="宋体" w:hAnsi="宋体" w:cs="宋体" w:hint="eastAsia"/>
                <w:kern w:val="0"/>
              </w:rPr>
              <w:t>线程的创建和使用</w:t>
            </w:r>
          </w:p>
          <w:p w14:paraId="5751331B" w14:textId="77777777" w:rsidR="00DC400E" w:rsidRPr="00746D7A" w:rsidRDefault="00DC400E" w:rsidP="00B55F6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．掌握</w:t>
            </w:r>
            <w:r>
              <w:rPr>
                <w:rFonts w:ascii="宋体" w:hAnsi="宋体" w:cs="宋体" w:hint="eastAsia"/>
                <w:kern w:val="0"/>
              </w:rPr>
              <w:t>线程的同步控制</w:t>
            </w:r>
          </w:p>
          <w:p w14:paraId="61226BE6" w14:textId="77777777" w:rsidR="002C73C9" w:rsidRPr="00DF5428" w:rsidRDefault="002C73C9" w:rsidP="002C73C9">
            <w:pPr>
              <w:spacing w:beforeLines="50" w:before="156"/>
            </w:pPr>
          </w:p>
          <w:p w14:paraId="00922F46" w14:textId="77777777" w:rsidR="00B55F6C" w:rsidRPr="00B55F6C" w:rsidRDefault="00343CA3" w:rsidP="00B55F6C">
            <w:pPr>
              <w:numPr>
                <w:ilvl w:val="0"/>
                <w:numId w:val="1"/>
              </w:numPr>
              <w:spacing w:beforeLines="50" w:before="156"/>
              <w:rPr>
                <w:rFonts w:cs="宋体"/>
              </w:rPr>
            </w:pPr>
            <w:r w:rsidRPr="00B55F6C">
              <w:rPr>
                <w:rFonts w:cs="宋体" w:hint="eastAsia"/>
              </w:rPr>
              <w:t>实验要求：</w:t>
            </w:r>
          </w:p>
          <w:p w14:paraId="032C464F" w14:textId="77777777" w:rsidR="00B55F6C" w:rsidRPr="00094CDC" w:rsidRDefault="00473FD0" w:rsidP="00B55F6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5491E8D1" w14:textId="77777777" w:rsidR="00B55F6C" w:rsidRPr="00AA11B4" w:rsidRDefault="00B55F6C" w:rsidP="00B55F6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1023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93346D">
              <w:rPr>
                <w:rFonts w:cs="宋体" w:hint="eastAsia"/>
                <w:color w:val="000000" w:themeColor="text1"/>
              </w:rPr>
              <w:t>八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DA1087">
              <w:rPr>
                <w:rFonts w:cs="宋体" w:hint="eastAsia"/>
                <w:color w:val="000000" w:themeColor="text1"/>
              </w:rPr>
              <w:t>9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93346D">
              <w:rPr>
                <w:rFonts w:cs="宋体" w:hint="eastAsia"/>
                <w:color w:val="000000" w:themeColor="text1"/>
              </w:rPr>
              <w:t>八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93346D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DA1087">
              <w:rPr>
                <w:rFonts w:cs="宋体" w:hint="eastAsia"/>
                <w:color w:val="000000" w:themeColor="text1"/>
              </w:rPr>
              <w:t>9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7C9D6E07" w14:textId="77777777" w:rsidR="00B55F6C" w:rsidRPr="00F16CC0" w:rsidRDefault="00B55F6C" w:rsidP="00B55F6C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3E92FACE" w14:textId="77777777" w:rsidR="00B55F6C" w:rsidRPr="0046160C" w:rsidRDefault="00B55F6C" w:rsidP="00B55F6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3A89C02" wp14:editId="5675D98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94A143C" id="组合 71" o:spid="_x0000_s1026" style="position:absolute;left:0;text-align:left;margin-left:28.15pt;margin-top:6.2pt;width:240.75pt;height:111.75pt;z-index:251659264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27AC78D8" w14:textId="77777777" w:rsidR="00B55F6C" w:rsidRDefault="00B55F6C" w:rsidP="00B55F6C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1EA4BF4D" w14:textId="77777777" w:rsidR="00343CA3" w:rsidRPr="00D4551D" w:rsidRDefault="00343CA3" w:rsidP="00094CDC">
            <w:pPr>
              <w:spacing w:beforeLines="50" w:before="156"/>
            </w:pPr>
          </w:p>
        </w:tc>
      </w:tr>
      <w:tr w:rsidR="00343CA3" w:rsidRPr="00D4551D" w14:paraId="4557CBD8" w14:textId="77777777" w:rsidTr="00B55F6C">
        <w:trPr>
          <w:trHeight w:val="2149"/>
        </w:trPr>
        <w:tc>
          <w:tcPr>
            <w:tcW w:w="817" w:type="dxa"/>
            <w:vAlign w:val="center"/>
          </w:tcPr>
          <w:p w14:paraId="408788B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A94E71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2D732F6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36EF7E61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1CD02CE7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79574F57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</w:t>
            </w:r>
          </w:p>
          <w:p w14:paraId="258BAA01" w14:textId="77777777" w:rsidR="00343CA3" w:rsidRPr="00D4551D" w:rsidRDefault="00CB2335" w:rsidP="00094CDC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7A05A354" w14:textId="77777777" w:rsidR="00891652" w:rsidRPr="00D4551D" w:rsidRDefault="00891652" w:rsidP="00B55F6C">
            <w:pPr>
              <w:spacing w:beforeLines="50" w:before="156"/>
            </w:pPr>
          </w:p>
        </w:tc>
      </w:tr>
      <w:tr w:rsidR="00343CA3" w:rsidRPr="00D4551D" w14:paraId="10ABE8A4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543400E6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6A1352D1" w14:textId="77777777" w:rsidR="00CB2335" w:rsidRDefault="00CB2335" w:rsidP="00683518">
            <w:pPr>
              <w:jc w:val="center"/>
            </w:pPr>
          </w:p>
          <w:p w14:paraId="025CFEE9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44ABE219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110DAE6E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54E9782B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BB3EB08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604C4A7A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69D2097A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39C2816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75EA744D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3E7C96CC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4CB1EE72" w14:textId="77777777" w:rsidR="00343CA3" w:rsidRPr="00683518" w:rsidRDefault="00343CA3" w:rsidP="00683518">
            <w:pPr>
              <w:jc w:val="left"/>
            </w:pPr>
          </w:p>
          <w:p w14:paraId="61155930" w14:textId="77777777" w:rsidR="00343CA3" w:rsidRPr="00891652" w:rsidRDefault="005D633C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D633C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创建模拟乌龟和兔子生存（出生、成长、死亡）的两个线程，</w:t>
            </w:r>
            <w:r w:rsidR="001C06AA" w:rsidRPr="005D633C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理解线程的</w:t>
            </w:r>
            <w:r w:rsidR="001C06AA" w:rsidRPr="005D633C">
              <w:rPr>
                <w:rFonts w:ascii="宋体" w:hAnsi="宋体" w:cs="宋体"/>
                <w:b/>
                <w:kern w:val="0"/>
                <w:sz w:val="24"/>
                <w:szCs w:val="24"/>
              </w:rPr>
              <w:t>四种状态</w:t>
            </w:r>
            <w:r w:rsidRPr="005D633C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14:paraId="0B0B751C" w14:textId="77777777" w:rsidR="00891652" w:rsidRDefault="00891652" w:rsidP="00891652">
            <w:pPr>
              <w:spacing w:line="360" w:lineRule="exac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  <w:p w14:paraId="51987183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5D633C">
              <w:rPr>
                <w:rFonts w:hint="eastAsia"/>
                <w:b/>
                <w:bCs/>
                <w:color w:val="00B0F0"/>
              </w:rPr>
              <w:t>使用</w:t>
            </w:r>
            <w:r w:rsidR="00640B46">
              <w:rPr>
                <w:rFonts w:hint="eastAsia"/>
                <w:b/>
                <w:bCs/>
                <w:color w:val="00B0F0"/>
              </w:rPr>
              <w:t>Thread</w:t>
            </w:r>
            <w:r w:rsidR="00640B46">
              <w:rPr>
                <w:rFonts w:hint="eastAsia"/>
                <w:b/>
                <w:bCs/>
                <w:color w:val="00B0F0"/>
              </w:rPr>
              <w:t>子类创建线程，掌握</w:t>
            </w:r>
            <w:r w:rsidR="005D633C">
              <w:rPr>
                <w:rFonts w:hint="eastAsia"/>
                <w:b/>
                <w:bCs/>
                <w:color w:val="00B0F0"/>
              </w:rPr>
              <w:t>线程的创建、启动、死亡、休眠的方法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0478D39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3401AD5B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3F645A3E" w14:textId="77777777" w:rsidR="00FC3D38" w:rsidRPr="00540118" w:rsidRDefault="00FC3D38" w:rsidP="00FC3D3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</w:rPr>
            </w:pPr>
            <w:r w:rsidRPr="00540118">
              <w:rPr>
                <w:rFonts w:ascii="宋体" w:hAnsi="宋体" w:cs="宋体"/>
                <w:b/>
                <w:color w:val="000000"/>
                <w:kern w:val="0"/>
              </w:rPr>
              <w:t>ThreadExample.java</w:t>
            </w:r>
          </w:p>
          <w:p w14:paraId="3BAFC827" w14:textId="77777777" w:rsidR="00A37D88" w:rsidRPr="00A37D88" w:rsidRDefault="00A37D88" w:rsidP="00A37D88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</w:pP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package </w:t>
            </w:r>
            <w:r w:rsidRPr="00A37D88">
              <w:rPr>
                <w:rFonts w:ascii="宋体" w:hAnsi="宋体" w:cs="Courier New" w:hint="eastAsia"/>
                <w:color w:val="FFFFFF"/>
                <w:kern w:val="0"/>
                <w:sz w:val="27"/>
                <w:szCs w:val="27"/>
              </w:rPr>
              <w:t>一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class </w:t>
            </w:r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Tortoise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extends </w:t>
            </w:r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Thread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int </w:t>
            </w:r>
            <w:proofErr w:type="spellStart"/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=</w:t>
            </w:r>
            <w:r w:rsidRPr="00A37D88">
              <w:rPr>
                <w:rFonts w:ascii="Courier New" w:hAnsi="Courier New" w:cs="Courier New"/>
                <w:b/>
                <w:bCs/>
                <w:color w:val="33CCFF"/>
                <w:kern w:val="0"/>
                <w:sz w:val="27"/>
                <w:szCs w:val="27"/>
              </w:rPr>
              <w:t>0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,</w:t>
            </w:r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liveLength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=</w:t>
            </w:r>
            <w:r w:rsidRPr="00A37D88">
              <w:rPr>
                <w:rFonts w:ascii="Courier New" w:hAnsi="Courier New" w:cs="Courier New"/>
                <w:b/>
                <w:bCs/>
                <w:color w:val="33CCFF"/>
                <w:kern w:val="0"/>
                <w:sz w:val="27"/>
                <w:szCs w:val="27"/>
              </w:rPr>
              <w:t>0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 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 xml:space="preserve">// </w:t>
            </w:r>
            <w:proofErr w:type="spellStart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每次休眠时间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,</w:t>
            </w:r>
            <w:proofErr w:type="spellStart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模拟寿命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Tortoise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(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int 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sleepTime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,</w:t>
            </w:r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String</w:t>
            </w:r>
            <w:proofErr w:type="spellEnd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name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,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int</w:t>
            </w:r>
            <w:proofErr w:type="spellEnd"/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 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)   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this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=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this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=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setName</w:t>
            </w:r>
            <w:proofErr w:type="spellEnd"/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(</w:t>
            </w:r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name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)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proofErr w:type="spellStart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setName</w:t>
            </w:r>
            <w:proofErr w:type="spellEnd"/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（）是继承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Thread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的方法，设置线程的名字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/***</w:t>
            </w:r>
            <w:r w:rsidRPr="00A37D88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* </w:t>
            </w:r>
            <w:r w:rsidRPr="00A37D88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t>王玉升</w:t>
            </w:r>
            <w:r w:rsidRPr="00A37D88">
              <w:rPr>
                <w:rFonts w:ascii="宋体" w:hAnsi="宋体" w:cs="Courier New" w:hint="eastAsia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 </w:t>
            </w:r>
            <w:r w:rsidRPr="00A37D88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t>*/</w:t>
            </w:r>
            <w:r w:rsidRPr="00A37D88">
              <w:rPr>
                <w:rFonts w:ascii="Courier New" w:hAnsi="Courier New" w:cs="Courier New"/>
                <w:i/>
                <w:iCs/>
                <w:color w:val="499936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public void </w:t>
            </w:r>
            <w:r w:rsidRPr="00A37D88">
              <w:rPr>
                <w:rFonts w:ascii="Courier New" w:hAnsi="Courier New" w:cs="Courier New"/>
                <w:color w:val="FFCF40"/>
                <w:kern w:val="0"/>
                <w:sz w:val="27"/>
                <w:szCs w:val="27"/>
              </w:rPr>
              <w:t>run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()   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  <w:t xml:space="preserve">    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while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(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true</w:t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 xml:space="preserve">)      </w:t>
            </w:r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--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System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37D88">
              <w:rPr>
                <w:rFonts w:ascii="Courier New" w:hAnsi="Courier New" w:cs="Courier New"/>
                <w:i/>
                <w:iCs/>
                <w:color w:val="ED94FF"/>
                <w:kern w:val="0"/>
                <w:sz w:val="27"/>
                <w:szCs w:val="27"/>
              </w:rPr>
              <w:t>out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.print</w:t>
            </w:r>
            <w:proofErr w:type="spellEnd"/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(</w:t>
            </w:r>
            <w:r w:rsidRPr="00A37D88">
              <w:rPr>
                <w:rFonts w:ascii="Courier New" w:hAnsi="Courier New" w:cs="Courier New"/>
                <w:color w:val="54B33E"/>
                <w:kern w:val="0"/>
                <w:sz w:val="27"/>
                <w:szCs w:val="27"/>
              </w:rPr>
              <w:t>"@"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)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br/>
              <w:t xml:space="preserve">        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 xml:space="preserve">try            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br/>
              <w:t xml:space="preserve">                </w:t>
            </w:r>
            <w:r w:rsidRPr="00A37D88">
              <w:rPr>
                <w:rFonts w:ascii="Courier New" w:hAnsi="Courier New" w:cs="Courier New"/>
                <w:i/>
                <w:iCs/>
                <w:color w:val="EBEBEB"/>
                <w:kern w:val="0"/>
                <w:sz w:val="27"/>
                <w:szCs w:val="27"/>
              </w:rPr>
              <w:t>sleep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(</w:t>
            </w:r>
            <w:proofErr w:type="spellStart"/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)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 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【代码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1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】让线程调用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 xml:space="preserve"> sleep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方法进入中断状态，需进行异常捕获，</w:t>
            </w:r>
            <w:proofErr w:type="spellStart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sleepTime</w:t>
            </w:r>
            <w:proofErr w:type="spellEnd"/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毫秒后线程重新排队，等待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CUP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资源。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        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}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br/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catch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(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InterruptedException</w:t>
            </w:r>
            <w:proofErr w:type="spellEnd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 xml:space="preserve"> e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 xml:space="preserve">) 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{        }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br/>
              <w:t xml:space="preserve">        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if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(</w:t>
            </w:r>
            <w:proofErr w:type="spellStart"/>
            <w:r w:rsidRPr="00A37D88">
              <w:rPr>
                <w:rFonts w:ascii="Courier New" w:hAnsi="Courier New" w:cs="Courier New"/>
                <w:color w:val="ED94FF"/>
                <w:kern w:val="0"/>
                <w:sz w:val="27"/>
                <w:szCs w:val="27"/>
              </w:rPr>
              <w:t>liveLength</w:t>
            </w:r>
            <w:proofErr w:type="spellEnd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&lt;=</w:t>
            </w:r>
            <w:r w:rsidRPr="00A37D88">
              <w:rPr>
                <w:rFonts w:ascii="Courier New" w:hAnsi="Courier New" w:cs="Courier New"/>
                <w:b/>
                <w:bCs/>
                <w:color w:val="33CCFF"/>
                <w:kern w:val="0"/>
                <w:sz w:val="27"/>
                <w:szCs w:val="27"/>
              </w:rPr>
              <w:t>0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 xml:space="preserve">)   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{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A37D88">
              <w:rPr>
                <w:rFonts w:ascii="Courier New" w:hAnsi="Courier New" w:cs="Courier New"/>
                <w:color w:val="FFFFFF"/>
                <w:kern w:val="0"/>
                <w:sz w:val="27"/>
                <w:szCs w:val="27"/>
              </w:rPr>
              <w:t>System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</w:t>
            </w:r>
            <w:r w:rsidRPr="00A37D88">
              <w:rPr>
                <w:rFonts w:ascii="Courier New" w:hAnsi="Courier New" w:cs="Courier New"/>
                <w:i/>
                <w:iCs/>
                <w:color w:val="ED94FF"/>
                <w:kern w:val="0"/>
                <w:sz w:val="27"/>
                <w:szCs w:val="27"/>
              </w:rPr>
              <w:t>out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.print</w:t>
            </w:r>
            <w:proofErr w:type="spellEnd"/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t>(</w:t>
            </w:r>
            <w:proofErr w:type="spellStart"/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getName</w:t>
            </w:r>
            <w:proofErr w:type="spellEnd"/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()</w:t>
            </w:r>
            <w:r w:rsidRPr="00A37D88">
              <w:rPr>
                <w:rFonts w:ascii="Courier New" w:hAnsi="Courier New" w:cs="Courier New"/>
                <w:color w:val="EBEBEB"/>
                <w:kern w:val="0"/>
                <w:sz w:val="27"/>
                <w:szCs w:val="27"/>
              </w:rPr>
              <w:t>+</w:t>
            </w:r>
            <w:r w:rsidRPr="00A37D88">
              <w:rPr>
                <w:rFonts w:ascii="Courier New" w:hAnsi="Courier New" w:cs="Courier New"/>
                <w:color w:val="54B33E"/>
                <w:kern w:val="0"/>
                <w:sz w:val="27"/>
                <w:szCs w:val="27"/>
              </w:rPr>
              <w:t>"</w:t>
            </w:r>
            <w:r w:rsidRPr="00A37D88">
              <w:rPr>
                <w:rFonts w:ascii="宋体" w:hAnsi="宋体" w:cs="Courier New" w:hint="eastAsia"/>
                <w:color w:val="54B33E"/>
                <w:kern w:val="0"/>
                <w:sz w:val="27"/>
                <w:szCs w:val="27"/>
              </w:rPr>
              <w:t>进入死亡状态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\n</w:t>
            </w:r>
            <w:r w:rsidRPr="00A37D88">
              <w:rPr>
                <w:rFonts w:ascii="Courier New" w:hAnsi="Courier New" w:cs="Courier New"/>
                <w:color w:val="54B33E"/>
                <w:kern w:val="0"/>
                <w:sz w:val="27"/>
                <w:szCs w:val="27"/>
              </w:rPr>
              <w:t>"</w:t>
            </w:r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t>)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 xml:space="preserve">;  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proofErr w:type="spellStart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getName</w:t>
            </w:r>
            <w:proofErr w:type="spellEnd"/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()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方法是继承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Thread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的方法，获取线程的名字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            </w:t>
            </w:r>
            <w:r w:rsidRPr="00A37D88">
              <w:rPr>
                <w:rFonts w:ascii="Courier New" w:hAnsi="Courier New" w:cs="Courier New"/>
                <w:color w:val="ED864A"/>
                <w:kern w:val="0"/>
                <w:sz w:val="27"/>
                <w:szCs w:val="27"/>
              </w:rPr>
              <w:t>return</w:t>
            </w:r>
            <w:r w:rsidRPr="00A37D88">
              <w:rPr>
                <w:rFonts w:ascii="Courier New" w:hAnsi="Courier New" w:cs="Courier New"/>
                <w:b/>
                <w:bCs/>
                <w:color w:val="ED864A"/>
                <w:kern w:val="0"/>
                <w:sz w:val="27"/>
                <w:szCs w:val="27"/>
              </w:rPr>
              <w:t>;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//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【代码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2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】结束</w:t>
            </w:r>
            <w:r w:rsidRPr="00A37D88">
              <w:rPr>
                <w:rFonts w:ascii="Courier New" w:hAnsi="Courier New" w:cs="Courier New"/>
                <w:color w:val="7EC3E6"/>
                <w:kern w:val="0"/>
                <w:sz w:val="27"/>
                <w:szCs w:val="27"/>
              </w:rPr>
              <w:t>run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t>方法的语句。</w:t>
            </w:r>
            <w:r w:rsidRPr="00A37D88">
              <w:rPr>
                <w:rFonts w:ascii="宋体" w:hAnsi="宋体" w:cs="Courier New" w:hint="eastAsia"/>
                <w:color w:val="7EC3E6"/>
                <w:kern w:val="0"/>
                <w:sz w:val="27"/>
                <w:szCs w:val="27"/>
              </w:rPr>
              <w:br/>
              <w:t xml:space="preserve">            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t>}</w:t>
            </w:r>
            <w:r w:rsidRPr="00A37D88">
              <w:rPr>
                <w:rFonts w:ascii="Courier New" w:hAnsi="Courier New" w:cs="Courier New"/>
                <w:color w:val="6E7ED9"/>
                <w:kern w:val="0"/>
                <w:sz w:val="27"/>
                <w:szCs w:val="27"/>
              </w:rPr>
              <w:br/>
              <w:t xml:space="preserve">        </w:t>
            </w:r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t>}</w:t>
            </w:r>
            <w:r w:rsidRPr="00A37D88">
              <w:rPr>
                <w:rFonts w:ascii="Courier New" w:hAnsi="Courier New" w:cs="Courier New"/>
                <w:color w:val="359FF4"/>
                <w:kern w:val="0"/>
                <w:sz w:val="27"/>
                <w:szCs w:val="27"/>
              </w:rPr>
              <w:br/>
              <w:t xml:space="preserve">    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t>}</w:t>
            </w:r>
            <w:r w:rsidRPr="00A37D88">
              <w:rPr>
                <w:rFonts w:ascii="Courier New" w:hAnsi="Courier New" w:cs="Courier New"/>
                <w:color w:val="54A857"/>
                <w:kern w:val="0"/>
                <w:sz w:val="27"/>
                <w:szCs w:val="27"/>
              </w:rPr>
              <w:br/>
            </w:r>
            <w:r w:rsidRPr="00A37D88">
              <w:rPr>
                <w:rFonts w:ascii="Courier New" w:hAnsi="Courier New" w:cs="Courier New"/>
                <w:color w:val="E8BA36"/>
                <w:kern w:val="0"/>
                <w:sz w:val="27"/>
                <w:szCs w:val="27"/>
              </w:rPr>
              <w:t>}</w:t>
            </w:r>
          </w:p>
          <w:p w14:paraId="446A354B" w14:textId="77777777" w:rsidR="00A37D88" w:rsidRDefault="00A37D88" w:rsidP="00A37D88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一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Rabbit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sleepTime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liveLength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Rabbit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sleepTime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liveLength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sleepTime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sleepTime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liveLength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liveLength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run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while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true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liveLength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--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"*"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sleepTime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3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】让线程调用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 sleep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方法进入中断状态，</w:t>
            </w:r>
            <w:proofErr w:type="spellStart"/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sleepTime</w:t>
            </w:r>
            <w:proofErr w:type="spellEnd"/>
            <w:r>
              <w:rPr>
                <w:rFonts w:cs="Courier New" w:hint="eastAsia"/>
                <w:color w:val="7EC3E6"/>
                <w:sz w:val="27"/>
                <w:szCs w:val="27"/>
              </w:rPr>
              <w:t>毫秒后线程重新排队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等待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CUP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资源。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catch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if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liveLength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&lt;=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进入死亡状态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\n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4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】获取线程的名字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5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】结束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run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方法的语句。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5ECC1EC0" w14:textId="77777777" w:rsidR="00A37D88" w:rsidRDefault="00A37D88" w:rsidP="00A37D88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一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ThreadExample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 ])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Rabbit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rabbit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rabbit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Rabbit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兔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6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】新建线程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rabbit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，休眠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秒，名字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兔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，寿命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5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Tortoise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tortoise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tortoise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Tortoise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龟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7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】新建线程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tortoise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，休眠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秒，名字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龟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，寿命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10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rabbit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8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】启动线程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tortoise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tortoise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9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】启动线程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rabbit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2B362119" w14:textId="77777777" w:rsidR="00DC2A34" w:rsidRDefault="00DC2A34" w:rsidP="009E1D7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559B517E" w14:textId="3D33B10E" w:rsidR="00A37D88" w:rsidRPr="008400DB" w:rsidRDefault="00A37D88" w:rsidP="00A37D88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56A087E9" w14:textId="031C4C98" w:rsidR="00DC2A34" w:rsidRDefault="00A37D88" w:rsidP="00DC2A34">
            <w:pPr>
              <w:ind w:firstLineChars="200" w:firstLine="420"/>
            </w:pPr>
            <w:r w:rsidRPr="00A37D88">
              <w:rPr>
                <w:noProof/>
                <w:color w:val="FF0000"/>
              </w:rPr>
              <w:drawing>
                <wp:anchor distT="0" distB="0" distL="114300" distR="114300" simplePos="0" relativeHeight="251660288" behindDoc="0" locked="0" layoutInCell="1" allowOverlap="1" wp14:anchorId="23DAEB58" wp14:editId="3C0D42DC">
                  <wp:simplePos x="0" y="0"/>
                  <wp:positionH relativeFrom="column">
                    <wp:posOffset>-156845</wp:posOffset>
                  </wp:positionH>
                  <wp:positionV relativeFrom="paragraph">
                    <wp:posOffset>358140</wp:posOffset>
                  </wp:positionV>
                  <wp:extent cx="5151120" cy="1685290"/>
                  <wp:effectExtent l="0" t="0" r="0" b="0"/>
                  <wp:wrapSquare wrapText="bothSides"/>
                  <wp:docPr id="4153957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78AC897" w14:textId="77777777" w:rsidR="00C2195F" w:rsidRDefault="00C2195F" w:rsidP="00DC2A34">
            <w:pPr>
              <w:ind w:firstLineChars="200" w:firstLine="420"/>
            </w:pPr>
          </w:p>
          <w:p w14:paraId="523E259E" w14:textId="77777777" w:rsidR="00F54D5F" w:rsidRDefault="00B20229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使用</w:t>
            </w:r>
            <w:r>
              <w:rPr>
                <w:rFonts w:hint="eastAsia"/>
                <w:b/>
                <w:bCs/>
                <w:color w:val="000000" w:themeColor="text1"/>
              </w:rPr>
              <w:t>Thread</w:t>
            </w:r>
            <w:r>
              <w:rPr>
                <w:rFonts w:hint="eastAsia"/>
                <w:b/>
                <w:bCs/>
                <w:color w:val="000000" w:themeColor="text1"/>
              </w:rPr>
              <w:t>的子类</w:t>
            </w:r>
            <w:r w:rsidR="003C0855">
              <w:rPr>
                <w:rFonts w:hint="eastAsia"/>
                <w:b/>
                <w:bCs/>
                <w:color w:val="000000" w:themeColor="text1"/>
              </w:rPr>
              <w:t>Student</w:t>
            </w:r>
            <w:r>
              <w:rPr>
                <w:rFonts w:hint="eastAsia"/>
                <w:b/>
                <w:bCs/>
                <w:color w:val="000000" w:themeColor="text1"/>
              </w:rPr>
              <w:t>创建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创建两个线程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和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B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，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线程打印输出你的学号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5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次，每次输出之间睡眠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秒，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B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线程打印输出你的姓名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5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次，每次输出之间睡眠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260F0D">
              <w:rPr>
                <w:rFonts w:hint="eastAsia"/>
                <w:b/>
                <w:bCs/>
                <w:color w:val="000000" w:themeColor="text1"/>
              </w:rPr>
              <w:t>秒。</w:t>
            </w:r>
          </w:p>
          <w:p w14:paraId="3535F34B" w14:textId="77777777" w:rsidR="00F74530" w:rsidRPr="00B20229" w:rsidRDefault="00F74530" w:rsidP="00F74530">
            <w:pPr>
              <w:spacing w:line="360" w:lineRule="exact"/>
              <w:rPr>
                <w:b/>
                <w:bCs/>
              </w:rPr>
            </w:pPr>
          </w:p>
          <w:p w14:paraId="71C3565D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B20229">
              <w:rPr>
                <w:rFonts w:hint="eastAsia"/>
                <w:b/>
                <w:bCs/>
                <w:color w:val="00B0F0"/>
              </w:rPr>
              <w:t>使用</w:t>
            </w:r>
            <w:r w:rsidR="00B20229" w:rsidRPr="00B20229">
              <w:rPr>
                <w:rFonts w:hint="eastAsia"/>
                <w:b/>
                <w:bCs/>
                <w:color w:val="00B0F0"/>
              </w:rPr>
              <w:t>Thread</w:t>
            </w:r>
            <w:r w:rsidR="00B20229" w:rsidRPr="00B20229">
              <w:rPr>
                <w:rFonts w:hint="eastAsia"/>
                <w:b/>
                <w:bCs/>
                <w:color w:val="00B0F0"/>
              </w:rPr>
              <w:t>的子类创建线程</w:t>
            </w:r>
            <w:r w:rsidR="00B20229">
              <w:rPr>
                <w:rFonts w:hint="eastAsia"/>
                <w:b/>
                <w:bCs/>
                <w:color w:val="00B0F0"/>
              </w:rPr>
              <w:t>，掌握线程的创建、启动、休眠等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DD530FB" w14:textId="7163AC92" w:rsidR="00F54D5F" w:rsidRPr="00A37D88" w:rsidRDefault="00F54D5F" w:rsidP="00A37D88">
            <w:pPr>
              <w:pStyle w:val="ad"/>
              <w:numPr>
                <w:ilvl w:val="1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A37D88">
              <w:rPr>
                <w:rFonts w:hint="eastAsia"/>
                <w:color w:val="FF0000"/>
              </w:rPr>
              <w:t>程序清单：</w:t>
            </w:r>
          </w:p>
          <w:p w14:paraId="40E8D59B" w14:textId="77777777" w:rsidR="00A37D88" w:rsidRDefault="00A37D88" w:rsidP="00A37D88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二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Student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Thread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int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name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id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run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 A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线程打印学号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&lt;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++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学号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睡眠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秒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 B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线程打印姓名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&lt;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++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姓名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睡眠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秒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studentA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王玉升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609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studentB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王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1012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studentA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启动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A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线程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studentB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启动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B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线程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41839E7B" w14:textId="77777777" w:rsidR="00A37D88" w:rsidRPr="00A37D88" w:rsidRDefault="00A37D88" w:rsidP="00A37D88">
            <w:pPr>
              <w:jc w:val="left"/>
              <w:rPr>
                <w:rFonts w:hint="eastAsia"/>
                <w:color w:val="FF0000"/>
              </w:rPr>
            </w:pPr>
          </w:p>
          <w:p w14:paraId="26C50F7C" w14:textId="77777777" w:rsidR="00FD41DC" w:rsidRDefault="00FD41DC" w:rsidP="00F54D5F">
            <w:pPr>
              <w:jc w:val="left"/>
            </w:pPr>
          </w:p>
          <w:p w14:paraId="70EFDD16" w14:textId="7E28A888" w:rsidR="00F54D5F" w:rsidRPr="00A37D88" w:rsidRDefault="00F54D5F" w:rsidP="00A37D88">
            <w:pPr>
              <w:pStyle w:val="ad"/>
              <w:numPr>
                <w:ilvl w:val="1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A37D88">
              <w:rPr>
                <w:rFonts w:hint="eastAsia"/>
                <w:color w:val="FF0000"/>
              </w:rPr>
              <w:t>运行程序和运行结果（截图）：</w:t>
            </w:r>
          </w:p>
          <w:p w14:paraId="5EBFC656" w14:textId="73A8810C" w:rsidR="00A37D88" w:rsidRPr="00A37D88" w:rsidRDefault="00A37D88" w:rsidP="00A37D88">
            <w:pPr>
              <w:jc w:val="left"/>
              <w:rPr>
                <w:rFonts w:hint="eastAsia"/>
                <w:color w:val="FF0000"/>
              </w:rPr>
            </w:pPr>
            <w:r w:rsidRPr="00A37D88">
              <w:rPr>
                <w:noProof/>
                <w:color w:val="FF0000"/>
              </w:rPr>
              <w:lastRenderedPageBreak/>
              <w:drawing>
                <wp:inline distT="0" distB="0" distL="0" distR="0" wp14:anchorId="712D3D76" wp14:editId="51B3A407">
                  <wp:extent cx="5151120" cy="5920105"/>
                  <wp:effectExtent l="0" t="0" r="0" b="4445"/>
                  <wp:docPr id="207547705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592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19B6A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01B40641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7260AFCC" w14:textId="77777777" w:rsidR="00405755" w:rsidRPr="00405755" w:rsidRDefault="00242DC0" w:rsidP="0040575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编程：</w:t>
            </w:r>
            <w:r w:rsidR="00B2022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直接使用Thread类创建线程对象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实现第2题</w:t>
            </w:r>
            <w:r w:rsidR="00FF43E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（使用</w:t>
            </w:r>
            <w:r w:rsidR="00FF43E6" w:rsidRPr="00D3220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Runnable接口</w:t>
            </w:r>
            <w:r w:rsidR="00FF43E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）</w:t>
            </w:r>
          </w:p>
          <w:p w14:paraId="02450A32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242DC0">
              <w:rPr>
                <w:rFonts w:hint="eastAsia"/>
                <w:b/>
                <w:bCs/>
                <w:color w:val="00B0F0"/>
              </w:rPr>
              <w:t>掌握</w:t>
            </w:r>
            <w:r w:rsidR="00B20229">
              <w:rPr>
                <w:rFonts w:hint="eastAsia"/>
                <w:b/>
                <w:bCs/>
                <w:color w:val="00B0F0"/>
              </w:rPr>
              <w:t>使用实现</w:t>
            </w:r>
            <w:r w:rsidR="00B20229">
              <w:rPr>
                <w:rFonts w:hint="eastAsia"/>
                <w:b/>
                <w:bCs/>
                <w:color w:val="00B0F0"/>
              </w:rPr>
              <w:t>Runnable</w:t>
            </w:r>
            <w:r w:rsidR="00B20229">
              <w:rPr>
                <w:rFonts w:hint="eastAsia"/>
                <w:b/>
                <w:bCs/>
                <w:color w:val="00B0F0"/>
              </w:rPr>
              <w:t>接口类的实例作为目标对象创建</w:t>
            </w:r>
            <w:r w:rsidR="00FF43E6">
              <w:rPr>
                <w:rFonts w:hint="eastAsia"/>
                <w:b/>
                <w:bCs/>
                <w:color w:val="00B0F0"/>
              </w:rPr>
              <w:t>线程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DA4C58E" w14:textId="77777777" w:rsidR="00543C35" w:rsidRPr="00242DC0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253BA491" w14:textId="77777777" w:rsidR="00FA21E6" w:rsidRPr="004C02A6" w:rsidRDefault="00EA70F2" w:rsidP="00FA21E6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52376DE3" w14:textId="77777777" w:rsidR="004C02A6" w:rsidRDefault="004C02A6" w:rsidP="004C02A6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三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Student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implements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Runnable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int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name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id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run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 A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线程打印学号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&lt;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++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学号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睡眠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秒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for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++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姓名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: "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try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catch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Exception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Thread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threadA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王玉升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1012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Thread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threadB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Thread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李四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9999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启动线程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A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和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B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threadA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threadB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46A9F0CD" w14:textId="77777777" w:rsidR="004C02A6" w:rsidRPr="004C02A6" w:rsidRDefault="004C02A6" w:rsidP="004C02A6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7C252032" w14:textId="77777777" w:rsidR="00FD41DC" w:rsidRPr="00FD41DC" w:rsidRDefault="00FD41DC" w:rsidP="008706D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7510FFB" w14:textId="77777777" w:rsidR="00EA70F2" w:rsidRDefault="00EA70F2" w:rsidP="0076455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F57F69A" w14:textId="77777777" w:rsidR="004C02A6" w:rsidRDefault="004C02A6" w:rsidP="004C02A6">
            <w:pPr>
              <w:pStyle w:val="ad"/>
              <w:rPr>
                <w:rFonts w:hint="eastAsia"/>
                <w:color w:val="FF0000"/>
              </w:rPr>
            </w:pPr>
          </w:p>
          <w:p w14:paraId="572C08BC" w14:textId="7A4C2743" w:rsidR="004C02A6" w:rsidRDefault="004C02A6" w:rsidP="004C02A6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3BDEE6BA" w14:textId="396BF53A" w:rsidR="00033403" w:rsidRPr="008400DB" w:rsidRDefault="00033403" w:rsidP="0003340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1463F8A" w14:textId="77777777" w:rsidR="0090409A" w:rsidRDefault="0090409A" w:rsidP="00683518">
            <w:pPr>
              <w:jc w:val="left"/>
            </w:pPr>
          </w:p>
          <w:p w14:paraId="304CF455" w14:textId="77777777" w:rsidR="004C02A6" w:rsidRDefault="004C02A6" w:rsidP="00683518">
            <w:pPr>
              <w:jc w:val="left"/>
            </w:pPr>
          </w:p>
          <w:p w14:paraId="406DCC49" w14:textId="09A874E5" w:rsidR="004C02A6" w:rsidRDefault="004C02A6" w:rsidP="0068351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E99352F" wp14:editId="769A0431">
                  <wp:extent cx="5151120" cy="5081905"/>
                  <wp:effectExtent l="0" t="0" r="0" b="4445"/>
                  <wp:docPr id="13062626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626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508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8A77C" w14:textId="77777777" w:rsidR="004C02A6" w:rsidRDefault="004C02A6" w:rsidP="00683518">
            <w:pPr>
              <w:jc w:val="left"/>
            </w:pPr>
          </w:p>
          <w:p w14:paraId="4D39FBBF" w14:textId="77777777" w:rsidR="004C02A6" w:rsidRDefault="004C02A6" w:rsidP="00683518">
            <w:pPr>
              <w:jc w:val="left"/>
            </w:pPr>
          </w:p>
          <w:p w14:paraId="581F5D29" w14:textId="77777777" w:rsidR="004C02A6" w:rsidRDefault="004C02A6" w:rsidP="00683518">
            <w:pPr>
              <w:jc w:val="left"/>
            </w:pPr>
          </w:p>
          <w:p w14:paraId="021FBA07" w14:textId="77777777" w:rsidR="004C02A6" w:rsidRDefault="004C02A6" w:rsidP="00683518">
            <w:pPr>
              <w:jc w:val="left"/>
            </w:pPr>
          </w:p>
          <w:p w14:paraId="56BEBBE1" w14:textId="77777777" w:rsidR="004C02A6" w:rsidRDefault="004C02A6" w:rsidP="00683518">
            <w:pPr>
              <w:jc w:val="left"/>
            </w:pPr>
          </w:p>
          <w:p w14:paraId="54DF4563" w14:textId="77777777" w:rsidR="004C02A6" w:rsidRDefault="004C02A6" w:rsidP="00683518">
            <w:pPr>
              <w:jc w:val="left"/>
            </w:pPr>
          </w:p>
          <w:p w14:paraId="040AF52B" w14:textId="77777777" w:rsidR="004C02A6" w:rsidRDefault="004C02A6" w:rsidP="00683518">
            <w:pPr>
              <w:jc w:val="left"/>
            </w:pPr>
          </w:p>
          <w:p w14:paraId="5629A853" w14:textId="77777777" w:rsidR="004C02A6" w:rsidRDefault="004C02A6" w:rsidP="00683518">
            <w:pPr>
              <w:jc w:val="left"/>
            </w:pPr>
          </w:p>
          <w:p w14:paraId="73995315" w14:textId="77777777" w:rsidR="004C02A6" w:rsidRDefault="004C02A6" w:rsidP="00683518">
            <w:pPr>
              <w:jc w:val="left"/>
            </w:pPr>
          </w:p>
          <w:p w14:paraId="34E43F26" w14:textId="77777777" w:rsidR="004C02A6" w:rsidRDefault="004C02A6" w:rsidP="00683518">
            <w:pPr>
              <w:jc w:val="left"/>
            </w:pPr>
          </w:p>
          <w:p w14:paraId="3ACF720A" w14:textId="77777777" w:rsidR="004C02A6" w:rsidRDefault="004C02A6" w:rsidP="00683518">
            <w:pPr>
              <w:jc w:val="left"/>
            </w:pPr>
          </w:p>
          <w:p w14:paraId="70768312" w14:textId="77777777" w:rsidR="004C02A6" w:rsidRDefault="004C02A6" w:rsidP="00683518">
            <w:pPr>
              <w:jc w:val="left"/>
            </w:pPr>
          </w:p>
          <w:p w14:paraId="48F95EA4" w14:textId="77777777" w:rsidR="004C02A6" w:rsidRDefault="004C02A6" w:rsidP="00683518">
            <w:pPr>
              <w:jc w:val="left"/>
            </w:pPr>
          </w:p>
          <w:p w14:paraId="0DFA62B6" w14:textId="77777777" w:rsidR="004C02A6" w:rsidRDefault="004C02A6" w:rsidP="00683518">
            <w:pPr>
              <w:jc w:val="left"/>
            </w:pPr>
          </w:p>
          <w:p w14:paraId="594DE2DD" w14:textId="77777777" w:rsidR="004C02A6" w:rsidRDefault="004C02A6" w:rsidP="00683518">
            <w:pPr>
              <w:jc w:val="left"/>
            </w:pPr>
          </w:p>
          <w:p w14:paraId="0C38A8E9" w14:textId="77777777" w:rsidR="004C02A6" w:rsidRDefault="004C02A6" w:rsidP="00683518">
            <w:pPr>
              <w:jc w:val="left"/>
            </w:pPr>
          </w:p>
          <w:p w14:paraId="4FDD35E0" w14:textId="77777777" w:rsidR="004C02A6" w:rsidRDefault="004C02A6" w:rsidP="00683518">
            <w:pPr>
              <w:jc w:val="left"/>
            </w:pPr>
          </w:p>
          <w:p w14:paraId="6EFF8783" w14:textId="77777777" w:rsidR="004C02A6" w:rsidRDefault="004C02A6" w:rsidP="00683518">
            <w:pPr>
              <w:jc w:val="left"/>
            </w:pPr>
          </w:p>
          <w:p w14:paraId="51A856FA" w14:textId="77777777" w:rsidR="004C02A6" w:rsidRDefault="004C02A6" w:rsidP="00683518">
            <w:pPr>
              <w:jc w:val="left"/>
            </w:pPr>
          </w:p>
          <w:p w14:paraId="06C52F3B" w14:textId="77777777" w:rsidR="004C02A6" w:rsidRPr="00033403" w:rsidRDefault="004C02A6" w:rsidP="00683518">
            <w:pPr>
              <w:jc w:val="left"/>
              <w:rPr>
                <w:rFonts w:hint="eastAsia"/>
              </w:rPr>
            </w:pPr>
          </w:p>
          <w:p w14:paraId="2F008666" w14:textId="77777777" w:rsidR="008E5910" w:rsidRPr="00A63B2A" w:rsidRDefault="0009758E" w:rsidP="00A63B2A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  <w:color w:val="00B0F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 xml:space="preserve"> </w:t>
            </w:r>
            <w:r w:rsidR="00FF43E6">
              <w:rPr>
                <w:rFonts w:ascii="宋体" w:hAnsi="宋体" w:cs="宋体" w:hint="eastAsia"/>
                <w:b/>
                <w:kern w:val="0"/>
              </w:rPr>
              <w:t>“</w:t>
            </w:r>
            <w:r w:rsidR="00FF43E6" w:rsidRPr="0009758E">
              <w:rPr>
                <w:rFonts w:ascii="宋体" w:hAnsi="宋体" w:cs="宋体" w:hint="eastAsia"/>
                <w:b/>
                <w:kern w:val="0"/>
              </w:rPr>
              <w:t>马家河子</w:t>
            </w:r>
            <w:r w:rsidR="00FF43E6">
              <w:rPr>
                <w:rFonts w:ascii="宋体" w:hAnsi="宋体" w:cs="宋体" w:hint="eastAsia"/>
                <w:b/>
                <w:kern w:val="0"/>
              </w:rPr>
              <w:t>”和“赵庄”共饮一口</w:t>
            </w:r>
            <w:r w:rsidR="00FF43E6" w:rsidRPr="00A63B2A">
              <w:rPr>
                <w:rFonts w:ascii="宋体" w:hAnsi="宋体" w:cs="宋体" w:hint="eastAsia"/>
                <w:b/>
                <w:kern w:val="0"/>
              </w:rPr>
              <w:t>水井</w:t>
            </w:r>
            <w:r w:rsidR="00FF43E6">
              <w:rPr>
                <w:rFonts w:ascii="宋体" w:hAnsi="宋体" w:cs="宋体" w:hint="eastAsia"/>
                <w:b/>
                <w:kern w:val="0"/>
              </w:rPr>
              <w:t>的水，</w:t>
            </w:r>
            <w:r w:rsidR="00FF43E6" w:rsidRPr="00A63B2A">
              <w:rPr>
                <w:rFonts w:ascii="宋体" w:hAnsi="宋体" w:cs="宋体"/>
                <w:b/>
                <w:kern w:val="0"/>
              </w:rPr>
              <w:t xml:space="preserve"> </w:t>
            </w:r>
            <w:r w:rsidR="00A63B2A" w:rsidRPr="00A63B2A">
              <w:rPr>
                <w:rFonts w:ascii="宋体" w:hAnsi="宋体" w:cs="宋体"/>
                <w:b/>
                <w:kern w:val="0"/>
              </w:rPr>
              <w:t>Village</w:t>
            </w:r>
            <w:r w:rsidR="00A63B2A" w:rsidRPr="00A63B2A">
              <w:rPr>
                <w:rFonts w:ascii="宋体" w:hAnsi="宋体" w:cs="宋体" w:hint="eastAsia"/>
                <w:b/>
                <w:kern w:val="0"/>
              </w:rPr>
              <w:t>类</w:t>
            </w:r>
            <w:r w:rsidR="00FF43E6">
              <w:rPr>
                <w:rFonts w:ascii="宋体" w:hAnsi="宋体" w:cs="宋体" w:hint="eastAsia"/>
                <w:b/>
                <w:kern w:val="0"/>
              </w:rPr>
              <w:t>实现了Runnable接口，</w:t>
            </w:r>
            <w:r w:rsidR="00A63B2A" w:rsidRPr="00A63B2A">
              <w:rPr>
                <w:rFonts w:ascii="宋体" w:hAnsi="宋体" w:cs="宋体" w:hint="eastAsia"/>
                <w:b/>
                <w:kern w:val="0"/>
              </w:rPr>
              <w:t>中</w:t>
            </w:r>
            <w:r w:rsidR="00FF43E6">
              <w:rPr>
                <w:rFonts w:ascii="宋体" w:hAnsi="宋体" w:cs="宋体" w:hint="eastAsia"/>
                <w:b/>
                <w:kern w:val="0"/>
              </w:rPr>
              <w:t>有</w:t>
            </w:r>
            <w:r w:rsidR="00A63B2A" w:rsidRPr="00A63B2A">
              <w:rPr>
                <w:rFonts w:ascii="宋体" w:hAnsi="宋体" w:cs="宋体" w:hint="eastAsia"/>
                <w:b/>
                <w:kern w:val="0"/>
              </w:rPr>
              <w:t>一个int变量</w:t>
            </w:r>
            <w:proofErr w:type="spellStart"/>
            <w:r w:rsidR="00A63B2A" w:rsidRPr="00A63B2A">
              <w:rPr>
                <w:rFonts w:ascii="宋体" w:hAnsi="宋体" w:cs="宋体" w:hint="eastAsia"/>
                <w:b/>
                <w:kern w:val="0"/>
              </w:rPr>
              <w:t>waterAmount</w:t>
            </w:r>
            <w:proofErr w:type="spellEnd"/>
            <w:r w:rsidR="00A63B2A" w:rsidRPr="00A63B2A">
              <w:rPr>
                <w:rFonts w:ascii="宋体" w:hAnsi="宋体" w:cs="宋体" w:hint="eastAsia"/>
                <w:b/>
                <w:kern w:val="0"/>
              </w:rPr>
              <w:t>，刻画水井的水量，主类</w:t>
            </w:r>
            <w:r w:rsidR="00A63B2A" w:rsidRPr="00A63B2A">
              <w:rPr>
                <w:rFonts w:ascii="宋体" w:hAnsi="宋体" w:cs="宋体"/>
                <w:b/>
                <w:kern w:val="0"/>
              </w:rPr>
              <w:t>Land</w:t>
            </w:r>
            <w:r w:rsidR="00A63B2A" w:rsidRPr="00A63B2A">
              <w:rPr>
                <w:rFonts w:ascii="宋体" w:hAnsi="宋体" w:cs="宋体" w:hint="eastAsia"/>
                <w:b/>
                <w:kern w:val="0"/>
              </w:rPr>
              <w:t>创建了两个</w:t>
            </w:r>
            <w:r>
              <w:rPr>
                <w:rFonts w:ascii="宋体" w:hAnsi="宋体" w:cs="宋体" w:hint="eastAsia"/>
                <w:b/>
                <w:kern w:val="0"/>
              </w:rPr>
              <w:t>线程，模拟两个</w:t>
            </w:r>
            <w:r w:rsidR="00A63B2A" w:rsidRPr="00A63B2A">
              <w:rPr>
                <w:rFonts w:ascii="宋体" w:hAnsi="宋体" w:cs="宋体" w:hint="eastAsia"/>
                <w:b/>
                <w:kern w:val="0"/>
              </w:rPr>
              <w:t>村庄在同一口井中饮水。</w:t>
            </w:r>
            <w:r w:rsidR="00A63B2A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A63B2A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A63B2A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A63B2A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</w:p>
          <w:p w14:paraId="4230B4DF" w14:textId="77777777" w:rsidR="008E5910" w:rsidRDefault="008E5910" w:rsidP="00E54982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6197A33B" w14:textId="77777777" w:rsidR="00E54982" w:rsidRDefault="00E54982" w:rsidP="00E54982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260F0D">
              <w:rPr>
                <w:rFonts w:hint="eastAsia"/>
                <w:b/>
                <w:bCs/>
                <w:color w:val="00B0F0"/>
              </w:rPr>
              <w:t>线程资源共享的方法、线程的同步与通信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115DEE92" w14:textId="77777777" w:rsidR="00B26C66" w:rsidRPr="00333D18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B960C3D" w14:textId="77777777" w:rsidR="00EA70F2" w:rsidRPr="00077641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266058A7" w14:textId="77777777" w:rsidR="00A63B2A" w:rsidRPr="00544A8A" w:rsidRDefault="00A63B2A" w:rsidP="00A63B2A">
            <w:pPr>
              <w:widowControl/>
              <w:jc w:val="left"/>
              <w:rPr>
                <w:rFonts w:ascii="宋体" w:hAnsi="宋体" w:cs="宋体"/>
                <w:b/>
                <w:kern w:val="0"/>
                <w:lang w:val="fr-FR"/>
              </w:rPr>
            </w:pPr>
            <w:r w:rsidRPr="00544A8A">
              <w:rPr>
                <w:rFonts w:ascii="宋体" w:hAnsi="宋体" w:cs="宋体"/>
                <w:b/>
                <w:kern w:val="0"/>
                <w:lang w:val="fr-FR"/>
              </w:rPr>
              <w:t>Villag</w:t>
            </w:r>
            <w:r w:rsidRPr="00544A8A">
              <w:rPr>
                <w:rFonts w:ascii="宋体" w:hAnsi="宋体" w:cs="宋体" w:hint="eastAsia"/>
                <w:b/>
                <w:kern w:val="0"/>
                <w:lang w:val="fr-FR"/>
              </w:rPr>
              <w:t>e.java:</w:t>
            </w:r>
          </w:p>
          <w:p w14:paraId="2959DCFF" w14:textId="77777777" w:rsidR="004C02A6" w:rsidRPr="004C02A6" w:rsidRDefault="004C02A6" w:rsidP="004C02A6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</w:pP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public class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 xml:space="preserve">Village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implements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Runnable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{  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】定义目标对象类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t>，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实现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Runnable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接口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static int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 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模拟水井的水量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static void </w:t>
            </w:r>
            <w:r w:rsidRPr="004C02A6">
              <w:rPr>
                <w:rFonts w:ascii="Courier New" w:hAnsi="Courier New" w:cs="Courier New"/>
                <w:color w:val="FFCF40"/>
                <w:sz w:val="27"/>
                <w:szCs w:val="27"/>
                <w:lang w:val="fr-FR"/>
              </w:rPr>
              <w:t>setWaterAmount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int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 xml:space="preserve">{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设置水井的水量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if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&gt;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0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 xml:space="preserve">waterAmount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 xml:space="preserve">=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public void </w:t>
            </w:r>
            <w:r w:rsidRPr="004C02A6">
              <w:rPr>
                <w:rFonts w:ascii="Courier New" w:hAnsi="Courier New" w:cs="Courier New"/>
                <w:color w:val="FFCF40"/>
                <w:sz w:val="27"/>
                <w:szCs w:val="27"/>
                <w:lang w:val="fr-FR"/>
              </w:rPr>
              <w:t>run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 xml:space="preserve">{             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2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】重写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run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lastRenderedPageBreak/>
              <w:t>方法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while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true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String name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=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Thread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  <w:lang w:val="fr-FR"/>
              </w:rPr>
              <w:t>currentThread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.getName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获取线程名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if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.equals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赵庄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   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drinkWater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,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200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赵庄一次用水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200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else if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.equals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马家河子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   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drinkWater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,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100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3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】马家河子一次用水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100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System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out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.println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 xml:space="preserve">" 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剩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 xml:space="preserve"> "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try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Thread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  <w:lang w:val="fr-FR"/>
              </w:rPr>
              <w:t>sleep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200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4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】线程休眠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200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毫秒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catch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InterruptedException e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{}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if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&lt;=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0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return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6E7ED9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>/***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 w:rsidRPr="004C02A6">
              <w:rPr>
                <w:rFonts w:cs="Courier New" w:hint="eastAsia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 xml:space="preserve">* </w:t>
            </w:r>
            <w:r w:rsidRPr="004C02A6"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  <w:lang w:val="fr-FR"/>
              </w:rPr>
              <w:t xml:space="preserve">@param 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br/>
              <w:t xml:space="preserve"> 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 xml:space="preserve">* </w:t>
            </w:r>
            <w:r w:rsidRPr="004C02A6"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  <w:lang w:val="fr-FR"/>
              </w:rPr>
              <w:t xml:space="preserve">@param 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t>n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br/>
              <w:t xml:space="preserve"> 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>*/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public synchronized void </w:t>
            </w:r>
            <w:r w:rsidRPr="004C02A6">
              <w:rPr>
                <w:rFonts w:ascii="Courier New" w:hAnsi="Courier New" w:cs="Courier New"/>
                <w:color w:val="FFCF40"/>
                <w:sz w:val="27"/>
                <w:szCs w:val="27"/>
                <w:lang w:val="fr-FR"/>
              </w:rPr>
              <w:t>drinkWater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String name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,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int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 xml:space="preserve">{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5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t xml:space="preserve">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定义同步方法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drinkWater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t>，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模拟从水井取水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t>，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lastRenderedPageBreak/>
              <w:t xml:space="preserve">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if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(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-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&gt;=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0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 xml:space="preserve">waterAmount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 xml:space="preserve">=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-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System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out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.print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喝了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升水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,"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>else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System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out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.print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name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喝了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>waterAmount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+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升水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,"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    </w:t>
            </w:r>
            <w:r w:rsidRPr="004C02A6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  <w:lang w:val="fr-FR"/>
              </w:rPr>
              <w:t xml:space="preserve">waterAmount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 xml:space="preserve">= 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0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359FF4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}</w:t>
            </w:r>
          </w:p>
          <w:p w14:paraId="17723583" w14:textId="77777777" w:rsidR="00A63B2A" w:rsidRPr="004C02A6" w:rsidRDefault="00A63B2A" w:rsidP="00D72B6D">
            <w:pPr>
              <w:widowControl/>
              <w:jc w:val="left"/>
              <w:rPr>
                <w:rFonts w:ascii="宋体" w:hAnsi="宋体" w:cs="宋体"/>
                <w:b/>
                <w:kern w:val="0"/>
                <w:lang w:val="fr-FR"/>
              </w:rPr>
            </w:pPr>
            <w:r w:rsidRPr="004C02A6">
              <w:rPr>
                <w:rFonts w:ascii="宋体" w:hAnsi="宋体" w:cs="宋体"/>
                <w:b/>
                <w:kern w:val="0"/>
                <w:lang w:val="fr-FR"/>
              </w:rPr>
              <w:t>Land</w:t>
            </w:r>
            <w:r w:rsidRPr="004C02A6">
              <w:rPr>
                <w:rFonts w:ascii="宋体" w:hAnsi="宋体" w:cs="宋体" w:hint="eastAsia"/>
                <w:b/>
                <w:kern w:val="0"/>
                <w:lang w:val="fr-FR"/>
              </w:rPr>
              <w:t>.java</w:t>
            </w:r>
          </w:p>
          <w:p w14:paraId="4DF71A83" w14:textId="77777777" w:rsidR="004C02A6" w:rsidRPr="004C02A6" w:rsidRDefault="004C02A6" w:rsidP="004C02A6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</w:pP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四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public class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 xml:space="preserve">Land 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>/***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 w:rsidRPr="004C02A6">
              <w:rPr>
                <w:rFonts w:cs="Courier New" w:hint="eastAsia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 xml:space="preserve">* </w:t>
            </w:r>
            <w:r w:rsidRPr="004C02A6"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  <w:lang w:val="fr-FR"/>
              </w:rPr>
              <w:t xml:space="preserve">@param 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t>args</w:t>
            </w:r>
            <w:r w:rsidRPr="004C02A6"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  <w:lang w:val="fr-FR"/>
              </w:rPr>
              <w:br/>
              <w:t xml:space="preserve">     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t>*/</w:t>
            </w:r>
            <w:r w:rsidRPr="004C02A6"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public static void </w:t>
            </w:r>
            <w:r w:rsidRPr="004C02A6">
              <w:rPr>
                <w:rFonts w:ascii="Courier New" w:hAnsi="Courier New" w:cs="Courier New"/>
                <w:color w:val="FFCF40"/>
                <w:sz w:val="27"/>
                <w:szCs w:val="27"/>
                <w:lang w:val="fr-FR"/>
              </w:rPr>
              <w:t>main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String args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[])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{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 xml:space="preserve">Village village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 xml:space="preserve">=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new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Village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创建目标对象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village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</w:t>
            </w:r>
            <w:r w:rsidRPr="004C02A6"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  <w:lang w:val="fr-FR"/>
              </w:rPr>
              <w:t>setWaterAmount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  <w:lang w:val="fr-FR"/>
              </w:rPr>
              <w:t>2000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设置共享数据水量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 xml:space="preserve">Thread zhaoZhuang 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,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maJiaHeZhi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zhaoZhuang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=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new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Thread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village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创建线程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 xml:space="preserve">maJiaHeZhi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 xml:space="preserve">= </w:t>
            </w:r>
            <w:r w:rsidRPr="004C02A6">
              <w:rPr>
                <w:rFonts w:ascii="Courier New" w:hAnsi="Courier New" w:cs="Courier New"/>
                <w:color w:val="ED864A"/>
                <w:sz w:val="27"/>
                <w:szCs w:val="27"/>
                <w:lang w:val="fr-FR"/>
              </w:rPr>
              <w:t xml:space="preserve">new 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Thread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village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 xml:space="preserve">) 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6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t xml:space="preserve">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创建线程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maJiaHeZhi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zhaoZhuang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.setName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赵庄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 xml:space="preserve">; 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设置线程名字为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赵庄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lastRenderedPageBreak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maJiaHeZhi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.setName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马家河子</w:t>
            </w:r>
            <w:r w:rsidRPr="004C02A6">
              <w:rPr>
                <w:rFonts w:ascii="Courier New" w:hAnsi="Courier New" w:cs="Courier New"/>
                <w:color w:val="54B33E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7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】设置线程名字为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"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马家河子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"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zhaoZhuang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.start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br/>
              <w:t xml:space="preserve">        </w:t>
            </w:r>
            <w:r w:rsidRPr="004C02A6">
              <w:rPr>
                <w:rFonts w:ascii="Courier New" w:hAnsi="Courier New" w:cs="Courier New"/>
                <w:color w:val="FFFFFF"/>
                <w:sz w:val="27"/>
                <w:szCs w:val="27"/>
                <w:lang w:val="fr-FR"/>
              </w:rPr>
              <w:t>maJiaHeZhi</w:t>
            </w:r>
            <w:r w:rsidRPr="004C02A6">
              <w:rPr>
                <w:rFonts w:ascii="Courier New" w:hAnsi="Courier New" w:cs="Courier New"/>
                <w:color w:val="EBEBEB"/>
                <w:sz w:val="27"/>
                <w:szCs w:val="27"/>
                <w:lang w:val="fr-FR"/>
              </w:rPr>
              <w:t>.start</w:t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()</w:t>
            </w:r>
            <w:r w:rsidRPr="004C02A6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  <w:lang w:val="fr-FR"/>
              </w:rPr>
              <w:t>;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8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】启动线程</w:t>
            </w:r>
            <w:r w:rsidRPr="004C02A6">
              <w:rPr>
                <w:rFonts w:ascii="Courier New" w:hAnsi="Courier New" w:cs="Courier New"/>
                <w:color w:val="7EC3E6"/>
                <w:sz w:val="27"/>
                <w:szCs w:val="27"/>
                <w:lang w:val="fr-FR"/>
              </w:rPr>
              <w:t>maJiaHeZhi ,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进入就绪状态</w:t>
            </w:r>
            <w:r w:rsidRPr="004C02A6">
              <w:rPr>
                <w:rFonts w:cs="Courier New" w:hint="eastAsia"/>
                <w:color w:val="7EC3E6"/>
                <w:sz w:val="27"/>
                <w:szCs w:val="27"/>
                <w:lang w:val="fr-FR"/>
              </w:rPr>
              <w:br/>
              <w:t xml:space="preserve">    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t>}</w:t>
            </w:r>
            <w:r w:rsidRPr="004C02A6">
              <w:rPr>
                <w:rFonts w:ascii="Courier New" w:hAnsi="Courier New" w:cs="Courier New"/>
                <w:color w:val="54A857"/>
                <w:sz w:val="27"/>
                <w:szCs w:val="27"/>
                <w:lang w:val="fr-FR"/>
              </w:rPr>
              <w:br/>
            </w:r>
            <w:r w:rsidRPr="004C02A6">
              <w:rPr>
                <w:rFonts w:ascii="Courier New" w:hAnsi="Courier New" w:cs="Courier New"/>
                <w:color w:val="E8BA36"/>
                <w:sz w:val="27"/>
                <w:szCs w:val="27"/>
                <w:lang w:val="fr-FR"/>
              </w:rPr>
              <w:t>}</w:t>
            </w:r>
          </w:p>
          <w:p w14:paraId="7626C978" w14:textId="77777777" w:rsidR="00EA70F2" w:rsidRDefault="00C5086D" w:rsidP="00C5086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>
              <w:t>}</w:t>
            </w:r>
            <w:r w:rsidR="00EA70F2"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323A99FD" w14:textId="720029C7" w:rsidR="004C02A6" w:rsidRDefault="004C02A6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72BFBF9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5A81CB84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91FD5FA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5174569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8CF5B66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DA0C8C0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C6F90BB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7C6D5FA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5DC4FDF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5900F5A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152DBBE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58FCA2A" w14:textId="77777777" w:rsidR="004C02A6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90BF3C2" w14:textId="22C4DE45" w:rsidR="005B06CF" w:rsidRDefault="004C02A6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  <w:r w:rsidRPr="004C02A6">
              <w:rPr>
                <w:color w:val="FF0000"/>
              </w:rPr>
              <w:drawing>
                <wp:inline distT="0" distB="0" distL="0" distR="0" wp14:anchorId="2238EB0E" wp14:editId="7C9E31B4">
                  <wp:extent cx="5151120" cy="2998470"/>
                  <wp:effectExtent l="0" t="0" r="0" b="0"/>
                  <wp:docPr id="2079185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1851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33A5B" w14:textId="77777777" w:rsidR="00380460" w:rsidRPr="00BD1B03" w:rsidRDefault="00A775F0" w:rsidP="00380460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BD1B03">
              <w:rPr>
                <w:rFonts w:ascii="宋体" w:hAnsi="宋体" w:cs="宋体" w:hint="eastAsia"/>
                <w:b/>
                <w:color w:val="000000"/>
                <w:kern w:val="0"/>
              </w:rPr>
              <w:t>设计两个线程， 一个充当电子表， 每隔 1 秒显示下一系统时间； 另一个充当闹钟， 每到整点就开始报时， 即显示 5 次整点提示， 同时将第一个线程挂起，报时完毕再将第一个线程恢复运行。</w:t>
            </w:r>
            <w:r w:rsidR="00380460" w:rsidRPr="00BD1B0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="00F64310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(</w:t>
            </w:r>
            <w:r w:rsidR="00F64310" w:rsidRPr="00F64310"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选做</w:t>
            </w:r>
            <w:r w:rsidR="00F64310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)</w:t>
            </w:r>
          </w:p>
          <w:p w14:paraId="2D32AFF1" w14:textId="77777777" w:rsidR="00380460" w:rsidRDefault="00380460" w:rsidP="0038046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0C948633" w14:textId="77777777" w:rsidR="00380460" w:rsidRPr="00387326" w:rsidRDefault="00380460" w:rsidP="0038046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38ECF73E" w14:textId="77777777" w:rsidR="00380460" w:rsidRDefault="00380460" w:rsidP="0038046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260F0D">
              <w:rPr>
                <w:rFonts w:hint="eastAsia"/>
                <w:b/>
                <w:bCs/>
                <w:color w:val="00B0F0"/>
              </w:rPr>
              <w:t>线程资源共享的方法、线程的同步与通信</w:t>
            </w:r>
            <w:r w:rsidRPr="0065593C">
              <w:rPr>
                <w:rFonts w:hint="eastAsia"/>
                <w:b/>
                <w:bCs/>
                <w:color w:val="00B0F0"/>
              </w:rPr>
              <w:t>*</w:t>
            </w:r>
            <w:r>
              <w:rPr>
                <w:rFonts w:hint="eastAsia"/>
                <w:b/>
                <w:bCs/>
                <w:color w:val="00B0F0"/>
              </w:rPr>
              <w:t>/</w:t>
            </w:r>
          </w:p>
          <w:p w14:paraId="75D5DF82" w14:textId="77777777" w:rsidR="000E5B2D" w:rsidRPr="00F30B6A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276A50F4" w14:textId="77777777" w:rsidR="00F30B6A" w:rsidRDefault="00F30B6A" w:rsidP="00F30B6A">
            <w:pPr>
              <w:tabs>
                <w:tab w:val="left" w:pos="720"/>
              </w:tabs>
              <w:spacing w:line="360" w:lineRule="exac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  <w:p w14:paraId="06BDF4D5" w14:textId="77777777" w:rsidR="00F30B6A" w:rsidRDefault="00F30B6A" w:rsidP="00F30B6A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五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AlarmClockDemo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AlarmClockThread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alarmClock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AlarmClockThread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alarmClock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39F88B6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294FE93A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655F6792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027CCAD3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51335637" w14:textId="77777777" w:rsidR="00F30B6A" w:rsidRDefault="00F30B6A" w:rsidP="00F30B6A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五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java.util.concurrent.TimeUnit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Thread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isRunning</w:t>
            </w:r>
            <w:proofErr w:type="spellEnd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run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while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isRunning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当前系统时间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TimeUnit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SECONDS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stopRunning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isRunning</w:t>
            </w:r>
            <w:proofErr w:type="spellEnd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56550B9D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720E802B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14C58A56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5B31E255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50795DF0" w14:textId="77777777" w:rsidR="00F30B6A" w:rsidRDefault="00F30B6A" w:rsidP="00F30B6A">
            <w:pPr>
              <w:tabs>
                <w:tab w:val="left" w:pos="720"/>
              </w:tabs>
              <w:spacing w:line="360" w:lineRule="exact"/>
            </w:pPr>
          </w:p>
          <w:p w14:paraId="24241AD5" w14:textId="77777777" w:rsidR="00F30B6A" w:rsidRDefault="00F30B6A" w:rsidP="00F30B6A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五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java.util.concurrent.TimeUnit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AlarmClockThread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extends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Thread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static final int 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 xml:space="preserve">CLOCK_CHIME_INTERVAL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static final int 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 xml:space="preserve">ALARM_CHIME_COUNT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 xml:space="preserve">@param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66E32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AlarmClockThread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electronicTimerThread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run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while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true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TimeUnit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SECONDS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.sleep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CLOCK_CHIME_INTERVAL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BEBEB"/>
                <w:sz w:val="27"/>
                <w:szCs w:val="27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%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 xml:space="preserve">60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lastRenderedPageBreak/>
              <w:t>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&lt; 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ALARM_CHIME_COUNT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++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整点报时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electronicTimerThread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.stopRunning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try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TimeUnit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SECONDS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.sleep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finally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electronicTimerThread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else 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electronicTimerThread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.start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179387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}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catch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A88A4C2" w14:textId="2AE7E372" w:rsidR="00F30B6A" w:rsidRPr="00F30B6A" w:rsidRDefault="00F30B6A" w:rsidP="00F30B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28EC8433" w14:textId="77777777" w:rsidR="000E5B2D" w:rsidRDefault="000E5B2D" w:rsidP="000E5B2D">
            <w:pPr>
              <w:tabs>
                <w:tab w:val="left" w:pos="720"/>
              </w:tabs>
              <w:spacing w:line="360" w:lineRule="exact"/>
            </w:pPr>
          </w:p>
          <w:p w14:paraId="149869AD" w14:textId="77777777" w:rsidR="00A775F0" w:rsidRPr="00623504" w:rsidRDefault="00A775F0" w:rsidP="000E5B2D">
            <w:pPr>
              <w:tabs>
                <w:tab w:val="left" w:pos="720"/>
              </w:tabs>
              <w:spacing w:line="360" w:lineRule="exact"/>
            </w:pPr>
          </w:p>
          <w:p w14:paraId="361AE0D3" w14:textId="77777777" w:rsidR="000E5B2D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6B0CFF3E" w14:textId="77777777" w:rsidR="004C02A6" w:rsidRDefault="004C02A6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D9F8C35" w14:textId="77777777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8109903" w14:textId="77777777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5447964" w14:textId="77777777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E36F4D8" w14:textId="77777777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7172045" w14:textId="77777777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6C66E7E" w14:textId="59F116D1" w:rsidR="00F30B6A" w:rsidRDefault="00F30B6A" w:rsidP="004C02A6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2528B8F9" w14:textId="3E927E15" w:rsidR="004C02A6" w:rsidRDefault="004C02A6" w:rsidP="004C02A6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402FC35D" w14:textId="158B8807" w:rsidR="00A775F0" w:rsidRDefault="00F30B6A" w:rsidP="00A775F0">
            <w:pPr>
              <w:pStyle w:val="ad"/>
              <w:rPr>
                <w:color w:val="FF0000"/>
              </w:rPr>
            </w:pPr>
            <w:r w:rsidRPr="00F30B6A">
              <w:rPr>
                <w:color w:val="FF0000"/>
              </w:rPr>
              <w:lastRenderedPageBreak/>
              <w:drawing>
                <wp:inline distT="0" distB="0" distL="0" distR="0" wp14:anchorId="24EE240D" wp14:editId="5EE9C057">
                  <wp:extent cx="5151120" cy="2308860"/>
                  <wp:effectExtent l="0" t="0" r="0" b="0"/>
                  <wp:docPr id="19994298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298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68FEB" w14:textId="64E0CAB1" w:rsidR="007F0A93" w:rsidRPr="00A52180" w:rsidRDefault="007F0A93" w:rsidP="00260F0D">
            <w:pPr>
              <w:spacing w:beforeLines="50" w:before="156"/>
            </w:pPr>
          </w:p>
        </w:tc>
      </w:tr>
      <w:tr w:rsidR="00343CA3" w14:paraId="7BE998AD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2E088CE2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19118183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4FA23609" w14:textId="77777777" w:rsidR="00343CA3" w:rsidRPr="00683518" w:rsidRDefault="00343CA3" w:rsidP="00683518">
            <w:pPr>
              <w:jc w:val="center"/>
              <w:rPr>
                <w:color w:val="FF0000"/>
                <w:sz w:val="24"/>
                <w:szCs w:val="24"/>
              </w:rPr>
            </w:pPr>
            <w:r w:rsidRPr="00683518">
              <w:rPr>
                <w:rFonts w:cs="宋体" w:hint="eastAsia"/>
                <w:color w:val="FF0000"/>
                <w:sz w:val="24"/>
                <w:szCs w:val="24"/>
              </w:rPr>
              <w:t>总</w:t>
            </w:r>
          </w:p>
          <w:p w14:paraId="1CFFE0FF" w14:textId="77777777" w:rsidR="00343CA3" w:rsidRPr="00683518" w:rsidRDefault="00343CA3" w:rsidP="00683518">
            <w:pPr>
              <w:jc w:val="center"/>
              <w:rPr>
                <w:color w:val="FF0000"/>
                <w:sz w:val="24"/>
                <w:szCs w:val="24"/>
              </w:rPr>
            </w:pPr>
          </w:p>
          <w:p w14:paraId="1F67556E" w14:textId="77777777" w:rsidR="00343CA3" w:rsidRPr="00683518" w:rsidRDefault="00343CA3" w:rsidP="00683518">
            <w:pPr>
              <w:jc w:val="center"/>
              <w:rPr>
                <w:color w:val="FF0000"/>
              </w:rPr>
            </w:pPr>
            <w:r w:rsidRPr="00683518">
              <w:rPr>
                <w:rFonts w:cs="宋体" w:hint="eastAsia"/>
                <w:color w:val="FF0000"/>
                <w:sz w:val="24"/>
                <w:szCs w:val="24"/>
              </w:rPr>
              <w:t>结</w:t>
            </w:r>
          </w:p>
          <w:p w14:paraId="5A4518AD" w14:textId="77777777" w:rsidR="00343CA3" w:rsidRDefault="00343CA3" w:rsidP="00683518">
            <w:pPr>
              <w:jc w:val="center"/>
            </w:pPr>
          </w:p>
          <w:p w14:paraId="27D09C23" w14:textId="77777777" w:rsidR="00343CA3" w:rsidRDefault="00343CA3" w:rsidP="00683518">
            <w:pPr>
              <w:jc w:val="center"/>
            </w:pPr>
          </w:p>
          <w:p w14:paraId="0902A4CA" w14:textId="77777777" w:rsidR="00343CA3" w:rsidRDefault="00343CA3" w:rsidP="00683518">
            <w:pPr>
              <w:jc w:val="center"/>
            </w:pPr>
          </w:p>
          <w:p w14:paraId="45788418" w14:textId="77777777" w:rsidR="00343CA3" w:rsidRDefault="00343CA3" w:rsidP="00683518">
            <w:pPr>
              <w:jc w:val="center"/>
            </w:pPr>
          </w:p>
          <w:p w14:paraId="3B7054BA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5F6F2C66" w14:textId="77777777" w:rsidR="00473FD0" w:rsidRPr="00683518" w:rsidRDefault="00473FD0" w:rsidP="00473FD0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4707342C" w14:textId="77777777" w:rsidR="00343CA3" w:rsidRPr="00683518" w:rsidRDefault="00343CA3" w:rsidP="00683518">
            <w:pPr>
              <w:jc w:val="left"/>
            </w:pPr>
          </w:p>
          <w:p w14:paraId="7A696422" w14:textId="77777777" w:rsidR="00343CA3" w:rsidRPr="00683518" w:rsidRDefault="00343CA3" w:rsidP="00683518">
            <w:pPr>
              <w:jc w:val="left"/>
            </w:pPr>
          </w:p>
          <w:p w14:paraId="383358A0" w14:textId="77777777" w:rsidR="00343CA3" w:rsidRPr="00683518" w:rsidRDefault="00343CA3" w:rsidP="00683518">
            <w:pPr>
              <w:jc w:val="left"/>
            </w:pPr>
          </w:p>
          <w:p w14:paraId="24DBB7BC" w14:textId="77777777" w:rsidR="00343CA3" w:rsidRDefault="00343CA3" w:rsidP="00683518">
            <w:pPr>
              <w:jc w:val="left"/>
            </w:pPr>
          </w:p>
          <w:p w14:paraId="1C247753" w14:textId="77777777" w:rsidR="00343CA3" w:rsidRDefault="00343CA3" w:rsidP="00683518">
            <w:pPr>
              <w:jc w:val="left"/>
            </w:pPr>
          </w:p>
          <w:p w14:paraId="3E025E54" w14:textId="77777777" w:rsidR="00343CA3" w:rsidRPr="00427CA6" w:rsidRDefault="00343CA3" w:rsidP="00683518">
            <w:pPr>
              <w:jc w:val="left"/>
            </w:pPr>
          </w:p>
        </w:tc>
      </w:tr>
    </w:tbl>
    <w:p w14:paraId="4B930EB9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FE07" w14:textId="77777777" w:rsidR="00024592" w:rsidRDefault="00024592" w:rsidP="008B4A76">
      <w:r>
        <w:separator/>
      </w:r>
    </w:p>
  </w:endnote>
  <w:endnote w:type="continuationSeparator" w:id="0">
    <w:p w14:paraId="116E7609" w14:textId="77777777" w:rsidR="00024592" w:rsidRDefault="00024592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104D" w14:textId="77777777" w:rsidR="007908FD" w:rsidRDefault="007908FD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73FD0"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73FD0">
      <w:rPr>
        <w:b/>
        <w:bCs/>
        <w:noProof/>
      </w:rPr>
      <w:t>7</w:t>
    </w:r>
    <w:r>
      <w:rPr>
        <w:b/>
        <w:bCs/>
      </w:rPr>
      <w:fldChar w:fldCharType="end"/>
    </w:r>
  </w:p>
  <w:p w14:paraId="4F161F48" w14:textId="77777777" w:rsidR="007908FD" w:rsidRDefault="00790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A556" w14:textId="77777777" w:rsidR="00024592" w:rsidRDefault="00024592" w:rsidP="008B4A76">
      <w:r>
        <w:separator/>
      </w:r>
    </w:p>
  </w:footnote>
  <w:footnote w:type="continuationSeparator" w:id="0">
    <w:p w14:paraId="314907E3" w14:textId="77777777" w:rsidR="00024592" w:rsidRDefault="00024592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1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4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2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76882186">
    <w:abstractNumId w:val="0"/>
  </w:num>
  <w:num w:numId="2" w16cid:durableId="1499692602">
    <w:abstractNumId w:val="3"/>
  </w:num>
  <w:num w:numId="3" w16cid:durableId="831259716">
    <w:abstractNumId w:val="1"/>
  </w:num>
  <w:num w:numId="4" w16cid:durableId="923808043">
    <w:abstractNumId w:val="2"/>
  </w:num>
  <w:num w:numId="5" w16cid:durableId="690958347">
    <w:abstractNumId w:val="4"/>
  </w:num>
  <w:num w:numId="6" w16cid:durableId="1201817440">
    <w:abstractNumId w:val="30"/>
  </w:num>
  <w:num w:numId="7" w16cid:durableId="1706171875">
    <w:abstractNumId w:val="33"/>
  </w:num>
  <w:num w:numId="8" w16cid:durableId="1057554626">
    <w:abstractNumId w:val="26"/>
  </w:num>
  <w:num w:numId="9" w16cid:durableId="1151599768">
    <w:abstractNumId w:val="7"/>
  </w:num>
  <w:num w:numId="10" w16cid:durableId="1079250610">
    <w:abstractNumId w:val="34"/>
  </w:num>
  <w:num w:numId="11" w16cid:durableId="428157133">
    <w:abstractNumId w:val="28"/>
  </w:num>
  <w:num w:numId="12" w16cid:durableId="1345013235">
    <w:abstractNumId w:val="27"/>
  </w:num>
  <w:num w:numId="13" w16cid:durableId="1128745104">
    <w:abstractNumId w:val="6"/>
  </w:num>
  <w:num w:numId="14" w16cid:durableId="2129815384">
    <w:abstractNumId w:val="29"/>
  </w:num>
  <w:num w:numId="15" w16cid:durableId="2042431295">
    <w:abstractNumId w:val="22"/>
  </w:num>
  <w:num w:numId="16" w16cid:durableId="1966764438">
    <w:abstractNumId w:val="25"/>
  </w:num>
  <w:num w:numId="17" w16cid:durableId="472140262">
    <w:abstractNumId w:val="8"/>
  </w:num>
  <w:num w:numId="18" w16cid:durableId="54160189">
    <w:abstractNumId w:val="35"/>
  </w:num>
  <w:num w:numId="19" w16cid:durableId="836463771">
    <w:abstractNumId w:val="10"/>
  </w:num>
  <w:num w:numId="20" w16cid:durableId="1257858884">
    <w:abstractNumId w:val="21"/>
  </w:num>
  <w:num w:numId="21" w16cid:durableId="2093164498">
    <w:abstractNumId w:val="24"/>
  </w:num>
  <w:num w:numId="22" w16cid:durableId="130364189">
    <w:abstractNumId w:val="32"/>
  </w:num>
  <w:num w:numId="23" w16cid:durableId="12846760">
    <w:abstractNumId w:val="5"/>
  </w:num>
  <w:num w:numId="24" w16cid:durableId="1687752165">
    <w:abstractNumId w:val="15"/>
  </w:num>
  <w:num w:numId="25" w16cid:durableId="1718814670">
    <w:abstractNumId w:val="18"/>
  </w:num>
  <w:num w:numId="26" w16cid:durableId="987593931">
    <w:abstractNumId w:val="23"/>
  </w:num>
  <w:num w:numId="27" w16cid:durableId="707294754">
    <w:abstractNumId w:val="12"/>
  </w:num>
  <w:num w:numId="28" w16cid:durableId="1520729164">
    <w:abstractNumId w:val="14"/>
  </w:num>
  <w:num w:numId="29" w16cid:durableId="1568955815">
    <w:abstractNumId w:val="20"/>
  </w:num>
  <w:num w:numId="30" w16cid:durableId="1335499036">
    <w:abstractNumId w:val="9"/>
  </w:num>
  <w:num w:numId="31" w16cid:durableId="1396784548">
    <w:abstractNumId w:val="36"/>
  </w:num>
  <w:num w:numId="32" w16cid:durableId="99882414">
    <w:abstractNumId w:val="13"/>
  </w:num>
  <w:num w:numId="33" w16cid:durableId="1400518583">
    <w:abstractNumId w:val="11"/>
  </w:num>
  <w:num w:numId="34" w16cid:durableId="969553079">
    <w:abstractNumId w:val="19"/>
  </w:num>
  <w:num w:numId="35" w16cid:durableId="6785042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9786757">
    <w:abstractNumId w:val="17"/>
  </w:num>
  <w:num w:numId="37" w16cid:durableId="1700667509">
    <w:abstractNumId w:val="31"/>
  </w:num>
  <w:num w:numId="38" w16cid:durableId="1774785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11CB5"/>
    <w:rsid w:val="000139E7"/>
    <w:rsid w:val="000201F1"/>
    <w:rsid w:val="00020F65"/>
    <w:rsid w:val="00024592"/>
    <w:rsid w:val="0002704C"/>
    <w:rsid w:val="00031560"/>
    <w:rsid w:val="00032E36"/>
    <w:rsid w:val="00033403"/>
    <w:rsid w:val="00033F71"/>
    <w:rsid w:val="000464ED"/>
    <w:rsid w:val="00046BEB"/>
    <w:rsid w:val="0005593C"/>
    <w:rsid w:val="00056A39"/>
    <w:rsid w:val="0006510A"/>
    <w:rsid w:val="00065F27"/>
    <w:rsid w:val="00066531"/>
    <w:rsid w:val="0007273B"/>
    <w:rsid w:val="00076033"/>
    <w:rsid w:val="00077641"/>
    <w:rsid w:val="00077E20"/>
    <w:rsid w:val="000840EF"/>
    <w:rsid w:val="00087749"/>
    <w:rsid w:val="000925D3"/>
    <w:rsid w:val="00094CDC"/>
    <w:rsid w:val="00095188"/>
    <w:rsid w:val="0009758E"/>
    <w:rsid w:val="000A1E5F"/>
    <w:rsid w:val="000A303D"/>
    <w:rsid w:val="000A5A08"/>
    <w:rsid w:val="000C396D"/>
    <w:rsid w:val="000E5B2D"/>
    <w:rsid w:val="000F721D"/>
    <w:rsid w:val="000F7C0B"/>
    <w:rsid w:val="0010756E"/>
    <w:rsid w:val="00110A35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2EA2"/>
    <w:rsid w:val="00186CD0"/>
    <w:rsid w:val="001879D5"/>
    <w:rsid w:val="00191A1F"/>
    <w:rsid w:val="00193C7D"/>
    <w:rsid w:val="001B47FD"/>
    <w:rsid w:val="001B515F"/>
    <w:rsid w:val="001C06AA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4E31"/>
    <w:rsid w:val="001F6624"/>
    <w:rsid w:val="0020177E"/>
    <w:rsid w:val="00220F84"/>
    <w:rsid w:val="002273A9"/>
    <w:rsid w:val="002339B8"/>
    <w:rsid w:val="002368FD"/>
    <w:rsid w:val="0024120F"/>
    <w:rsid w:val="00242DC0"/>
    <w:rsid w:val="002438AA"/>
    <w:rsid w:val="00255FA5"/>
    <w:rsid w:val="00260F0D"/>
    <w:rsid w:val="00261495"/>
    <w:rsid w:val="002647A2"/>
    <w:rsid w:val="002859A1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F4F5F"/>
    <w:rsid w:val="002F60B0"/>
    <w:rsid w:val="00302709"/>
    <w:rsid w:val="00304696"/>
    <w:rsid w:val="00305E74"/>
    <w:rsid w:val="00307E05"/>
    <w:rsid w:val="003156A3"/>
    <w:rsid w:val="00333D18"/>
    <w:rsid w:val="00343356"/>
    <w:rsid w:val="00343C12"/>
    <w:rsid w:val="00343CA3"/>
    <w:rsid w:val="00347FCD"/>
    <w:rsid w:val="00355E36"/>
    <w:rsid w:val="00363E8C"/>
    <w:rsid w:val="003646EE"/>
    <w:rsid w:val="0036490E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3623"/>
    <w:rsid w:val="003A5621"/>
    <w:rsid w:val="003A6FE4"/>
    <w:rsid w:val="003B0DD4"/>
    <w:rsid w:val="003B47ED"/>
    <w:rsid w:val="003B6B21"/>
    <w:rsid w:val="003B76C9"/>
    <w:rsid w:val="003C0855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5B33"/>
    <w:rsid w:val="00425EA7"/>
    <w:rsid w:val="00427CA6"/>
    <w:rsid w:val="0043273E"/>
    <w:rsid w:val="004344BA"/>
    <w:rsid w:val="00442046"/>
    <w:rsid w:val="00445472"/>
    <w:rsid w:val="0045509A"/>
    <w:rsid w:val="00455187"/>
    <w:rsid w:val="004634DB"/>
    <w:rsid w:val="004670FC"/>
    <w:rsid w:val="00471514"/>
    <w:rsid w:val="00473FD0"/>
    <w:rsid w:val="00476AB3"/>
    <w:rsid w:val="00480B58"/>
    <w:rsid w:val="004835E2"/>
    <w:rsid w:val="00496095"/>
    <w:rsid w:val="004A7BCC"/>
    <w:rsid w:val="004B138D"/>
    <w:rsid w:val="004B1598"/>
    <w:rsid w:val="004C02A6"/>
    <w:rsid w:val="004D4491"/>
    <w:rsid w:val="004E2466"/>
    <w:rsid w:val="004E2983"/>
    <w:rsid w:val="004E3409"/>
    <w:rsid w:val="004F52DA"/>
    <w:rsid w:val="00517154"/>
    <w:rsid w:val="0052064E"/>
    <w:rsid w:val="00535D38"/>
    <w:rsid w:val="005436F0"/>
    <w:rsid w:val="00543C35"/>
    <w:rsid w:val="00545A20"/>
    <w:rsid w:val="00545D66"/>
    <w:rsid w:val="00547670"/>
    <w:rsid w:val="005504E3"/>
    <w:rsid w:val="00550A24"/>
    <w:rsid w:val="00557622"/>
    <w:rsid w:val="00571AF5"/>
    <w:rsid w:val="00583050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D633C"/>
    <w:rsid w:val="005E3807"/>
    <w:rsid w:val="005F6A29"/>
    <w:rsid w:val="00603920"/>
    <w:rsid w:val="00605293"/>
    <w:rsid w:val="00610365"/>
    <w:rsid w:val="00611CDF"/>
    <w:rsid w:val="006161F4"/>
    <w:rsid w:val="006221C2"/>
    <w:rsid w:val="00623504"/>
    <w:rsid w:val="00633C6D"/>
    <w:rsid w:val="00636E7A"/>
    <w:rsid w:val="00640608"/>
    <w:rsid w:val="00640B46"/>
    <w:rsid w:val="00641527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75B04"/>
    <w:rsid w:val="0068307E"/>
    <w:rsid w:val="00683379"/>
    <w:rsid w:val="00683518"/>
    <w:rsid w:val="006A3AAD"/>
    <w:rsid w:val="006B5931"/>
    <w:rsid w:val="006B70C5"/>
    <w:rsid w:val="006B7E7B"/>
    <w:rsid w:val="006C3516"/>
    <w:rsid w:val="006C6C43"/>
    <w:rsid w:val="006D1E39"/>
    <w:rsid w:val="006D2E28"/>
    <w:rsid w:val="006D7F30"/>
    <w:rsid w:val="006E784B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878A0"/>
    <w:rsid w:val="007908FD"/>
    <w:rsid w:val="007A644D"/>
    <w:rsid w:val="007C0A5A"/>
    <w:rsid w:val="007C55CB"/>
    <w:rsid w:val="007D0DA7"/>
    <w:rsid w:val="007D4277"/>
    <w:rsid w:val="007E33EE"/>
    <w:rsid w:val="007E674F"/>
    <w:rsid w:val="007F0A93"/>
    <w:rsid w:val="007F0DD5"/>
    <w:rsid w:val="007F5BF3"/>
    <w:rsid w:val="007F7764"/>
    <w:rsid w:val="008053B2"/>
    <w:rsid w:val="00816CA9"/>
    <w:rsid w:val="0082285D"/>
    <w:rsid w:val="00825D33"/>
    <w:rsid w:val="0083020B"/>
    <w:rsid w:val="00832FB0"/>
    <w:rsid w:val="00833A29"/>
    <w:rsid w:val="008400DB"/>
    <w:rsid w:val="00844D1B"/>
    <w:rsid w:val="00851A85"/>
    <w:rsid w:val="00856DFD"/>
    <w:rsid w:val="00867EF2"/>
    <w:rsid w:val="008706D8"/>
    <w:rsid w:val="008719FA"/>
    <w:rsid w:val="0089029D"/>
    <w:rsid w:val="00891652"/>
    <w:rsid w:val="00892F39"/>
    <w:rsid w:val="008B4A76"/>
    <w:rsid w:val="008C41D8"/>
    <w:rsid w:val="008C6A8E"/>
    <w:rsid w:val="008D795C"/>
    <w:rsid w:val="008E3C83"/>
    <w:rsid w:val="008E5910"/>
    <w:rsid w:val="008F0E67"/>
    <w:rsid w:val="00901805"/>
    <w:rsid w:val="00902792"/>
    <w:rsid w:val="00903000"/>
    <w:rsid w:val="009033B5"/>
    <w:rsid w:val="0090409A"/>
    <w:rsid w:val="00907791"/>
    <w:rsid w:val="00913B4B"/>
    <w:rsid w:val="0093346D"/>
    <w:rsid w:val="00934046"/>
    <w:rsid w:val="00935720"/>
    <w:rsid w:val="00944FEF"/>
    <w:rsid w:val="00946E96"/>
    <w:rsid w:val="00956C8A"/>
    <w:rsid w:val="00962319"/>
    <w:rsid w:val="0097134B"/>
    <w:rsid w:val="009714FF"/>
    <w:rsid w:val="00971D87"/>
    <w:rsid w:val="0097358E"/>
    <w:rsid w:val="00973BEC"/>
    <w:rsid w:val="00974844"/>
    <w:rsid w:val="00995A7F"/>
    <w:rsid w:val="00995CA9"/>
    <w:rsid w:val="009A0532"/>
    <w:rsid w:val="009A7109"/>
    <w:rsid w:val="009B6D69"/>
    <w:rsid w:val="009C19C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237EA"/>
    <w:rsid w:val="00A317CA"/>
    <w:rsid w:val="00A37D88"/>
    <w:rsid w:val="00A479B7"/>
    <w:rsid w:val="00A52180"/>
    <w:rsid w:val="00A561F2"/>
    <w:rsid w:val="00A574AA"/>
    <w:rsid w:val="00A629E9"/>
    <w:rsid w:val="00A62ACB"/>
    <w:rsid w:val="00A63B2A"/>
    <w:rsid w:val="00A70B55"/>
    <w:rsid w:val="00A76E41"/>
    <w:rsid w:val="00A775F0"/>
    <w:rsid w:val="00A803CD"/>
    <w:rsid w:val="00A86F06"/>
    <w:rsid w:val="00A920CE"/>
    <w:rsid w:val="00A925A5"/>
    <w:rsid w:val="00A93DFE"/>
    <w:rsid w:val="00A97346"/>
    <w:rsid w:val="00AC2884"/>
    <w:rsid w:val="00AD3BB9"/>
    <w:rsid w:val="00AE3A04"/>
    <w:rsid w:val="00AE491E"/>
    <w:rsid w:val="00AE49A3"/>
    <w:rsid w:val="00AF56C5"/>
    <w:rsid w:val="00B01866"/>
    <w:rsid w:val="00B05020"/>
    <w:rsid w:val="00B06CF9"/>
    <w:rsid w:val="00B1249B"/>
    <w:rsid w:val="00B14F53"/>
    <w:rsid w:val="00B20229"/>
    <w:rsid w:val="00B2459A"/>
    <w:rsid w:val="00B26C66"/>
    <w:rsid w:val="00B31E80"/>
    <w:rsid w:val="00B36AF1"/>
    <w:rsid w:val="00B53922"/>
    <w:rsid w:val="00B55F6C"/>
    <w:rsid w:val="00B736EC"/>
    <w:rsid w:val="00B73C79"/>
    <w:rsid w:val="00B740AC"/>
    <w:rsid w:val="00B87C26"/>
    <w:rsid w:val="00B967B8"/>
    <w:rsid w:val="00BA1A04"/>
    <w:rsid w:val="00BC6A3E"/>
    <w:rsid w:val="00BD1B03"/>
    <w:rsid w:val="00BD2642"/>
    <w:rsid w:val="00BD5B56"/>
    <w:rsid w:val="00BE2B04"/>
    <w:rsid w:val="00BE33B0"/>
    <w:rsid w:val="00BE3CCD"/>
    <w:rsid w:val="00BE7872"/>
    <w:rsid w:val="00C13DBD"/>
    <w:rsid w:val="00C2195F"/>
    <w:rsid w:val="00C242C1"/>
    <w:rsid w:val="00C24697"/>
    <w:rsid w:val="00C26404"/>
    <w:rsid w:val="00C421F2"/>
    <w:rsid w:val="00C437D3"/>
    <w:rsid w:val="00C469AF"/>
    <w:rsid w:val="00C47CD0"/>
    <w:rsid w:val="00C5086D"/>
    <w:rsid w:val="00C52471"/>
    <w:rsid w:val="00C527C3"/>
    <w:rsid w:val="00C56E90"/>
    <w:rsid w:val="00C74B2E"/>
    <w:rsid w:val="00C74F94"/>
    <w:rsid w:val="00C766B3"/>
    <w:rsid w:val="00C81E92"/>
    <w:rsid w:val="00C829F5"/>
    <w:rsid w:val="00C8570C"/>
    <w:rsid w:val="00C87BB7"/>
    <w:rsid w:val="00CA16E5"/>
    <w:rsid w:val="00CB2335"/>
    <w:rsid w:val="00CC2FDC"/>
    <w:rsid w:val="00CC6A67"/>
    <w:rsid w:val="00CD1C56"/>
    <w:rsid w:val="00CD509E"/>
    <w:rsid w:val="00CE15D9"/>
    <w:rsid w:val="00CE3529"/>
    <w:rsid w:val="00CE74BE"/>
    <w:rsid w:val="00CE7533"/>
    <w:rsid w:val="00CE7D50"/>
    <w:rsid w:val="00CF5248"/>
    <w:rsid w:val="00D0526F"/>
    <w:rsid w:val="00D05C0F"/>
    <w:rsid w:val="00D21E36"/>
    <w:rsid w:val="00D32207"/>
    <w:rsid w:val="00D4007C"/>
    <w:rsid w:val="00D401B9"/>
    <w:rsid w:val="00D421EA"/>
    <w:rsid w:val="00D4551D"/>
    <w:rsid w:val="00D51C01"/>
    <w:rsid w:val="00D619D7"/>
    <w:rsid w:val="00D63F94"/>
    <w:rsid w:val="00D66168"/>
    <w:rsid w:val="00D666A4"/>
    <w:rsid w:val="00D67490"/>
    <w:rsid w:val="00D676D9"/>
    <w:rsid w:val="00D72B6D"/>
    <w:rsid w:val="00D74840"/>
    <w:rsid w:val="00D7567E"/>
    <w:rsid w:val="00D76682"/>
    <w:rsid w:val="00D83291"/>
    <w:rsid w:val="00D8485D"/>
    <w:rsid w:val="00D9056A"/>
    <w:rsid w:val="00D96FCA"/>
    <w:rsid w:val="00DA03AA"/>
    <w:rsid w:val="00DA1087"/>
    <w:rsid w:val="00DA24AB"/>
    <w:rsid w:val="00DB0BD1"/>
    <w:rsid w:val="00DB1545"/>
    <w:rsid w:val="00DB2F4B"/>
    <w:rsid w:val="00DC2A34"/>
    <w:rsid w:val="00DC400E"/>
    <w:rsid w:val="00DC7E7B"/>
    <w:rsid w:val="00DE7431"/>
    <w:rsid w:val="00DF09F0"/>
    <w:rsid w:val="00DF1526"/>
    <w:rsid w:val="00DF5428"/>
    <w:rsid w:val="00E04BF5"/>
    <w:rsid w:val="00E07ABE"/>
    <w:rsid w:val="00E16320"/>
    <w:rsid w:val="00E3564C"/>
    <w:rsid w:val="00E35CC3"/>
    <w:rsid w:val="00E42D70"/>
    <w:rsid w:val="00E46585"/>
    <w:rsid w:val="00E47603"/>
    <w:rsid w:val="00E54982"/>
    <w:rsid w:val="00E63490"/>
    <w:rsid w:val="00E7690B"/>
    <w:rsid w:val="00E81F9B"/>
    <w:rsid w:val="00E8393C"/>
    <w:rsid w:val="00E909A0"/>
    <w:rsid w:val="00E91AEA"/>
    <w:rsid w:val="00EA18AE"/>
    <w:rsid w:val="00EA334E"/>
    <w:rsid w:val="00EA54AC"/>
    <w:rsid w:val="00EA70F2"/>
    <w:rsid w:val="00EB6D0D"/>
    <w:rsid w:val="00EC0F9A"/>
    <w:rsid w:val="00EE0D6E"/>
    <w:rsid w:val="00EE3662"/>
    <w:rsid w:val="00F14819"/>
    <w:rsid w:val="00F1566C"/>
    <w:rsid w:val="00F15C9B"/>
    <w:rsid w:val="00F22FF8"/>
    <w:rsid w:val="00F30B6A"/>
    <w:rsid w:val="00F35B6D"/>
    <w:rsid w:val="00F41039"/>
    <w:rsid w:val="00F42C65"/>
    <w:rsid w:val="00F54D5F"/>
    <w:rsid w:val="00F602C7"/>
    <w:rsid w:val="00F64310"/>
    <w:rsid w:val="00F72B40"/>
    <w:rsid w:val="00F74530"/>
    <w:rsid w:val="00F8544E"/>
    <w:rsid w:val="00F85BB3"/>
    <w:rsid w:val="00F90969"/>
    <w:rsid w:val="00F92F6C"/>
    <w:rsid w:val="00F96005"/>
    <w:rsid w:val="00F9697D"/>
    <w:rsid w:val="00FA21E6"/>
    <w:rsid w:val="00FA45FC"/>
    <w:rsid w:val="00FB431C"/>
    <w:rsid w:val="00FB599E"/>
    <w:rsid w:val="00FB6573"/>
    <w:rsid w:val="00FB6C94"/>
    <w:rsid w:val="00FB763F"/>
    <w:rsid w:val="00FB7F8C"/>
    <w:rsid w:val="00FC3D38"/>
    <w:rsid w:val="00FD41DC"/>
    <w:rsid w:val="00FE5C61"/>
    <w:rsid w:val="00FE7AEF"/>
    <w:rsid w:val="00FF43E6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6C867"/>
  <w15:docId w15:val="{891FBEEE-8841-4AD5-AB04-8D3C3884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locked/>
    <w:rsid w:val="00A37D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7D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450A-1574-4A14-B269-07522B97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1457</Words>
  <Characters>8306</Characters>
  <Application>Microsoft Office Word</Application>
  <DocSecurity>0</DocSecurity>
  <Lines>69</Lines>
  <Paragraphs>19</Paragraphs>
  <ScaleCrop>false</ScaleCrop>
  <Company>hsxy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36</cp:revision>
  <dcterms:created xsi:type="dcterms:W3CDTF">2019-12-19T07:58:00Z</dcterms:created>
  <dcterms:modified xsi:type="dcterms:W3CDTF">2024-01-05T06:38:00Z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