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43CA3" w:rsidRDefault="00343CA3">
      <w:pPr>
        <w:jc w:val="center"/>
        <w:rPr>
          <w:rFonts w:ascii="黑体" w:eastAsia="黑体"/>
          <w:sz w:val="52"/>
          <w:szCs w:val="52"/>
        </w:rPr>
      </w:pPr>
    </w:p>
    <w:p w:rsidR="00343CA3" w:rsidRDefault="0042042A">
      <w:pPr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cs="黑体" w:hint="eastAsia"/>
          <w:sz w:val="52"/>
          <w:szCs w:val="52"/>
        </w:rPr>
        <w:t>高级</w:t>
      </w:r>
      <w:r>
        <w:rPr>
          <w:rFonts w:ascii="黑体" w:eastAsia="黑体" w:cs="黑体"/>
          <w:sz w:val="52"/>
          <w:szCs w:val="52"/>
        </w:rPr>
        <w:t>语言</w:t>
      </w:r>
      <w:r w:rsidRPr="00094CDC">
        <w:rPr>
          <w:rFonts w:ascii="黑体" w:eastAsia="黑体" w:cs="黑体" w:hint="eastAsia"/>
          <w:sz w:val="52"/>
          <w:szCs w:val="52"/>
        </w:rPr>
        <w:t>程序设计I</w:t>
      </w:r>
      <w:r w:rsidR="00343CA3">
        <w:rPr>
          <w:rFonts w:ascii="黑体" w:eastAsia="黑体" w:cs="黑体" w:hint="eastAsia"/>
          <w:sz w:val="52"/>
          <w:szCs w:val="52"/>
        </w:rPr>
        <w:t>实验报告</w:t>
      </w:r>
    </w:p>
    <w:p w:rsidR="00343CA3" w:rsidRDefault="00343CA3">
      <w:pPr>
        <w:jc w:val="center"/>
        <w:rPr>
          <w:rFonts w:ascii="黑体" w:eastAsia="黑体"/>
          <w:sz w:val="52"/>
          <w:szCs w:val="52"/>
        </w:rPr>
      </w:pPr>
    </w:p>
    <w:p w:rsidR="00343CA3" w:rsidRPr="00094CDC" w:rsidRDefault="00DF09F0">
      <w:pPr>
        <w:jc w:val="center"/>
        <w:rPr>
          <w:rFonts w:ascii="黑体" w:eastAsia="黑体"/>
          <w:sz w:val="44"/>
          <w:szCs w:val="44"/>
        </w:rPr>
      </w:pPr>
      <w:r w:rsidRPr="00DF09F0">
        <w:rPr>
          <w:rFonts w:ascii="黑体" w:eastAsia="黑体" w:cs="黑体" w:hint="eastAsia"/>
          <w:sz w:val="44"/>
          <w:szCs w:val="44"/>
        </w:rPr>
        <w:t>实验</w:t>
      </w:r>
      <w:r w:rsidR="00002E38">
        <w:rPr>
          <w:rFonts w:ascii="黑体" w:eastAsia="黑体" w:cs="黑体" w:hint="eastAsia"/>
          <w:sz w:val="44"/>
          <w:szCs w:val="44"/>
        </w:rPr>
        <w:t>四</w:t>
      </w:r>
      <w:r w:rsidR="00D96FCA">
        <w:rPr>
          <w:rFonts w:ascii="黑体" w:eastAsia="黑体" w:cs="黑体" w:hint="eastAsia"/>
          <w:sz w:val="44"/>
          <w:szCs w:val="44"/>
        </w:rPr>
        <w:t xml:space="preserve">  </w:t>
      </w:r>
      <w:r w:rsidR="00612642" w:rsidRPr="00612642">
        <w:rPr>
          <w:rFonts w:ascii="黑体" w:eastAsia="黑体" w:cs="黑体" w:hint="eastAsia"/>
          <w:sz w:val="44"/>
          <w:szCs w:val="44"/>
        </w:rPr>
        <w:t>子类、接口与多态</w:t>
      </w:r>
      <w:r w:rsidR="00612642">
        <w:rPr>
          <w:rFonts w:ascii="黑体" w:eastAsia="黑体" w:cs="黑体" w:hint="eastAsia"/>
          <w:sz w:val="44"/>
          <w:szCs w:val="44"/>
        </w:rPr>
        <w:t>性</w:t>
      </w:r>
    </w:p>
    <w:p w:rsidR="00343CA3" w:rsidRPr="00DF09F0" w:rsidRDefault="00343CA3">
      <w:pPr>
        <w:rPr>
          <w:sz w:val="32"/>
          <w:szCs w:val="32"/>
        </w:rPr>
      </w:pPr>
    </w:p>
    <w:p w:rsidR="00343CA3" w:rsidRDefault="00343CA3">
      <w:pPr>
        <w:rPr>
          <w:sz w:val="32"/>
          <w:szCs w:val="32"/>
        </w:rPr>
      </w:pPr>
    </w:p>
    <w:p w:rsidR="00343CA3" w:rsidRDefault="00343CA3">
      <w:pPr>
        <w:rPr>
          <w:sz w:val="32"/>
          <w:szCs w:val="32"/>
        </w:rPr>
      </w:pPr>
    </w:p>
    <w:p w:rsidR="00343CA3" w:rsidRDefault="00343CA3">
      <w:pPr>
        <w:rPr>
          <w:sz w:val="32"/>
          <w:szCs w:val="32"/>
        </w:rPr>
      </w:pPr>
    </w:p>
    <w:p w:rsidR="00343CA3" w:rsidRDefault="00343CA3">
      <w:pPr>
        <w:rPr>
          <w:sz w:val="32"/>
          <w:szCs w:val="32"/>
        </w:rPr>
      </w:pPr>
    </w:p>
    <w:p w:rsidR="00343CA3" w:rsidRDefault="00343CA3" w:rsidP="00094CDC">
      <w:pPr>
        <w:ind w:firstLineChars="350" w:firstLine="1260"/>
        <w:rPr>
          <w:sz w:val="36"/>
          <w:szCs w:val="36"/>
        </w:rPr>
      </w:pPr>
    </w:p>
    <w:p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班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级：</w:t>
      </w:r>
      <w:r>
        <w:rPr>
          <w:sz w:val="36"/>
          <w:szCs w:val="36"/>
          <w:u w:val="single"/>
        </w:rPr>
        <w:t xml:space="preserve">   </w:t>
      </w:r>
      <w:r w:rsidR="0042042A">
        <w:rPr>
          <w:sz w:val="36"/>
          <w:szCs w:val="36"/>
          <w:u w:val="single"/>
        </w:rPr>
        <w:t>22</w:t>
      </w:r>
      <w:r w:rsidR="00094CDC">
        <w:rPr>
          <w:rFonts w:cs="宋体" w:hint="eastAsia"/>
          <w:sz w:val="36"/>
          <w:szCs w:val="36"/>
          <w:u w:val="single"/>
        </w:rPr>
        <w:t>软件工程</w:t>
      </w:r>
      <w:r w:rsidR="00612642">
        <w:rPr>
          <w:rFonts w:cs="宋体" w:hint="eastAsia"/>
          <w:sz w:val="36"/>
          <w:szCs w:val="36"/>
          <w:u w:val="single"/>
        </w:rPr>
        <w:t xml:space="preserve">    </w:t>
      </w:r>
      <w:r w:rsidR="0042042A">
        <w:rPr>
          <w:sz w:val="36"/>
          <w:szCs w:val="36"/>
          <w:u w:val="single"/>
        </w:rPr>
        <w:t xml:space="preserve"> </w:t>
      </w:r>
      <w:r w:rsidR="00612642">
        <w:rPr>
          <w:sz w:val="36"/>
          <w:szCs w:val="36"/>
          <w:u w:val="single"/>
        </w:rPr>
        <w:t xml:space="preserve">  </w:t>
      </w:r>
      <w:r>
        <w:rPr>
          <w:sz w:val="36"/>
          <w:szCs w:val="36"/>
          <w:u w:val="single"/>
        </w:rPr>
        <w:t xml:space="preserve"> </w:t>
      </w:r>
    </w:p>
    <w:p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姓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名：</w:t>
      </w:r>
      <w:r>
        <w:rPr>
          <w:sz w:val="36"/>
          <w:szCs w:val="36"/>
          <w:u w:val="single"/>
        </w:rPr>
        <w:t xml:space="preserve">      </w:t>
      </w:r>
      <w:r w:rsidR="00FD57A9">
        <w:rPr>
          <w:sz w:val="36"/>
          <w:szCs w:val="36"/>
          <w:u w:val="single"/>
        </w:rPr>
        <w:t>王玉升</w:t>
      </w:r>
      <w:r>
        <w:rPr>
          <w:sz w:val="36"/>
          <w:szCs w:val="36"/>
          <w:u w:val="single"/>
        </w:rPr>
        <w:t xml:space="preserve">  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</w:t>
      </w:r>
    </w:p>
    <w:p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学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号：</w:t>
      </w:r>
      <w:r>
        <w:rPr>
          <w:sz w:val="36"/>
          <w:szCs w:val="36"/>
          <w:u w:val="single"/>
        </w:rPr>
        <w:t xml:space="preserve">      </w:t>
      </w:r>
      <w:r w:rsidR="00FD57A9">
        <w:rPr>
          <w:rFonts w:hint="eastAsia"/>
          <w:sz w:val="36"/>
          <w:szCs w:val="36"/>
          <w:u w:val="single"/>
        </w:rPr>
        <w:t>22206091012</w:t>
      </w:r>
      <w:r>
        <w:rPr>
          <w:sz w:val="36"/>
          <w:szCs w:val="36"/>
          <w:u w:val="single"/>
        </w:rPr>
        <w:t xml:space="preserve">   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</w:t>
      </w:r>
    </w:p>
    <w:p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成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绩：</w:t>
      </w:r>
      <w:r>
        <w:rPr>
          <w:sz w:val="36"/>
          <w:szCs w:val="36"/>
          <w:u w:val="single"/>
        </w:rPr>
        <w:t xml:space="preserve">        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</w:t>
      </w:r>
    </w:p>
    <w:p w:rsidR="00343CA3" w:rsidRDefault="00343CA3" w:rsidP="00094CDC">
      <w:pPr>
        <w:ind w:firstLineChars="350" w:firstLine="1260"/>
        <w:rPr>
          <w:sz w:val="36"/>
          <w:szCs w:val="36"/>
        </w:rPr>
      </w:pPr>
    </w:p>
    <w:p w:rsidR="00343CA3" w:rsidRDefault="00343CA3" w:rsidP="00094CDC">
      <w:pPr>
        <w:ind w:firstLineChars="350" w:firstLine="1260"/>
        <w:rPr>
          <w:sz w:val="36"/>
          <w:szCs w:val="36"/>
        </w:rPr>
      </w:pPr>
    </w:p>
    <w:p w:rsidR="00343CA3" w:rsidRDefault="00343CA3" w:rsidP="00094CDC">
      <w:pPr>
        <w:ind w:firstLineChars="350" w:firstLine="1260"/>
        <w:rPr>
          <w:sz w:val="36"/>
          <w:szCs w:val="36"/>
        </w:rPr>
      </w:pPr>
    </w:p>
    <w:p w:rsidR="00343CA3" w:rsidRDefault="00343CA3" w:rsidP="00094CDC">
      <w:pPr>
        <w:ind w:firstLineChars="350" w:firstLine="1260"/>
        <w:rPr>
          <w:sz w:val="36"/>
          <w:szCs w:val="36"/>
        </w:rPr>
      </w:pPr>
    </w:p>
    <w:p w:rsidR="00343CA3" w:rsidRDefault="00343CA3">
      <w:pPr>
        <w:jc w:val="center"/>
        <w:rPr>
          <w:b/>
          <w:bCs/>
          <w:sz w:val="30"/>
          <w:szCs w:val="30"/>
        </w:rPr>
        <w:sectPr w:rsidR="00343CA3"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343CA3" w:rsidRDefault="00343CA3">
      <w:pPr>
        <w:pStyle w:val="1"/>
        <w:spacing w:before="0" w:after="0" w:line="240" w:lineRule="auto"/>
        <w:jc w:val="center"/>
        <w:rPr>
          <w:rFonts w:ascii="黑体" w:eastAsia="黑体"/>
          <w:sz w:val="30"/>
          <w:szCs w:val="30"/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03"/>
        <w:gridCol w:w="710"/>
        <w:gridCol w:w="2131"/>
        <w:gridCol w:w="2130"/>
        <w:gridCol w:w="2754"/>
      </w:tblGrid>
      <w:tr w:rsidR="00343CA3" w:rsidTr="00C242C1">
        <w:trPr>
          <w:trHeight w:val="763"/>
        </w:trPr>
        <w:tc>
          <w:tcPr>
            <w:tcW w:w="1420" w:type="dxa"/>
            <w:gridSpan w:val="2"/>
            <w:vAlign w:val="center"/>
          </w:tcPr>
          <w:p w:rsidR="00343CA3" w:rsidRDefault="00343CA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实验名称</w:t>
            </w:r>
          </w:p>
        </w:tc>
        <w:tc>
          <w:tcPr>
            <w:tcW w:w="7725" w:type="dxa"/>
            <w:gridSpan w:val="4"/>
            <w:vAlign w:val="center"/>
          </w:tcPr>
          <w:p w:rsidR="00343CA3" w:rsidRPr="00E91AEA" w:rsidRDefault="00E91AEA" w:rsidP="00E91AEA">
            <w:pPr>
              <w:jc w:val="center"/>
              <w:rPr>
                <w:sz w:val="24"/>
                <w:szCs w:val="24"/>
              </w:rPr>
            </w:pPr>
            <w:r w:rsidRPr="00E91AEA">
              <w:rPr>
                <w:rFonts w:ascii="黑体" w:eastAsia="黑体" w:cs="黑体" w:hint="eastAsia"/>
                <w:sz w:val="28"/>
                <w:szCs w:val="28"/>
              </w:rPr>
              <w:t xml:space="preserve">实验四  </w:t>
            </w:r>
            <w:r w:rsidR="003D6175" w:rsidRPr="003D6175">
              <w:rPr>
                <w:rFonts w:ascii="黑体" w:eastAsia="黑体" w:cs="黑体" w:hint="eastAsia"/>
                <w:sz w:val="28"/>
                <w:szCs w:val="28"/>
              </w:rPr>
              <w:t>子类、接口与多态</w:t>
            </w:r>
          </w:p>
        </w:tc>
      </w:tr>
      <w:tr w:rsidR="00343CA3" w:rsidTr="00C242C1">
        <w:trPr>
          <w:trHeight w:val="773"/>
        </w:trPr>
        <w:tc>
          <w:tcPr>
            <w:tcW w:w="2130" w:type="dxa"/>
            <w:gridSpan w:val="3"/>
            <w:vAlign w:val="center"/>
          </w:tcPr>
          <w:p w:rsidR="00343CA3" w:rsidRDefault="00343CA3">
            <w:pPr>
              <w:jc w:val="center"/>
              <w:rPr>
                <w:sz w:val="24"/>
                <w:szCs w:val="24"/>
              </w:rPr>
            </w:pPr>
            <w:r w:rsidRPr="00661826">
              <w:rPr>
                <w:rFonts w:cs="宋体" w:hint="eastAsia"/>
                <w:color w:val="FF0000"/>
                <w:sz w:val="24"/>
                <w:szCs w:val="24"/>
              </w:rPr>
              <w:t>实验日期</w:t>
            </w:r>
          </w:p>
        </w:tc>
        <w:tc>
          <w:tcPr>
            <w:tcW w:w="2131" w:type="dxa"/>
            <w:vAlign w:val="center"/>
          </w:tcPr>
          <w:p w:rsidR="00C13DBD" w:rsidRDefault="00D13E3D" w:rsidP="000A19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2023.11.6</w:t>
            </w:r>
            <w:bookmarkStart w:id="0" w:name="_GoBack"/>
            <w:bookmarkEnd w:id="0"/>
            <w:r w:rsidR="0042042A">
              <w:t xml:space="preserve"> </w:t>
            </w:r>
          </w:p>
        </w:tc>
        <w:tc>
          <w:tcPr>
            <w:tcW w:w="2130" w:type="dxa"/>
            <w:vAlign w:val="center"/>
          </w:tcPr>
          <w:p w:rsidR="00343CA3" w:rsidRDefault="00343CA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实验课时</w:t>
            </w:r>
          </w:p>
        </w:tc>
        <w:tc>
          <w:tcPr>
            <w:tcW w:w="2754" w:type="dxa"/>
            <w:vAlign w:val="center"/>
          </w:tcPr>
          <w:p w:rsidR="00343CA3" w:rsidRDefault="0042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3CA3" w:rsidRPr="00D4551D" w:rsidTr="00C242C1">
        <w:trPr>
          <w:trHeight w:val="3727"/>
        </w:trPr>
        <w:tc>
          <w:tcPr>
            <w:tcW w:w="817" w:type="dxa"/>
            <w:vAlign w:val="center"/>
          </w:tcPr>
          <w:p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实</w:t>
            </w:r>
          </w:p>
          <w:p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验</w:t>
            </w:r>
          </w:p>
          <w:p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目</w:t>
            </w:r>
          </w:p>
          <w:p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的</w:t>
            </w:r>
          </w:p>
          <w:p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及</w:t>
            </w:r>
          </w:p>
          <w:p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要</w:t>
            </w:r>
          </w:p>
          <w:p w:rsidR="00343CA3" w:rsidRPr="00D4551D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求</w:t>
            </w:r>
          </w:p>
        </w:tc>
        <w:tc>
          <w:tcPr>
            <w:tcW w:w="8328" w:type="dxa"/>
            <w:gridSpan w:val="5"/>
          </w:tcPr>
          <w:p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（给出本次实验内容</w:t>
            </w:r>
            <w:r w:rsidR="002C1AD6">
              <w:rPr>
                <w:rFonts w:cs="宋体" w:hint="eastAsia"/>
              </w:rPr>
              <w:t>及要求的</w:t>
            </w:r>
            <w:r w:rsidRPr="00D4551D">
              <w:rPr>
                <w:rFonts w:cs="宋体" w:hint="eastAsia"/>
              </w:rPr>
              <w:t>具体描述）</w:t>
            </w:r>
          </w:p>
          <w:p w:rsidR="00343CA3" w:rsidRPr="00D4551D" w:rsidRDefault="00343CA3" w:rsidP="00094CDC">
            <w:pPr>
              <w:numPr>
                <w:ilvl w:val="0"/>
                <w:numId w:val="1"/>
              </w:numPr>
              <w:spacing w:beforeLines="50" w:before="156"/>
              <w:rPr>
                <w:rFonts w:ascii="宋体"/>
                <w:kern w:val="0"/>
              </w:rPr>
            </w:pPr>
            <w:r w:rsidRPr="00D4551D">
              <w:rPr>
                <w:rFonts w:cs="宋体" w:hint="eastAsia"/>
              </w:rPr>
              <w:t>实验目的：</w:t>
            </w:r>
          </w:p>
          <w:p w:rsidR="003F4ED5" w:rsidRPr="00F363BE" w:rsidRDefault="00D96FCA" w:rsidP="003F4ED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46D7A">
              <w:rPr>
                <w:rFonts w:ascii="宋体" w:hAnsi="宋体" w:cs="宋体"/>
                <w:kern w:val="0"/>
              </w:rPr>
              <w:t>1</w:t>
            </w:r>
            <w:r w:rsidRPr="00746D7A">
              <w:rPr>
                <w:rFonts w:ascii="宋体" w:hAnsi="宋体" w:cs="宋体" w:hint="eastAsia"/>
                <w:kern w:val="0"/>
              </w:rPr>
              <w:t>．</w:t>
            </w:r>
            <w:r w:rsidR="003F4ED5">
              <w:rPr>
                <w:rFonts w:ascii="宋体" w:hAnsi="宋体" w:cs="宋体" w:hint="eastAsia"/>
                <w:kern w:val="0"/>
              </w:rPr>
              <w:t xml:space="preserve"> </w:t>
            </w:r>
            <w:r w:rsidR="003F4ED5"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掌握子类的继承性及子类对象的创建过程</w:t>
            </w:r>
          </w:p>
          <w:p w:rsidR="003F4ED5" w:rsidRPr="00F363BE" w:rsidRDefault="003F4ED5" w:rsidP="003F4ED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．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掌握成员变量的继承与隐藏及成员方法的继承与重写</w:t>
            </w:r>
          </w:p>
          <w:p w:rsidR="003F4ED5" w:rsidRPr="00F363BE" w:rsidRDefault="003F4ED5" w:rsidP="003F4ED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．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掌握上转型对象的使用</w:t>
            </w:r>
          </w:p>
          <w:p w:rsidR="003F4ED5" w:rsidRPr="00F363BE" w:rsidRDefault="003F4ED5" w:rsidP="003F4ED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4．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掌握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接口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设计和实现</w:t>
            </w:r>
          </w:p>
          <w:p w:rsidR="003F4ED5" w:rsidRPr="00F363BE" w:rsidRDefault="003F4ED5" w:rsidP="003F4ED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5．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掌握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接口回调的使用</w:t>
            </w:r>
          </w:p>
          <w:p w:rsidR="00343CA3" w:rsidRPr="00D96FCA" w:rsidRDefault="003F4ED5" w:rsidP="001C2E54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6．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掌握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面向抽象的编程和面向接口的编程</w:t>
            </w:r>
          </w:p>
          <w:p w:rsidR="00343CA3" w:rsidRPr="00D4551D" w:rsidRDefault="00343CA3" w:rsidP="00094CDC">
            <w:pPr>
              <w:numPr>
                <w:ilvl w:val="0"/>
                <w:numId w:val="1"/>
              </w:numPr>
              <w:spacing w:beforeLines="50" w:before="156"/>
            </w:pPr>
            <w:r w:rsidRPr="00D4551D">
              <w:rPr>
                <w:rFonts w:cs="宋体" w:hint="eastAsia"/>
              </w:rPr>
              <w:t>实验要求：</w:t>
            </w:r>
          </w:p>
          <w:p w:rsidR="00343CA3" w:rsidRPr="00094CDC" w:rsidRDefault="0042042A" w:rsidP="00146EF6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</w:rPr>
            </w:pPr>
            <w:r>
              <w:rPr>
                <w:rFonts w:cs="宋体" w:hint="eastAsia"/>
              </w:rPr>
              <w:t>安</w:t>
            </w:r>
            <w:r w:rsidRPr="00094CDC">
              <w:rPr>
                <w:rFonts w:cs="宋体" w:hint="eastAsia"/>
              </w:rPr>
              <w:t>JDK</w:t>
            </w:r>
            <w:r>
              <w:rPr>
                <w:rFonts w:cs="宋体" w:hint="eastAsia"/>
              </w:rPr>
              <w:t>及</w:t>
            </w:r>
            <w:r>
              <w:rPr>
                <w:rFonts w:hint="eastAsia"/>
              </w:rPr>
              <w:t>Ｅ</w:t>
            </w:r>
            <w:proofErr w:type="spellStart"/>
            <w:r w:rsidRPr="00146EF6">
              <w:t>clipse</w:t>
            </w:r>
            <w:proofErr w:type="spellEnd"/>
            <w:r w:rsidRPr="00094CDC">
              <w:rPr>
                <w:rFonts w:cs="宋体" w:hint="eastAsia"/>
              </w:rPr>
              <w:t>开发环境，并</w:t>
            </w:r>
            <w:r>
              <w:rPr>
                <w:rFonts w:cs="宋体" w:hint="eastAsia"/>
              </w:rPr>
              <w:t>使用</w:t>
            </w:r>
            <w:r>
              <w:rPr>
                <w:rFonts w:hint="eastAsia"/>
              </w:rPr>
              <w:t>Ｅ</w:t>
            </w:r>
            <w:proofErr w:type="spellStart"/>
            <w:r w:rsidRPr="00146EF6">
              <w:t>clipse</w:t>
            </w:r>
            <w:proofErr w:type="spellEnd"/>
            <w:r>
              <w:rPr>
                <w:rFonts w:cs="宋体" w:hint="eastAsia"/>
              </w:rPr>
              <w:t>开</w:t>
            </w:r>
            <w:r>
              <w:rPr>
                <w:rFonts w:cs="宋体"/>
              </w:rPr>
              <w:t>发平台</w:t>
            </w:r>
            <w:r>
              <w:rPr>
                <w:rFonts w:cs="宋体" w:hint="eastAsia"/>
              </w:rPr>
              <w:t>进行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java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语言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程序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的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编辑、编译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和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运行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。</w:t>
            </w:r>
          </w:p>
          <w:p w:rsidR="001C2E54" w:rsidRPr="00AA11B4" w:rsidRDefault="001C2E54" w:rsidP="001C2E54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  <w:color w:val="000000" w:themeColor="text1"/>
              </w:rPr>
            </w:pPr>
            <w:r w:rsidRPr="00AA11B4">
              <w:rPr>
                <w:rFonts w:cs="宋体" w:hint="eastAsia"/>
                <w:color w:val="000000" w:themeColor="text1"/>
              </w:rPr>
              <w:t>在</w:t>
            </w:r>
            <w:r w:rsidRPr="00AA11B4">
              <w:rPr>
                <w:rFonts w:cs="宋体" w:hint="eastAsia"/>
                <w:color w:val="000000" w:themeColor="text1"/>
              </w:rPr>
              <w:t>D</w:t>
            </w:r>
            <w:r w:rsidRPr="00AA11B4">
              <w:rPr>
                <w:rFonts w:cs="宋体" w:hint="eastAsia"/>
                <w:color w:val="000000" w:themeColor="text1"/>
              </w:rPr>
              <w:t>盘或</w:t>
            </w:r>
            <w:r w:rsidRPr="00AA11B4">
              <w:rPr>
                <w:rFonts w:cs="宋体" w:hint="eastAsia"/>
                <w:color w:val="000000" w:themeColor="text1"/>
              </w:rPr>
              <w:t>E</w:t>
            </w:r>
            <w:r w:rsidRPr="00AA11B4">
              <w:rPr>
                <w:rFonts w:cs="宋体" w:hint="eastAsia"/>
                <w:color w:val="000000" w:themeColor="text1"/>
              </w:rPr>
              <w:t>盘以自己的学号末尾四位数字为名创建文件夹，并在其下面为每个实验项目创建子文件夹，程序相关文件存储在相应的文件夹中（如学号末尾是</w:t>
            </w:r>
            <w:r w:rsidRPr="00AA11B4">
              <w:rPr>
                <w:rFonts w:cs="宋体"/>
                <w:color w:val="000000" w:themeColor="text1"/>
              </w:rPr>
              <w:t>”</w:t>
            </w:r>
            <w:r w:rsidRPr="00AA11B4">
              <w:rPr>
                <w:rFonts w:cs="宋体" w:hint="eastAsia"/>
                <w:color w:val="000000" w:themeColor="text1"/>
              </w:rPr>
              <w:t>1023</w:t>
            </w:r>
            <w:r w:rsidRPr="00AA11B4">
              <w:rPr>
                <w:rFonts w:cs="宋体"/>
                <w:color w:val="000000" w:themeColor="text1"/>
              </w:rPr>
              <w:t>”</w:t>
            </w:r>
            <w:r w:rsidRPr="00AA11B4">
              <w:rPr>
                <w:rFonts w:cs="宋体" w:hint="eastAsia"/>
                <w:color w:val="000000" w:themeColor="text1"/>
              </w:rPr>
              <w:t>，实验</w:t>
            </w:r>
            <w:r w:rsidR="008D2F37">
              <w:rPr>
                <w:rFonts w:cs="宋体" w:hint="eastAsia"/>
                <w:color w:val="000000" w:themeColor="text1"/>
              </w:rPr>
              <w:t>四</w:t>
            </w:r>
            <w:r w:rsidRPr="00AA11B4">
              <w:rPr>
                <w:rFonts w:cs="宋体" w:hint="eastAsia"/>
                <w:color w:val="000000" w:themeColor="text1"/>
              </w:rPr>
              <w:t>则应创建目录结构“</w:t>
            </w:r>
            <w:r w:rsidRPr="00AA11B4">
              <w:rPr>
                <w:rFonts w:cs="宋体" w:hint="eastAsia"/>
                <w:color w:val="000000" w:themeColor="text1"/>
              </w:rPr>
              <w:t>E:\1023\sy0</w:t>
            </w:r>
            <w:r w:rsidR="00A23C25" w:rsidRPr="00AA11B4">
              <w:rPr>
                <w:rFonts w:cs="宋体" w:hint="eastAsia"/>
                <w:color w:val="000000" w:themeColor="text1"/>
              </w:rPr>
              <w:t>4</w:t>
            </w:r>
            <w:r w:rsidRPr="00AA11B4">
              <w:rPr>
                <w:rFonts w:cs="宋体"/>
                <w:color w:val="000000" w:themeColor="text1"/>
              </w:rPr>
              <w:t>”</w:t>
            </w:r>
            <w:r w:rsidRPr="00AA11B4">
              <w:rPr>
                <w:rFonts w:cs="宋体" w:hint="eastAsia"/>
                <w:color w:val="000000" w:themeColor="text1"/>
              </w:rPr>
              <w:t>，实验</w:t>
            </w:r>
            <w:r w:rsidR="00AA11B4" w:rsidRPr="00AA11B4">
              <w:rPr>
                <w:rFonts w:cs="宋体" w:hint="eastAsia"/>
                <w:color w:val="000000" w:themeColor="text1"/>
              </w:rPr>
              <w:t>四</w:t>
            </w:r>
            <w:r w:rsidRPr="00AA11B4">
              <w:rPr>
                <w:rFonts w:cs="宋体" w:hint="eastAsia"/>
                <w:color w:val="000000" w:themeColor="text1"/>
              </w:rPr>
              <w:t>程序文件放在“</w:t>
            </w:r>
            <w:r w:rsidR="00567595">
              <w:rPr>
                <w:rFonts w:cs="宋体" w:hint="eastAsia"/>
                <w:color w:val="000000" w:themeColor="text1"/>
              </w:rPr>
              <w:t>…</w:t>
            </w:r>
            <w:r w:rsidRPr="00AA11B4">
              <w:rPr>
                <w:rFonts w:cs="宋体" w:hint="eastAsia"/>
                <w:color w:val="000000" w:themeColor="text1"/>
              </w:rPr>
              <w:t>\sy0</w:t>
            </w:r>
            <w:r w:rsidR="00A23C25" w:rsidRPr="00AA11B4">
              <w:rPr>
                <w:rFonts w:cs="宋体" w:hint="eastAsia"/>
                <w:color w:val="000000" w:themeColor="text1"/>
              </w:rPr>
              <w:t>4</w:t>
            </w:r>
            <w:r w:rsidRPr="00AA11B4">
              <w:rPr>
                <w:rFonts w:cs="宋体" w:hint="eastAsia"/>
                <w:color w:val="000000" w:themeColor="text1"/>
              </w:rPr>
              <w:t>”）。</w:t>
            </w:r>
          </w:p>
          <w:p w:rsidR="00AA11B4" w:rsidRPr="00F16CC0" w:rsidRDefault="001C2E54" w:rsidP="00AA11B4">
            <w:pPr>
              <w:numPr>
                <w:ilvl w:val="0"/>
                <w:numId w:val="33"/>
              </w:numPr>
              <w:spacing w:beforeLines="50" w:before="156"/>
            </w:pPr>
            <w:r w:rsidRPr="00AA11B4">
              <w:rPr>
                <w:rFonts w:cs="宋体" w:hint="eastAsia"/>
              </w:rPr>
              <w:t>实验报告中附上程序清单和程序运行结果截图</w:t>
            </w:r>
            <w:r w:rsidRPr="00AA11B4">
              <w:rPr>
                <w:rFonts w:cs="宋体" w:hint="eastAsia"/>
                <w:color w:val="FF0000"/>
              </w:rPr>
              <w:t>（</w:t>
            </w:r>
            <w:r w:rsidR="00AA11B4" w:rsidRPr="00AA11B4">
              <w:rPr>
                <w:rFonts w:cs="宋体" w:hint="eastAsia"/>
                <w:color w:val="FF0000"/>
              </w:rPr>
              <w:t>控制台中输出结果后用自己的真实姓名注释</w:t>
            </w:r>
            <w:r w:rsidRPr="00AA11B4">
              <w:rPr>
                <w:rFonts w:cs="宋体" w:hint="eastAsia"/>
                <w:color w:val="FF0000"/>
              </w:rPr>
              <w:t>）</w:t>
            </w:r>
            <w:r w:rsidRPr="00AA11B4">
              <w:rPr>
                <w:rFonts w:cs="宋体" w:hint="eastAsia"/>
              </w:rPr>
              <w:t>。</w:t>
            </w:r>
          </w:p>
          <w:p w:rsidR="001C2E54" w:rsidRPr="0046160C" w:rsidRDefault="00AA11B4" w:rsidP="001C2E54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  <w:color w:val="FF0000"/>
              </w:rPr>
            </w:pPr>
            <w:r>
              <w:rPr>
                <w:rFonts w:cs="宋体" w:hint="eastAsia"/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4CD7A9E9" wp14:editId="089E40C1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78740</wp:posOffset>
                      </wp:positionV>
                      <wp:extent cx="3057525" cy="1419225"/>
                      <wp:effectExtent l="19050" t="19050" r="28575" b="28575"/>
                      <wp:wrapTopAndBottom/>
                      <wp:docPr id="71" name="组合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57525" cy="1419225"/>
                                <a:chOff x="171450" y="-95250"/>
                                <a:chExt cx="3057525" cy="14192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6" name="图片 6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450" y="-95250"/>
                                  <a:ext cx="3057525" cy="141922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pic:spPr>
                            </pic:pic>
                            <wps:wsp>
                              <wps:cNvPr id="69" name="Oval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7175" y="847725"/>
                                  <a:ext cx="828675" cy="4095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group w14:anchorId="268B71DE" id="组合 71" o:spid="_x0000_s1026" style="position:absolute;left:0;text-align:left;margin-left:28.15pt;margin-top:6.2pt;width:240.75pt;height:111.75pt;z-index:251703296;mso-width-relative:margin" coordorigin="1714,-952" coordsize="30575,14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66" o:spid="_x0000_s1027" type="#_x0000_t75" style="position:absolute;left:1714;top:-952;width:30575;height:1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QbTTDAAAA2wAAAA8AAABkcnMvZG93bnJldi54bWxEj0FrwkAUhO8F/8PyBG91Yw+hpG5CCAgK&#10;JaDtocdn9pkEs29jdjXJv3cLhR6HmfmG2WaT6cSDBtdaVrBZRyCIK6tbrhV8f+1e30E4j6yxs0wK&#10;ZnKQpYuXLSbajnykx8nXIkDYJaig8b5PpHRVQwbd2vbEwbvYwaAPcqilHnAMcNPJtyiKpcGWw0KD&#10;PRUNVdfT3Sg43Mvb2crPoviZb/tj6XJ2Y67UajnlHyA8Tf4//NfeawVxDL9fwg+Q6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dBtNMMAAADbAAAADwAAAAAAAAAAAAAAAACf&#10;AgAAZHJzL2Rvd25yZXYueG1sUEsFBgAAAAAEAAQA9wAAAI8DAAAAAA==&#10;" stroked="t" strokecolor="red">
                        <v:imagedata r:id="rId11" o:title=""/>
                        <v:path arrowok="t"/>
                      </v:shape>
                      <v:oval id="Oval 10" o:spid="_x0000_s1028" style="position:absolute;left:2571;top:8477;width:8287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vuYMQA&#10;AADbAAAADwAAAGRycy9kb3ducmV2LnhtbESPW2sCMRSE3wv9D+EIvohm64OX1SilVBGh4PX9sDnu&#10;ht2cLEmq23/fCIU+DjPzDbNcd7YRd/LBOFbwNspAEBdOGy4VXM6b4QxEiMgaG8ek4IcCrFevL0vM&#10;tXvwke6nWIoE4ZCjgirGNpcyFBVZDCPXEifv5rzFmKQvpfb4SHDbyHGWTaRFw2mhwpY+Kirq07dV&#10;MLh+HT7rsNllpp76ho7bvbmOler3uvcFiEhd/A//tXdawWQOz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r7mDEAAAA2wAAAA8AAAAAAAAAAAAAAAAAmAIAAGRycy9k&#10;b3ducmV2LnhtbFBLBQYAAAAABAAEAPUAAACJAwAAAAA=&#10;" filled="f" strokecolor="red"/>
                      <w10:wrap type="topAndBottom"/>
                    </v:group>
                  </w:pict>
                </mc:Fallback>
              </mc:AlternateContent>
            </w:r>
            <w:r w:rsidR="001C2E54" w:rsidRPr="0046160C">
              <w:rPr>
                <w:rFonts w:cs="宋体" w:hint="eastAsia"/>
                <w:color w:val="000000"/>
              </w:rPr>
              <w:t>每题程序代码中至少有两处用自己的</w:t>
            </w:r>
            <w:r w:rsidR="001C2E54" w:rsidRPr="0046160C">
              <w:rPr>
                <w:rFonts w:cs="宋体" w:hint="eastAsia"/>
                <w:color w:val="FF0000"/>
              </w:rPr>
              <w:t>真实姓名</w:t>
            </w:r>
            <w:r w:rsidR="001C2E54" w:rsidRPr="0046160C">
              <w:rPr>
                <w:rFonts w:cs="宋体" w:hint="eastAsia"/>
                <w:color w:val="000000"/>
              </w:rPr>
              <w:t>进行注释。</w:t>
            </w:r>
          </w:p>
          <w:p w:rsidR="00343CA3" w:rsidRDefault="001C2E54" w:rsidP="001C2E54">
            <w:pPr>
              <w:spacing w:beforeLines="50" w:before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Pr="00640608">
              <w:rPr>
                <w:rFonts w:cs="宋体" w:hint="eastAsia"/>
                <w:sz w:val="24"/>
                <w:szCs w:val="24"/>
              </w:rPr>
              <w:t>．</w:t>
            </w:r>
            <w:r>
              <w:rPr>
                <w:rFonts w:cs="宋体" w:hint="eastAsia"/>
              </w:rPr>
              <w:t>实验结束后进行总结</w:t>
            </w:r>
            <w:r w:rsidR="00094CDC" w:rsidRPr="00094CDC">
              <w:rPr>
                <w:rFonts w:cs="宋体" w:hint="eastAsia"/>
              </w:rPr>
              <w:t>。</w:t>
            </w:r>
          </w:p>
          <w:p w:rsidR="00343CA3" w:rsidRPr="00D4551D" w:rsidRDefault="00343CA3" w:rsidP="00094CDC">
            <w:pPr>
              <w:spacing w:beforeLines="50" w:before="156"/>
            </w:pPr>
          </w:p>
        </w:tc>
      </w:tr>
      <w:tr w:rsidR="00343CA3" w:rsidRPr="00D4551D" w:rsidTr="00C242C1">
        <w:trPr>
          <w:trHeight w:val="1860"/>
        </w:trPr>
        <w:tc>
          <w:tcPr>
            <w:tcW w:w="817" w:type="dxa"/>
            <w:vAlign w:val="center"/>
          </w:tcPr>
          <w:p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实</w:t>
            </w:r>
          </w:p>
          <w:p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验</w:t>
            </w:r>
          </w:p>
          <w:p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环</w:t>
            </w:r>
          </w:p>
          <w:p w:rsidR="00343CA3" w:rsidRPr="00D4551D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境</w:t>
            </w:r>
          </w:p>
        </w:tc>
        <w:tc>
          <w:tcPr>
            <w:tcW w:w="8328" w:type="dxa"/>
            <w:gridSpan w:val="5"/>
          </w:tcPr>
          <w:p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（列出本次实验所使用的平台和相关软件）</w:t>
            </w:r>
          </w:p>
          <w:p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地点：南</w:t>
            </w:r>
            <w:r w:rsidR="0042042A">
              <w:t>6207</w:t>
            </w:r>
          </w:p>
          <w:p w:rsidR="009B6D69" w:rsidRDefault="00CB2335" w:rsidP="00094CDC">
            <w:pPr>
              <w:spacing w:beforeLines="50" w:before="156"/>
            </w:pPr>
            <w:r>
              <w:rPr>
                <w:rFonts w:cs="宋体" w:hint="eastAsia"/>
              </w:rPr>
              <w:t>开发环境</w:t>
            </w:r>
            <w:r w:rsidR="00343CA3" w:rsidRPr="00D4551D">
              <w:rPr>
                <w:rFonts w:cs="宋体" w:hint="eastAsia"/>
              </w:rPr>
              <w:t>：</w:t>
            </w:r>
            <w:r w:rsidR="00094CDC">
              <w:rPr>
                <w:rFonts w:hint="eastAsia"/>
              </w:rPr>
              <w:t>JDK1.8</w:t>
            </w:r>
            <w:r w:rsidR="00146EF6">
              <w:rPr>
                <w:rFonts w:hint="eastAsia"/>
              </w:rPr>
              <w:t>、</w:t>
            </w:r>
            <w:r w:rsidR="00146EF6" w:rsidRPr="00146EF6">
              <w:t>eclipse</w:t>
            </w:r>
          </w:p>
          <w:p w:rsidR="009B6D69" w:rsidRPr="00D4551D" w:rsidRDefault="009B6D69" w:rsidP="00094CDC">
            <w:pPr>
              <w:spacing w:beforeLines="50" w:before="156"/>
            </w:pPr>
          </w:p>
        </w:tc>
      </w:tr>
      <w:tr w:rsidR="00343CA3" w:rsidRPr="00D4551D" w:rsidTr="00C242C1">
        <w:tblPrEx>
          <w:tblLook w:val="00A0" w:firstRow="1" w:lastRow="0" w:firstColumn="1" w:lastColumn="0" w:noHBand="0" w:noVBand="0"/>
        </w:tblPrEx>
        <w:tc>
          <w:tcPr>
            <w:tcW w:w="817" w:type="dxa"/>
            <w:vAlign w:val="center"/>
          </w:tcPr>
          <w:p w:rsidR="00CB2335" w:rsidRDefault="00343CA3" w:rsidP="00683518">
            <w:pPr>
              <w:jc w:val="center"/>
            </w:pPr>
            <w:r w:rsidRPr="00683518">
              <w:lastRenderedPageBreak/>
              <w:br w:type="page"/>
            </w:r>
          </w:p>
          <w:p w:rsidR="00CB2335" w:rsidRDefault="00CB2335" w:rsidP="00683518">
            <w:pPr>
              <w:jc w:val="center"/>
            </w:pPr>
          </w:p>
          <w:p w:rsidR="00343CA3" w:rsidRPr="00683518" w:rsidRDefault="00CB2335" w:rsidP="00683518">
            <w:pPr>
              <w:jc w:val="center"/>
              <w:rPr>
                <w:spacing w:val="20"/>
              </w:rPr>
            </w:pPr>
            <w:r>
              <w:rPr>
                <w:rFonts w:cs="宋体" w:hint="eastAsia"/>
                <w:spacing w:val="20"/>
              </w:rPr>
              <w:t>实</w:t>
            </w:r>
          </w:p>
          <w:p w:rsidR="00343CA3" w:rsidRPr="00683518" w:rsidRDefault="00CB2335" w:rsidP="00683518">
            <w:pPr>
              <w:jc w:val="center"/>
              <w:rPr>
                <w:spacing w:val="20"/>
              </w:rPr>
            </w:pPr>
            <w:r>
              <w:rPr>
                <w:rFonts w:cs="宋体" w:hint="eastAsia"/>
                <w:spacing w:val="20"/>
              </w:rPr>
              <w:t>验</w:t>
            </w:r>
          </w:p>
          <w:p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过</w:t>
            </w:r>
          </w:p>
          <w:p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程</w:t>
            </w:r>
          </w:p>
          <w:p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及</w:t>
            </w:r>
          </w:p>
          <w:p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实</w:t>
            </w:r>
          </w:p>
          <w:p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验</w:t>
            </w:r>
          </w:p>
          <w:p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结</w:t>
            </w:r>
          </w:p>
          <w:p w:rsidR="00343CA3" w:rsidRPr="00683518" w:rsidRDefault="00343CA3" w:rsidP="00683518">
            <w:pPr>
              <w:jc w:val="center"/>
            </w:pPr>
            <w:r w:rsidRPr="00683518">
              <w:rPr>
                <w:rFonts w:cs="宋体" w:hint="eastAsia"/>
                <w:spacing w:val="20"/>
              </w:rPr>
              <w:t>果</w:t>
            </w:r>
          </w:p>
          <w:p w:rsidR="00343CA3" w:rsidRPr="00683518" w:rsidRDefault="00343CA3" w:rsidP="00683518">
            <w:pPr>
              <w:jc w:val="center"/>
            </w:pPr>
          </w:p>
        </w:tc>
        <w:tc>
          <w:tcPr>
            <w:tcW w:w="8328" w:type="dxa"/>
            <w:gridSpan w:val="5"/>
          </w:tcPr>
          <w:p w:rsidR="00343CA3" w:rsidRPr="00683518" w:rsidRDefault="00343CA3" w:rsidP="00683518">
            <w:pPr>
              <w:jc w:val="left"/>
            </w:pPr>
          </w:p>
          <w:p w:rsidR="00343CA3" w:rsidRPr="00172F39" w:rsidRDefault="00BD5B56" w:rsidP="00BD5B56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银行与利息</w:t>
            </w:r>
            <w:r w:rsidRPr="00172F39">
              <w:rPr>
                <w:rFonts w:ascii="宋体" w:hAnsi="宋体" w:cs="宋体"/>
                <w:b/>
                <w:kern w:val="0"/>
                <w:sz w:val="24"/>
                <w:szCs w:val="24"/>
              </w:rPr>
              <w:t>(</w:t>
            </w:r>
            <w:r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了解重写的目的及怎样使用</w:t>
            </w:r>
            <w:r w:rsidRPr="00172F39">
              <w:rPr>
                <w:rFonts w:ascii="宋体" w:hAnsi="宋体" w:cs="宋体"/>
                <w:b/>
                <w:kern w:val="0"/>
                <w:sz w:val="24"/>
                <w:szCs w:val="24"/>
              </w:rPr>
              <w:t>super</w:t>
            </w:r>
            <w:r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关键字</w:t>
            </w:r>
            <w:r w:rsidRPr="00172F39">
              <w:rPr>
                <w:rFonts w:ascii="宋体" w:hAnsi="宋体" w:cs="宋体"/>
                <w:b/>
                <w:kern w:val="0"/>
                <w:sz w:val="24"/>
                <w:szCs w:val="24"/>
              </w:rPr>
              <w:t>)</w:t>
            </w:r>
            <w:r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请按模板要求，将【代码X】替换为</w:t>
            </w:r>
            <w:r w:rsidRPr="00172F39">
              <w:rPr>
                <w:rFonts w:ascii="宋体" w:hAnsi="宋体" w:cs="宋体"/>
                <w:b/>
                <w:kern w:val="0"/>
                <w:sz w:val="24"/>
                <w:szCs w:val="24"/>
              </w:rPr>
              <w:t>Java</w:t>
            </w:r>
            <w:r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程序代码</w:t>
            </w:r>
            <w:r w:rsidR="00605293" w:rsidRPr="00172F39">
              <w:rPr>
                <w:rFonts w:hint="eastAsia"/>
                <w:b/>
                <w:bCs/>
                <w:color w:val="FF0000"/>
              </w:rPr>
              <w:t>（注释不能删除）</w:t>
            </w:r>
            <w:r w:rsidR="0065593C" w:rsidRPr="00172F39">
              <w:rPr>
                <w:rFonts w:hint="eastAsia"/>
                <w:b/>
                <w:bCs/>
              </w:rPr>
              <w:t>：</w:t>
            </w:r>
          </w:p>
          <w:p w:rsidR="0065593C" w:rsidRDefault="0065593C" w:rsidP="0065593C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 w:rsidR="00594FD6">
              <w:rPr>
                <w:rFonts w:hint="eastAsia"/>
                <w:b/>
                <w:bCs/>
                <w:color w:val="00B0F0"/>
              </w:rPr>
              <w:t>子</w:t>
            </w:r>
            <w:r w:rsidRPr="0065593C">
              <w:rPr>
                <w:rFonts w:hint="eastAsia"/>
                <w:b/>
                <w:bCs/>
                <w:color w:val="00B0F0"/>
              </w:rPr>
              <w:t>类的定义、</w:t>
            </w:r>
            <w:r w:rsidR="00594FD6">
              <w:rPr>
                <w:rFonts w:hint="eastAsia"/>
                <w:b/>
                <w:bCs/>
                <w:color w:val="00B0F0"/>
              </w:rPr>
              <w:t>继承</w:t>
            </w:r>
            <w:r w:rsidRPr="0065593C">
              <w:rPr>
                <w:rFonts w:hint="eastAsia"/>
                <w:b/>
                <w:bCs/>
                <w:color w:val="00B0F0"/>
              </w:rPr>
              <w:t>、</w:t>
            </w:r>
            <w:r w:rsidR="00A04B09">
              <w:rPr>
                <w:rFonts w:hint="eastAsia"/>
                <w:b/>
                <w:bCs/>
                <w:color w:val="00B0F0"/>
              </w:rPr>
              <w:t>成员隐藏、</w:t>
            </w:r>
            <w:r w:rsidR="00594FD6">
              <w:rPr>
                <w:rFonts w:hint="eastAsia"/>
                <w:b/>
                <w:bCs/>
                <w:color w:val="00B0F0"/>
              </w:rPr>
              <w:t>方法重写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:rsidR="009B6D69" w:rsidRPr="0065593C" w:rsidRDefault="009B6D69" w:rsidP="0065593C">
            <w:pPr>
              <w:spacing w:line="360" w:lineRule="exact"/>
              <w:rPr>
                <w:b/>
                <w:bCs/>
                <w:color w:val="00B0F0"/>
              </w:rPr>
            </w:pPr>
          </w:p>
          <w:p w:rsidR="00B967B8" w:rsidRPr="00683518" w:rsidRDefault="00DA03AA" w:rsidP="00B967B8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:rsidR="00902792" w:rsidRPr="007D01EB" w:rsidRDefault="00902792" w:rsidP="00902792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7D01EB">
              <w:rPr>
                <w:rFonts w:ascii="宋体" w:hAnsi="宋体" w:cs="宋体"/>
                <w:b/>
                <w:kern w:val="0"/>
                <w:sz w:val="24"/>
                <w:szCs w:val="24"/>
              </w:rPr>
              <w:t>Bank.java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public class Bank {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  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savedMoney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;</w:t>
            </w:r>
            <w:r w:rsidR="00594FD6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</w:t>
            </w:r>
            <w:r w:rsidR="00594FD6" w:rsidRPr="00594FD6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//存款</w:t>
            </w:r>
          </w:p>
          <w:p w:rsidR="00902792" w:rsidRPr="00594FD6" w:rsidRDefault="00902792" w:rsidP="00902792">
            <w:pPr>
              <w:widowControl/>
              <w:jc w:val="left"/>
              <w:rPr>
                <w:rFonts w:ascii="宋体" w:hAnsi="宋体" w:cs="宋体"/>
                <w:color w:val="00B0F0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   </w:t>
            </w:r>
            <w:proofErr w:type="spellStart"/>
            <w:r w:rsidRPr="000F3472">
              <w:rPr>
                <w:rFonts w:ascii="宋体" w:hAnsi="宋体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0F3472">
              <w:rPr>
                <w:rFonts w:ascii="宋体" w:hAnsi="宋体" w:cs="宋体"/>
                <w:color w:val="0000FF"/>
                <w:kern w:val="0"/>
                <w:sz w:val="24"/>
                <w:szCs w:val="24"/>
              </w:rPr>
              <w:t xml:space="preserve"> year;</w:t>
            </w:r>
            <w:r w:rsidR="00594FD6">
              <w:rPr>
                <w:rFonts w:ascii="宋体" w:hAnsi="宋体" w:cs="宋体" w:hint="eastAsia"/>
                <w:color w:val="0000FF"/>
                <w:kern w:val="0"/>
                <w:sz w:val="24"/>
                <w:szCs w:val="24"/>
              </w:rPr>
              <w:t xml:space="preserve">          </w:t>
            </w:r>
            <w:r w:rsidR="00594FD6" w:rsidRPr="00594FD6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//存款年限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   double interest;</w:t>
            </w:r>
            <w:r w:rsidR="00594FD6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</w:t>
            </w:r>
            <w:r w:rsidR="00594FD6" w:rsidRPr="00594FD6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//</w:t>
            </w:r>
            <w:r w:rsidR="00594FD6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利息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   double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interestRate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= 0.29;</w:t>
            </w:r>
            <w:r w:rsidR="00594FD6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</w:t>
            </w:r>
            <w:r w:rsidR="00594FD6" w:rsidRPr="00594FD6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//</w:t>
            </w:r>
            <w:r w:rsidR="00594FD6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利率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   public double </w:t>
            </w:r>
            <w:proofErr w:type="spellStart"/>
            <w:r w:rsidRPr="000F3472">
              <w:rPr>
                <w:rFonts w:ascii="宋体" w:hAnsi="宋体" w:cs="宋体"/>
                <w:color w:val="FF00FF"/>
                <w:kern w:val="0"/>
                <w:sz w:val="24"/>
                <w:szCs w:val="24"/>
              </w:rPr>
              <w:t>computerInterest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() {</w:t>
            </w:r>
            <w:r w:rsidR="00594FD6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</w:t>
            </w:r>
            <w:r w:rsidR="00594FD6" w:rsidRPr="00594FD6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//</w:t>
            </w:r>
            <w:r w:rsidR="00594FD6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计算利息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      interest=year*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interestRate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*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savedMoney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;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      return interest;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   }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   public void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setInterestRate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(double rate) {</w:t>
            </w:r>
            <w:r w:rsidR="00594FD6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</w:t>
            </w:r>
            <w:r w:rsidR="00594FD6" w:rsidRPr="00594FD6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//</w:t>
            </w:r>
            <w:r w:rsidR="00594FD6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修改利率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     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interestRate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= rate;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   }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ConstructionBank.java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ConstructionBank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 w:rsidRPr="000F3472"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extends Bank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902792" w:rsidRPr="000F3472" w:rsidRDefault="00902792" w:rsidP="00902792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  </w:t>
            </w:r>
            <w:r w:rsidRPr="000F3472">
              <w:rPr>
                <w:rFonts w:ascii="宋体" w:hAnsi="宋体" w:cs="宋体"/>
                <w:color w:val="0000FF"/>
                <w:kern w:val="0"/>
                <w:sz w:val="24"/>
                <w:szCs w:val="24"/>
              </w:rPr>
              <w:t xml:space="preserve"> double year;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   public double</w:t>
            </w:r>
            <w:r w:rsidRPr="000F3472">
              <w:rPr>
                <w:rFonts w:ascii="宋体" w:hAnsi="宋体" w:cs="宋体"/>
                <w:color w:val="FF00FF"/>
                <w:kern w:val="0"/>
                <w:sz w:val="24"/>
                <w:szCs w:val="24"/>
              </w:rPr>
              <w:t xml:space="preserve"> </w:t>
            </w:r>
            <w:proofErr w:type="spellStart"/>
            <w:r w:rsidRPr="000F3472">
              <w:rPr>
                <w:rFonts w:ascii="宋体" w:hAnsi="宋体" w:cs="宋体"/>
                <w:color w:val="FF00FF"/>
                <w:kern w:val="0"/>
                <w:sz w:val="24"/>
                <w:szCs w:val="24"/>
              </w:rPr>
              <w:t>computerInteres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t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() {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     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super.year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=(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)year;</w:t>
            </w:r>
            <w:r w:rsidRPr="00B863B3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A04B09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//将隐藏year设为</w:t>
            </w:r>
            <w:r w:rsidRPr="00A04B09">
              <w:rPr>
                <w:rFonts w:ascii="宋体" w:hAnsi="宋体" w:cs="宋体"/>
                <w:color w:val="00B0F0"/>
                <w:kern w:val="0"/>
                <w:sz w:val="24"/>
                <w:szCs w:val="24"/>
              </w:rPr>
              <w:t>year</w:t>
            </w:r>
            <w:r w:rsidRPr="00A04B09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的整数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      double r = year-(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)year;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     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day=(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)(r*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1000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);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//</w:t>
            </w:r>
            <w:r w:rsidRPr="002B6AD8">
              <w:rPr>
                <w:rFonts w:ascii="宋体" w:hAnsi="宋体" w:cs="宋体"/>
                <w:color w:val="00B0F0"/>
                <w:kern w:val="0"/>
                <w:sz w:val="24"/>
                <w:szCs w:val="24"/>
              </w:rPr>
              <w:t xml:space="preserve"> </w:t>
            </w:r>
            <w:r w:rsid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计算零头天数，如</w:t>
            </w:r>
            <w:r w:rsidRPr="002B6AD8">
              <w:rPr>
                <w:rFonts w:ascii="宋体" w:hAnsi="宋体" w:cs="宋体"/>
                <w:color w:val="00B0F0"/>
                <w:kern w:val="0"/>
                <w:sz w:val="24"/>
                <w:szCs w:val="24"/>
              </w:rPr>
              <w:t xml:space="preserve">year </w:t>
            </w:r>
            <w:r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=</w:t>
            </w:r>
            <w:r w:rsidRPr="002B6AD8">
              <w:rPr>
                <w:rFonts w:ascii="宋体" w:hAnsi="宋体" w:cs="宋体"/>
                <w:color w:val="00B0F0"/>
                <w:kern w:val="0"/>
                <w:sz w:val="24"/>
                <w:szCs w:val="24"/>
              </w:rPr>
              <w:t>8.236</w:t>
            </w:r>
            <w:r w:rsidRPr="002B6AD8">
              <w:rPr>
                <w:rFonts w:hint="eastAsia"/>
                <w:color w:val="00B0F0"/>
              </w:rPr>
              <w:t>表示</w:t>
            </w:r>
            <w:r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8年236天</w:t>
            </w:r>
          </w:p>
          <w:p w:rsidR="00902792" w:rsidRPr="002B6AD8" w:rsidRDefault="00902792" w:rsidP="00902792">
            <w:pPr>
              <w:widowControl/>
              <w:jc w:val="left"/>
              <w:rPr>
                <w:rFonts w:ascii="宋体" w:hAnsi="宋体" w:cs="宋体"/>
                <w:color w:val="00B0F0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      double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yearInterest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= 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【代码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1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】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 w:rsidRPr="002B6AD8">
              <w:rPr>
                <w:rFonts w:ascii="宋体" w:hAnsi="宋体" w:cs="宋体"/>
                <w:color w:val="00B0F0"/>
                <w:kern w:val="0"/>
                <w:sz w:val="24"/>
                <w:szCs w:val="24"/>
              </w:rPr>
              <w:t>//</w:t>
            </w:r>
            <w:r w:rsidR="000C396D" w:rsidRPr="000C396D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【代码</w:t>
            </w:r>
            <w:r w:rsidR="000C396D" w:rsidRPr="000C396D">
              <w:rPr>
                <w:rFonts w:ascii="宋体" w:hAnsi="宋体" w:cs="宋体"/>
                <w:color w:val="00B0F0"/>
                <w:kern w:val="0"/>
                <w:sz w:val="24"/>
                <w:szCs w:val="24"/>
              </w:rPr>
              <w:t>1</w:t>
            </w:r>
            <w:r w:rsidR="000C396D" w:rsidRPr="000C396D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】</w:t>
            </w:r>
            <w:r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调用</w:t>
            </w:r>
            <w:r w:rsid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父类</w:t>
            </w:r>
            <w:r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隐藏的方法</w:t>
            </w:r>
            <w:r w:rsidR="002B6AD8"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计算整年的利息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cs="宋体"/>
                <w:kern w:val="0"/>
                <w:sz w:val="24"/>
                <w:szCs w:val="24"/>
              </w:rPr>
              <w:t>     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double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dayInterest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= day*0.0001*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savedMoney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;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      interest=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yearInterest+dayInterest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;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     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System.out.printf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("%d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元存在建设银行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%d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年零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%d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天的利息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:%f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元</w:t>
            </w:r>
            <w:r w:rsidR="00CE7D50">
              <w:rPr>
                <w:rFonts w:ascii="宋体" w:hAnsi="宋体" w:cs="宋体" w:hint="eastAsia"/>
                <w:kern w:val="0"/>
                <w:sz w:val="24"/>
                <w:szCs w:val="24"/>
              </w:rPr>
              <w:t>\n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", 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savedMoney,super.year,day,interest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);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      return interest;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   }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BankOfDalian.java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BankOfDalian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 w:rsidRPr="000F3472"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 xml:space="preserve">extends Bank 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 w:rsidR="00902792" w:rsidRPr="000F3472" w:rsidRDefault="00902792" w:rsidP="00902792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   </w:t>
            </w:r>
            <w:r w:rsidRPr="000F3472">
              <w:rPr>
                <w:rFonts w:ascii="宋体" w:hAnsi="宋体" w:cs="宋体"/>
                <w:color w:val="0000FF"/>
                <w:kern w:val="0"/>
                <w:sz w:val="24"/>
                <w:szCs w:val="24"/>
              </w:rPr>
              <w:t>double year;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   public double </w:t>
            </w:r>
            <w:proofErr w:type="spellStart"/>
            <w:r w:rsidRPr="000F3472">
              <w:rPr>
                <w:rFonts w:ascii="宋体" w:hAnsi="宋体" w:cs="宋体"/>
                <w:color w:val="FF00FF"/>
                <w:kern w:val="0"/>
                <w:sz w:val="24"/>
                <w:szCs w:val="24"/>
              </w:rPr>
              <w:t>computerInterest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() {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     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【代码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2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】</w:t>
            </w:r>
            <w:r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//</w:t>
            </w:r>
            <w:r w:rsidR="000C396D" w:rsidRPr="000C396D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【代码</w:t>
            </w:r>
            <w:r w:rsidR="000C396D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2</w:t>
            </w:r>
            <w:r w:rsidR="000C396D" w:rsidRPr="000C396D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】</w:t>
            </w:r>
            <w:r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将</w:t>
            </w:r>
            <w:r w:rsidR="002B6AD8"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父类</w:t>
            </w:r>
            <w:r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隐藏year设为</w:t>
            </w:r>
            <w:r w:rsidRPr="002B6AD8">
              <w:rPr>
                <w:rFonts w:ascii="宋体" w:hAnsi="宋体" w:cs="宋体"/>
                <w:color w:val="00B0F0"/>
                <w:kern w:val="0"/>
                <w:sz w:val="24"/>
                <w:szCs w:val="24"/>
              </w:rPr>
              <w:t>year</w:t>
            </w:r>
            <w:r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的整数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      double r = year-(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)year;</w:t>
            </w:r>
          </w:p>
          <w:p w:rsidR="00902792" w:rsidRPr="002B6AD8" w:rsidRDefault="00902792" w:rsidP="00902792">
            <w:pPr>
              <w:widowControl/>
              <w:jc w:val="left"/>
              <w:rPr>
                <w:rFonts w:ascii="宋体" w:hAnsi="宋体" w:cs="宋体"/>
                <w:color w:val="00B0F0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     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【代码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】</w:t>
            </w:r>
            <w:r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//</w:t>
            </w:r>
            <w:r w:rsidR="000C396D" w:rsidRPr="000C396D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【代码</w:t>
            </w:r>
            <w:r w:rsidR="000C396D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3</w:t>
            </w:r>
            <w:r w:rsidR="000C396D" w:rsidRPr="000C396D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】</w:t>
            </w:r>
            <w:r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计算零头天数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      double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yearInterest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= 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【代码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4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】</w:t>
            </w:r>
            <w:r w:rsidR="002B6AD8" w:rsidRPr="002B6AD8">
              <w:rPr>
                <w:rFonts w:ascii="宋体" w:hAnsi="宋体" w:cs="宋体"/>
                <w:color w:val="00B0F0"/>
                <w:kern w:val="0"/>
                <w:sz w:val="24"/>
                <w:szCs w:val="24"/>
              </w:rPr>
              <w:t>//</w:t>
            </w:r>
            <w:r w:rsidR="000C396D" w:rsidRPr="000C396D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【代码</w:t>
            </w:r>
            <w:r w:rsidR="000C396D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4</w:t>
            </w:r>
            <w:r w:rsidR="000C396D" w:rsidRPr="000C396D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】</w:t>
            </w:r>
            <w:r w:rsidR="002B6AD8"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调用</w:t>
            </w:r>
            <w:r w:rsid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父类</w:t>
            </w:r>
            <w:r w:rsidR="002B6AD8"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隐藏的方法计算整年的利息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cs="宋体"/>
                <w:kern w:val="0"/>
                <w:sz w:val="24"/>
                <w:szCs w:val="24"/>
              </w:rPr>
              <w:t>     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 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double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dayInterest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= day*0.00012*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savedMoney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;</w:t>
            </w:r>
          </w:p>
          <w:p w:rsidR="00902792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     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【代码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5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】</w:t>
            </w:r>
            <w:r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//</w:t>
            </w:r>
            <w:r w:rsidR="000C396D" w:rsidRPr="000C396D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【代码</w:t>
            </w:r>
            <w:r w:rsidR="000C396D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5</w:t>
            </w:r>
            <w:r w:rsidR="000C396D" w:rsidRPr="000C396D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】</w:t>
            </w:r>
            <w:r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计算</w:t>
            </w:r>
            <w:r w:rsidR="002B6AD8"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总</w:t>
            </w:r>
            <w:r w:rsidRPr="002B6AD8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利息</w:t>
            </w:r>
          </w:p>
          <w:p w:rsidR="00902792" w:rsidRPr="00F363BE" w:rsidRDefault="00902792" w:rsidP="005A683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     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System.out.printf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("%d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元存在大连银行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%d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年零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%d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天的利息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:%f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元</w:t>
            </w:r>
            <w:r w:rsidR="00CE7D50">
              <w:rPr>
                <w:rFonts w:ascii="宋体" w:hAnsi="宋体" w:cs="宋体" w:hint="eastAsia"/>
                <w:kern w:val="0"/>
                <w:sz w:val="24"/>
                <w:szCs w:val="24"/>
              </w:rPr>
              <w:t>\n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",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savedMoney,super.year,day,interest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);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      return interest;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   }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SaveMoney.java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SaveMoney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   public static void main(String </w:t>
            </w:r>
            <w:proofErr w:type="spellStart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[]) {</w:t>
            </w:r>
          </w:p>
          <w:p w:rsidR="00902792" w:rsidRPr="00F363BE" w:rsidRDefault="005A683E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amount=8000;</w:t>
            </w:r>
          </w:p>
          <w:p w:rsidR="00902792" w:rsidRPr="00F363BE" w:rsidRDefault="005A683E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  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>ConstructionBank</w:t>
            </w:r>
            <w:proofErr w:type="spellEnd"/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bank1 = new </w:t>
            </w:r>
            <w:proofErr w:type="spellStart"/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>ConstructionBank</w:t>
            </w:r>
            <w:proofErr w:type="spellEnd"/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>();</w:t>
            </w:r>
          </w:p>
          <w:p w:rsidR="00902792" w:rsidRPr="00F363BE" w:rsidRDefault="005A683E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   </w:t>
            </w:r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>bank1.savedMoney = amount;</w:t>
            </w:r>
          </w:p>
          <w:p w:rsidR="00902792" w:rsidRPr="00F363BE" w:rsidRDefault="005A683E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   </w:t>
            </w:r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>bank1.year = 8.236;</w:t>
            </w:r>
            <w:r w:rsidR="00902792" w:rsidRPr="00471514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//8年236天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  </w:t>
            </w:r>
            <w:r w:rsidR="005A683E">
              <w:rPr>
                <w:rFonts w:ascii="宋体" w:hAnsi="宋体" w:cs="宋体"/>
                <w:kern w:val="0"/>
                <w:sz w:val="24"/>
                <w:szCs w:val="24"/>
              </w:rPr>
              <w:t>  </w:t>
            </w:r>
            <w:r w:rsidR="005A683E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bank1.setInterestRate(0.035);</w:t>
            </w:r>
          </w:p>
          <w:p w:rsidR="00902792" w:rsidRPr="00F363BE" w:rsidRDefault="005A683E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   </w:t>
            </w:r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>double interest1 = bank1.computerInterest();</w:t>
            </w:r>
          </w:p>
          <w:p w:rsidR="00902792" w:rsidRPr="00F363BE" w:rsidRDefault="005A683E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>BankOfDalian</w:t>
            </w:r>
            <w:proofErr w:type="spellEnd"/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bank2 = new </w:t>
            </w:r>
            <w:proofErr w:type="spellStart"/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>BankOfDalian</w:t>
            </w:r>
            <w:proofErr w:type="spellEnd"/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>();</w:t>
            </w:r>
          </w:p>
          <w:p w:rsidR="00902792" w:rsidRPr="00F363BE" w:rsidRDefault="005A683E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  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bank2.savedMoney = amount;</w:t>
            </w:r>
          </w:p>
          <w:p w:rsidR="00902792" w:rsidRPr="00F363BE" w:rsidRDefault="005A683E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   </w:t>
            </w:r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>bank2.year = 8.236;</w:t>
            </w:r>
          </w:p>
          <w:p w:rsidR="00902792" w:rsidRPr="00F363BE" w:rsidRDefault="005A683E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   </w:t>
            </w:r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>bank2.setInterestRate(0.035);</w:t>
            </w:r>
          </w:p>
          <w:p w:rsidR="00902792" w:rsidRPr="00F363BE" w:rsidRDefault="005A683E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   </w:t>
            </w:r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>double interest2=bank2.computerInterest();</w:t>
            </w:r>
          </w:p>
          <w:p w:rsidR="00902792" w:rsidRPr="00F363BE" w:rsidRDefault="005A683E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>System.out.printf</w:t>
            </w:r>
            <w:proofErr w:type="spellEnd"/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>("</w:t>
            </w:r>
            <w:r w:rsidR="00902792"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两个银行利息相差</w:t>
            </w:r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>%f</w:t>
            </w:r>
            <w:r w:rsidR="00902792"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元</w:t>
            </w:r>
            <w:r w:rsidR="00CE7D50">
              <w:rPr>
                <w:rFonts w:ascii="宋体" w:hAnsi="宋体" w:cs="宋体" w:hint="eastAsia"/>
                <w:kern w:val="0"/>
                <w:sz w:val="24"/>
                <w:szCs w:val="24"/>
              </w:rPr>
              <w:t>\n</w:t>
            </w:r>
            <w:r w:rsidR="00902792"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",interest2-interest1);</w:t>
            </w:r>
          </w:p>
          <w:p w:rsidR="00902792" w:rsidRPr="00F363BE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   }</w:t>
            </w:r>
          </w:p>
          <w:p w:rsidR="00902792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} </w:t>
            </w:r>
          </w:p>
          <w:p w:rsidR="00902792" w:rsidRDefault="00902792" w:rsidP="0090279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9B6D69" w:rsidRPr="00746D7A" w:rsidRDefault="009B6D69" w:rsidP="002273A9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:rsidR="00DC2A34" w:rsidRPr="008400DB" w:rsidRDefault="00DC2A34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</w:t>
            </w:r>
            <w:r w:rsidR="00EA70F2" w:rsidRPr="008400DB">
              <w:rPr>
                <w:rFonts w:hint="eastAsia"/>
                <w:color w:val="FF0000"/>
              </w:rPr>
              <w:t>（</w:t>
            </w:r>
            <w:r w:rsidR="00E909A0" w:rsidRPr="008400DB">
              <w:rPr>
                <w:rFonts w:hint="eastAsia"/>
                <w:color w:val="FF0000"/>
              </w:rPr>
              <w:t>截图</w:t>
            </w:r>
            <w:r w:rsidR="00EA70F2" w:rsidRPr="008400DB">
              <w:rPr>
                <w:rFonts w:hint="eastAsia"/>
                <w:color w:val="FF0000"/>
              </w:rPr>
              <w:t>）</w:t>
            </w:r>
            <w:r w:rsidRPr="008400DB">
              <w:rPr>
                <w:rFonts w:hint="eastAsia"/>
                <w:color w:val="FF0000"/>
              </w:rPr>
              <w:t>：</w:t>
            </w:r>
          </w:p>
          <w:p w:rsidR="00DC2A34" w:rsidRDefault="00DC2A34" w:rsidP="00DC2A34">
            <w:pPr>
              <w:ind w:firstLineChars="200" w:firstLine="420"/>
            </w:pPr>
          </w:p>
          <w:p w:rsidR="00343CA3" w:rsidRDefault="00343CA3" w:rsidP="00683518">
            <w:pPr>
              <w:jc w:val="left"/>
            </w:pPr>
          </w:p>
          <w:p w:rsidR="00172F39" w:rsidRPr="00172F39" w:rsidRDefault="00645D31" w:rsidP="00172F39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</w:rPr>
              <w:t>用</w:t>
            </w:r>
            <w:r w:rsidR="00172F39" w:rsidRPr="00172F39">
              <w:rPr>
                <w:rFonts w:hint="eastAsia"/>
                <w:b/>
                <w:bCs/>
              </w:rPr>
              <w:t>面向抽象的编程</w:t>
            </w:r>
            <w:r>
              <w:rPr>
                <w:rFonts w:hint="eastAsia"/>
                <w:b/>
                <w:bCs/>
              </w:rPr>
              <w:t>方法改写实验三中第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题</w:t>
            </w:r>
            <w:r w:rsidR="00172F39"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，有以下类：</w:t>
            </w:r>
          </w:p>
          <w:p w:rsidR="00172F39" w:rsidRPr="00172F39" w:rsidRDefault="00172F39" w:rsidP="00172F39">
            <w:pPr>
              <w:widowControl/>
              <w:ind w:firstLineChars="225" w:firstLine="542"/>
              <w:jc w:val="left"/>
              <w:rPr>
                <w:b/>
                <w:color w:val="000000"/>
                <w:sz w:val="24"/>
                <w:szCs w:val="24"/>
              </w:rPr>
            </w:pP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Shape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：抽象类，有</w:t>
            </w:r>
            <w:proofErr w:type="spellStart"/>
            <w:r w:rsidRPr="00172F39">
              <w:rPr>
                <w:rFonts w:hint="eastAsia"/>
                <w:b/>
                <w:sz w:val="24"/>
                <w:szCs w:val="24"/>
              </w:rPr>
              <w:t>getArea</w:t>
            </w:r>
            <w:proofErr w:type="spellEnd"/>
            <w:r w:rsidRPr="00172F39">
              <w:rPr>
                <w:rFonts w:ascii="Helvetica" w:hAnsi="Helvetica" w:cs="Helvetica" w:hint="eastAsia"/>
                <w:b/>
                <w:color w:val="000000"/>
                <w:spacing w:val="8"/>
                <w:sz w:val="24"/>
                <w:szCs w:val="24"/>
                <w:shd w:val="clear" w:color="auto" w:fill="FFFFFF"/>
              </w:rPr>
              <w:t>()</w:t>
            </w:r>
            <w:r w:rsidR="00645D31">
              <w:rPr>
                <w:rFonts w:ascii="Helvetica" w:hAnsi="Helvetica" w:cs="Helvetica" w:hint="eastAsia"/>
                <w:b/>
                <w:color w:val="000000"/>
                <w:spacing w:val="8"/>
                <w:sz w:val="24"/>
                <w:szCs w:val="24"/>
                <w:shd w:val="clear" w:color="auto" w:fill="FFFFFF"/>
              </w:rPr>
              <w:t>抽象方法，</w:t>
            </w:r>
            <w:r w:rsidRPr="00172F39">
              <w:rPr>
                <w:rFonts w:ascii="Helvetica" w:hAnsi="Helvetica" w:cs="Helvetica" w:hint="eastAsia"/>
                <w:b/>
                <w:color w:val="000000"/>
                <w:spacing w:val="8"/>
                <w:sz w:val="24"/>
                <w:szCs w:val="24"/>
                <w:shd w:val="clear" w:color="auto" w:fill="FFFFFF"/>
              </w:rPr>
              <w:t>求面积。</w:t>
            </w:r>
          </w:p>
          <w:p w:rsidR="00172F39" w:rsidRPr="00172F39" w:rsidRDefault="00172F39" w:rsidP="00172F39">
            <w:pPr>
              <w:widowControl/>
              <w:ind w:firstLineChars="225" w:firstLine="542"/>
              <w:jc w:val="left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172F39">
              <w:rPr>
                <w:b/>
                <w:color w:val="000000"/>
                <w:sz w:val="24"/>
                <w:szCs w:val="24"/>
              </w:rPr>
              <w:t> </w:t>
            </w:r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T</w:t>
            </w:r>
            <w:r w:rsidRPr="00172F39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riangle</w:t>
            </w:r>
            <w:r w:rsidRPr="00172F39">
              <w:rPr>
                <w:b/>
                <w:color w:val="000000"/>
                <w:sz w:val="24"/>
                <w:szCs w:val="24"/>
              </w:rPr>
              <w:t> 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：三角形类，是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Shape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子类，有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side1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、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side2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、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side3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三个成员变量，表示三角形三边，有构造方法</w:t>
            </w:r>
            <w:r w:rsidRPr="00172F39">
              <w:rPr>
                <w:rFonts w:hint="eastAsia"/>
                <w:b/>
                <w:color w:val="000000"/>
              </w:rPr>
              <w:t>（</w:t>
            </w:r>
            <w:r w:rsidRPr="00172F39">
              <w:rPr>
                <w:rFonts w:ascii="宋体" w:hAnsi="宋体" w:cs="宋体" w:hint="eastAsia"/>
                <w:b/>
                <w:kern w:val="0"/>
              </w:rPr>
              <w:t>有三个参数</w:t>
            </w:r>
            <w:r w:rsidRPr="00172F39">
              <w:rPr>
                <w:rFonts w:hint="eastAsia"/>
                <w:b/>
                <w:color w:val="000000"/>
              </w:rPr>
              <w:t>）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，并重写了</w:t>
            </w:r>
            <w:proofErr w:type="spellStart"/>
            <w:r w:rsidRPr="00172F39">
              <w:rPr>
                <w:rFonts w:hint="eastAsia"/>
                <w:b/>
                <w:sz w:val="24"/>
                <w:szCs w:val="24"/>
              </w:rPr>
              <w:t>getArea</w:t>
            </w:r>
            <w:proofErr w:type="spellEnd"/>
            <w:r w:rsidRPr="00172F39">
              <w:rPr>
                <w:rFonts w:ascii="Helvetica" w:hAnsi="Helvetica" w:cs="Helvetica" w:hint="eastAsia"/>
                <w:b/>
                <w:color w:val="000000"/>
                <w:spacing w:val="8"/>
                <w:sz w:val="24"/>
                <w:szCs w:val="24"/>
                <w:shd w:val="clear" w:color="auto" w:fill="FFFFFF"/>
              </w:rPr>
              <w:t>()</w:t>
            </w:r>
            <w:r w:rsidRPr="00172F39">
              <w:rPr>
                <w:rFonts w:ascii="Helvetica" w:hAnsi="Helvetica" w:cs="Helvetica" w:hint="eastAsia"/>
                <w:b/>
                <w:color w:val="000000"/>
                <w:spacing w:val="8"/>
                <w:sz w:val="24"/>
                <w:szCs w:val="24"/>
                <w:shd w:val="clear" w:color="auto" w:fill="FFFFFF"/>
              </w:rPr>
              <w:t>方法。</w:t>
            </w:r>
          </w:p>
          <w:p w:rsidR="00172F39" w:rsidRPr="00172F39" w:rsidRDefault="00172F39" w:rsidP="00172F39">
            <w:pPr>
              <w:widowControl/>
              <w:ind w:firstLineChars="225" w:firstLine="542"/>
              <w:jc w:val="left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Lader</w:t>
            </w:r>
            <w:proofErr w:type="spellEnd"/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 xml:space="preserve">: </w:t>
            </w:r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梯形类，是</w:t>
            </w:r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Shape</w:t>
            </w:r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子类，有</w:t>
            </w:r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above</w:t>
            </w:r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、</w:t>
            </w:r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bottom</w:t>
            </w:r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、</w:t>
            </w:r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height</w:t>
            </w:r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三个成员变量，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表示梯形上底、下底和高，有构造方法</w:t>
            </w:r>
            <w:r w:rsidRPr="00172F39">
              <w:rPr>
                <w:rFonts w:hint="eastAsia"/>
                <w:b/>
                <w:color w:val="000000"/>
              </w:rPr>
              <w:t>（</w:t>
            </w:r>
            <w:r w:rsidRPr="00172F39">
              <w:rPr>
                <w:rFonts w:ascii="宋体" w:hAnsi="宋体" w:cs="宋体" w:hint="eastAsia"/>
                <w:b/>
                <w:kern w:val="0"/>
              </w:rPr>
              <w:t>有三个参数</w:t>
            </w:r>
            <w:r w:rsidRPr="00172F39">
              <w:rPr>
                <w:rFonts w:hint="eastAsia"/>
                <w:b/>
                <w:color w:val="000000"/>
              </w:rPr>
              <w:t>）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，并重写了</w:t>
            </w:r>
            <w:proofErr w:type="spellStart"/>
            <w:r w:rsidRPr="00172F39">
              <w:rPr>
                <w:rFonts w:hint="eastAsia"/>
                <w:b/>
                <w:sz w:val="24"/>
                <w:szCs w:val="24"/>
              </w:rPr>
              <w:t>getArea</w:t>
            </w:r>
            <w:proofErr w:type="spellEnd"/>
            <w:r w:rsidRPr="00172F39">
              <w:rPr>
                <w:rFonts w:ascii="Helvetica" w:hAnsi="Helvetica" w:cs="Helvetica" w:hint="eastAsia"/>
                <w:b/>
                <w:color w:val="000000"/>
                <w:spacing w:val="8"/>
                <w:sz w:val="24"/>
                <w:szCs w:val="24"/>
                <w:shd w:val="clear" w:color="auto" w:fill="FFFFFF"/>
              </w:rPr>
              <w:t>()</w:t>
            </w:r>
            <w:r w:rsidRPr="00172F39">
              <w:rPr>
                <w:rFonts w:ascii="Helvetica" w:hAnsi="Helvetica" w:cs="Helvetica" w:hint="eastAsia"/>
                <w:b/>
                <w:color w:val="000000"/>
                <w:spacing w:val="8"/>
                <w:sz w:val="24"/>
                <w:szCs w:val="24"/>
                <w:shd w:val="clear" w:color="auto" w:fill="FFFFFF"/>
              </w:rPr>
              <w:t>方法。</w:t>
            </w:r>
          </w:p>
          <w:p w:rsidR="00172F39" w:rsidRPr="00172F39" w:rsidRDefault="00172F39" w:rsidP="00172F39">
            <w:pPr>
              <w:widowControl/>
              <w:ind w:firstLineChars="225" w:firstLine="542"/>
              <w:jc w:val="left"/>
              <w:rPr>
                <w:rFonts w:ascii="Helvetica" w:hAnsi="Helvetica" w:cs="Helvetica"/>
                <w:b/>
                <w:color w:val="000000"/>
                <w:spacing w:val="8"/>
                <w:sz w:val="24"/>
                <w:szCs w:val="24"/>
                <w:shd w:val="clear" w:color="auto" w:fill="FFFFFF"/>
              </w:rPr>
            </w:pPr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Pr="00172F39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ircle</w:t>
            </w:r>
            <w:r w:rsidRPr="00172F39">
              <w:rPr>
                <w:rStyle w:val="apple-converted-space"/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72F39">
              <w:rPr>
                <w:rStyle w:val="apple-converted-space"/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：</w:t>
            </w:r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圆类，是</w:t>
            </w:r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Shape</w:t>
            </w:r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子类，有</w:t>
            </w:r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r</w:t>
            </w:r>
            <w:r w:rsidRPr="00172F39">
              <w:rPr>
                <w:rFonts w:ascii="Arial" w:hAnsi="Arial" w:cs="Arial" w:hint="eastAsia"/>
                <w:b/>
                <w:color w:val="000000"/>
                <w:sz w:val="24"/>
                <w:szCs w:val="24"/>
                <w:shd w:val="clear" w:color="auto" w:fill="FFFFFF"/>
              </w:rPr>
              <w:t>成员变量，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表示圆的半径，有构造方法</w:t>
            </w:r>
            <w:r w:rsidRPr="00172F39">
              <w:rPr>
                <w:rFonts w:hint="eastAsia"/>
                <w:b/>
                <w:color w:val="000000"/>
              </w:rPr>
              <w:t>（</w:t>
            </w:r>
            <w:r w:rsidRPr="00172F39">
              <w:rPr>
                <w:rFonts w:ascii="宋体" w:hAnsi="宋体" w:cs="宋体" w:hint="eastAsia"/>
                <w:b/>
                <w:kern w:val="0"/>
              </w:rPr>
              <w:t>有一个参数</w:t>
            </w:r>
            <w:r w:rsidRPr="00172F39">
              <w:rPr>
                <w:rFonts w:hint="eastAsia"/>
                <w:b/>
                <w:color w:val="000000"/>
              </w:rPr>
              <w:t>）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，并重写了</w:t>
            </w:r>
            <w:proofErr w:type="spellStart"/>
            <w:r w:rsidRPr="00172F39">
              <w:rPr>
                <w:rFonts w:hint="eastAsia"/>
                <w:b/>
                <w:sz w:val="24"/>
                <w:szCs w:val="24"/>
              </w:rPr>
              <w:t>getArea</w:t>
            </w:r>
            <w:proofErr w:type="spellEnd"/>
            <w:r w:rsidRPr="00172F39">
              <w:rPr>
                <w:rFonts w:ascii="Helvetica" w:hAnsi="Helvetica" w:cs="Helvetica" w:hint="eastAsia"/>
                <w:b/>
                <w:color w:val="000000"/>
                <w:spacing w:val="8"/>
                <w:sz w:val="24"/>
                <w:szCs w:val="24"/>
                <w:shd w:val="clear" w:color="auto" w:fill="FFFFFF"/>
              </w:rPr>
              <w:t>()</w:t>
            </w:r>
            <w:r w:rsidRPr="00172F39">
              <w:rPr>
                <w:rFonts w:ascii="Helvetica" w:hAnsi="Helvetica" w:cs="Helvetica" w:hint="eastAsia"/>
                <w:b/>
                <w:color w:val="000000"/>
                <w:spacing w:val="8"/>
                <w:sz w:val="24"/>
                <w:szCs w:val="24"/>
                <w:shd w:val="clear" w:color="auto" w:fill="FFFFFF"/>
              </w:rPr>
              <w:t>方法。</w:t>
            </w:r>
          </w:p>
          <w:p w:rsidR="00172F39" w:rsidRPr="00172F39" w:rsidRDefault="00172F39" w:rsidP="00172F39">
            <w:pPr>
              <w:widowControl/>
              <w:ind w:firstLineChars="225" w:firstLine="542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ComputeShape</w:t>
            </w:r>
            <w:proofErr w:type="spellEnd"/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：面向抽象类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Shape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的</w:t>
            </w:r>
            <w:r w:rsidR="00645D31">
              <w:rPr>
                <w:rFonts w:hint="eastAsia"/>
                <w:b/>
                <w:color w:val="000000"/>
                <w:sz w:val="24"/>
                <w:szCs w:val="24"/>
              </w:rPr>
              <w:t>类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，该类有一个</w:t>
            </w:r>
            <w:proofErr w:type="spellStart"/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showMess</w:t>
            </w:r>
            <w:proofErr w:type="spellEnd"/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(Shape shape)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方法，该方法计算形状的面积，即通过上转型对象调用写的</w:t>
            </w:r>
            <w:proofErr w:type="spellStart"/>
            <w:r w:rsidRPr="00172F39">
              <w:rPr>
                <w:rFonts w:hint="eastAsia"/>
                <w:b/>
                <w:sz w:val="24"/>
                <w:szCs w:val="24"/>
              </w:rPr>
              <w:t>getArea</w:t>
            </w:r>
            <w:proofErr w:type="spellEnd"/>
            <w:r w:rsidRPr="00172F39">
              <w:rPr>
                <w:rFonts w:ascii="Helvetica" w:hAnsi="Helvetica" w:cs="Helvetica" w:hint="eastAsia"/>
                <w:b/>
                <w:color w:val="000000"/>
                <w:spacing w:val="8"/>
                <w:sz w:val="24"/>
                <w:szCs w:val="24"/>
                <w:shd w:val="clear" w:color="auto" w:fill="FFFFFF"/>
              </w:rPr>
              <w:t>()</w:t>
            </w:r>
            <w:r w:rsidRPr="00172F39">
              <w:rPr>
                <w:rFonts w:ascii="Helvetica" w:hAnsi="Helvetica" w:cs="Helvetica" w:hint="eastAsia"/>
                <w:b/>
                <w:color w:val="000000"/>
                <w:spacing w:val="8"/>
                <w:sz w:val="24"/>
                <w:szCs w:val="24"/>
                <w:shd w:val="clear" w:color="auto" w:fill="FFFFFF"/>
              </w:rPr>
              <w:lastRenderedPageBreak/>
              <w:t>来获取面积，并显示。</w:t>
            </w:r>
          </w:p>
          <w:p w:rsidR="00172F39" w:rsidRPr="00172F39" w:rsidRDefault="00172F39" w:rsidP="00172F39">
            <w:pPr>
              <w:widowControl/>
              <w:ind w:firstLineChars="225" w:firstLine="542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Sy4_</w:t>
            </w:r>
            <w:r w:rsidR="00645D31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2</w:t>
            </w:r>
            <w:r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：主类，创建</w:t>
            </w:r>
            <w:proofErr w:type="spellStart"/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ComputeShape</w:t>
            </w:r>
            <w:proofErr w:type="spellEnd"/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对象，调用</w:t>
            </w:r>
            <w:proofErr w:type="spellStart"/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showMess</w:t>
            </w:r>
            <w:proofErr w:type="spellEnd"/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(Shape shape)</w:t>
            </w:r>
            <w:r w:rsidRPr="00172F39">
              <w:rPr>
                <w:rFonts w:hint="eastAsia"/>
                <w:b/>
                <w:color w:val="000000"/>
                <w:sz w:val="24"/>
                <w:szCs w:val="24"/>
              </w:rPr>
              <w:t>方法，分别显示三角形、梯形和圆的</w:t>
            </w:r>
            <w:r w:rsidRPr="00172F39">
              <w:rPr>
                <w:rFonts w:ascii="Helvetica" w:hAnsi="Helvetica" w:cs="Helvetica" w:hint="eastAsia"/>
                <w:b/>
                <w:color w:val="000000"/>
                <w:spacing w:val="8"/>
                <w:sz w:val="24"/>
                <w:szCs w:val="24"/>
                <w:shd w:val="clear" w:color="auto" w:fill="FFFFFF"/>
              </w:rPr>
              <w:t>面积</w:t>
            </w:r>
          </w:p>
          <w:p w:rsidR="00EA70F2" w:rsidRDefault="00172F39" w:rsidP="00172F39">
            <w:pPr>
              <w:widowControl/>
              <w:jc w:val="left"/>
              <w:rPr>
                <w:b/>
                <w:bCs/>
              </w:rPr>
            </w:pPr>
            <w:r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编写该程序的代码：</w:t>
            </w:r>
          </w:p>
          <w:p w:rsidR="00605293" w:rsidRDefault="00605293" w:rsidP="00605293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 w:rsidR="00645D31">
              <w:rPr>
                <w:rFonts w:hint="eastAsia"/>
                <w:b/>
                <w:bCs/>
                <w:color w:val="00B0F0"/>
              </w:rPr>
              <w:t>抽象</w:t>
            </w:r>
            <w:r>
              <w:rPr>
                <w:rFonts w:hint="eastAsia"/>
                <w:b/>
                <w:bCs/>
                <w:color w:val="00B0F0"/>
              </w:rPr>
              <w:t>方法</w:t>
            </w:r>
            <w:r w:rsidRPr="0065593C">
              <w:rPr>
                <w:rFonts w:hint="eastAsia"/>
                <w:b/>
                <w:bCs/>
                <w:color w:val="00B0F0"/>
              </w:rPr>
              <w:t>的定义</w:t>
            </w:r>
            <w:r w:rsidR="00390041">
              <w:rPr>
                <w:rFonts w:hint="eastAsia"/>
                <w:b/>
                <w:bCs/>
                <w:color w:val="00B0F0"/>
              </w:rPr>
              <w:t>，子类的定义和方法的重写，面向抽象的编程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:rsidR="004835E2" w:rsidRDefault="004835E2" w:rsidP="004835E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036"/>
            </w:tblGrid>
            <w:tr w:rsidR="004835E2" w:rsidRPr="004835E2" w:rsidTr="004835E2">
              <w:trPr>
                <w:trHeight w:val="462"/>
              </w:trPr>
              <w:tc>
                <w:tcPr>
                  <w:tcW w:w="3036" w:type="dxa"/>
                  <w:shd w:val="clear" w:color="auto" w:fill="auto"/>
                </w:tcPr>
                <w:p w:rsidR="004835E2" w:rsidRPr="004835E2" w:rsidRDefault="004835E2" w:rsidP="00E1632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4835E2">
                    <w:rPr>
                      <w:rFonts w:hint="eastAsia"/>
                      <w:color w:val="000000"/>
                    </w:rPr>
                    <w:t>ComputeShape</w:t>
                  </w:r>
                  <w:proofErr w:type="spellEnd"/>
                </w:p>
              </w:tc>
            </w:tr>
            <w:tr w:rsidR="004835E2" w:rsidRPr="004835E2" w:rsidTr="004835E2">
              <w:trPr>
                <w:trHeight w:val="626"/>
              </w:trPr>
              <w:tc>
                <w:tcPr>
                  <w:tcW w:w="3036" w:type="dxa"/>
                  <w:shd w:val="clear" w:color="auto" w:fill="auto"/>
                </w:tcPr>
                <w:p w:rsidR="004835E2" w:rsidRPr="004835E2" w:rsidRDefault="00A62ACB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>
                    <w:rPr>
                      <w:rFonts w:ascii="宋体" w:hAnsi="宋体" w:cs="宋体" w:hint="eastAsia"/>
                      <w:noProof/>
                      <w:kern w:val="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5648" behindDoc="0" locked="0" layoutInCell="1" allowOverlap="1" wp14:anchorId="433CE415" wp14:editId="1206C084">
                            <wp:simplePos x="0" y="0"/>
                            <wp:positionH relativeFrom="column">
                              <wp:posOffset>857250</wp:posOffset>
                            </wp:positionH>
                            <wp:positionV relativeFrom="paragraph">
                              <wp:posOffset>93980</wp:posOffset>
                            </wp:positionV>
                            <wp:extent cx="3219450" cy="1227455"/>
                            <wp:effectExtent l="0" t="76200" r="19050" b="29845"/>
                            <wp:wrapNone/>
                            <wp:docPr id="30" name="组合 3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219450" cy="1227455"/>
                                      <a:chOff x="0" y="0"/>
                                      <a:chExt cx="3219450" cy="1227455"/>
                                    </a:xfrm>
                                  </wpg:grpSpPr>
                                  <wps:wsp>
                                    <wps:cNvPr id="22" name="Line 13"/>
                                    <wps:cNvCnPr/>
                                    <wps:spPr bwMode="auto">
                                      <a:xfrm>
                                        <a:off x="1028700" y="0"/>
                                        <a:ext cx="50482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4" name="Line 15"/>
                                    <wps:cNvCnPr/>
                                    <wps:spPr bwMode="auto">
                                      <a:xfrm>
                                        <a:off x="0" y="895350"/>
                                        <a:ext cx="321945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5" name="Line 16"/>
                                    <wps:cNvCnPr/>
                                    <wps:spPr bwMode="auto">
                                      <a:xfrm>
                                        <a:off x="0" y="895350"/>
                                        <a:ext cx="0" cy="276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7" name="Line 18"/>
                                    <wps:cNvCnPr/>
                                    <wps:spPr bwMode="auto">
                                      <a:xfrm>
                                        <a:off x="2257425" y="723900"/>
                                        <a:ext cx="0" cy="17145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3" name="AutoShape 1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81225" y="523875"/>
                                        <a:ext cx="168965" cy="198120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Line 17"/>
                                    <wps:cNvCnPr/>
                                    <wps:spPr bwMode="auto">
                                      <a:xfrm>
                                        <a:off x="1781175" y="895350"/>
                                        <a:ext cx="0" cy="276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9" name="Line 17"/>
                                    <wps:cNvCnPr/>
                                    <wps:spPr bwMode="auto">
                                      <a:xfrm>
                                        <a:off x="3209925" y="923925"/>
                                        <a:ext cx="0" cy="30353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0252E729" id="组合 30" o:spid="_x0000_s1026" style="position:absolute;left:0;text-align:left;margin-left:67.5pt;margin-top:7.4pt;width:253.5pt;height:96.65pt;z-index:251675648" coordsize="32194,12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">
                            <v:line id="Line 13" o:spid="_x0000_s1027" style="position:absolute;visibility:visible;mso-wrap-style:square" from="10287,0" to="1533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26mMIAAADbAAAADwAAAGRycy9kb3ducmV2LnhtbESPX2vCQBDE3wt+h2MF3+rFIFKipwSl&#10;4IuUpv55XXJrEszthdxW47fvFQp9HGbmN8xqM7hW3akPjWcDs2kCirj0tuHKwPHr/fUNVBBki61n&#10;MvCkAJv16GWFmfUP/qR7IZWKEA4ZGqhFukzrUNbkMEx9Rxy9q+8dSpR9pW2Pjwh3rU6TZKEdNhwX&#10;auxoW1N5K76dAZSP09mem9bO8vllnxcH2S3EmMl4yJeghAb5D/+199ZAmsLvl/gD9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26mMIAAADbAAAADwAAAAAAAAAAAAAA&#10;AAChAgAAZHJzL2Rvd25yZXYueG1sUEsFBgAAAAAEAAQA+QAAAJADAAAAAA==&#10;">
                              <v:stroke dashstyle="1 1" endarrow="block"/>
                            </v:line>
                            <v:line id="Line 15" o:spid="_x0000_s1028" style="position:absolute;visibility:visible;mso-wrap-style:square" from="0,8953" to="32194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      <v:line id="Line 16" o:spid="_x0000_s1029" style="position:absolute;visibility:visible;mso-wrap-style:square" from="0,8953" to="0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        <v:line id="Line 18" o:spid="_x0000_s1030" style="position:absolute;visibility:visible;mso-wrap-style:square" from="22574,7239" to="22574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4THcQAAADbAAAADwAAAGRycy9kb3ducmV2LnhtbESPQWsCMRSE74L/ITyht5qth6pbo1Sh&#10;YFs97GrB42PzTBY3L8sm1e2/bwoFj8PMfMMsVr1rxJW6UHtW8DTOQBBXXtdsFBwPb48zECEia2w8&#10;k4IfCrBaDgcLzLW/cUHXMhqRIBxyVGBjbHMpQ2XJYRj7ljh5Z985jEl2RuoObwnuGjnJsmfpsOa0&#10;YLGljaXqUn47BZ/TbfNl+FTu3s9h7ecfhdwbq9TDqH99ARGpj/fwf3urFUym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nhMdxAAAANsAAAAPAAAAAAAAAAAA&#10;AAAAAKECAABkcnMvZG93bnJldi54bWxQSwUGAAAAAAQABAD5AAAAkgMAAAAA&#10;">
                              <v:stroke dashstyle="1 1"/>
                            </v:line>
                            <v:shapetype id="_x0000_t5" coordsize="21600,21600" o:spt="5" adj="10800" path="m@0,l,21600r21600,xe">
                              <v:stroke joinstyle="miter"/>
                              <v:formulas>
                                <v:f eqn="val #0"/>
                                <v:f eqn="prod #0 1 2"/>
                                <v:f eqn="sum @1 10800 0"/>
                              </v:formulas>
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<v:handles>
                                <v:h position="#0,topLeft" xrange="0,21600"/>
                              </v:handles>
                            </v:shapetype>
                            <v:shape id="AutoShape 14" o:spid="_x0000_s1031" type="#_x0000_t5" style="position:absolute;left:21812;top:5238;width:168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BmAsMA&#10;AADbAAAADwAAAGRycy9kb3ducmV2LnhtbESPQYvCMBSE74L/ITxhL6KpLqhUo4iw7LKXxVYEb4/m&#10;2ZY2L6VJtf57syB4HGbmG2az600tbtS60rKC2TQCQZxZXXKu4JR+TVYgnEfWWFsmBQ9ysNsOBxuM&#10;tb3zkW6Jz0WAsItRQeF9E0vpsoIMuqltiIN3ta1BH2SbS93iPcBNLedRtJAGSw4LBTZ0KCirks4o&#10;wOpy/jX6T3ZpXkbfl268TCtS6mPU79cgPPX+HX61f7SC+Sf8fw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BmAsMAAADbAAAADwAAAAAAAAAAAAAAAACYAgAAZHJzL2Rv&#10;d25yZXYueG1sUEsFBgAAAAAEAAQA9QAAAIgDAAAAAA==&#10;"/>
                            <v:line id="Line 17" o:spid="_x0000_s1032" style="position:absolute;visibility:visible;mso-wrap-style:square" from="17811,8953" to="17811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          <v:line id="Line 17" o:spid="_x0000_s1033" style="position:absolute;visibility:visible;mso-wrap-style:square" from="32099,9239" to="32099,12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        </v:group>
                        </w:pict>
                      </mc:Fallback>
                    </mc:AlternateContent>
                  </w:r>
                </w:p>
              </w:tc>
            </w:tr>
            <w:tr w:rsidR="004835E2" w:rsidRPr="004835E2" w:rsidTr="004835E2">
              <w:trPr>
                <w:trHeight w:val="462"/>
              </w:trPr>
              <w:tc>
                <w:tcPr>
                  <w:tcW w:w="3036" w:type="dxa"/>
                  <w:shd w:val="clear" w:color="auto" w:fill="auto"/>
                </w:tcPr>
                <w:p w:rsidR="004835E2" w:rsidRPr="004835E2" w:rsidRDefault="004835E2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4835E2">
                    <w:rPr>
                      <w:rFonts w:hint="eastAsia"/>
                      <w:color w:val="000000"/>
                    </w:rPr>
                    <w:t>showMess</w:t>
                  </w:r>
                  <w:proofErr w:type="spellEnd"/>
                  <w:r w:rsidRPr="004835E2">
                    <w:rPr>
                      <w:rFonts w:hint="eastAsia"/>
                      <w:color w:val="000000"/>
                    </w:rPr>
                    <w:t>(Shape shape):void</w:t>
                  </w:r>
                </w:p>
              </w:tc>
            </w:tr>
          </w:tbl>
          <w:tbl>
            <w:tblPr>
              <w:tblpPr w:leftFromText="180" w:rightFromText="180" w:vertAnchor="text" w:horzAnchor="page" w:tblpX="4051" w:tblpY="-167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</w:tblGrid>
            <w:tr w:rsidR="00A62ACB" w:rsidRPr="004835E2" w:rsidTr="00A62ACB">
              <w:trPr>
                <w:trHeight w:val="458"/>
              </w:trPr>
              <w:tc>
                <w:tcPr>
                  <w:tcW w:w="2405" w:type="dxa"/>
                  <w:shd w:val="clear" w:color="auto" w:fill="auto"/>
                </w:tcPr>
                <w:p w:rsidR="00A62ACB" w:rsidRPr="004835E2" w:rsidRDefault="00A62ACB" w:rsidP="00A62AC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 w:rsidRPr="004835E2">
                    <w:rPr>
                      <w:rFonts w:hint="eastAsia"/>
                      <w:color w:val="000000"/>
                    </w:rPr>
                    <w:t>Shape</w:t>
                  </w:r>
                </w:p>
              </w:tc>
            </w:tr>
            <w:tr w:rsidR="00A62ACB" w:rsidRPr="004835E2" w:rsidTr="00A62ACB">
              <w:trPr>
                <w:trHeight w:val="446"/>
              </w:trPr>
              <w:tc>
                <w:tcPr>
                  <w:tcW w:w="2405" w:type="dxa"/>
                  <w:shd w:val="clear" w:color="auto" w:fill="auto"/>
                </w:tcPr>
                <w:p w:rsidR="00A62ACB" w:rsidRPr="004835E2" w:rsidRDefault="00A62ACB" w:rsidP="00A62AC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</w:p>
              </w:tc>
            </w:tr>
            <w:tr w:rsidR="00A62ACB" w:rsidRPr="004835E2" w:rsidTr="00A62ACB">
              <w:trPr>
                <w:trHeight w:val="458"/>
              </w:trPr>
              <w:tc>
                <w:tcPr>
                  <w:tcW w:w="2405" w:type="dxa"/>
                  <w:shd w:val="clear" w:color="auto" w:fill="auto"/>
                </w:tcPr>
                <w:p w:rsidR="00A62ACB" w:rsidRPr="004835E2" w:rsidRDefault="00A62ACB" w:rsidP="004E5934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4835E2">
                    <w:rPr>
                      <w:rFonts w:hint="eastAsia"/>
                    </w:rPr>
                    <w:t>getArea</w:t>
                  </w:r>
                  <w:proofErr w:type="spellEnd"/>
                  <w:r w:rsidRPr="004835E2">
                    <w:rPr>
                      <w:rFonts w:hint="eastAsia"/>
                    </w:rPr>
                    <w:t>():double</w:t>
                  </w:r>
                </w:p>
              </w:tc>
            </w:tr>
          </w:tbl>
          <w:p w:rsidR="004835E2" w:rsidRPr="00B35D50" w:rsidRDefault="004835E2" w:rsidP="004835E2">
            <w:pPr>
              <w:rPr>
                <w:vanish/>
              </w:rPr>
            </w:pPr>
          </w:p>
          <w:p w:rsidR="004835E2" w:rsidRDefault="004835E2" w:rsidP="004835E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835E2" w:rsidRDefault="004835E2" w:rsidP="004835E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A62ACB" w:rsidRDefault="00A62ACB" w:rsidP="004835E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835E2" w:rsidRPr="00B8430D" w:rsidRDefault="004835E2" w:rsidP="004835E2">
            <w:pPr>
              <w:rPr>
                <w:vanish/>
              </w:rPr>
            </w:pPr>
          </w:p>
          <w:p w:rsidR="004835E2" w:rsidRPr="00B8430D" w:rsidRDefault="004835E2" w:rsidP="004835E2">
            <w:pPr>
              <w:rPr>
                <w:vanish/>
              </w:rPr>
            </w:pPr>
          </w:p>
          <w:tbl>
            <w:tblPr>
              <w:tblpPr w:leftFromText="180" w:rightFromText="180" w:vertAnchor="text" w:horzAnchor="page" w:tblpX="8248" w:tblpY="3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294"/>
            </w:tblGrid>
            <w:tr w:rsidR="004835E2" w:rsidRPr="004835E2" w:rsidTr="004835E2">
              <w:trPr>
                <w:trHeight w:val="483"/>
              </w:trPr>
              <w:tc>
                <w:tcPr>
                  <w:tcW w:w="2294" w:type="dxa"/>
                  <w:shd w:val="clear" w:color="auto" w:fill="auto"/>
                </w:tcPr>
                <w:p w:rsidR="004835E2" w:rsidRPr="004835E2" w:rsidRDefault="004835E2" w:rsidP="004835E2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 w:rsidRPr="004835E2">
                    <w:rPr>
                      <w:color w:val="000000"/>
                    </w:rPr>
                    <w:t> </w:t>
                  </w:r>
                  <w:r w:rsidRPr="004835E2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 xml:space="preserve"> C</w:t>
                  </w:r>
                  <w:r w:rsidRPr="004835E2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ircle</w:t>
                  </w:r>
                  <w:r w:rsidRPr="004835E2">
                    <w:rPr>
                      <w:rStyle w:val="apple-converted-space"/>
                      <w:rFonts w:ascii="Arial" w:hAnsi="Arial" w:cs="Arial"/>
                      <w:color w:val="000000"/>
                      <w:shd w:val="clear" w:color="auto" w:fill="FFFFFF"/>
                    </w:rPr>
                    <w:t> </w:t>
                  </w:r>
                </w:p>
              </w:tc>
            </w:tr>
            <w:tr w:rsidR="004835E2" w:rsidRPr="004835E2" w:rsidTr="004835E2">
              <w:trPr>
                <w:trHeight w:val="478"/>
              </w:trPr>
              <w:tc>
                <w:tcPr>
                  <w:tcW w:w="2294" w:type="dxa"/>
                  <w:shd w:val="clear" w:color="auto" w:fill="auto"/>
                </w:tcPr>
                <w:p w:rsidR="004835E2" w:rsidRPr="004835E2" w:rsidRDefault="004835E2" w:rsidP="004835E2">
                  <w:pPr>
                    <w:widowControl/>
                    <w:jc w:val="left"/>
                    <w:rPr>
                      <w:color w:val="000000"/>
                    </w:rPr>
                  </w:pPr>
                  <w:r>
                    <w:rPr>
                      <w:rFonts w:hint="eastAsia"/>
                    </w:rPr>
                    <w:t>r</w:t>
                  </w:r>
                  <w:r w:rsidRPr="004835E2">
                    <w:rPr>
                      <w:rFonts w:hint="eastAsia"/>
                    </w:rPr>
                    <w:t xml:space="preserve"> : double</w:t>
                  </w:r>
                </w:p>
              </w:tc>
            </w:tr>
            <w:tr w:rsidR="004835E2" w:rsidRPr="004835E2" w:rsidTr="004835E2">
              <w:trPr>
                <w:trHeight w:val="483"/>
              </w:trPr>
              <w:tc>
                <w:tcPr>
                  <w:tcW w:w="2294" w:type="dxa"/>
                  <w:shd w:val="clear" w:color="auto" w:fill="auto"/>
                </w:tcPr>
                <w:p w:rsidR="004835E2" w:rsidRPr="004835E2" w:rsidRDefault="004835E2" w:rsidP="00A62AC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4835E2">
                    <w:rPr>
                      <w:rFonts w:hint="eastAsia"/>
                    </w:rPr>
                    <w:t>getArea</w:t>
                  </w:r>
                  <w:proofErr w:type="spellEnd"/>
                  <w:r w:rsidRPr="004835E2">
                    <w:rPr>
                      <w:rFonts w:hint="eastAsia"/>
                    </w:rPr>
                    <w:t>():double</w:t>
                  </w:r>
                </w:p>
              </w:tc>
            </w:tr>
          </w:tbl>
          <w:tbl>
            <w:tblPr>
              <w:tblpPr w:leftFromText="180" w:rightFromText="180" w:vertAnchor="text" w:horzAnchor="page" w:tblpX="511" w:tblpY="2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122"/>
            </w:tblGrid>
            <w:tr w:rsidR="004835E2" w:rsidRPr="004835E2" w:rsidTr="004835E2">
              <w:trPr>
                <w:trHeight w:val="458"/>
              </w:trPr>
              <w:tc>
                <w:tcPr>
                  <w:tcW w:w="2122" w:type="dxa"/>
                  <w:shd w:val="clear" w:color="auto" w:fill="auto"/>
                </w:tcPr>
                <w:p w:rsidR="004835E2" w:rsidRPr="004835E2" w:rsidRDefault="004835E2" w:rsidP="004835E2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 w:rsidRPr="004835E2">
                    <w:rPr>
                      <w:color w:val="000000"/>
                    </w:rPr>
                    <w:t> </w:t>
                  </w:r>
                  <w:r w:rsidRPr="004835E2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>T</w:t>
                  </w:r>
                  <w:r w:rsidRPr="004835E2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riangle</w:t>
                  </w:r>
                </w:p>
              </w:tc>
            </w:tr>
            <w:tr w:rsidR="004835E2" w:rsidRPr="004835E2" w:rsidTr="004835E2">
              <w:trPr>
                <w:trHeight w:val="454"/>
              </w:trPr>
              <w:tc>
                <w:tcPr>
                  <w:tcW w:w="2122" w:type="dxa"/>
                  <w:shd w:val="clear" w:color="auto" w:fill="auto"/>
                </w:tcPr>
                <w:p w:rsidR="004835E2" w:rsidRPr="004835E2" w:rsidRDefault="004835E2" w:rsidP="004835E2">
                  <w:pPr>
                    <w:widowControl/>
                    <w:jc w:val="left"/>
                    <w:rPr>
                      <w:color w:val="000000"/>
                    </w:rPr>
                  </w:pPr>
                  <w:r w:rsidRPr="004835E2">
                    <w:rPr>
                      <w:rFonts w:hint="eastAsia"/>
                      <w:color w:val="000000"/>
                    </w:rPr>
                    <w:t>side1:</w:t>
                  </w:r>
                  <w:r w:rsidRPr="004835E2">
                    <w:rPr>
                      <w:rFonts w:hint="eastAsia"/>
                    </w:rPr>
                    <w:t xml:space="preserve"> double</w:t>
                  </w:r>
                </w:p>
                <w:p w:rsidR="004835E2" w:rsidRPr="004835E2" w:rsidRDefault="004835E2" w:rsidP="004835E2">
                  <w:pPr>
                    <w:widowControl/>
                    <w:jc w:val="left"/>
                    <w:rPr>
                      <w:color w:val="000000"/>
                    </w:rPr>
                  </w:pPr>
                  <w:r w:rsidRPr="004835E2">
                    <w:rPr>
                      <w:rFonts w:hint="eastAsia"/>
                      <w:color w:val="000000"/>
                    </w:rPr>
                    <w:t>side2:</w:t>
                  </w:r>
                  <w:r w:rsidRPr="004835E2">
                    <w:rPr>
                      <w:rFonts w:hint="eastAsia"/>
                    </w:rPr>
                    <w:t xml:space="preserve"> double</w:t>
                  </w:r>
                </w:p>
                <w:p w:rsidR="004835E2" w:rsidRPr="004835E2" w:rsidRDefault="004835E2" w:rsidP="004835E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4835E2">
                    <w:rPr>
                      <w:rFonts w:hint="eastAsia"/>
                      <w:color w:val="000000"/>
                    </w:rPr>
                    <w:t>side3:</w:t>
                  </w:r>
                  <w:r w:rsidRPr="004835E2">
                    <w:rPr>
                      <w:rFonts w:hint="eastAsia"/>
                    </w:rPr>
                    <w:t xml:space="preserve"> double</w:t>
                  </w:r>
                </w:p>
              </w:tc>
            </w:tr>
            <w:tr w:rsidR="004835E2" w:rsidRPr="004835E2" w:rsidTr="004835E2">
              <w:trPr>
                <w:trHeight w:val="458"/>
              </w:trPr>
              <w:tc>
                <w:tcPr>
                  <w:tcW w:w="2122" w:type="dxa"/>
                  <w:shd w:val="clear" w:color="auto" w:fill="auto"/>
                </w:tcPr>
                <w:p w:rsidR="004835E2" w:rsidRPr="004835E2" w:rsidRDefault="004835E2" w:rsidP="00A62AC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4835E2">
                    <w:rPr>
                      <w:rFonts w:hint="eastAsia"/>
                    </w:rPr>
                    <w:t>getArea</w:t>
                  </w:r>
                  <w:proofErr w:type="spellEnd"/>
                  <w:r w:rsidRPr="004835E2">
                    <w:rPr>
                      <w:rFonts w:hint="eastAsia"/>
                    </w:rPr>
                    <w:t>():double</w:t>
                  </w:r>
                </w:p>
              </w:tc>
            </w:tr>
          </w:tbl>
          <w:tbl>
            <w:tblPr>
              <w:tblpPr w:leftFromText="180" w:rightFromText="180" w:vertAnchor="text" w:horzAnchor="margin" w:tblpXSpec="center" w:tblpY="-3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263"/>
            </w:tblGrid>
            <w:tr w:rsidR="004835E2" w:rsidRPr="004835E2" w:rsidTr="004835E2">
              <w:trPr>
                <w:trHeight w:val="458"/>
              </w:trPr>
              <w:tc>
                <w:tcPr>
                  <w:tcW w:w="2263" w:type="dxa"/>
                  <w:shd w:val="clear" w:color="auto" w:fill="auto"/>
                </w:tcPr>
                <w:p w:rsidR="004835E2" w:rsidRPr="004835E2" w:rsidRDefault="004835E2" w:rsidP="004835E2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 w:rsidRPr="004835E2">
                    <w:rPr>
                      <w:color w:val="000000"/>
                    </w:rPr>
                    <w:t> </w:t>
                  </w:r>
                  <w:r w:rsidRPr="004835E2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4835E2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>Lader</w:t>
                  </w:r>
                  <w:proofErr w:type="spellEnd"/>
                </w:p>
              </w:tc>
            </w:tr>
            <w:tr w:rsidR="004835E2" w:rsidRPr="004835E2" w:rsidTr="00A62ACB">
              <w:trPr>
                <w:trHeight w:val="1085"/>
              </w:trPr>
              <w:tc>
                <w:tcPr>
                  <w:tcW w:w="2263" w:type="dxa"/>
                  <w:shd w:val="clear" w:color="auto" w:fill="auto"/>
                </w:tcPr>
                <w:p w:rsidR="004835E2" w:rsidRPr="004835E2" w:rsidRDefault="004835E2" w:rsidP="004835E2">
                  <w:pPr>
                    <w:widowControl/>
                    <w:jc w:val="left"/>
                  </w:pPr>
                  <w:r w:rsidRPr="004835E2">
                    <w:rPr>
                      <w:rFonts w:hint="eastAsia"/>
                    </w:rPr>
                    <w:t>above: double</w:t>
                  </w:r>
                </w:p>
                <w:p w:rsidR="004835E2" w:rsidRPr="004835E2" w:rsidRDefault="004835E2" w:rsidP="004835E2">
                  <w:pPr>
                    <w:widowControl/>
                    <w:jc w:val="left"/>
                  </w:pPr>
                  <w:r w:rsidRPr="004835E2">
                    <w:rPr>
                      <w:rFonts w:hint="eastAsia"/>
                    </w:rPr>
                    <w:t>bottom : double</w:t>
                  </w:r>
                </w:p>
                <w:p w:rsidR="004835E2" w:rsidRPr="004835E2" w:rsidRDefault="004835E2" w:rsidP="004835E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4835E2">
                    <w:rPr>
                      <w:rFonts w:hint="eastAsia"/>
                    </w:rPr>
                    <w:t>height: double</w:t>
                  </w:r>
                </w:p>
              </w:tc>
            </w:tr>
            <w:tr w:rsidR="004835E2" w:rsidRPr="004835E2" w:rsidTr="004835E2">
              <w:trPr>
                <w:trHeight w:val="458"/>
              </w:trPr>
              <w:tc>
                <w:tcPr>
                  <w:tcW w:w="2263" w:type="dxa"/>
                  <w:shd w:val="clear" w:color="auto" w:fill="auto"/>
                </w:tcPr>
                <w:p w:rsidR="004835E2" w:rsidRPr="004835E2" w:rsidRDefault="004835E2" w:rsidP="00A62AC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4835E2">
                    <w:rPr>
                      <w:rFonts w:hint="eastAsia"/>
                    </w:rPr>
                    <w:t>getArea</w:t>
                  </w:r>
                  <w:proofErr w:type="spellEnd"/>
                  <w:r w:rsidRPr="004835E2">
                    <w:rPr>
                      <w:rFonts w:hint="eastAsia"/>
                    </w:rPr>
                    <w:t>():double</w:t>
                  </w:r>
                </w:p>
              </w:tc>
            </w:tr>
          </w:tbl>
          <w:p w:rsidR="004835E2" w:rsidRPr="00B35D50" w:rsidRDefault="004835E2" w:rsidP="004835E2">
            <w:pPr>
              <w:rPr>
                <w:vanish/>
              </w:rPr>
            </w:pPr>
          </w:p>
          <w:p w:rsidR="004835E2" w:rsidRDefault="004835E2" w:rsidP="004835E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835E2" w:rsidRDefault="004835E2" w:rsidP="004835E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2005C" w:rsidRDefault="00C74B2E" w:rsidP="00605293">
            <w:pPr>
              <w:spacing w:line="360" w:lineRule="exact"/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 xml:space="preserve">                          </w:t>
            </w:r>
            <w:r w:rsidR="0010756E">
              <w:rPr>
                <w:rFonts w:hint="eastAsia"/>
                <w:b/>
                <w:bCs/>
                <w:color w:val="00B0F0"/>
              </w:rPr>
              <w:t>图</w:t>
            </w:r>
            <w:r w:rsidR="0010756E">
              <w:rPr>
                <w:rFonts w:hint="eastAsia"/>
                <w:b/>
                <w:bCs/>
                <w:color w:val="00B0F0"/>
              </w:rPr>
              <w:t xml:space="preserve">4-1 </w:t>
            </w:r>
            <w:r>
              <w:rPr>
                <w:rFonts w:hint="eastAsia"/>
                <w:b/>
                <w:bCs/>
                <w:color w:val="00B0F0"/>
              </w:rPr>
              <w:t xml:space="preserve"> UML</w:t>
            </w:r>
            <w:r>
              <w:rPr>
                <w:rFonts w:hint="eastAsia"/>
                <w:b/>
                <w:bCs/>
                <w:color w:val="00B0F0"/>
              </w:rPr>
              <w:t>图</w:t>
            </w:r>
          </w:p>
          <w:p w:rsidR="00E8393C" w:rsidRPr="00E52E13" w:rsidRDefault="00E8393C" w:rsidP="00E8393C">
            <w:pPr>
              <w:jc w:val="left"/>
              <w:rPr>
                <w:b/>
                <w:color w:val="FF0000"/>
              </w:rPr>
            </w:pPr>
            <w:r w:rsidRPr="00E52E13">
              <w:rPr>
                <w:rFonts w:hint="eastAsia"/>
                <w:b/>
                <w:color w:val="FF0000"/>
              </w:rPr>
              <w:t>程序执行结果</w:t>
            </w:r>
            <w:r>
              <w:rPr>
                <w:rFonts w:hint="eastAsia"/>
                <w:b/>
                <w:color w:val="FF0000"/>
              </w:rPr>
              <w:t>形式</w:t>
            </w:r>
            <w:r w:rsidRPr="00E52E13">
              <w:rPr>
                <w:rFonts w:hint="eastAsia"/>
                <w:b/>
                <w:color w:val="FF0000"/>
              </w:rPr>
              <w:t>：</w:t>
            </w:r>
          </w:p>
          <w:p w:rsidR="00E8393C" w:rsidRPr="00E52E13" w:rsidRDefault="00E8393C" w:rsidP="00E8393C">
            <w:pPr>
              <w:spacing w:line="360" w:lineRule="exact"/>
              <w:rPr>
                <w:bCs/>
                <w:color w:val="FF00FF"/>
              </w:rPr>
            </w:pPr>
            <w:r>
              <w:rPr>
                <w:rFonts w:hint="eastAsia"/>
                <w:b/>
                <w:bCs/>
                <w:color w:val="00B0F0"/>
              </w:rPr>
              <w:t xml:space="preserve">    </w:t>
            </w:r>
            <w:r w:rsidRPr="00E52E13">
              <w:rPr>
                <w:rFonts w:hint="eastAsia"/>
                <w:bCs/>
                <w:color w:val="FF00FF"/>
              </w:rPr>
              <w:t xml:space="preserve"> </w:t>
            </w:r>
            <w:r w:rsidRPr="00E52E13">
              <w:rPr>
                <w:rFonts w:hint="eastAsia"/>
                <w:bCs/>
                <w:color w:val="FF00FF"/>
              </w:rPr>
              <w:t>三角形的面积是：</w:t>
            </w:r>
            <w:r w:rsidRPr="00E52E13">
              <w:rPr>
                <w:rFonts w:hint="eastAsia"/>
                <w:bCs/>
                <w:color w:val="FF00FF"/>
              </w:rPr>
              <w:t>6</w:t>
            </w:r>
            <w:r>
              <w:rPr>
                <w:rFonts w:hint="eastAsia"/>
                <w:bCs/>
                <w:color w:val="FF00FF"/>
              </w:rPr>
              <w:t>.0</w:t>
            </w:r>
          </w:p>
          <w:p w:rsidR="00E8393C" w:rsidRPr="00E52E13" w:rsidRDefault="00E8393C" w:rsidP="00E8393C">
            <w:pPr>
              <w:spacing w:line="360" w:lineRule="exact"/>
              <w:ind w:firstLineChars="250" w:firstLine="525"/>
              <w:rPr>
                <w:bCs/>
                <w:color w:val="FF00FF"/>
              </w:rPr>
            </w:pPr>
            <w:r w:rsidRPr="00E52E13">
              <w:rPr>
                <w:rFonts w:hint="eastAsia"/>
                <w:bCs/>
                <w:color w:val="FF00FF"/>
              </w:rPr>
              <w:t>三角形的面积是：</w:t>
            </w:r>
            <w:r>
              <w:rPr>
                <w:rFonts w:hint="eastAsia"/>
                <w:bCs/>
                <w:color w:val="FF00FF"/>
              </w:rPr>
              <w:t>24.0</w:t>
            </w:r>
          </w:p>
          <w:p w:rsidR="00E8393C" w:rsidRPr="00E52E13" w:rsidRDefault="00E8393C" w:rsidP="00E8393C">
            <w:pPr>
              <w:spacing w:line="360" w:lineRule="exact"/>
              <w:ind w:firstLineChars="250" w:firstLine="525"/>
              <w:rPr>
                <w:bCs/>
                <w:color w:val="FF00FF"/>
              </w:rPr>
            </w:pPr>
            <w:r w:rsidRPr="00E52E13">
              <w:rPr>
                <w:rFonts w:hint="eastAsia"/>
                <w:bCs/>
                <w:color w:val="FF00FF"/>
              </w:rPr>
              <w:t>三角形的面积是：</w:t>
            </w:r>
            <w:r>
              <w:rPr>
                <w:rFonts w:hint="eastAsia"/>
                <w:bCs/>
                <w:color w:val="FF00FF"/>
              </w:rPr>
              <w:t>28.2</w:t>
            </w:r>
            <w:r w:rsidRPr="00E52E13">
              <w:rPr>
                <w:rFonts w:hint="eastAsia"/>
                <w:bCs/>
                <w:color w:val="FF00FF"/>
              </w:rPr>
              <w:t>6</w:t>
            </w:r>
          </w:p>
          <w:p w:rsidR="00E8393C" w:rsidRPr="0065593C" w:rsidRDefault="00E8393C" w:rsidP="00605293">
            <w:pPr>
              <w:spacing w:line="360" w:lineRule="exact"/>
              <w:rPr>
                <w:b/>
                <w:bCs/>
                <w:color w:val="00B0F0"/>
              </w:rPr>
            </w:pPr>
          </w:p>
          <w:p w:rsidR="00EA70F2" w:rsidRPr="00683518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:rsidR="009B6D69" w:rsidRPr="00DA03AA" w:rsidRDefault="009B6D69" w:rsidP="009B6D69">
            <w:pPr>
              <w:widowControl/>
              <w:jc w:val="left"/>
            </w:pPr>
          </w:p>
          <w:p w:rsidR="00EA70F2" w:rsidRPr="008400DB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:rsidR="00EA70F2" w:rsidRDefault="00EA70F2" w:rsidP="006D2E28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:rsidR="00DA6DFB" w:rsidRDefault="00DA6DFB" w:rsidP="006D2E28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:rsidR="00DA6DFB" w:rsidRPr="008400DB" w:rsidRDefault="00DA6DFB" w:rsidP="006D2E28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:rsidR="00343CA3" w:rsidRDefault="00343CA3" w:rsidP="00683518">
            <w:pPr>
              <w:jc w:val="left"/>
            </w:pPr>
          </w:p>
          <w:p w:rsidR="00F54D5F" w:rsidRPr="00D619D7" w:rsidRDefault="0064212F" w:rsidP="00F54D5F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面向接口的程序设计：</w:t>
            </w:r>
            <w:r w:rsidR="006D2E28" w:rsidRPr="00D619D7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下面程序模拟狗在不同情况下的表现</w:t>
            </w:r>
            <w:r w:rsidR="00D619D7">
              <w:rPr>
                <w:rFonts w:ascii="宋体" w:hAnsi="宋体" w:cs="宋体" w:hint="eastAsia"/>
                <w:b/>
                <w:kern w:val="0"/>
              </w:rPr>
              <w:t>：</w:t>
            </w:r>
            <w:proofErr w:type="spellStart"/>
            <w:r w:rsidR="006D2E28" w:rsidRPr="00D619D7">
              <w:rPr>
                <w:rFonts w:ascii="宋体" w:hAnsi="宋体" w:cs="宋体"/>
                <w:b/>
                <w:kern w:val="0"/>
                <w:sz w:val="24"/>
                <w:szCs w:val="24"/>
              </w:rPr>
              <w:t>DogState</w:t>
            </w:r>
            <w:proofErr w:type="spellEnd"/>
            <w:r w:rsidR="006D2E28" w:rsidRPr="00D619D7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接口</w:t>
            </w:r>
            <w:r w:rsidR="0097134B" w:rsidRPr="00D619D7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是狗表现的抽象</w:t>
            </w:r>
            <w:r w:rsidR="00D619D7" w:rsidRPr="00D619D7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，定义有</w:t>
            </w:r>
            <w:proofErr w:type="spellStart"/>
            <w:r w:rsidR="00D619D7" w:rsidRPr="00D619D7">
              <w:rPr>
                <w:rFonts w:ascii="宋体" w:cs="宋体"/>
                <w:b/>
                <w:kern w:val="0"/>
                <w:sz w:val="24"/>
                <w:szCs w:val="24"/>
              </w:rPr>
              <w:t>showState</w:t>
            </w:r>
            <w:proofErr w:type="spellEnd"/>
            <w:r w:rsidR="00D619D7" w:rsidRPr="00D619D7">
              <w:rPr>
                <w:rFonts w:ascii="宋体" w:cs="宋体" w:hint="eastAsia"/>
                <w:b/>
                <w:kern w:val="0"/>
                <w:sz w:val="24"/>
                <w:szCs w:val="24"/>
              </w:rPr>
              <w:t>（）方法</w:t>
            </w:r>
            <w:r w:rsidR="006D2E28" w:rsidRPr="00D619D7">
              <w:rPr>
                <w:rFonts w:ascii="宋体" w:cs="宋体" w:hint="eastAsia"/>
                <w:b/>
                <w:kern w:val="0"/>
                <w:sz w:val="24"/>
                <w:szCs w:val="24"/>
              </w:rPr>
              <w:t>，</w:t>
            </w:r>
            <w:r w:rsidR="00D619D7" w:rsidRPr="00D619D7">
              <w:rPr>
                <w:rFonts w:ascii="宋体" w:cs="宋体" w:hint="eastAsia"/>
                <w:b/>
                <w:kern w:val="0"/>
                <w:sz w:val="24"/>
                <w:szCs w:val="24"/>
              </w:rPr>
              <w:t>类</w:t>
            </w:r>
            <w:proofErr w:type="spellStart"/>
            <w:r w:rsidR="00D619D7" w:rsidRPr="00D619D7">
              <w:rPr>
                <w:rFonts w:ascii="宋体" w:cs="宋体"/>
                <w:b/>
                <w:kern w:val="0"/>
                <w:sz w:val="24"/>
                <w:szCs w:val="24"/>
              </w:rPr>
              <w:t>SoftlyState</w:t>
            </w:r>
            <w:proofErr w:type="spellEnd"/>
            <w:r w:rsidR="00D619D7" w:rsidRPr="00D619D7">
              <w:rPr>
                <w:rFonts w:ascii="宋体" w:cs="宋体" w:hint="eastAsia"/>
                <w:b/>
                <w:kern w:val="0"/>
                <w:sz w:val="24"/>
                <w:szCs w:val="24"/>
              </w:rPr>
              <w:t>、</w:t>
            </w:r>
            <w:proofErr w:type="spellStart"/>
            <w:r w:rsidR="00D619D7" w:rsidRPr="00D619D7">
              <w:rPr>
                <w:rFonts w:ascii="宋体" w:cs="宋体"/>
                <w:b/>
                <w:kern w:val="0"/>
                <w:sz w:val="24"/>
                <w:szCs w:val="24"/>
              </w:rPr>
              <w:t>MeetEnemyState</w:t>
            </w:r>
            <w:proofErr w:type="spellEnd"/>
            <w:r w:rsidR="00D619D7" w:rsidRPr="00D619D7">
              <w:rPr>
                <w:rFonts w:ascii="宋体" w:cs="宋体" w:hint="eastAsia"/>
                <w:b/>
                <w:kern w:val="0"/>
                <w:sz w:val="24"/>
                <w:szCs w:val="24"/>
              </w:rPr>
              <w:t>、</w:t>
            </w:r>
            <w:proofErr w:type="spellStart"/>
            <w:r w:rsidR="00D619D7" w:rsidRPr="00D619D7">
              <w:rPr>
                <w:rFonts w:ascii="宋体" w:cs="宋体"/>
                <w:b/>
                <w:kern w:val="0"/>
                <w:sz w:val="24"/>
                <w:szCs w:val="24"/>
              </w:rPr>
              <w:t>MeetFriendState</w:t>
            </w:r>
            <w:proofErr w:type="spellEnd"/>
            <w:r w:rsidR="00D619D7" w:rsidRPr="00D619D7">
              <w:rPr>
                <w:rFonts w:ascii="宋体" w:cs="宋体" w:hint="eastAsia"/>
                <w:b/>
                <w:kern w:val="0"/>
                <w:sz w:val="24"/>
                <w:szCs w:val="24"/>
              </w:rPr>
              <w:t>、</w:t>
            </w:r>
            <w:proofErr w:type="spellStart"/>
            <w:r w:rsidR="00D619D7" w:rsidRPr="00D619D7">
              <w:rPr>
                <w:rFonts w:ascii="宋体" w:cs="宋体"/>
                <w:b/>
                <w:kern w:val="0"/>
                <w:sz w:val="24"/>
                <w:szCs w:val="24"/>
              </w:rPr>
              <w:t>MeetAnotherDog</w:t>
            </w:r>
            <w:proofErr w:type="spellEnd"/>
            <w:r w:rsidR="00D619D7" w:rsidRPr="00D619D7">
              <w:rPr>
                <w:rFonts w:ascii="宋体" w:cs="宋体" w:hint="eastAsia"/>
                <w:b/>
                <w:kern w:val="0"/>
                <w:sz w:val="24"/>
                <w:szCs w:val="24"/>
              </w:rPr>
              <w:t>实现</w:t>
            </w:r>
            <w:r w:rsidR="00D619D7">
              <w:rPr>
                <w:rFonts w:ascii="宋体" w:cs="宋体" w:hint="eastAsia"/>
                <w:b/>
                <w:kern w:val="0"/>
                <w:sz w:val="24"/>
                <w:szCs w:val="24"/>
              </w:rPr>
              <w:t>了</w:t>
            </w:r>
            <w:proofErr w:type="spellStart"/>
            <w:r w:rsidR="00D619D7" w:rsidRPr="00D619D7">
              <w:rPr>
                <w:rFonts w:ascii="宋体" w:hAnsi="宋体" w:cs="宋体"/>
                <w:b/>
                <w:kern w:val="0"/>
                <w:sz w:val="24"/>
                <w:szCs w:val="24"/>
              </w:rPr>
              <w:t>DogState</w:t>
            </w:r>
            <w:proofErr w:type="spellEnd"/>
            <w:r w:rsidR="00D619D7" w:rsidRPr="00D619D7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接口</w:t>
            </w:r>
            <w:r w:rsidR="00D619D7" w:rsidRPr="00D619D7">
              <w:rPr>
                <w:rFonts w:ascii="宋体" w:cs="宋体" w:hint="eastAsia"/>
                <w:b/>
                <w:kern w:val="0"/>
                <w:sz w:val="24"/>
                <w:szCs w:val="24"/>
              </w:rPr>
              <w:t>，</w:t>
            </w:r>
            <w:r w:rsidR="00D619D7" w:rsidRPr="00D619D7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模拟狗在不同情况下的不同表现，</w:t>
            </w:r>
            <w:r w:rsidR="006D2E28" w:rsidRPr="00D619D7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将【代码X】替换为</w:t>
            </w:r>
            <w:r w:rsidR="006D2E28" w:rsidRPr="00D619D7">
              <w:rPr>
                <w:rFonts w:ascii="宋体" w:hAnsi="宋体" w:cs="宋体"/>
                <w:b/>
                <w:kern w:val="0"/>
                <w:sz w:val="24"/>
                <w:szCs w:val="24"/>
              </w:rPr>
              <w:t>Java</w:t>
            </w:r>
            <w:r w:rsidR="006D2E28" w:rsidRPr="00D619D7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程序代码</w:t>
            </w:r>
            <w:r w:rsidR="006D2E28" w:rsidRPr="00D619D7">
              <w:rPr>
                <w:rFonts w:hint="eastAsia"/>
                <w:b/>
                <w:bCs/>
                <w:color w:val="FF0000"/>
              </w:rPr>
              <w:t>（</w:t>
            </w:r>
            <w:r w:rsidR="00FE5C61">
              <w:rPr>
                <w:rFonts w:hint="eastAsia"/>
                <w:b/>
                <w:bCs/>
                <w:color w:val="FF0000"/>
              </w:rPr>
              <w:t>每处有可能是多条语句，</w:t>
            </w:r>
            <w:r w:rsidR="006D2E28" w:rsidRPr="00D619D7">
              <w:rPr>
                <w:rFonts w:hint="eastAsia"/>
                <w:b/>
                <w:bCs/>
                <w:color w:val="FF0000"/>
              </w:rPr>
              <w:t>注释不能删除）</w:t>
            </w:r>
            <w:r w:rsidR="00F54D5F" w:rsidRPr="00D619D7">
              <w:rPr>
                <w:rFonts w:hint="eastAsia"/>
                <w:b/>
                <w:bCs/>
              </w:rPr>
              <w:t>：</w:t>
            </w:r>
          </w:p>
          <w:p w:rsidR="00F54D5F" w:rsidRDefault="00F54D5F" w:rsidP="00F54D5F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 w:rsidR="00D619D7">
              <w:rPr>
                <w:rFonts w:hint="eastAsia"/>
                <w:b/>
                <w:bCs/>
                <w:color w:val="00B0F0"/>
              </w:rPr>
              <w:t>接口的定义、接口的实现</w:t>
            </w:r>
            <w:r w:rsidR="00844D1B">
              <w:rPr>
                <w:rFonts w:hint="eastAsia"/>
                <w:b/>
                <w:bCs/>
                <w:color w:val="00B0F0"/>
              </w:rPr>
              <w:t>、接口回调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:rsidR="00816CA9" w:rsidRPr="00FE5C61" w:rsidRDefault="00816CA9" w:rsidP="00F54D5F">
            <w:pPr>
              <w:spacing w:line="360" w:lineRule="exact"/>
              <w:rPr>
                <w:b/>
                <w:bCs/>
                <w:color w:val="00B0F0"/>
              </w:rPr>
            </w:pPr>
          </w:p>
          <w:p w:rsidR="00F54D5F" w:rsidRPr="00F54D5F" w:rsidRDefault="00F54D5F" w:rsidP="00F54D5F">
            <w:pPr>
              <w:jc w:val="left"/>
              <w:rPr>
                <w:color w:val="FF0000"/>
              </w:rPr>
            </w:pPr>
            <w:r w:rsidRPr="00F54D5F">
              <w:rPr>
                <w:rFonts w:hint="eastAsia"/>
                <w:color w:val="FF0000"/>
              </w:rPr>
              <w:lastRenderedPageBreak/>
              <w:t>（</w:t>
            </w:r>
            <w:r w:rsidRPr="00F54D5F">
              <w:rPr>
                <w:rFonts w:hint="eastAsia"/>
                <w:color w:val="FF0000"/>
              </w:rPr>
              <w:t>1</w:t>
            </w:r>
            <w:r w:rsidRPr="00F54D5F">
              <w:rPr>
                <w:rFonts w:hint="eastAsia"/>
                <w:color w:val="FF0000"/>
              </w:rPr>
              <w:t>）</w:t>
            </w:r>
            <w:r w:rsidRPr="00F54D5F">
              <w:rPr>
                <w:rFonts w:hint="eastAsia"/>
                <w:color w:val="FF0000"/>
              </w:rPr>
              <w:tab/>
            </w:r>
            <w:r w:rsidRPr="00F54D5F">
              <w:rPr>
                <w:rFonts w:hint="eastAsia"/>
                <w:color w:val="FF0000"/>
              </w:rPr>
              <w:t>程序清单：</w:t>
            </w:r>
          </w:p>
          <w:p w:rsidR="0097134B" w:rsidRPr="0097134B" w:rsidRDefault="0097134B" w:rsidP="0097134B">
            <w:pPr>
              <w:widowControl/>
              <w:jc w:val="left"/>
              <w:rPr>
                <w:rFonts w:ascii="宋体" w:cs="宋体"/>
                <w:color w:val="00B0F0"/>
                <w:kern w:val="0"/>
              </w:rPr>
            </w:pPr>
            <w:r w:rsidRPr="008F36B9">
              <w:rPr>
                <w:rFonts w:ascii="宋体" w:cs="宋体" w:hint="eastAsia"/>
                <w:kern w:val="0"/>
                <w:sz w:val="24"/>
                <w:szCs w:val="24"/>
              </w:rPr>
              <w:t>【代码1】</w:t>
            </w:r>
            <w:r w:rsidRPr="0097134B">
              <w:rPr>
                <w:rFonts w:ascii="宋体" w:cs="宋体" w:hint="eastAsia"/>
                <w:color w:val="00B0F0"/>
                <w:kern w:val="0"/>
              </w:rPr>
              <w:t>//【代码1】定义名为</w:t>
            </w:r>
            <w:proofErr w:type="spellStart"/>
            <w:r w:rsidRPr="0097134B">
              <w:rPr>
                <w:rFonts w:ascii="宋体" w:cs="宋体"/>
                <w:color w:val="00B0F0"/>
                <w:kern w:val="0"/>
              </w:rPr>
              <w:t>DogState</w:t>
            </w:r>
            <w:proofErr w:type="spellEnd"/>
            <w:r w:rsidRPr="0097134B">
              <w:rPr>
                <w:rFonts w:ascii="宋体" w:cs="宋体" w:hint="eastAsia"/>
                <w:color w:val="00B0F0"/>
                <w:kern w:val="0"/>
              </w:rPr>
              <w:t>的接口，接口中只有</w:t>
            </w:r>
            <w:proofErr w:type="spellStart"/>
            <w:r w:rsidRPr="0097134B">
              <w:rPr>
                <w:rFonts w:ascii="宋体" w:cs="宋体"/>
                <w:color w:val="00B0F0"/>
                <w:kern w:val="0"/>
              </w:rPr>
              <w:t>showState</w:t>
            </w:r>
            <w:proofErr w:type="spellEnd"/>
            <w:r w:rsidRPr="0097134B">
              <w:rPr>
                <w:rFonts w:ascii="宋体" w:cs="宋体"/>
                <w:color w:val="00B0F0"/>
                <w:kern w:val="0"/>
              </w:rPr>
              <w:t>()</w:t>
            </w:r>
            <w:r w:rsidRPr="0097134B">
              <w:rPr>
                <w:rFonts w:ascii="宋体" w:cs="宋体" w:hint="eastAsia"/>
                <w:color w:val="00B0F0"/>
                <w:kern w:val="0"/>
              </w:rPr>
              <w:t>方法</w:t>
            </w:r>
          </w:p>
          <w:p w:rsidR="0097134B" w:rsidRPr="008F36B9" w:rsidRDefault="0097134B" w:rsidP="0097134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class </w:t>
            </w:r>
            <w:proofErr w:type="spellStart"/>
            <w:r w:rsidRPr="00D619D7">
              <w:rPr>
                <w:rFonts w:ascii="宋体" w:cs="宋体"/>
                <w:b/>
                <w:kern w:val="0"/>
                <w:sz w:val="24"/>
                <w:szCs w:val="24"/>
              </w:rPr>
              <w:t>SoftlyState</w:t>
            </w:r>
            <w:proofErr w:type="spellEnd"/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 implements </w:t>
            </w:r>
            <w:proofErr w:type="spellStart"/>
            <w:r w:rsidRPr="008F36B9">
              <w:rPr>
                <w:rFonts w:ascii="宋体" w:cs="宋体"/>
                <w:kern w:val="0"/>
                <w:sz w:val="24"/>
                <w:szCs w:val="24"/>
              </w:rPr>
              <w:t>DogState</w:t>
            </w:r>
            <w:proofErr w:type="spellEnd"/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 {</w:t>
            </w:r>
          </w:p>
          <w:p w:rsidR="0097134B" w:rsidRPr="0097134B" w:rsidRDefault="0097134B" w:rsidP="0097134B">
            <w:pPr>
              <w:widowControl/>
              <w:jc w:val="left"/>
              <w:rPr>
                <w:rFonts w:ascii="宋体" w:cs="宋体"/>
                <w:color w:val="00B0F0"/>
                <w:kern w:val="0"/>
              </w:rPr>
            </w:pPr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    public void </w:t>
            </w:r>
            <w:proofErr w:type="spellStart"/>
            <w:r w:rsidRPr="008F36B9">
              <w:rPr>
                <w:rFonts w:ascii="宋体" w:cs="宋体"/>
                <w:kern w:val="0"/>
                <w:sz w:val="24"/>
                <w:szCs w:val="24"/>
              </w:rPr>
              <w:t>showState</w:t>
            </w:r>
            <w:proofErr w:type="spellEnd"/>
            <w:r w:rsidRPr="008F36B9">
              <w:rPr>
                <w:rFonts w:ascii="宋体" w:cs="宋体"/>
                <w:kern w:val="0"/>
                <w:sz w:val="24"/>
                <w:szCs w:val="24"/>
              </w:rPr>
              <w:t>() {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 xml:space="preserve"> </w:t>
            </w:r>
            <w:r w:rsidRPr="0097134B">
              <w:rPr>
                <w:rFonts w:ascii="宋体" w:cs="宋体" w:hint="eastAsia"/>
                <w:color w:val="00B0F0"/>
                <w:kern w:val="0"/>
              </w:rPr>
              <w:t xml:space="preserve">//重写 </w:t>
            </w:r>
            <w:proofErr w:type="spellStart"/>
            <w:r w:rsidRPr="0097134B">
              <w:rPr>
                <w:rFonts w:ascii="宋体" w:cs="宋体" w:hint="eastAsia"/>
                <w:color w:val="00B0F0"/>
                <w:kern w:val="0"/>
              </w:rPr>
              <w:t>showState</w:t>
            </w:r>
            <w:proofErr w:type="spellEnd"/>
            <w:r w:rsidRPr="0097134B">
              <w:rPr>
                <w:rFonts w:ascii="宋体" w:cs="宋体" w:hint="eastAsia"/>
                <w:color w:val="00B0F0"/>
                <w:kern w:val="0"/>
              </w:rPr>
              <w:t>()方法，狗在主人面前表现为：听主人的命令</w:t>
            </w:r>
          </w:p>
          <w:p w:rsidR="0097134B" w:rsidRPr="008F36B9" w:rsidRDefault="0097134B" w:rsidP="0097134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36B9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</w:t>
            </w:r>
            <w:proofErr w:type="spellStart"/>
            <w:r w:rsidRPr="008F36B9">
              <w:rPr>
                <w:rFonts w:ascii="宋体" w:cs="宋体" w:hint="eastAsia"/>
                <w:kern w:val="0"/>
                <w:sz w:val="24"/>
                <w:szCs w:val="24"/>
              </w:rPr>
              <w:t>System.out.println</w:t>
            </w:r>
            <w:proofErr w:type="spellEnd"/>
            <w:r w:rsidRPr="008F36B9">
              <w:rPr>
                <w:rFonts w:ascii="宋体" w:cs="宋体" w:hint="eastAsia"/>
                <w:kern w:val="0"/>
                <w:sz w:val="24"/>
                <w:szCs w:val="24"/>
              </w:rPr>
              <w:t>("听主人的命令");</w:t>
            </w:r>
          </w:p>
          <w:p w:rsidR="0097134B" w:rsidRPr="008F36B9" w:rsidRDefault="0097134B" w:rsidP="0097134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    }</w:t>
            </w:r>
          </w:p>
          <w:p w:rsidR="0097134B" w:rsidRPr="008F36B9" w:rsidRDefault="0097134B" w:rsidP="0097134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36B9">
              <w:rPr>
                <w:rFonts w:ascii="宋体" w:cs="宋体"/>
                <w:kern w:val="0"/>
                <w:sz w:val="24"/>
                <w:szCs w:val="24"/>
              </w:rPr>
              <w:t>}</w:t>
            </w:r>
          </w:p>
          <w:p w:rsidR="0097134B" w:rsidRPr="008F36B9" w:rsidRDefault="0097134B" w:rsidP="0097134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class </w:t>
            </w:r>
            <w:proofErr w:type="spellStart"/>
            <w:r w:rsidRPr="00D619D7">
              <w:rPr>
                <w:rFonts w:ascii="宋体" w:cs="宋体"/>
                <w:b/>
                <w:kern w:val="0"/>
                <w:sz w:val="24"/>
                <w:szCs w:val="24"/>
              </w:rPr>
              <w:t>MeetEnemyState</w:t>
            </w:r>
            <w:proofErr w:type="spellEnd"/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 implements </w:t>
            </w:r>
            <w:proofErr w:type="spellStart"/>
            <w:r w:rsidRPr="008F36B9">
              <w:rPr>
                <w:rFonts w:ascii="宋体" w:cs="宋体"/>
                <w:kern w:val="0"/>
                <w:sz w:val="24"/>
                <w:szCs w:val="24"/>
              </w:rPr>
              <w:t>DogState</w:t>
            </w:r>
            <w:proofErr w:type="spellEnd"/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 {</w:t>
            </w:r>
          </w:p>
          <w:p w:rsidR="0097134B" w:rsidRPr="0097134B" w:rsidRDefault="0097134B" w:rsidP="0097134B">
            <w:pPr>
              <w:widowControl/>
              <w:jc w:val="left"/>
              <w:rPr>
                <w:rFonts w:ascii="宋体" w:cs="宋体"/>
                <w:color w:val="00B0F0"/>
                <w:kern w:val="0"/>
              </w:rPr>
            </w:pPr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   </w:t>
            </w:r>
            <w:r w:rsidRPr="008F36B9">
              <w:rPr>
                <w:rFonts w:ascii="宋体" w:cs="宋体" w:hint="eastAsia"/>
                <w:kern w:val="0"/>
                <w:sz w:val="24"/>
                <w:szCs w:val="24"/>
              </w:rPr>
              <w:t>【代码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2</w:t>
            </w:r>
            <w:r w:rsidRPr="008F36B9">
              <w:rPr>
                <w:rFonts w:ascii="宋体" w:cs="宋体" w:hint="eastAsia"/>
                <w:kern w:val="0"/>
                <w:sz w:val="24"/>
                <w:szCs w:val="24"/>
              </w:rPr>
              <w:t>】</w:t>
            </w:r>
            <w:r w:rsidRPr="0097134B">
              <w:rPr>
                <w:rFonts w:ascii="宋体" w:cs="宋体" w:hint="eastAsia"/>
                <w:color w:val="00B0F0"/>
                <w:kern w:val="0"/>
              </w:rPr>
              <w:t xml:space="preserve"> //</w:t>
            </w:r>
            <w:r w:rsidR="00056A39" w:rsidRPr="0097134B">
              <w:rPr>
                <w:rFonts w:ascii="宋体" w:cs="宋体" w:hint="eastAsia"/>
                <w:color w:val="00B0F0"/>
                <w:kern w:val="0"/>
              </w:rPr>
              <w:t>【代码</w:t>
            </w:r>
            <w:r w:rsidR="00056A39">
              <w:rPr>
                <w:rFonts w:ascii="宋体" w:cs="宋体" w:hint="eastAsia"/>
                <w:color w:val="00B0F0"/>
                <w:kern w:val="0"/>
              </w:rPr>
              <w:t>2</w:t>
            </w:r>
            <w:r w:rsidR="00056A39" w:rsidRPr="0097134B">
              <w:rPr>
                <w:rFonts w:ascii="宋体" w:cs="宋体" w:hint="eastAsia"/>
                <w:color w:val="00B0F0"/>
                <w:kern w:val="0"/>
              </w:rPr>
              <w:t>】</w:t>
            </w:r>
            <w:r w:rsidRPr="0097134B">
              <w:rPr>
                <w:rFonts w:ascii="宋体" w:cs="宋体" w:hint="eastAsia"/>
                <w:color w:val="00B0F0"/>
                <w:kern w:val="0"/>
              </w:rPr>
              <w:t xml:space="preserve">重写 </w:t>
            </w:r>
            <w:proofErr w:type="spellStart"/>
            <w:r w:rsidRPr="0097134B">
              <w:rPr>
                <w:rFonts w:ascii="宋体" w:cs="宋体" w:hint="eastAsia"/>
                <w:color w:val="00B0F0"/>
                <w:kern w:val="0"/>
              </w:rPr>
              <w:t>showState</w:t>
            </w:r>
            <w:proofErr w:type="spellEnd"/>
            <w:r w:rsidRPr="0097134B">
              <w:rPr>
                <w:rFonts w:ascii="宋体" w:cs="宋体" w:hint="eastAsia"/>
                <w:color w:val="00B0F0"/>
                <w:kern w:val="0"/>
              </w:rPr>
              <w:t>()方法，狗在敌人面前表现为：狂叫，并冲向去很咬敌人</w:t>
            </w:r>
          </w:p>
          <w:p w:rsidR="0097134B" w:rsidRPr="008F36B9" w:rsidRDefault="0097134B" w:rsidP="0097134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}  </w:t>
            </w:r>
          </w:p>
          <w:p w:rsidR="0097134B" w:rsidRDefault="0097134B" w:rsidP="0097134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class </w:t>
            </w:r>
            <w:proofErr w:type="spellStart"/>
            <w:r w:rsidRPr="00D619D7">
              <w:rPr>
                <w:rFonts w:ascii="宋体" w:cs="宋体"/>
                <w:b/>
                <w:kern w:val="0"/>
                <w:sz w:val="24"/>
                <w:szCs w:val="24"/>
              </w:rPr>
              <w:t>MeetFriendState</w:t>
            </w:r>
            <w:proofErr w:type="spellEnd"/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 implements </w:t>
            </w:r>
            <w:proofErr w:type="spellStart"/>
            <w:r w:rsidRPr="008F36B9">
              <w:rPr>
                <w:rFonts w:ascii="宋体" w:cs="宋体"/>
                <w:kern w:val="0"/>
                <w:sz w:val="24"/>
                <w:szCs w:val="24"/>
              </w:rPr>
              <w:t>DogState</w:t>
            </w:r>
            <w:proofErr w:type="spellEnd"/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 {</w:t>
            </w:r>
          </w:p>
          <w:p w:rsidR="0097134B" w:rsidRPr="0097134B" w:rsidRDefault="0097134B" w:rsidP="0097134B">
            <w:pPr>
              <w:widowControl/>
              <w:jc w:val="left"/>
              <w:rPr>
                <w:rFonts w:ascii="宋体" w:cs="宋体"/>
                <w:color w:val="00B0F0"/>
                <w:kern w:val="0"/>
              </w:rPr>
            </w:pPr>
            <w:r w:rsidRPr="008F36B9">
              <w:rPr>
                <w:rFonts w:ascii="宋体" w:cs="宋体" w:hint="eastAsia"/>
                <w:kern w:val="0"/>
                <w:sz w:val="24"/>
                <w:szCs w:val="24"/>
              </w:rPr>
              <w:t>【代码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3</w:t>
            </w:r>
            <w:r w:rsidRPr="008F36B9">
              <w:rPr>
                <w:rFonts w:ascii="宋体" w:cs="宋体" w:hint="eastAsia"/>
                <w:kern w:val="0"/>
                <w:sz w:val="24"/>
                <w:szCs w:val="24"/>
              </w:rPr>
              <w:t>】 /</w:t>
            </w:r>
            <w:r w:rsidRPr="0097134B">
              <w:rPr>
                <w:rFonts w:ascii="宋体" w:cs="宋体" w:hint="eastAsia"/>
                <w:color w:val="00B0F0"/>
                <w:kern w:val="0"/>
              </w:rPr>
              <w:t>/</w:t>
            </w:r>
            <w:r w:rsidR="00056A39" w:rsidRPr="0097134B">
              <w:rPr>
                <w:rFonts w:ascii="宋体" w:cs="宋体" w:hint="eastAsia"/>
                <w:color w:val="00B0F0"/>
                <w:kern w:val="0"/>
              </w:rPr>
              <w:t>【代码</w:t>
            </w:r>
            <w:r w:rsidR="00056A39">
              <w:rPr>
                <w:rFonts w:ascii="宋体" w:cs="宋体" w:hint="eastAsia"/>
                <w:color w:val="00B0F0"/>
                <w:kern w:val="0"/>
              </w:rPr>
              <w:t>3</w:t>
            </w:r>
            <w:r w:rsidR="00056A39" w:rsidRPr="0097134B">
              <w:rPr>
                <w:rFonts w:ascii="宋体" w:cs="宋体" w:hint="eastAsia"/>
                <w:color w:val="00B0F0"/>
                <w:kern w:val="0"/>
              </w:rPr>
              <w:t>】</w:t>
            </w:r>
            <w:r w:rsidRPr="0097134B">
              <w:rPr>
                <w:rFonts w:ascii="宋体" w:cs="宋体" w:hint="eastAsia"/>
                <w:color w:val="00B0F0"/>
                <w:kern w:val="0"/>
              </w:rPr>
              <w:t xml:space="preserve">重写 </w:t>
            </w:r>
            <w:proofErr w:type="spellStart"/>
            <w:r w:rsidRPr="0097134B">
              <w:rPr>
                <w:rFonts w:ascii="宋体" w:cs="宋体" w:hint="eastAsia"/>
                <w:color w:val="00B0F0"/>
                <w:kern w:val="0"/>
              </w:rPr>
              <w:t>showState</w:t>
            </w:r>
            <w:proofErr w:type="spellEnd"/>
            <w:r w:rsidRPr="0097134B">
              <w:rPr>
                <w:rFonts w:ascii="宋体" w:cs="宋体" w:hint="eastAsia"/>
                <w:color w:val="00B0F0"/>
                <w:kern w:val="0"/>
              </w:rPr>
              <w:t>()方法，狗在朋友面前表现为：晃动尾巴,表示欢迎</w:t>
            </w:r>
          </w:p>
          <w:p w:rsidR="0097134B" w:rsidRPr="008F36B9" w:rsidRDefault="0097134B" w:rsidP="0097134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   }</w:t>
            </w:r>
          </w:p>
          <w:p w:rsidR="0097134B" w:rsidRDefault="0097134B" w:rsidP="0097134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class </w:t>
            </w:r>
            <w:proofErr w:type="spellStart"/>
            <w:r w:rsidRPr="00D619D7">
              <w:rPr>
                <w:rFonts w:ascii="宋体" w:cs="宋体"/>
                <w:b/>
                <w:kern w:val="0"/>
                <w:sz w:val="24"/>
                <w:szCs w:val="24"/>
              </w:rPr>
              <w:t>MeetAnotherDog</w:t>
            </w:r>
            <w:proofErr w:type="spellEnd"/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 implements </w:t>
            </w:r>
            <w:proofErr w:type="spellStart"/>
            <w:r w:rsidRPr="008F36B9">
              <w:rPr>
                <w:rFonts w:ascii="宋体" w:cs="宋体"/>
                <w:kern w:val="0"/>
                <w:sz w:val="24"/>
                <w:szCs w:val="24"/>
              </w:rPr>
              <w:t>DogState</w:t>
            </w:r>
            <w:proofErr w:type="spellEnd"/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 {</w:t>
            </w:r>
          </w:p>
          <w:p w:rsidR="0097134B" w:rsidRPr="0097134B" w:rsidRDefault="0097134B" w:rsidP="0097134B">
            <w:pPr>
              <w:widowControl/>
              <w:jc w:val="left"/>
              <w:rPr>
                <w:rFonts w:ascii="宋体" w:cs="宋体"/>
                <w:color w:val="00B0F0"/>
                <w:kern w:val="0"/>
              </w:rPr>
            </w:pPr>
            <w:r w:rsidRPr="008F36B9">
              <w:rPr>
                <w:rFonts w:ascii="宋体" w:cs="宋体" w:hint="eastAsia"/>
                <w:kern w:val="0"/>
                <w:sz w:val="24"/>
                <w:szCs w:val="24"/>
              </w:rPr>
              <w:t>【代码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4</w:t>
            </w:r>
            <w:r w:rsidRPr="008F36B9">
              <w:rPr>
                <w:rFonts w:ascii="宋体" w:cs="宋体" w:hint="eastAsia"/>
                <w:kern w:val="0"/>
                <w:sz w:val="24"/>
                <w:szCs w:val="24"/>
              </w:rPr>
              <w:t xml:space="preserve">】 </w:t>
            </w:r>
            <w:r w:rsidRPr="0097134B">
              <w:rPr>
                <w:rFonts w:ascii="宋体" w:cs="宋体" w:hint="eastAsia"/>
                <w:color w:val="00B0F0"/>
                <w:kern w:val="0"/>
              </w:rPr>
              <w:t>//</w:t>
            </w:r>
            <w:r w:rsidR="00056A39" w:rsidRPr="0097134B">
              <w:rPr>
                <w:rFonts w:ascii="宋体" w:cs="宋体" w:hint="eastAsia"/>
                <w:color w:val="00B0F0"/>
                <w:kern w:val="0"/>
              </w:rPr>
              <w:t>【代码</w:t>
            </w:r>
            <w:r w:rsidR="00056A39">
              <w:rPr>
                <w:rFonts w:ascii="宋体" w:cs="宋体" w:hint="eastAsia"/>
                <w:color w:val="00B0F0"/>
                <w:kern w:val="0"/>
              </w:rPr>
              <w:t>4</w:t>
            </w:r>
            <w:r w:rsidR="00056A39" w:rsidRPr="0097134B">
              <w:rPr>
                <w:rFonts w:ascii="宋体" w:cs="宋体" w:hint="eastAsia"/>
                <w:color w:val="00B0F0"/>
                <w:kern w:val="0"/>
              </w:rPr>
              <w:t>】</w:t>
            </w:r>
            <w:r w:rsidRPr="0097134B">
              <w:rPr>
                <w:rFonts w:ascii="宋体" w:cs="宋体" w:hint="eastAsia"/>
                <w:color w:val="00B0F0"/>
                <w:kern w:val="0"/>
              </w:rPr>
              <w:t xml:space="preserve">重写 </w:t>
            </w:r>
            <w:proofErr w:type="spellStart"/>
            <w:r w:rsidRPr="0097134B">
              <w:rPr>
                <w:rFonts w:ascii="宋体" w:cs="宋体" w:hint="eastAsia"/>
                <w:color w:val="00B0F0"/>
                <w:kern w:val="0"/>
              </w:rPr>
              <w:t>showState</w:t>
            </w:r>
            <w:proofErr w:type="spellEnd"/>
            <w:r w:rsidRPr="0097134B">
              <w:rPr>
                <w:rFonts w:ascii="宋体" w:cs="宋体" w:hint="eastAsia"/>
                <w:color w:val="00B0F0"/>
                <w:kern w:val="0"/>
              </w:rPr>
              <w:t>()方法，狗在同伴面前表现为：嬉戏</w:t>
            </w:r>
          </w:p>
          <w:p w:rsidR="0097134B" w:rsidRPr="008F36B9" w:rsidRDefault="0097134B" w:rsidP="0097134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36B9">
              <w:rPr>
                <w:rFonts w:ascii="宋体" w:cs="宋体"/>
                <w:kern w:val="0"/>
                <w:sz w:val="24"/>
                <w:szCs w:val="24"/>
              </w:rPr>
              <w:t>}</w:t>
            </w:r>
          </w:p>
          <w:p w:rsidR="0097134B" w:rsidRPr="008F36B9" w:rsidRDefault="0097134B" w:rsidP="0097134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36B9">
              <w:rPr>
                <w:rFonts w:ascii="宋体" w:cs="宋体"/>
                <w:kern w:val="0"/>
                <w:sz w:val="24"/>
                <w:szCs w:val="24"/>
              </w:rPr>
              <w:t>class Dog {</w:t>
            </w:r>
            <w:r w:rsidR="00D619D7">
              <w:rPr>
                <w:rFonts w:ascii="宋体" w:cs="宋体" w:hint="eastAsia"/>
                <w:kern w:val="0"/>
                <w:sz w:val="24"/>
                <w:szCs w:val="24"/>
              </w:rPr>
              <w:t xml:space="preserve"> </w:t>
            </w:r>
            <w:r w:rsidR="00D619D7" w:rsidRPr="008F36B9">
              <w:rPr>
                <w:rFonts w:ascii="宋体" w:cs="宋体" w:hint="eastAsia"/>
                <w:kern w:val="0"/>
                <w:sz w:val="24"/>
                <w:szCs w:val="24"/>
              </w:rPr>
              <w:t xml:space="preserve"> </w:t>
            </w:r>
            <w:r w:rsidR="00D619D7" w:rsidRPr="0097134B">
              <w:rPr>
                <w:rFonts w:ascii="宋体" w:cs="宋体" w:hint="eastAsia"/>
                <w:color w:val="00B0F0"/>
                <w:kern w:val="0"/>
              </w:rPr>
              <w:t>//</w:t>
            </w:r>
            <w:r w:rsidR="00D619D7">
              <w:rPr>
                <w:rFonts w:ascii="宋体" w:cs="宋体" w:hint="eastAsia"/>
                <w:color w:val="00B0F0"/>
                <w:kern w:val="0"/>
              </w:rPr>
              <w:t>面向接口的类</w:t>
            </w:r>
          </w:p>
          <w:p w:rsidR="0097134B" w:rsidRPr="0064212F" w:rsidRDefault="0097134B" w:rsidP="0097134B">
            <w:pPr>
              <w:widowControl/>
              <w:jc w:val="left"/>
              <w:rPr>
                <w:rFonts w:ascii="宋体" w:cs="宋体"/>
                <w:color w:val="00B0F0"/>
                <w:kern w:val="0"/>
              </w:rPr>
            </w:pPr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   </w:t>
            </w:r>
            <w:proofErr w:type="spellStart"/>
            <w:r w:rsidRPr="008F36B9">
              <w:rPr>
                <w:rFonts w:ascii="宋体" w:cs="宋体"/>
                <w:kern w:val="0"/>
                <w:sz w:val="24"/>
                <w:szCs w:val="24"/>
              </w:rPr>
              <w:t>DogState</w:t>
            </w:r>
            <w:proofErr w:type="spellEnd"/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  state;</w:t>
            </w:r>
            <w:r w:rsidR="0064212F">
              <w:rPr>
                <w:rFonts w:ascii="宋体" w:cs="宋体" w:hint="eastAsia"/>
                <w:kern w:val="0"/>
                <w:sz w:val="24"/>
                <w:szCs w:val="24"/>
              </w:rPr>
              <w:t xml:space="preserve">   </w:t>
            </w:r>
            <w:r w:rsidR="0064212F" w:rsidRPr="0064212F">
              <w:rPr>
                <w:rFonts w:ascii="宋体" w:cs="宋体" w:hint="eastAsia"/>
                <w:color w:val="00B0F0"/>
                <w:kern w:val="0"/>
              </w:rPr>
              <w:t>//接口成员变量</w:t>
            </w:r>
          </w:p>
          <w:p w:rsidR="0097134B" w:rsidRPr="008F36B9" w:rsidRDefault="0097134B" w:rsidP="0097134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   public void </w:t>
            </w:r>
            <w:proofErr w:type="spellStart"/>
            <w:r w:rsidRPr="008F36B9">
              <w:rPr>
                <w:rFonts w:ascii="宋体" w:cs="宋体"/>
                <w:kern w:val="0"/>
                <w:sz w:val="24"/>
                <w:szCs w:val="24"/>
              </w:rPr>
              <w:t>setState</w:t>
            </w:r>
            <w:proofErr w:type="spellEnd"/>
            <w:r w:rsidRPr="008F36B9">
              <w:rPr>
                <w:rFonts w:asci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8F36B9">
              <w:rPr>
                <w:rFonts w:ascii="宋体" w:cs="宋体"/>
                <w:kern w:val="0"/>
                <w:sz w:val="24"/>
                <w:szCs w:val="24"/>
              </w:rPr>
              <w:t>DogState</w:t>
            </w:r>
            <w:proofErr w:type="spellEnd"/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 s) {</w:t>
            </w:r>
          </w:p>
          <w:p w:rsidR="0097134B" w:rsidRPr="008F36B9" w:rsidRDefault="0097134B" w:rsidP="0097134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      state = s;</w:t>
            </w:r>
          </w:p>
          <w:p w:rsidR="0097134B" w:rsidRDefault="0097134B" w:rsidP="0097134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   }</w:t>
            </w:r>
          </w:p>
          <w:p w:rsidR="0097134B" w:rsidRPr="0097134B" w:rsidRDefault="0097134B" w:rsidP="0097134B">
            <w:pPr>
              <w:widowControl/>
              <w:jc w:val="left"/>
              <w:rPr>
                <w:rFonts w:ascii="宋体" w:cs="宋体"/>
                <w:color w:val="00B0F0"/>
                <w:kern w:val="0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 xml:space="preserve">   </w:t>
            </w:r>
            <w:r w:rsidRPr="008F36B9">
              <w:rPr>
                <w:rFonts w:ascii="宋体" w:cs="宋体" w:hint="eastAsia"/>
                <w:kern w:val="0"/>
                <w:sz w:val="24"/>
                <w:szCs w:val="24"/>
              </w:rPr>
              <w:t>【代码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5</w:t>
            </w:r>
            <w:r w:rsidRPr="008F36B9">
              <w:rPr>
                <w:rFonts w:ascii="宋体" w:cs="宋体" w:hint="eastAsia"/>
                <w:kern w:val="0"/>
                <w:sz w:val="24"/>
                <w:szCs w:val="24"/>
              </w:rPr>
              <w:t>】</w:t>
            </w:r>
            <w:r w:rsidRPr="0097134B">
              <w:rPr>
                <w:rFonts w:ascii="宋体" w:cs="宋体" w:hint="eastAsia"/>
                <w:color w:val="00B0F0"/>
                <w:kern w:val="0"/>
              </w:rPr>
              <w:t xml:space="preserve"> //</w:t>
            </w:r>
            <w:r w:rsidR="00056A39" w:rsidRPr="0097134B">
              <w:rPr>
                <w:rFonts w:ascii="宋体" w:cs="宋体" w:hint="eastAsia"/>
                <w:color w:val="00B0F0"/>
                <w:kern w:val="0"/>
              </w:rPr>
              <w:t>【代码</w:t>
            </w:r>
            <w:r w:rsidR="00056A39">
              <w:rPr>
                <w:rFonts w:ascii="宋体" w:cs="宋体" w:hint="eastAsia"/>
                <w:color w:val="00B0F0"/>
                <w:kern w:val="0"/>
              </w:rPr>
              <w:t>5</w:t>
            </w:r>
            <w:r w:rsidR="00056A39" w:rsidRPr="0097134B">
              <w:rPr>
                <w:rFonts w:ascii="宋体" w:cs="宋体" w:hint="eastAsia"/>
                <w:color w:val="00B0F0"/>
                <w:kern w:val="0"/>
              </w:rPr>
              <w:t>】</w:t>
            </w:r>
            <w:r w:rsidRPr="0097134B">
              <w:rPr>
                <w:rFonts w:ascii="宋体" w:cs="宋体" w:hint="eastAsia"/>
                <w:color w:val="00B0F0"/>
                <w:kern w:val="0"/>
              </w:rPr>
              <w:t>定义方法</w:t>
            </w:r>
            <w:r w:rsidRPr="0097134B">
              <w:rPr>
                <w:rFonts w:ascii="宋体" w:cs="宋体"/>
                <w:color w:val="00B0F0"/>
                <w:kern w:val="0"/>
              </w:rPr>
              <w:t>show()</w:t>
            </w:r>
            <w:r w:rsidRPr="0097134B">
              <w:rPr>
                <w:rFonts w:ascii="宋体" w:cs="宋体" w:hint="eastAsia"/>
                <w:color w:val="00B0F0"/>
                <w:kern w:val="0"/>
              </w:rPr>
              <w:t>,显示狗的表现</w:t>
            </w:r>
            <w:r w:rsidR="00844D1B">
              <w:rPr>
                <w:rFonts w:ascii="宋体" w:cs="宋体" w:hint="eastAsia"/>
                <w:color w:val="00B0F0"/>
                <w:kern w:val="0"/>
              </w:rPr>
              <w:t>，接口回调</w:t>
            </w:r>
          </w:p>
          <w:p w:rsidR="0097134B" w:rsidRPr="008F36B9" w:rsidRDefault="0097134B" w:rsidP="0097134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36B9">
              <w:rPr>
                <w:rFonts w:ascii="宋体" w:cs="宋体"/>
                <w:kern w:val="0"/>
                <w:sz w:val="24"/>
                <w:szCs w:val="24"/>
              </w:rPr>
              <w:t>}</w:t>
            </w:r>
          </w:p>
          <w:p w:rsidR="0097134B" w:rsidRPr="008F36B9" w:rsidRDefault="0097134B" w:rsidP="0097134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8F36B9">
              <w:rPr>
                <w:rFonts w:ascii="宋体" w:cs="宋体"/>
                <w:kern w:val="0"/>
                <w:sz w:val="24"/>
                <w:szCs w:val="24"/>
              </w:rPr>
              <w:t>CheckDogState</w:t>
            </w:r>
            <w:proofErr w:type="spellEnd"/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 {</w:t>
            </w:r>
          </w:p>
          <w:p w:rsidR="0097134B" w:rsidRPr="008F36B9" w:rsidRDefault="0097134B" w:rsidP="0097134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   public static void main(String </w:t>
            </w:r>
            <w:proofErr w:type="spellStart"/>
            <w:r w:rsidRPr="008F36B9">
              <w:rPr>
                <w:rFonts w:asci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8F36B9">
              <w:rPr>
                <w:rFonts w:ascii="宋体" w:cs="宋体"/>
                <w:kern w:val="0"/>
                <w:sz w:val="24"/>
                <w:szCs w:val="24"/>
              </w:rPr>
              <w:t>[]) {</w:t>
            </w:r>
          </w:p>
          <w:p w:rsidR="0097134B" w:rsidRPr="008F36B9" w:rsidRDefault="0097134B" w:rsidP="0097134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      Dog </w:t>
            </w:r>
            <w:proofErr w:type="spellStart"/>
            <w:r w:rsidRPr="008F36B9">
              <w:rPr>
                <w:rFonts w:ascii="宋体" w:cs="宋体"/>
                <w:kern w:val="0"/>
                <w:sz w:val="24"/>
                <w:szCs w:val="24"/>
              </w:rPr>
              <w:t>yellowDog</w:t>
            </w:r>
            <w:proofErr w:type="spellEnd"/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 =new Dog();</w:t>
            </w:r>
          </w:p>
          <w:p w:rsidR="0097134B" w:rsidRPr="008F36B9" w:rsidRDefault="0097134B" w:rsidP="0097134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36B9">
              <w:rPr>
                <w:rFonts w:ascii="宋体" w:cs="宋体" w:hint="eastAsia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8F36B9">
              <w:rPr>
                <w:rFonts w:ascii="宋体" w:cs="宋体" w:hint="eastAsia"/>
                <w:kern w:val="0"/>
                <w:sz w:val="24"/>
                <w:szCs w:val="24"/>
              </w:rPr>
              <w:t>System.out.print</w:t>
            </w:r>
            <w:proofErr w:type="spellEnd"/>
            <w:r w:rsidRPr="008F36B9">
              <w:rPr>
                <w:rFonts w:ascii="宋体" w:cs="宋体" w:hint="eastAsia"/>
                <w:kern w:val="0"/>
                <w:sz w:val="24"/>
                <w:szCs w:val="24"/>
              </w:rPr>
              <w:t>("狗在主人面前:");</w:t>
            </w:r>
          </w:p>
          <w:p w:rsidR="0097134B" w:rsidRPr="008F36B9" w:rsidRDefault="0097134B" w:rsidP="0097134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8F36B9">
              <w:rPr>
                <w:rFonts w:ascii="宋体" w:cs="宋体"/>
                <w:kern w:val="0"/>
                <w:sz w:val="24"/>
                <w:szCs w:val="24"/>
              </w:rPr>
              <w:t>yellowDog.setState</w:t>
            </w:r>
            <w:proofErr w:type="spellEnd"/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(new </w:t>
            </w:r>
            <w:proofErr w:type="spellStart"/>
            <w:r w:rsidRPr="008F36B9">
              <w:rPr>
                <w:rFonts w:ascii="宋体" w:cs="宋体"/>
                <w:kern w:val="0"/>
                <w:sz w:val="24"/>
                <w:szCs w:val="24"/>
              </w:rPr>
              <w:t>SoftlyState</w:t>
            </w:r>
            <w:proofErr w:type="spellEnd"/>
            <w:r w:rsidRPr="008F36B9">
              <w:rPr>
                <w:rFonts w:ascii="宋体" w:cs="宋体"/>
                <w:kern w:val="0"/>
                <w:sz w:val="24"/>
                <w:szCs w:val="24"/>
              </w:rPr>
              <w:t>());</w:t>
            </w:r>
          </w:p>
          <w:p w:rsidR="0097134B" w:rsidRPr="008F36B9" w:rsidRDefault="0097134B" w:rsidP="0097134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8F36B9">
              <w:rPr>
                <w:rFonts w:ascii="宋体" w:cs="宋体"/>
                <w:kern w:val="0"/>
                <w:sz w:val="24"/>
                <w:szCs w:val="24"/>
              </w:rPr>
              <w:t>yellowDog.show</w:t>
            </w:r>
            <w:proofErr w:type="spellEnd"/>
            <w:r w:rsidRPr="008F36B9">
              <w:rPr>
                <w:rFonts w:ascii="宋体" w:cs="宋体"/>
                <w:kern w:val="0"/>
                <w:sz w:val="24"/>
                <w:szCs w:val="24"/>
              </w:rPr>
              <w:t>();</w:t>
            </w:r>
          </w:p>
          <w:p w:rsidR="0097134B" w:rsidRPr="008F36B9" w:rsidRDefault="0097134B" w:rsidP="0097134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36B9">
              <w:rPr>
                <w:rFonts w:ascii="宋体" w:cs="宋体" w:hint="eastAsia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8F36B9">
              <w:rPr>
                <w:rFonts w:ascii="宋体" w:cs="宋体" w:hint="eastAsia"/>
                <w:kern w:val="0"/>
                <w:sz w:val="24"/>
                <w:szCs w:val="24"/>
              </w:rPr>
              <w:t>System.out.print</w:t>
            </w:r>
            <w:proofErr w:type="spellEnd"/>
            <w:r w:rsidRPr="008F36B9">
              <w:rPr>
                <w:rFonts w:ascii="宋体" w:cs="宋体" w:hint="eastAsia"/>
                <w:kern w:val="0"/>
                <w:sz w:val="24"/>
                <w:szCs w:val="24"/>
              </w:rPr>
              <w:t>("狗遇到敌人:");</w:t>
            </w:r>
          </w:p>
          <w:p w:rsidR="0097134B" w:rsidRPr="0097134B" w:rsidRDefault="0097134B" w:rsidP="0097134B">
            <w:pPr>
              <w:widowControl/>
              <w:jc w:val="left"/>
              <w:rPr>
                <w:rFonts w:ascii="宋体" w:cs="宋体"/>
                <w:color w:val="00B0F0"/>
                <w:kern w:val="0"/>
              </w:rPr>
            </w:pPr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      </w:t>
            </w:r>
            <w:r w:rsidRPr="008F36B9">
              <w:rPr>
                <w:rFonts w:ascii="宋体" w:cs="宋体" w:hint="eastAsia"/>
                <w:kern w:val="0"/>
                <w:sz w:val="24"/>
                <w:szCs w:val="24"/>
              </w:rPr>
              <w:t>【代码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6</w:t>
            </w:r>
            <w:r w:rsidRPr="008F36B9">
              <w:rPr>
                <w:rFonts w:ascii="宋体" w:cs="宋体" w:hint="eastAsia"/>
                <w:kern w:val="0"/>
                <w:sz w:val="24"/>
                <w:szCs w:val="24"/>
              </w:rPr>
              <w:t>】</w:t>
            </w:r>
            <w:r w:rsidRPr="0097134B">
              <w:rPr>
                <w:rFonts w:ascii="宋体" w:cs="宋体" w:hint="eastAsia"/>
                <w:color w:val="00B0F0"/>
                <w:kern w:val="0"/>
              </w:rPr>
              <w:t>//</w:t>
            </w:r>
            <w:r w:rsidR="00056A39" w:rsidRPr="0097134B">
              <w:rPr>
                <w:rFonts w:ascii="宋体" w:cs="宋体" w:hint="eastAsia"/>
                <w:color w:val="00B0F0"/>
                <w:kern w:val="0"/>
              </w:rPr>
              <w:t>【代码</w:t>
            </w:r>
            <w:r w:rsidR="00056A39">
              <w:rPr>
                <w:rFonts w:ascii="宋体" w:cs="宋体" w:hint="eastAsia"/>
                <w:color w:val="00B0F0"/>
                <w:kern w:val="0"/>
              </w:rPr>
              <w:t>6</w:t>
            </w:r>
            <w:r w:rsidR="00056A39" w:rsidRPr="0097134B">
              <w:rPr>
                <w:rFonts w:ascii="宋体" w:cs="宋体" w:hint="eastAsia"/>
                <w:color w:val="00B0F0"/>
                <w:kern w:val="0"/>
              </w:rPr>
              <w:t>】</w:t>
            </w:r>
            <w:r w:rsidRPr="0097134B">
              <w:rPr>
                <w:rFonts w:ascii="宋体" w:cs="宋体" w:hint="eastAsia"/>
                <w:color w:val="00B0F0"/>
                <w:kern w:val="0"/>
              </w:rPr>
              <w:t>显示狗遇到敌人的表现</w:t>
            </w:r>
          </w:p>
          <w:p w:rsidR="0097134B" w:rsidRPr="008F36B9" w:rsidRDefault="0097134B" w:rsidP="0097134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36B9">
              <w:rPr>
                <w:rFonts w:ascii="宋体" w:cs="宋体" w:hint="eastAsia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8F36B9">
              <w:rPr>
                <w:rFonts w:ascii="宋体" w:cs="宋体" w:hint="eastAsia"/>
                <w:kern w:val="0"/>
                <w:sz w:val="24"/>
                <w:szCs w:val="24"/>
              </w:rPr>
              <w:t>System.out.print</w:t>
            </w:r>
            <w:proofErr w:type="spellEnd"/>
            <w:r w:rsidRPr="008F36B9">
              <w:rPr>
                <w:rFonts w:ascii="宋体" w:cs="宋体" w:hint="eastAsia"/>
                <w:kern w:val="0"/>
                <w:sz w:val="24"/>
                <w:szCs w:val="24"/>
              </w:rPr>
              <w:t>("狗遇到朋友:");</w:t>
            </w:r>
          </w:p>
          <w:p w:rsidR="0097134B" w:rsidRPr="0097134B" w:rsidRDefault="0097134B" w:rsidP="0097134B">
            <w:pPr>
              <w:widowControl/>
              <w:jc w:val="left"/>
              <w:rPr>
                <w:rFonts w:ascii="宋体" w:cs="宋体"/>
                <w:color w:val="00B0F0"/>
                <w:kern w:val="0"/>
              </w:rPr>
            </w:pPr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      </w:t>
            </w:r>
            <w:r w:rsidRPr="008F36B9">
              <w:rPr>
                <w:rFonts w:ascii="宋体" w:cs="宋体" w:hint="eastAsia"/>
                <w:kern w:val="0"/>
                <w:sz w:val="24"/>
                <w:szCs w:val="24"/>
              </w:rPr>
              <w:t>【代码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7</w:t>
            </w:r>
            <w:r w:rsidRPr="008F36B9">
              <w:rPr>
                <w:rFonts w:ascii="宋体" w:cs="宋体" w:hint="eastAsia"/>
                <w:kern w:val="0"/>
                <w:sz w:val="24"/>
                <w:szCs w:val="24"/>
              </w:rPr>
              <w:t>】</w:t>
            </w:r>
            <w:r w:rsidRPr="0097134B">
              <w:rPr>
                <w:rFonts w:ascii="宋体" w:cs="宋体" w:hint="eastAsia"/>
                <w:color w:val="00B0F0"/>
                <w:kern w:val="0"/>
              </w:rPr>
              <w:t>//</w:t>
            </w:r>
            <w:r w:rsidR="00056A39" w:rsidRPr="0097134B">
              <w:rPr>
                <w:rFonts w:ascii="宋体" w:cs="宋体" w:hint="eastAsia"/>
                <w:color w:val="00B0F0"/>
                <w:kern w:val="0"/>
              </w:rPr>
              <w:t>【代码</w:t>
            </w:r>
            <w:r w:rsidR="00056A39">
              <w:rPr>
                <w:rFonts w:ascii="宋体" w:cs="宋体" w:hint="eastAsia"/>
                <w:color w:val="00B0F0"/>
                <w:kern w:val="0"/>
              </w:rPr>
              <w:t>7</w:t>
            </w:r>
            <w:r w:rsidR="00056A39" w:rsidRPr="0097134B">
              <w:rPr>
                <w:rFonts w:ascii="宋体" w:cs="宋体" w:hint="eastAsia"/>
                <w:color w:val="00B0F0"/>
                <w:kern w:val="0"/>
              </w:rPr>
              <w:t>】</w:t>
            </w:r>
            <w:r w:rsidRPr="0097134B">
              <w:rPr>
                <w:rFonts w:ascii="宋体" w:cs="宋体" w:hint="eastAsia"/>
                <w:color w:val="00B0F0"/>
                <w:kern w:val="0"/>
              </w:rPr>
              <w:t>显示狗遇到朋友的表现</w:t>
            </w:r>
          </w:p>
          <w:p w:rsidR="0097134B" w:rsidRPr="008F36B9" w:rsidRDefault="0097134B" w:rsidP="0097134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36B9">
              <w:rPr>
                <w:rFonts w:ascii="宋体" w:cs="宋体" w:hint="eastAsia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8F36B9">
              <w:rPr>
                <w:rFonts w:ascii="宋体" w:cs="宋体" w:hint="eastAsia"/>
                <w:kern w:val="0"/>
                <w:sz w:val="24"/>
                <w:szCs w:val="24"/>
              </w:rPr>
              <w:t>System.out.print</w:t>
            </w:r>
            <w:proofErr w:type="spellEnd"/>
            <w:r w:rsidRPr="008F36B9">
              <w:rPr>
                <w:rFonts w:ascii="宋体" w:cs="宋体" w:hint="eastAsia"/>
                <w:kern w:val="0"/>
                <w:sz w:val="24"/>
                <w:szCs w:val="24"/>
              </w:rPr>
              <w:t>("狗遇到同伴:");</w:t>
            </w:r>
          </w:p>
          <w:p w:rsidR="0097134B" w:rsidRPr="008F36B9" w:rsidRDefault="0097134B" w:rsidP="0097134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      </w:t>
            </w:r>
            <w:r w:rsidRPr="008F36B9">
              <w:rPr>
                <w:rFonts w:ascii="宋体" w:cs="宋体" w:hint="eastAsia"/>
                <w:kern w:val="0"/>
                <w:sz w:val="24"/>
                <w:szCs w:val="24"/>
              </w:rPr>
              <w:t>【代码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8</w:t>
            </w:r>
            <w:r w:rsidRPr="008F36B9">
              <w:rPr>
                <w:rFonts w:ascii="宋体" w:cs="宋体" w:hint="eastAsia"/>
                <w:kern w:val="0"/>
                <w:sz w:val="24"/>
                <w:szCs w:val="24"/>
              </w:rPr>
              <w:t>】</w:t>
            </w:r>
            <w:r w:rsidRPr="0097134B">
              <w:rPr>
                <w:rFonts w:ascii="宋体" w:cs="宋体" w:hint="eastAsia"/>
                <w:color w:val="00B0F0"/>
                <w:kern w:val="0"/>
              </w:rPr>
              <w:t>//</w:t>
            </w:r>
            <w:r w:rsidR="00056A39" w:rsidRPr="0097134B">
              <w:rPr>
                <w:rFonts w:ascii="宋体" w:cs="宋体" w:hint="eastAsia"/>
                <w:color w:val="00B0F0"/>
                <w:kern w:val="0"/>
              </w:rPr>
              <w:t>【代码</w:t>
            </w:r>
            <w:r w:rsidR="00056A39">
              <w:rPr>
                <w:rFonts w:ascii="宋体" w:cs="宋体" w:hint="eastAsia"/>
                <w:color w:val="00B0F0"/>
                <w:kern w:val="0"/>
              </w:rPr>
              <w:t>8</w:t>
            </w:r>
            <w:r w:rsidR="00056A39" w:rsidRPr="0097134B">
              <w:rPr>
                <w:rFonts w:ascii="宋体" w:cs="宋体" w:hint="eastAsia"/>
                <w:color w:val="00B0F0"/>
                <w:kern w:val="0"/>
              </w:rPr>
              <w:t>】</w:t>
            </w:r>
            <w:r w:rsidRPr="0097134B">
              <w:rPr>
                <w:rFonts w:ascii="宋体" w:cs="宋体" w:hint="eastAsia"/>
                <w:color w:val="00B0F0"/>
                <w:kern w:val="0"/>
              </w:rPr>
              <w:t>显示狗遇到同伴的表现</w:t>
            </w:r>
          </w:p>
          <w:p w:rsidR="0097134B" w:rsidRPr="008F36B9" w:rsidRDefault="0097134B" w:rsidP="0097134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36B9">
              <w:rPr>
                <w:rFonts w:ascii="宋体" w:cs="宋体"/>
                <w:kern w:val="0"/>
                <w:sz w:val="24"/>
                <w:szCs w:val="24"/>
              </w:rPr>
              <w:t xml:space="preserve">    }</w:t>
            </w:r>
          </w:p>
          <w:p w:rsidR="0097134B" w:rsidRPr="008F36B9" w:rsidRDefault="0097134B" w:rsidP="0097134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36B9">
              <w:rPr>
                <w:rFonts w:ascii="宋体" w:cs="宋体"/>
                <w:kern w:val="0"/>
                <w:sz w:val="24"/>
                <w:szCs w:val="24"/>
              </w:rPr>
              <w:t>}</w:t>
            </w:r>
          </w:p>
          <w:p w:rsidR="00F54D5F" w:rsidRDefault="00F54D5F" w:rsidP="00F54D5F">
            <w:pPr>
              <w:jc w:val="left"/>
            </w:pPr>
          </w:p>
          <w:p w:rsidR="00F54D5F" w:rsidRDefault="00F54D5F" w:rsidP="00F54D5F">
            <w:pPr>
              <w:jc w:val="left"/>
              <w:rPr>
                <w:color w:val="FF0000"/>
              </w:rPr>
            </w:pPr>
            <w:r w:rsidRPr="00F54D5F">
              <w:rPr>
                <w:rFonts w:hint="eastAsia"/>
                <w:color w:val="FF0000"/>
              </w:rPr>
              <w:t>（</w:t>
            </w:r>
            <w:r w:rsidRPr="00F54D5F">
              <w:rPr>
                <w:rFonts w:hint="eastAsia"/>
                <w:color w:val="FF0000"/>
              </w:rPr>
              <w:t>2</w:t>
            </w:r>
            <w:r w:rsidRPr="00F54D5F">
              <w:rPr>
                <w:rFonts w:hint="eastAsia"/>
                <w:color w:val="FF0000"/>
              </w:rPr>
              <w:t>）</w:t>
            </w:r>
            <w:r w:rsidRPr="00F54D5F">
              <w:rPr>
                <w:rFonts w:hint="eastAsia"/>
                <w:color w:val="FF0000"/>
              </w:rPr>
              <w:tab/>
            </w:r>
            <w:r w:rsidRPr="00F54D5F">
              <w:rPr>
                <w:rFonts w:hint="eastAsia"/>
                <w:color w:val="FF0000"/>
              </w:rPr>
              <w:t>运行程序和运行结果（截图）：</w:t>
            </w:r>
          </w:p>
          <w:p w:rsidR="00F54D5F" w:rsidRDefault="00F54D5F" w:rsidP="00F54D5F">
            <w:pPr>
              <w:jc w:val="left"/>
              <w:rPr>
                <w:color w:val="FF0000"/>
              </w:rPr>
            </w:pPr>
          </w:p>
          <w:p w:rsidR="00DA6DFB" w:rsidRDefault="00DA6DFB" w:rsidP="00F54D5F">
            <w:pPr>
              <w:jc w:val="left"/>
              <w:rPr>
                <w:color w:val="FF0000"/>
              </w:rPr>
            </w:pPr>
          </w:p>
          <w:p w:rsidR="008053B2" w:rsidRPr="00F1138B" w:rsidRDefault="008053B2" w:rsidP="008053B2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b/>
              </w:rPr>
            </w:pPr>
            <w:r w:rsidRPr="008053B2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lastRenderedPageBreak/>
              <w:t>问题的提出</w:t>
            </w:r>
          </w:p>
          <w:p w:rsidR="008053B2" w:rsidRPr="008053B2" w:rsidRDefault="008053B2" w:rsidP="008053B2">
            <w:pPr>
              <w:rPr>
                <w:b/>
              </w:rPr>
            </w:pPr>
            <w:r>
              <w:rPr>
                <w:rFonts w:hint="eastAsia"/>
              </w:rPr>
              <w:t xml:space="preserve">　　</w:t>
            </w:r>
            <w:r w:rsidRPr="008053B2">
              <w:rPr>
                <w:rFonts w:hint="eastAsia"/>
                <w:b/>
                <w:color w:val="FF0000"/>
              </w:rPr>
              <w:t>定义：</w:t>
            </w:r>
            <w:r w:rsidRPr="008053B2">
              <w:rPr>
                <w:rFonts w:hint="eastAsia"/>
                <w:b/>
              </w:rPr>
              <w:t>现在要开发一个应用，模拟移动存储设备的读写，即计算机与</w:t>
            </w:r>
            <w:r w:rsidRPr="008053B2">
              <w:rPr>
                <w:b/>
              </w:rPr>
              <w:t>U</w:t>
            </w:r>
            <w:r w:rsidRPr="008053B2">
              <w:rPr>
                <w:rFonts w:hint="eastAsia"/>
                <w:b/>
              </w:rPr>
              <w:t>盘、</w:t>
            </w:r>
            <w:r w:rsidRPr="008053B2">
              <w:rPr>
                <w:b/>
              </w:rPr>
              <w:t>MP3</w:t>
            </w:r>
            <w:r w:rsidRPr="008053B2">
              <w:rPr>
                <w:rFonts w:hint="eastAsia"/>
                <w:b/>
              </w:rPr>
              <w:t>、移动硬盘等设备进行数据交换。</w:t>
            </w:r>
          </w:p>
          <w:p w:rsidR="008053B2" w:rsidRPr="008053B2" w:rsidRDefault="008053B2" w:rsidP="008053B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　　环境</w:t>
            </w:r>
            <w:r w:rsidRPr="008053B2">
              <w:rPr>
                <w:rFonts w:hint="eastAsia"/>
                <w:b/>
              </w:rPr>
              <w:t>：已知要实现</w:t>
            </w:r>
            <w:r w:rsidRPr="008053B2">
              <w:rPr>
                <w:b/>
              </w:rPr>
              <w:t>U</w:t>
            </w:r>
            <w:r w:rsidRPr="008053B2">
              <w:rPr>
                <w:rFonts w:hint="eastAsia"/>
                <w:b/>
              </w:rPr>
              <w:t>盘、</w:t>
            </w:r>
            <w:r w:rsidRPr="008053B2">
              <w:rPr>
                <w:b/>
              </w:rPr>
              <w:t>MP3</w:t>
            </w:r>
            <w:r w:rsidRPr="008053B2">
              <w:rPr>
                <w:rFonts w:hint="eastAsia"/>
                <w:b/>
              </w:rPr>
              <w:t>播放器、移动硬盘三种移动存储设备，要求计算机能同这三种设备进行数据交换</w:t>
            </w:r>
            <w:r>
              <w:rPr>
                <w:rFonts w:hint="eastAsia"/>
                <w:b/>
              </w:rPr>
              <w:t>（读、写、播放）</w:t>
            </w:r>
            <w:r w:rsidRPr="008053B2">
              <w:rPr>
                <w:rFonts w:hint="eastAsia"/>
                <w:b/>
              </w:rPr>
              <w:t>，并且以后可能会有新的第三方的移动存储设备，所以计算机必须有扩展性，能与目前未知而以后可能会出现的存储设备进行数据交换。各个存储设备间读、写的实现方法不同，</w:t>
            </w:r>
            <w:r w:rsidRPr="008053B2">
              <w:rPr>
                <w:b/>
              </w:rPr>
              <w:t>U</w:t>
            </w:r>
            <w:r w:rsidRPr="008053B2">
              <w:rPr>
                <w:rFonts w:hint="eastAsia"/>
                <w:b/>
              </w:rPr>
              <w:t>盘和移动硬盘只有这两个方法，</w:t>
            </w:r>
            <w:r w:rsidRPr="008053B2">
              <w:rPr>
                <w:b/>
              </w:rPr>
              <w:t>MP3Player</w:t>
            </w:r>
            <w:r w:rsidRPr="008053B2">
              <w:rPr>
                <w:rFonts w:hint="eastAsia"/>
                <w:b/>
              </w:rPr>
              <w:t>还有一个</w:t>
            </w:r>
            <w:proofErr w:type="spellStart"/>
            <w:r w:rsidRPr="008053B2">
              <w:rPr>
                <w:b/>
              </w:rPr>
              <w:t>PlayMusic</w:t>
            </w:r>
            <w:proofErr w:type="spellEnd"/>
            <w:r w:rsidRPr="008053B2">
              <w:rPr>
                <w:rFonts w:hint="eastAsia"/>
                <w:b/>
              </w:rPr>
              <w:t>方法。</w:t>
            </w:r>
          </w:p>
          <w:p w:rsidR="008053B2" w:rsidRPr="008053B2" w:rsidRDefault="008053B2" w:rsidP="008053B2">
            <w:pPr>
              <w:rPr>
                <w:b/>
              </w:rPr>
            </w:pPr>
            <w:r w:rsidRPr="008053B2">
              <w:rPr>
                <w:rFonts w:hint="eastAsia"/>
                <w:b/>
              </w:rPr>
              <w:t xml:space="preserve">　　</w:t>
            </w:r>
            <w:r w:rsidRPr="008053B2">
              <w:rPr>
                <w:rFonts w:hint="eastAsia"/>
                <w:b/>
                <w:color w:val="FF0000"/>
              </w:rPr>
              <w:t>典型解决方案列举：</w:t>
            </w:r>
          </w:p>
          <w:p w:rsidR="008053B2" w:rsidRPr="008053B2" w:rsidRDefault="008053B2" w:rsidP="008053B2">
            <w:pPr>
              <w:rPr>
                <w:b/>
              </w:rPr>
            </w:pPr>
            <w:r w:rsidRPr="008053B2">
              <w:rPr>
                <w:rFonts w:hint="eastAsia"/>
                <w:b/>
              </w:rPr>
              <w:t xml:space="preserve">　</w:t>
            </w:r>
            <w:r w:rsidRPr="008053B2">
              <w:rPr>
                <w:rFonts w:hint="eastAsia"/>
                <w:b/>
                <w:color w:val="FF0000"/>
              </w:rPr>
              <w:t xml:space="preserve">　方案一：</w:t>
            </w:r>
            <w:r w:rsidRPr="008053B2">
              <w:rPr>
                <w:rFonts w:hint="eastAsia"/>
                <w:b/>
              </w:rPr>
              <w:t>分别定义</w:t>
            </w:r>
            <w:proofErr w:type="spellStart"/>
            <w:r w:rsidRPr="008053B2">
              <w:rPr>
                <w:b/>
              </w:rPr>
              <w:t>FlashDisk</w:t>
            </w:r>
            <w:proofErr w:type="spellEnd"/>
            <w:r w:rsidRPr="008053B2">
              <w:rPr>
                <w:rFonts w:hint="eastAsia"/>
                <w:b/>
              </w:rPr>
              <w:t>、</w:t>
            </w:r>
            <w:r w:rsidRPr="008053B2">
              <w:rPr>
                <w:b/>
              </w:rPr>
              <w:t>MP3Player</w:t>
            </w:r>
            <w:r w:rsidRPr="008053B2">
              <w:rPr>
                <w:rFonts w:hint="eastAsia"/>
                <w:b/>
              </w:rPr>
              <w:t>、</w:t>
            </w:r>
            <w:proofErr w:type="spellStart"/>
            <w:r w:rsidRPr="008053B2">
              <w:rPr>
                <w:b/>
              </w:rPr>
              <w:t>MobileHardDisk</w:t>
            </w:r>
            <w:proofErr w:type="spellEnd"/>
            <w:r w:rsidRPr="008053B2">
              <w:rPr>
                <w:rFonts w:hint="eastAsia"/>
                <w:b/>
              </w:rPr>
              <w:t>三个类，实现各自的</w:t>
            </w:r>
            <w:r w:rsidRPr="008053B2">
              <w:rPr>
                <w:b/>
              </w:rPr>
              <w:t>Read</w:t>
            </w:r>
            <w:r w:rsidRPr="008053B2">
              <w:rPr>
                <w:rFonts w:hint="eastAsia"/>
                <w:b/>
              </w:rPr>
              <w:t>和</w:t>
            </w:r>
            <w:r w:rsidRPr="008053B2">
              <w:rPr>
                <w:b/>
              </w:rPr>
              <w:t>Write</w:t>
            </w:r>
            <w:r w:rsidRPr="008053B2">
              <w:rPr>
                <w:rFonts w:hint="eastAsia"/>
                <w:b/>
              </w:rPr>
              <w:t>方法。然后在</w:t>
            </w:r>
            <w:r w:rsidRPr="008053B2">
              <w:rPr>
                <w:b/>
              </w:rPr>
              <w:t>Computer</w:t>
            </w:r>
            <w:r w:rsidRPr="008053B2">
              <w:rPr>
                <w:rFonts w:hint="eastAsia"/>
                <w:b/>
              </w:rPr>
              <w:t>类中实例化上述三个类，为每个类分别写读、写方法。例如，为</w:t>
            </w:r>
            <w:proofErr w:type="spellStart"/>
            <w:r w:rsidRPr="008053B2">
              <w:rPr>
                <w:b/>
              </w:rPr>
              <w:t>FlashDisk</w:t>
            </w:r>
            <w:proofErr w:type="spellEnd"/>
            <w:r w:rsidRPr="008053B2">
              <w:rPr>
                <w:rFonts w:hint="eastAsia"/>
                <w:b/>
              </w:rPr>
              <w:t>写</w:t>
            </w:r>
            <w:proofErr w:type="spellStart"/>
            <w:r w:rsidRPr="008053B2">
              <w:rPr>
                <w:b/>
              </w:rPr>
              <w:t>ReadFromFlashDisk</w:t>
            </w:r>
            <w:proofErr w:type="spellEnd"/>
            <w:r w:rsidRPr="008053B2">
              <w:rPr>
                <w:rFonts w:hint="eastAsia"/>
                <w:b/>
              </w:rPr>
              <w:t>、</w:t>
            </w:r>
            <w:proofErr w:type="spellStart"/>
            <w:r w:rsidRPr="008053B2">
              <w:rPr>
                <w:b/>
              </w:rPr>
              <w:t>WriteToFlashDisk</w:t>
            </w:r>
            <w:proofErr w:type="spellEnd"/>
            <w:r w:rsidRPr="008053B2">
              <w:rPr>
                <w:rFonts w:hint="eastAsia"/>
                <w:b/>
              </w:rPr>
              <w:t>两个方法。总共六个方法。</w:t>
            </w:r>
            <w:r>
              <w:rPr>
                <w:rFonts w:hint="eastAsia"/>
                <w:b/>
              </w:rPr>
              <w:t>缺点：（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）</w:t>
            </w:r>
            <w:r w:rsidR="00611CDF">
              <w:rPr>
                <w:rFonts w:hint="eastAsia"/>
                <w:b/>
              </w:rPr>
              <w:t>各</w:t>
            </w:r>
            <w:r>
              <w:rPr>
                <w:rFonts w:hint="eastAsia"/>
                <w:b/>
              </w:rPr>
              <w:t>个类独立，不能实现继承。（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）</w:t>
            </w:r>
            <w:r w:rsidR="00611CDF">
              <w:rPr>
                <w:rFonts w:hint="eastAsia"/>
                <w:b/>
              </w:rPr>
              <w:t>直接面向具体问题细节，</w:t>
            </w:r>
            <w:r>
              <w:rPr>
                <w:rFonts w:hint="eastAsia"/>
                <w:b/>
              </w:rPr>
              <w:t>不利集中精力进行整体设计。（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）</w:t>
            </w:r>
            <w:r w:rsidR="00611CDF">
              <w:rPr>
                <w:rFonts w:hint="eastAsia"/>
                <w:b/>
              </w:rPr>
              <w:t>直接面向具体问题，不利于应对问题的变化的功能拓展</w:t>
            </w:r>
          </w:p>
          <w:p w:rsidR="008053B2" w:rsidRDefault="008053B2" w:rsidP="00B06CF9">
            <w:pPr>
              <w:ind w:firstLine="420"/>
              <w:rPr>
                <w:b/>
              </w:rPr>
            </w:pPr>
            <w:r w:rsidRPr="008053B2">
              <w:rPr>
                <w:rFonts w:hint="eastAsia"/>
                <w:b/>
                <w:color w:val="FF0000"/>
              </w:rPr>
              <w:t>方案二：</w:t>
            </w:r>
            <w:r w:rsidRPr="008053B2"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</w:rPr>
              <w:t>面向抽象的设计，</w:t>
            </w:r>
            <w:r w:rsidRPr="008053B2">
              <w:rPr>
                <w:rFonts w:hint="eastAsia"/>
                <w:b/>
              </w:rPr>
              <w:t>定义抽象类</w:t>
            </w:r>
            <w:proofErr w:type="spellStart"/>
            <w:r w:rsidRPr="008053B2">
              <w:rPr>
                <w:b/>
              </w:rPr>
              <w:t>MobileStorage</w:t>
            </w:r>
            <w:proofErr w:type="spellEnd"/>
            <w:r w:rsidRPr="008053B2">
              <w:rPr>
                <w:rFonts w:hint="eastAsia"/>
                <w:b/>
              </w:rPr>
              <w:t>，在里面写虚方法</w:t>
            </w:r>
            <w:r w:rsidRPr="008053B2">
              <w:rPr>
                <w:b/>
              </w:rPr>
              <w:t>Read</w:t>
            </w:r>
            <w:r w:rsidRPr="008053B2">
              <w:rPr>
                <w:rFonts w:hint="eastAsia"/>
                <w:b/>
              </w:rPr>
              <w:t>和</w:t>
            </w:r>
            <w:r w:rsidRPr="008053B2">
              <w:rPr>
                <w:b/>
              </w:rPr>
              <w:t>Write</w:t>
            </w:r>
            <w:r>
              <w:rPr>
                <w:rFonts w:hint="eastAsia"/>
                <w:b/>
              </w:rPr>
              <w:t>方法</w:t>
            </w:r>
            <w:r w:rsidRPr="008053B2">
              <w:rPr>
                <w:rFonts w:hint="eastAsia"/>
                <w:b/>
              </w:rPr>
              <w:t>，三个存储设备继承此抽象类，并重写</w:t>
            </w:r>
            <w:r w:rsidRPr="008053B2">
              <w:rPr>
                <w:b/>
              </w:rPr>
              <w:t>Read</w:t>
            </w:r>
            <w:r w:rsidRPr="008053B2">
              <w:rPr>
                <w:rFonts w:hint="eastAsia"/>
                <w:b/>
              </w:rPr>
              <w:t>和</w:t>
            </w:r>
            <w:r w:rsidRPr="008053B2">
              <w:rPr>
                <w:b/>
              </w:rPr>
              <w:t>Write</w:t>
            </w:r>
            <w:r w:rsidRPr="008053B2">
              <w:rPr>
                <w:rFonts w:hint="eastAsia"/>
                <w:b/>
              </w:rPr>
              <w:t>方法。</w:t>
            </w:r>
            <w:r w:rsidRPr="008053B2">
              <w:rPr>
                <w:b/>
              </w:rPr>
              <w:t>Computer</w:t>
            </w:r>
            <w:r w:rsidRPr="008053B2">
              <w:rPr>
                <w:rFonts w:hint="eastAsia"/>
                <w:b/>
              </w:rPr>
              <w:t>类中包含一个类型为</w:t>
            </w:r>
            <w:proofErr w:type="spellStart"/>
            <w:r w:rsidRPr="008053B2">
              <w:rPr>
                <w:b/>
              </w:rPr>
              <w:t>MobileStorage</w:t>
            </w:r>
            <w:proofErr w:type="spellEnd"/>
            <w:r w:rsidRPr="008053B2">
              <w:rPr>
                <w:rFonts w:hint="eastAsia"/>
                <w:b/>
              </w:rPr>
              <w:t>的成员变量，并为其</w:t>
            </w:r>
            <w:r w:rsidR="00186CD0">
              <w:rPr>
                <w:rFonts w:hint="eastAsia"/>
                <w:b/>
              </w:rPr>
              <w:t>设有</w:t>
            </w:r>
            <w:r w:rsidRPr="008053B2">
              <w:rPr>
                <w:rFonts w:hint="eastAsia"/>
                <w:b/>
              </w:rPr>
              <w:t>读数据和写数据两个方法：</w:t>
            </w:r>
            <w:proofErr w:type="spellStart"/>
            <w:r w:rsidRPr="008053B2">
              <w:rPr>
                <w:b/>
              </w:rPr>
              <w:t>ReadData</w:t>
            </w:r>
            <w:proofErr w:type="spellEnd"/>
            <w:r w:rsidRPr="008053B2">
              <w:rPr>
                <w:rFonts w:hint="eastAsia"/>
                <w:b/>
              </w:rPr>
              <w:t>和</w:t>
            </w:r>
            <w:proofErr w:type="spellStart"/>
            <w:r w:rsidRPr="008053B2">
              <w:rPr>
                <w:b/>
              </w:rPr>
              <w:t>WriteData</w:t>
            </w:r>
            <w:proofErr w:type="spellEnd"/>
            <w:r w:rsidRPr="008053B2">
              <w:rPr>
                <w:rFonts w:hint="eastAsia"/>
                <w:b/>
              </w:rPr>
              <w:t>，并通过多态性实现不同移动设备的读写。</w:t>
            </w:r>
            <w:r w:rsidR="00611CDF">
              <w:rPr>
                <w:rFonts w:hint="eastAsia"/>
                <w:b/>
              </w:rPr>
              <w:t>优点：（</w:t>
            </w:r>
            <w:r w:rsidR="00611CDF">
              <w:rPr>
                <w:rFonts w:hint="eastAsia"/>
                <w:b/>
              </w:rPr>
              <w:t>1</w:t>
            </w:r>
            <w:r w:rsidR="00611CDF">
              <w:rPr>
                <w:rFonts w:hint="eastAsia"/>
                <w:b/>
              </w:rPr>
              <w:t>）容易实现继承。（</w:t>
            </w:r>
            <w:r w:rsidR="00611CDF">
              <w:rPr>
                <w:rFonts w:hint="eastAsia"/>
                <w:b/>
              </w:rPr>
              <w:t>2</w:t>
            </w:r>
            <w:r w:rsidR="00611CDF">
              <w:rPr>
                <w:rFonts w:hint="eastAsia"/>
                <w:b/>
              </w:rPr>
              <w:t>）面向抽象的设计，有利集中精力进行整体设计。（</w:t>
            </w:r>
            <w:r w:rsidR="00611CDF">
              <w:rPr>
                <w:rFonts w:hint="eastAsia"/>
                <w:b/>
              </w:rPr>
              <w:t>3</w:t>
            </w:r>
            <w:r w:rsidR="00611CDF">
              <w:rPr>
                <w:rFonts w:hint="eastAsia"/>
                <w:b/>
              </w:rPr>
              <w:t>）面向抽象的设计，有利于应对问题的变化的功能拓展</w:t>
            </w:r>
          </w:p>
          <w:p w:rsidR="00B06CF9" w:rsidRDefault="00B06CF9" w:rsidP="00B06CF9">
            <w:pPr>
              <w:ind w:firstLine="420"/>
              <w:rPr>
                <w:b/>
              </w:rPr>
            </w:pPr>
          </w:p>
          <w:tbl>
            <w:tblPr>
              <w:tblpPr w:leftFromText="180" w:rightFromText="180" w:vertAnchor="text" w:horzAnchor="page" w:tblpX="3886" w:tblpY="25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628"/>
            </w:tblGrid>
            <w:tr w:rsidR="00186CD0" w:rsidRPr="00CE3529" w:rsidTr="00E16320">
              <w:trPr>
                <w:trHeight w:val="458"/>
              </w:trPr>
              <w:tc>
                <w:tcPr>
                  <w:tcW w:w="2628" w:type="dxa"/>
                  <w:shd w:val="clear" w:color="auto" w:fill="auto"/>
                </w:tcPr>
                <w:p w:rsidR="00186CD0" w:rsidRPr="00186CD0" w:rsidRDefault="00186CD0" w:rsidP="00E1632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proofErr w:type="spellStart"/>
                  <w:r w:rsidRPr="00186CD0">
                    <w:rPr>
                      <w:sz w:val="18"/>
                      <w:szCs w:val="18"/>
                    </w:rPr>
                    <w:t>MobileStorage</w:t>
                  </w:r>
                  <w:proofErr w:type="spellEnd"/>
                </w:p>
              </w:tc>
            </w:tr>
            <w:tr w:rsidR="00186CD0" w:rsidRPr="00CE3529" w:rsidTr="00E16320">
              <w:trPr>
                <w:trHeight w:val="446"/>
              </w:trPr>
              <w:tc>
                <w:tcPr>
                  <w:tcW w:w="2628" w:type="dxa"/>
                  <w:shd w:val="clear" w:color="auto" w:fill="auto"/>
                </w:tcPr>
                <w:p w:rsidR="00186CD0" w:rsidRPr="00CE3529" w:rsidRDefault="00186CD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186CD0" w:rsidRPr="00CE3529" w:rsidTr="00E16320">
              <w:trPr>
                <w:trHeight w:val="458"/>
              </w:trPr>
              <w:tc>
                <w:tcPr>
                  <w:tcW w:w="2628" w:type="dxa"/>
                  <w:shd w:val="clear" w:color="auto" w:fill="auto"/>
                </w:tcPr>
                <w:p w:rsidR="00186CD0" w:rsidRPr="00CE3529" w:rsidRDefault="00186CD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E3529">
                    <w:rPr>
                      <w:sz w:val="18"/>
                      <w:szCs w:val="18"/>
                    </w:rPr>
                    <w:t>Read</w:t>
                  </w:r>
                  <w:r w:rsidRPr="00CE352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():void</w:t>
                  </w:r>
                </w:p>
                <w:p w:rsidR="00186CD0" w:rsidRPr="00CE3529" w:rsidRDefault="00186CD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E3529">
                    <w:rPr>
                      <w:sz w:val="18"/>
                      <w:szCs w:val="18"/>
                    </w:rPr>
                    <w:t>Write</w:t>
                  </w:r>
                  <w:r w:rsidRPr="00CE352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():void</w:t>
                  </w:r>
                </w:p>
              </w:tc>
            </w:tr>
          </w:tbl>
          <w:p w:rsidR="00186CD0" w:rsidRDefault="00186CD0" w:rsidP="00186CD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370"/>
            </w:tblGrid>
            <w:tr w:rsidR="00186CD0" w:rsidRPr="00CE3529" w:rsidTr="00E16320">
              <w:trPr>
                <w:trHeight w:val="411"/>
              </w:trPr>
              <w:tc>
                <w:tcPr>
                  <w:tcW w:w="2370" w:type="dxa"/>
                  <w:shd w:val="clear" w:color="auto" w:fill="auto"/>
                </w:tcPr>
                <w:p w:rsidR="00186CD0" w:rsidRPr="00CE3529" w:rsidRDefault="00186CD0" w:rsidP="00E1632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E3529">
                    <w:rPr>
                      <w:sz w:val="18"/>
                      <w:szCs w:val="18"/>
                    </w:rPr>
                    <w:t>Computer</w:t>
                  </w:r>
                </w:p>
              </w:tc>
            </w:tr>
            <w:tr w:rsidR="00186CD0" w:rsidRPr="00CE3529" w:rsidTr="00E16320">
              <w:trPr>
                <w:trHeight w:val="556"/>
              </w:trPr>
              <w:tc>
                <w:tcPr>
                  <w:tcW w:w="2370" w:type="dxa"/>
                  <w:shd w:val="clear" w:color="auto" w:fill="auto"/>
                </w:tcPr>
                <w:p w:rsidR="00186CD0" w:rsidRPr="00CE3529" w:rsidRDefault="00186CD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E3529">
                    <w:rPr>
                      <w:rFonts w:ascii="宋体" w:hAnsi="宋体" w:cs="宋体" w:hint="eastAsia"/>
                      <w:noProof/>
                      <w:kern w:val="0"/>
                      <w:sz w:val="18"/>
                      <w:szCs w:val="18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4080" behindDoc="0" locked="0" layoutInCell="1" allowOverlap="1" wp14:anchorId="281434FD" wp14:editId="2A4187C2">
                            <wp:simplePos x="0" y="0"/>
                            <wp:positionH relativeFrom="column">
                              <wp:posOffset>800100</wp:posOffset>
                            </wp:positionH>
                            <wp:positionV relativeFrom="paragraph">
                              <wp:posOffset>284480</wp:posOffset>
                            </wp:positionV>
                            <wp:extent cx="3724275" cy="1310005"/>
                            <wp:effectExtent l="0" t="76200" r="28575" b="23495"/>
                            <wp:wrapNone/>
                            <wp:docPr id="50" name="组合 5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724275" cy="1310005"/>
                                      <a:chOff x="3060" y="8293"/>
                                      <a:chExt cx="6480" cy="2063"/>
                                    </a:xfrm>
                                  </wpg:grpSpPr>
                                  <wps:wsp>
                                    <wps:cNvPr id="51" name="Line 4"/>
                                    <wps:cNvCnPr/>
                                    <wps:spPr bwMode="auto">
                                      <a:xfrm>
                                        <a:off x="4320" y="8293"/>
                                        <a:ext cx="1152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2" name="AutoShape 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660" y="9094"/>
                                        <a:ext cx="360" cy="312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Line 6"/>
                                    <wps:cNvCnPr/>
                                    <wps:spPr bwMode="auto">
                                      <a:xfrm>
                                        <a:off x="3060" y="10030"/>
                                        <a:ext cx="0" cy="326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4" name="Line 7"/>
                                    <wps:cNvCnPr/>
                                    <wps:spPr bwMode="auto">
                                      <a:xfrm>
                                        <a:off x="6120" y="10030"/>
                                        <a:ext cx="0" cy="326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5" name="Line 8"/>
                                    <wps:cNvCnPr/>
                                    <wps:spPr bwMode="auto">
                                      <a:xfrm>
                                        <a:off x="9540" y="10030"/>
                                        <a:ext cx="0" cy="326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6" name="Line 9"/>
                                    <wps:cNvCnPr/>
                                    <wps:spPr bwMode="auto">
                                      <a:xfrm>
                                        <a:off x="3060" y="10030"/>
                                        <a:ext cx="648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7" name="Line 10"/>
                                    <wps:cNvCnPr/>
                                    <wps:spPr bwMode="auto">
                                      <a:xfrm>
                                        <a:off x="6840" y="9406"/>
                                        <a:ext cx="0" cy="62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4F0DF87D" id="组合 50" o:spid="_x0000_s1026" style="position:absolute;left:0;text-align:left;margin-left:63pt;margin-top:22.4pt;width:293.25pt;height:103.15pt;z-index:251694080" coordorigin="3060,8293" coordsize="6480,2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">
                            <v:line id="Line 4" o:spid="_x0000_s1027" style="position:absolute;visibility:visible;mso-wrap-style:square" from="4320,8293" to="5472,8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8UZ8QAAADbAAAADwAAAGRycy9kb3ducmV2LnhtbESPQWsCMRSE7wX/Q3hCbzW7g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nxRnxAAAANsAAAAPAAAAAAAAAAAA&#10;AAAAAKECAABkcnMvZG93bnJldi54bWxQSwUGAAAAAAQABAD5AAAAkgMAAAAA&#10;">
                              <v:stroke endarrow="block"/>
                            </v:line>
                            <v:shape id="AutoShape 5" o:spid="_x0000_s1028" type="#_x0000_t5" style="position:absolute;left:6660;top:9094;width:36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qw5MMA&#10;AADbAAAADwAAAGRycy9kb3ducmV2LnhtbESPQYvCMBSE74L/ITxhL6KpwqpUo4iw7LKXxVYEb4/m&#10;2ZY2L6VJtf57syB4HGbmG2az600tbtS60rKC2TQCQZxZXXKu4JR+TVYgnEfWWFsmBQ9ysNsOBxuM&#10;tb3zkW6Jz0WAsItRQeF9E0vpsoIMuqltiIN3ta1BH2SbS93iPcBNLedRtJAGSw4LBTZ0KCirks4o&#10;wOpy/jX6T3ZpXkbfl268TCtS6mPU79cgPPX+HX61f7SCzzn8fw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Vqw5MMAAADbAAAADwAAAAAAAAAAAAAAAACYAgAAZHJzL2Rv&#10;d25yZXYueG1sUEsFBgAAAAAEAAQA9QAAAIgDAAAAAA==&#10;"/>
                            <v:line id="Line 6" o:spid="_x0000_s1029" style="position:absolute;visibility:visible;mso-wrap-style:square" from="3060,10030" to="3060,10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        <v:line id="Line 7" o:spid="_x0000_s1030" style="position:absolute;visibility:visible;mso-wrap-style:square" from="6120,10030" to="6120,10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          <v:line id="Line 8" o:spid="_x0000_s1031" style="position:absolute;visibility:visible;mso-wrap-style:square" from="9540,10030" to="9540,10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      <v:line id="Line 9" o:spid="_x0000_s1032" style="position:absolute;visibility:visible;mso-wrap-style:square" from="3060,10030" to="9540,10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      <v:line id="Line 10" o:spid="_x0000_s1033" style="position:absolute;visibility:visible;mso-wrap-style:square" from="6840,9406" to="6840,10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    </v:group>
                        </w:pict>
                      </mc:Fallback>
                    </mc:AlternateContent>
                  </w:r>
                  <w:r w:rsidRPr="00CE3529">
                    <w:rPr>
                      <w:sz w:val="18"/>
                      <w:szCs w:val="18"/>
                    </w:rPr>
                    <w:t xml:space="preserve">storage </w:t>
                  </w:r>
                  <w:r w:rsidRPr="00CE3529">
                    <w:rPr>
                      <w:rFonts w:hint="eastAsia"/>
                      <w:sz w:val="18"/>
                      <w:szCs w:val="18"/>
                    </w:rPr>
                    <w:t>:</w:t>
                  </w:r>
                  <w:proofErr w:type="spellStart"/>
                  <w:r w:rsidRPr="00CE3529">
                    <w:rPr>
                      <w:sz w:val="18"/>
                      <w:szCs w:val="18"/>
                    </w:rPr>
                    <w:t>MobileStorage</w:t>
                  </w:r>
                  <w:proofErr w:type="spellEnd"/>
                </w:p>
              </w:tc>
            </w:tr>
            <w:tr w:rsidR="00186CD0" w:rsidRPr="001B6B79" w:rsidTr="00E16320">
              <w:trPr>
                <w:trHeight w:val="411"/>
              </w:trPr>
              <w:tc>
                <w:tcPr>
                  <w:tcW w:w="2370" w:type="dxa"/>
                  <w:shd w:val="clear" w:color="auto" w:fill="auto"/>
                </w:tcPr>
                <w:p w:rsidR="00186CD0" w:rsidRPr="00CE3529" w:rsidRDefault="00186CD0" w:rsidP="00E16320">
                  <w:pPr>
                    <w:widowControl/>
                    <w:jc w:val="left"/>
                    <w:rPr>
                      <w:sz w:val="18"/>
                      <w:szCs w:val="18"/>
                    </w:rPr>
                  </w:pPr>
                  <w:r w:rsidRPr="00CE3529">
                    <w:rPr>
                      <w:sz w:val="18"/>
                      <w:szCs w:val="18"/>
                    </w:rPr>
                    <w:t>set(</w:t>
                  </w:r>
                  <w:proofErr w:type="spellStart"/>
                  <w:r w:rsidRPr="00CE3529">
                    <w:rPr>
                      <w:sz w:val="18"/>
                      <w:szCs w:val="18"/>
                    </w:rPr>
                    <w:t>IMobileStorage</w:t>
                  </w:r>
                  <w:proofErr w:type="spellEnd"/>
                  <w:r w:rsidRPr="00CE3529">
                    <w:rPr>
                      <w:sz w:val="18"/>
                      <w:szCs w:val="18"/>
                    </w:rPr>
                    <w:t>)</w:t>
                  </w:r>
                  <w:r w:rsidRPr="00CE352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 xml:space="preserve"> :void</w:t>
                  </w:r>
                </w:p>
                <w:p w:rsidR="00186CD0" w:rsidRPr="00CE3529" w:rsidRDefault="00186CD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proofErr w:type="spellStart"/>
                  <w:r w:rsidRPr="00CE3529">
                    <w:rPr>
                      <w:sz w:val="18"/>
                      <w:szCs w:val="18"/>
                    </w:rPr>
                    <w:t>ReadData</w:t>
                  </w:r>
                  <w:proofErr w:type="spellEnd"/>
                  <w:r w:rsidRPr="00CE352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 xml:space="preserve"> ():void</w:t>
                  </w:r>
                </w:p>
                <w:p w:rsidR="00186CD0" w:rsidRPr="00CE3529" w:rsidRDefault="00E8393C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E16320">
                    <w:t>Write</w:t>
                  </w:r>
                  <w:r w:rsidRPr="00CE3529">
                    <w:rPr>
                      <w:sz w:val="18"/>
                      <w:szCs w:val="18"/>
                    </w:rPr>
                    <w:t xml:space="preserve"> </w:t>
                  </w:r>
                  <w:r w:rsidR="00186CD0" w:rsidRPr="00CE3529">
                    <w:rPr>
                      <w:sz w:val="18"/>
                      <w:szCs w:val="18"/>
                    </w:rPr>
                    <w:t>Data</w:t>
                  </w:r>
                  <w:r w:rsidR="00186CD0" w:rsidRPr="00CE352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 xml:space="preserve"> ():void</w:t>
                  </w:r>
                </w:p>
              </w:tc>
            </w:tr>
          </w:tbl>
          <w:p w:rsidR="00186CD0" w:rsidRPr="00B35D50" w:rsidRDefault="00186CD0" w:rsidP="00186CD0">
            <w:pPr>
              <w:rPr>
                <w:vanish/>
              </w:rPr>
            </w:pPr>
          </w:p>
          <w:p w:rsidR="00186CD0" w:rsidRDefault="00186CD0" w:rsidP="00186CD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186CD0" w:rsidRDefault="00186CD0" w:rsidP="00186CD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186CD0" w:rsidRDefault="00186CD0" w:rsidP="00186CD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XSpec="center" w:tblpY="7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122"/>
            </w:tblGrid>
            <w:tr w:rsidR="00186CD0" w:rsidRPr="00CE3529" w:rsidTr="00E16320">
              <w:trPr>
                <w:trHeight w:val="458"/>
              </w:trPr>
              <w:tc>
                <w:tcPr>
                  <w:tcW w:w="2122" w:type="dxa"/>
                  <w:shd w:val="clear" w:color="auto" w:fill="auto"/>
                </w:tcPr>
                <w:p w:rsidR="00186CD0" w:rsidRPr="00CE3529" w:rsidRDefault="00186CD0" w:rsidP="00E1632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CE3529">
                    <w:t>MobileHardDisk</w:t>
                  </w:r>
                  <w:proofErr w:type="spellEnd"/>
                </w:p>
              </w:tc>
            </w:tr>
            <w:tr w:rsidR="00186CD0" w:rsidRPr="00CE3529" w:rsidTr="00E16320">
              <w:trPr>
                <w:trHeight w:val="454"/>
              </w:trPr>
              <w:tc>
                <w:tcPr>
                  <w:tcW w:w="2122" w:type="dxa"/>
                  <w:shd w:val="clear" w:color="auto" w:fill="auto"/>
                </w:tcPr>
                <w:p w:rsidR="00186CD0" w:rsidRPr="00CE3529" w:rsidRDefault="00186CD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</w:p>
              </w:tc>
            </w:tr>
            <w:tr w:rsidR="00186CD0" w:rsidRPr="00CE3529" w:rsidTr="00E16320">
              <w:trPr>
                <w:trHeight w:val="458"/>
              </w:trPr>
              <w:tc>
                <w:tcPr>
                  <w:tcW w:w="2122" w:type="dxa"/>
                  <w:shd w:val="clear" w:color="auto" w:fill="auto"/>
                </w:tcPr>
                <w:p w:rsidR="00186CD0" w:rsidRPr="00CE3529" w:rsidRDefault="00186CD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CE3529">
                    <w:t>Read</w:t>
                  </w:r>
                  <w:r w:rsidRPr="00CE3529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  <w:p w:rsidR="00186CD0" w:rsidRPr="00CE3529" w:rsidRDefault="00186CD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CE3529">
                    <w:t>Write</w:t>
                  </w:r>
                  <w:r w:rsidRPr="00CE3529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10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980"/>
            </w:tblGrid>
            <w:tr w:rsidR="00186CD0" w:rsidRPr="00CE3529" w:rsidTr="00E16320">
              <w:trPr>
                <w:trHeight w:val="458"/>
              </w:trPr>
              <w:tc>
                <w:tcPr>
                  <w:tcW w:w="1980" w:type="dxa"/>
                  <w:shd w:val="clear" w:color="auto" w:fill="auto"/>
                </w:tcPr>
                <w:p w:rsidR="00186CD0" w:rsidRPr="00CE3529" w:rsidRDefault="00186CD0" w:rsidP="00E1632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 w:rsidRPr="00CE3529">
                    <w:t>MP3Player</w:t>
                  </w:r>
                </w:p>
              </w:tc>
            </w:tr>
            <w:tr w:rsidR="00186CD0" w:rsidRPr="00CE3529" w:rsidTr="00E16320">
              <w:trPr>
                <w:trHeight w:val="454"/>
              </w:trPr>
              <w:tc>
                <w:tcPr>
                  <w:tcW w:w="1980" w:type="dxa"/>
                  <w:shd w:val="clear" w:color="auto" w:fill="auto"/>
                </w:tcPr>
                <w:p w:rsidR="00186CD0" w:rsidRPr="00CE3529" w:rsidRDefault="00186CD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</w:p>
              </w:tc>
            </w:tr>
            <w:tr w:rsidR="00186CD0" w:rsidRPr="00CE3529" w:rsidTr="00E16320">
              <w:trPr>
                <w:trHeight w:val="458"/>
              </w:trPr>
              <w:tc>
                <w:tcPr>
                  <w:tcW w:w="1980" w:type="dxa"/>
                  <w:shd w:val="clear" w:color="auto" w:fill="auto"/>
                </w:tcPr>
                <w:p w:rsidR="00186CD0" w:rsidRPr="00CE3529" w:rsidRDefault="00186CD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CE3529">
                    <w:t>Read</w:t>
                  </w:r>
                  <w:r w:rsidRPr="00CE3529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  <w:p w:rsidR="00186CD0" w:rsidRPr="00CE3529" w:rsidRDefault="00186CD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CE3529">
                    <w:t>Write</w:t>
                  </w:r>
                  <w:r w:rsidRPr="00CE3529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  <w:p w:rsidR="00186CD0" w:rsidRPr="00CE3529" w:rsidRDefault="00186CD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CE3529">
                    <w:t>PlayMusic</w:t>
                  </w:r>
                  <w:proofErr w:type="spellEnd"/>
                  <w:r w:rsidRPr="00CE3529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</w:tc>
            </w:tr>
          </w:tbl>
          <w:p w:rsidR="00186CD0" w:rsidRDefault="00186CD0" w:rsidP="00186CD0">
            <w:pPr>
              <w:widowControl/>
              <w:jc w:val="left"/>
              <w:rPr>
                <w:rFonts w:ascii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noProof/>
                <w:kern w:val="0"/>
                <w:sz w:val="24"/>
                <w:szCs w:val="24"/>
              </w:rPr>
              <w:t xml:space="preserve"> </w:t>
            </w:r>
          </w:p>
          <w:p w:rsidR="00186CD0" w:rsidRDefault="00186CD0" w:rsidP="00186CD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186CD0" w:rsidRPr="00B35D50" w:rsidRDefault="00186CD0" w:rsidP="00186CD0">
            <w:pPr>
              <w:rPr>
                <w:vanish/>
              </w:rPr>
            </w:pPr>
          </w:p>
          <w:p w:rsidR="00186CD0" w:rsidRDefault="00186CD0" w:rsidP="00186CD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186CD0" w:rsidRDefault="00186CD0" w:rsidP="00186CD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186CD0" w:rsidRDefault="00186CD0" w:rsidP="00186CD0">
            <w:pPr>
              <w:ind w:firstLine="420"/>
              <w:rPr>
                <w:b/>
              </w:rPr>
            </w:pPr>
          </w:p>
          <w:p w:rsidR="00186CD0" w:rsidRDefault="00186CD0" w:rsidP="00186CD0">
            <w:pPr>
              <w:ind w:firstLine="420"/>
              <w:rPr>
                <w:b/>
              </w:rPr>
            </w:pPr>
          </w:p>
          <w:tbl>
            <w:tblPr>
              <w:tblpPr w:leftFromText="180" w:rightFromText="180" w:vertAnchor="text" w:horzAnchor="page" w:tblpX="706" w:tblpY="-177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980"/>
            </w:tblGrid>
            <w:tr w:rsidR="00186CD0" w:rsidRPr="00CE3529" w:rsidTr="00BE1B57">
              <w:trPr>
                <w:trHeight w:val="458"/>
              </w:trPr>
              <w:tc>
                <w:tcPr>
                  <w:tcW w:w="1980" w:type="dxa"/>
                  <w:shd w:val="clear" w:color="auto" w:fill="auto"/>
                </w:tcPr>
                <w:p w:rsidR="00186CD0" w:rsidRPr="00CE3529" w:rsidRDefault="00186CD0" w:rsidP="00E1632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proofErr w:type="spellStart"/>
                  <w:r w:rsidRPr="00CE3529">
                    <w:rPr>
                      <w:sz w:val="18"/>
                      <w:szCs w:val="18"/>
                    </w:rPr>
                    <w:t>FlashDisk</w:t>
                  </w:r>
                  <w:proofErr w:type="spellEnd"/>
                </w:p>
              </w:tc>
            </w:tr>
            <w:tr w:rsidR="00186CD0" w:rsidRPr="00CE3529" w:rsidTr="00BE1B57">
              <w:trPr>
                <w:trHeight w:val="454"/>
              </w:trPr>
              <w:tc>
                <w:tcPr>
                  <w:tcW w:w="1980" w:type="dxa"/>
                  <w:shd w:val="clear" w:color="auto" w:fill="auto"/>
                </w:tcPr>
                <w:p w:rsidR="00186CD0" w:rsidRPr="00CE3529" w:rsidRDefault="00186CD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186CD0" w:rsidRPr="00CE3529" w:rsidTr="00BE1B57">
              <w:trPr>
                <w:trHeight w:val="458"/>
              </w:trPr>
              <w:tc>
                <w:tcPr>
                  <w:tcW w:w="1980" w:type="dxa"/>
                  <w:shd w:val="clear" w:color="auto" w:fill="auto"/>
                </w:tcPr>
                <w:p w:rsidR="00186CD0" w:rsidRPr="00CE3529" w:rsidRDefault="00186CD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E3529">
                    <w:rPr>
                      <w:sz w:val="18"/>
                      <w:szCs w:val="18"/>
                    </w:rPr>
                    <w:t>Read</w:t>
                  </w:r>
                  <w:r w:rsidRPr="00CE352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():void</w:t>
                  </w:r>
                </w:p>
                <w:p w:rsidR="00186CD0" w:rsidRPr="00CE3529" w:rsidRDefault="00186CD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E3529">
                    <w:rPr>
                      <w:sz w:val="18"/>
                      <w:szCs w:val="18"/>
                    </w:rPr>
                    <w:t>Write</w:t>
                  </w:r>
                  <w:r w:rsidRPr="00CE352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():void</w:t>
                  </w:r>
                </w:p>
              </w:tc>
            </w:tr>
          </w:tbl>
          <w:p w:rsidR="00186CD0" w:rsidRDefault="00186CD0" w:rsidP="00186CD0">
            <w:pPr>
              <w:ind w:firstLine="420"/>
              <w:rPr>
                <w:b/>
              </w:rPr>
            </w:pPr>
          </w:p>
          <w:p w:rsidR="00B06CF9" w:rsidRPr="00623504" w:rsidRDefault="0010756E" w:rsidP="00623504">
            <w:pPr>
              <w:ind w:firstLine="420"/>
              <w:jc w:val="center"/>
              <w:rPr>
                <w:b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>图</w:t>
            </w:r>
            <w:r>
              <w:rPr>
                <w:rFonts w:hint="eastAsia"/>
                <w:b/>
                <w:bCs/>
                <w:color w:val="00B0F0"/>
              </w:rPr>
              <w:t xml:space="preserve">4-2  </w:t>
            </w:r>
            <w:r w:rsidR="00623504" w:rsidRPr="00623504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UML图</w:t>
            </w:r>
          </w:p>
          <w:p w:rsidR="00E16320" w:rsidRDefault="00E16320" w:rsidP="00B06CF9">
            <w:pPr>
              <w:ind w:firstLine="420"/>
              <w:rPr>
                <w:b/>
              </w:rPr>
            </w:pPr>
          </w:p>
          <w:p w:rsidR="00E16320" w:rsidRDefault="008053B2" w:rsidP="00E16320">
            <w:pPr>
              <w:ind w:firstLine="420"/>
              <w:rPr>
                <w:b/>
              </w:rPr>
            </w:pPr>
            <w:r w:rsidRPr="008053B2">
              <w:rPr>
                <w:rFonts w:hint="eastAsia"/>
                <w:b/>
                <w:color w:val="FF0000"/>
              </w:rPr>
              <w:t>方案三：</w:t>
            </w:r>
            <w:r>
              <w:rPr>
                <w:rFonts w:hint="eastAsia"/>
                <w:b/>
              </w:rPr>
              <w:t>面向接口的设计，</w:t>
            </w:r>
            <w:r w:rsidRPr="008053B2">
              <w:rPr>
                <w:rFonts w:hint="eastAsia"/>
                <w:b/>
              </w:rPr>
              <w:t>与方案二基本相同，只是不定义抽象类，而是定义接口</w:t>
            </w:r>
            <w:proofErr w:type="spellStart"/>
            <w:r w:rsidRPr="008053B2">
              <w:rPr>
                <w:b/>
              </w:rPr>
              <w:t>IMobileStorage</w:t>
            </w:r>
            <w:proofErr w:type="spellEnd"/>
            <w:r w:rsidRPr="008053B2">
              <w:rPr>
                <w:rFonts w:hint="eastAsia"/>
                <w:b/>
              </w:rPr>
              <w:t>，移动存储器类实现此接口。</w:t>
            </w:r>
            <w:r w:rsidRPr="008053B2">
              <w:rPr>
                <w:b/>
              </w:rPr>
              <w:t>Computer</w:t>
            </w:r>
            <w:r w:rsidRPr="008053B2">
              <w:rPr>
                <w:rFonts w:hint="eastAsia"/>
                <w:b/>
              </w:rPr>
              <w:t>中通过依赖接口</w:t>
            </w:r>
            <w:proofErr w:type="spellStart"/>
            <w:r w:rsidRPr="008053B2">
              <w:rPr>
                <w:b/>
              </w:rPr>
              <w:t>IMobileStorage</w:t>
            </w:r>
            <w:proofErr w:type="spellEnd"/>
            <w:r w:rsidRPr="008053B2">
              <w:rPr>
                <w:rFonts w:hint="eastAsia"/>
                <w:b/>
              </w:rPr>
              <w:t>实现多态性。</w:t>
            </w:r>
            <w:r w:rsidR="00E16320">
              <w:rPr>
                <w:rFonts w:hint="eastAsia"/>
                <w:b/>
              </w:rPr>
              <w:t>优点：（</w:t>
            </w:r>
            <w:r w:rsidR="00E16320">
              <w:rPr>
                <w:rFonts w:hint="eastAsia"/>
                <w:b/>
              </w:rPr>
              <w:t>1</w:t>
            </w:r>
            <w:r w:rsidR="00E16320">
              <w:rPr>
                <w:rFonts w:hint="eastAsia"/>
                <w:b/>
              </w:rPr>
              <w:t>）面向接口的设计，有利集中精力进行整体设计。（</w:t>
            </w:r>
            <w:r w:rsidR="00E16320">
              <w:rPr>
                <w:rFonts w:hint="eastAsia"/>
                <w:b/>
              </w:rPr>
              <w:t>2</w:t>
            </w:r>
            <w:r w:rsidR="00E16320">
              <w:rPr>
                <w:rFonts w:hint="eastAsia"/>
                <w:b/>
              </w:rPr>
              <w:t>）面向接口的设计，有利于应对问题的变化的功能拓展</w:t>
            </w:r>
          </w:p>
          <w:p w:rsidR="008053B2" w:rsidRPr="00E16320" w:rsidRDefault="008053B2" w:rsidP="008053B2">
            <w:pPr>
              <w:ind w:firstLine="420"/>
              <w:rPr>
                <w:b/>
              </w:rPr>
            </w:pPr>
          </w:p>
          <w:tbl>
            <w:tblPr>
              <w:tblpPr w:leftFromText="180" w:rightFromText="180" w:vertAnchor="text" w:horzAnchor="page" w:tblpX="3886" w:tblpY="25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628"/>
            </w:tblGrid>
            <w:tr w:rsidR="00CE3529" w:rsidRPr="00CE3529" w:rsidTr="00CE3529">
              <w:trPr>
                <w:trHeight w:val="458"/>
              </w:trPr>
              <w:tc>
                <w:tcPr>
                  <w:tcW w:w="2628" w:type="dxa"/>
                  <w:shd w:val="clear" w:color="auto" w:fill="auto"/>
                </w:tcPr>
                <w:p w:rsidR="00CE3529" w:rsidRPr="00CE3529" w:rsidRDefault="00CE3529" w:rsidP="00CE352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E352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&lt;&lt;interface&gt;&gt;</w:t>
                  </w:r>
                </w:p>
                <w:p w:rsidR="00CE3529" w:rsidRPr="00CE3529" w:rsidRDefault="00CE3529" w:rsidP="00CE3529">
                  <w:pPr>
                    <w:widowControl/>
                    <w:jc w:val="center"/>
                    <w:rPr>
                      <w:rFonts w:ascii="宋体" w:hAnsi="宋体" w:cs="宋体"/>
                      <w:i/>
                      <w:kern w:val="0"/>
                      <w:sz w:val="18"/>
                      <w:szCs w:val="18"/>
                    </w:rPr>
                  </w:pPr>
                  <w:proofErr w:type="spellStart"/>
                  <w:r w:rsidRPr="00CE3529">
                    <w:rPr>
                      <w:i/>
                      <w:sz w:val="18"/>
                      <w:szCs w:val="18"/>
                    </w:rPr>
                    <w:t>IMobileStorage</w:t>
                  </w:r>
                  <w:proofErr w:type="spellEnd"/>
                </w:p>
              </w:tc>
            </w:tr>
            <w:tr w:rsidR="00CE3529" w:rsidRPr="00CE3529" w:rsidTr="00CE3529">
              <w:trPr>
                <w:trHeight w:val="446"/>
              </w:trPr>
              <w:tc>
                <w:tcPr>
                  <w:tcW w:w="2628" w:type="dxa"/>
                  <w:shd w:val="clear" w:color="auto" w:fill="auto"/>
                </w:tcPr>
                <w:p w:rsidR="00CE3529" w:rsidRPr="00CE3529" w:rsidRDefault="00CE3529" w:rsidP="00CE352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E3529" w:rsidRPr="00CE3529" w:rsidTr="00CE3529">
              <w:trPr>
                <w:trHeight w:val="458"/>
              </w:trPr>
              <w:tc>
                <w:tcPr>
                  <w:tcW w:w="2628" w:type="dxa"/>
                  <w:shd w:val="clear" w:color="auto" w:fill="auto"/>
                </w:tcPr>
                <w:p w:rsidR="00CE3529" w:rsidRPr="00CE3529" w:rsidRDefault="00CE3529" w:rsidP="00CE352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E3529">
                    <w:rPr>
                      <w:sz w:val="18"/>
                      <w:szCs w:val="18"/>
                    </w:rPr>
                    <w:t>Read</w:t>
                  </w:r>
                  <w:r w:rsidRPr="00CE352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():void</w:t>
                  </w:r>
                </w:p>
                <w:p w:rsidR="00CE3529" w:rsidRPr="00CE3529" w:rsidRDefault="00CE3529" w:rsidP="00CE352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E3529">
                    <w:rPr>
                      <w:sz w:val="18"/>
                      <w:szCs w:val="18"/>
                    </w:rPr>
                    <w:t>Write</w:t>
                  </w:r>
                  <w:r w:rsidRPr="00CE352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():void</w:t>
                  </w:r>
                </w:p>
              </w:tc>
            </w:tr>
          </w:tbl>
          <w:p w:rsidR="008053B2" w:rsidRDefault="008053B2" w:rsidP="008053B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370"/>
            </w:tblGrid>
            <w:tr w:rsidR="008053B2" w:rsidRPr="00CE3529" w:rsidTr="00CE3529">
              <w:trPr>
                <w:trHeight w:val="411"/>
              </w:trPr>
              <w:tc>
                <w:tcPr>
                  <w:tcW w:w="2370" w:type="dxa"/>
                  <w:shd w:val="clear" w:color="auto" w:fill="auto"/>
                </w:tcPr>
                <w:p w:rsidR="008053B2" w:rsidRPr="00CE3529" w:rsidRDefault="008053B2" w:rsidP="00E1632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E3529">
                    <w:rPr>
                      <w:sz w:val="18"/>
                      <w:szCs w:val="18"/>
                    </w:rPr>
                    <w:t>Computer</w:t>
                  </w:r>
                </w:p>
              </w:tc>
            </w:tr>
            <w:tr w:rsidR="008053B2" w:rsidRPr="00CE3529" w:rsidTr="00CE3529">
              <w:trPr>
                <w:trHeight w:val="556"/>
              </w:trPr>
              <w:tc>
                <w:tcPr>
                  <w:tcW w:w="2370" w:type="dxa"/>
                  <w:shd w:val="clear" w:color="auto" w:fill="auto"/>
                </w:tcPr>
                <w:p w:rsidR="008053B2" w:rsidRPr="00CE3529" w:rsidRDefault="00CE3529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E3529">
                    <w:rPr>
                      <w:rFonts w:ascii="宋体" w:hAnsi="宋体" w:cs="宋体" w:hint="eastAsia"/>
                      <w:noProof/>
                      <w:kern w:val="0"/>
                      <w:sz w:val="18"/>
                      <w:szCs w:val="18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8720" behindDoc="0" locked="0" layoutInCell="1" allowOverlap="1" wp14:anchorId="3779BBC5" wp14:editId="542547F6">
                            <wp:simplePos x="0" y="0"/>
                            <wp:positionH relativeFrom="column">
                              <wp:posOffset>800100</wp:posOffset>
                            </wp:positionH>
                            <wp:positionV relativeFrom="paragraph">
                              <wp:posOffset>284480</wp:posOffset>
                            </wp:positionV>
                            <wp:extent cx="3724275" cy="1310005"/>
                            <wp:effectExtent l="0" t="76200" r="28575" b="23495"/>
                            <wp:wrapNone/>
                            <wp:docPr id="33" name="组合 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724275" cy="1310005"/>
                                      <a:chOff x="3060" y="8293"/>
                                      <a:chExt cx="6480" cy="2063"/>
                                    </a:xfrm>
                                  </wpg:grpSpPr>
                                  <wps:wsp>
                                    <wps:cNvPr id="34" name="Line 4"/>
                                    <wps:cNvCnPr/>
                                    <wps:spPr bwMode="auto">
                                      <a:xfrm>
                                        <a:off x="4320" y="8293"/>
                                        <a:ext cx="1152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5" name="AutoShape 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660" y="9094"/>
                                        <a:ext cx="360" cy="312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Line 6"/>
                                    <wps:cNvCnPr/>
                                    <wps:spPr bwMode="auto">
                                      <a:xfrm>
                                        <a:off x="3060" y="10030"/>
                                        <a:ext cx="0" cy="326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7" name="Line 7"/>
                                    <wps:cNvCnPr/>
                                    <wps:spPr bwMode="auto">
                                      <a:xfrm>
                                        <a:off x="6120" y="10030"/>
                                        <a:ext cx="0" cy="326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8" name="Line 8"/>
                                    <wps:cNvCnPr/>
                                    <wps:spPr bwMode="auto">
                                      <a:xfrm>
                                        <a:off x="9540" y="10030"/>
                                        <a:ext cx="0" cy="326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9" name="Line 9"/>
                                    <wps:cNvCnPr/>
                                    <wps:spPr bwMode="auto">
                                      <a:xfrm>
                                        <a:off x="3060" y="10030"/>
                                        <a:ext cx="648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0" name="Line 10"/>
                                    <wps:cNvCnPr/>
                                    <wps:spPr bwMode="auto">
                                      <a:xfrm>
                                        <a:off x="6840" y="9406"/>
                                        <a:ext cx="0" cy="62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0F193154" id="组合 33" o:spid="_x0000_s1026" style="position:absolute;left:0;text-align:left;margin-left:63pt;margin-top:22.4pt;width:293.25pt;height:103.15pt;z-index:251678720" coordorigin="3060,8293" coordsize="6480,2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">
                            <v:line id="Line 4" o:spid="_x0000_s1027" style="position:absolute;visibility:visible;mso-wrap-style:square" from="4320,8293" to="5472,8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dSX8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1JfxAAAANsAAAAPAAAAAAAAAAAA&#10;AAAAAKECAABkcnMvZG93bnJldi54bWxQSwUGAAAAAAQABAD5AAAAkgMAAAAA&#10;">
                              <v:stroke endarrow="block"/>
                            </v:line>
                            <v:shape id="AutoShape 5" o:spid="_x0000_s1028" type="#_x0000_t5" style="position:absolute;left:6660;top:9094;width:36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zNMMUA&#10;AADbAAAADwAAAGRycy9kb3ducmV2LnhtbESPT2vCQBTE74LfYXmFXsRs2qKW1FWkUFp6ERMRvD2y&#10;r0lI9m3Ibv7023cLgsdhZn7DbPeTacRAnassK3iKYhDEudUVFwrO2cfyFYTzyBoby6Tglxzsd/PZ&#10;FhNtRz7RkPpCBAi7BBWU3reJlC4vyaCLbEscvB/bGfRBdoXUHY4Bbhr5HMdrabDisFBiS+8l5XXa&#10;GwVYXy/fRh9lnxVV/HntF5usJqUeH6bDGwhPk7+Hb+0vreBlBf9fwg+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bM0wxQAAANsAAAAPAAAAAAAAAAAAAAAAAJgCAABkcnMv&#10;ZG93bnJldi54bWxQSwUGAAAAAAQABAD1AAAAigMAAAAA&#10;"/>
                            <v:line id="Line 6" o:spid="_x0000_s1029" style="position:absolute;visibility:visible;mso-wrap-style:square" from="3060,10030" to="3060,10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sgW8QAAADbAAAADwAAAGRycy9kb3ducmV2LnhtbESPT2sCMRTE7wW/Q3hCbzVrC1ZXo9hC&#10;wb8Hty30+Ng8k8XNy7KJun57Uyj0OMzMb5jZonO1uFAbKs8KhoMMBHHpdcVGwdfnx9MYRIjIGmvP&#10;pOBGARbz3sMMc+2vfKBLEY1IEA45KrAxNrmUobTkMAx8Q5y8o28dxiRbI3WL1wR3tXzOspF0WHFa&#10;sNjQu6XyVJydgu3rqv42/FPs1sfw5iebg9wbq9Rjv1tOQUTq4n/4r73SCl5G8Psl/Q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yBbxAAAANsAAAAPAAAAAAAAAAAA&#10;AAAAAKECAABkcnMvZG93bnJldi54bWxQSwUGAAAAAAQABAD5AAAAkgMAAAAA&#10;">
                              <v:stroke dashstyle="1 1"/>
                            </v:line>
                            <v:line id="Line 7" o:spid="_x0000_s1030" style="position:absolute;visibility:visible;mso-wrap-style:square" from="6120,10030" to="6120,10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eFwMQAAADbAAAADwAAAGRycy9kb3ducmV2LnhtbESPQWsCMRSE70L/Q3gFb5qtQm23RqmC&#10;oFYPblvo8bF5Jks3L8sm6vbfm4LgcZiZb5jpvHO1OFMbKs8KnoYZCOLS64qNgq/P1eAFRIjIGmvP&#10;pOCPAsxnD70p5tpf+EDnIhqRIBxyVGBjbHIpQ2nJYRj6hjh5R986jEm2RuoWLwnuajnKsmfpsOK0&#10;YLGhpaXytzg5BR+Tdf1t+KfYbY5h4V+3B7k3Vqn+Y/f+BiJSF+/hW3utFYwn8P8l/QA5u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R4XAxAAAANsAAAAPAAAAAAAAAAAA&#10;AAAAAKECAABkcnMvZG93bnJldi54bWxQSwUGAAAAAAQABAD5AAAAkgMAAAAA&#10;">
                              <v:stroke dashstyle="1 1"/>
                            </v:line>
                            <v:line id="Line 8" o:spid="_x0000_s1031" style="position:absolute;visibility:visible;mso-wrap-style:square" from="9540,10030" to="9540,10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gRssEAAADbAAAADwAAAGRycy9kb3ducmV2LnhtbERPz2vCMBS+C/4P4Qm7aeoGc6tGcYLg&#10;5nZoN8Hjo3kmxealNJl2//1yEDx+fL8Xq9414kJdqD0rmE4yEMSV1zUbBT/f2/ELiBCRNTaeScEf&#10;BVgth4MF5tpfuaBLGY1IIRxyVGBjbHMpQ2XJYZj4ljhxJ985jAl2RuoOryncNfIxy56lw5pTg8WW&#10;Npaqc/nrFOxnu+Zg+Fh+vp/Cm3/9KOSXsUo9jPr1HESkPt7FN/dOK3hKY9O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2BGywQAAANsAAAAPAAAAAAAAAAAAAAAA&#10;AKECAABkcnMvZG93bnJldi54bWxQSwUGAAAAAAQABAD5AAAAjwMAAAAA&#10;">
                              <v:stroke dashstyle="1 1"/>
                            </v:line>
                            <v:line id="Line 9" o:spid="_x0000_s1032" style="position:absolute;visibility:visible;mso-wrap-style:square" from="3060,10030" to="9540,10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S0KcQAAADbAAAADwAAAGRycy9kb3ducmV2LnhtbESPQWsCMRSE70L/Q3gFb5qtQq1bo1RB&#10;UGsPblvo8bF5Jks3L8sm6vbfm4LgcZiZb5jZonO1OFMbKs8KnoYZCOLS64qNgq/P9eAFRIjIGmvP&#10;pOCPAizmD70Z5tpf+EDnIhqRIBxyVGBjbHIpQ2nJYRj6hjh5R986jEm2RuoWLwnuajnKsmfpsOK0&#10;YLGhlaXytzg5Be+TTf1t+KfYb49h6ae7g/wwVqn+Y/f2CiJSF+/hW3ujFYyn8P8l/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lLQpxAAAANsAAAAPAAAAAAAAAAAA&#10;AAAAAKECAABkcnMvZG93bnJldi54bWxQSwUGAAAAAAQABAD5AAAAkgMAAAAA&#10;">
                              <v:stroke dashstyle="1 1"/>
                            </v:line>
                            <v:line id="Line 10" o:spid="_x0000_s1033" style="position:absolute;visibility:visible;mso-wrap-style:square" from="6840,9406" to="6840,10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huycEAAADbAAAADwAAAGRycy9kb3ducmV2LnhtbERPz2vCMBS+C/4P4Qm7aeoYc6tGcYLg&#10;5nZoN8Hjo3kmxealNJl2//1yEDx+fL8Xq9414kJdqD0rmE4yEMSV1zUbBT/f2/ELiBCRNTaeScEf&#10;BVgth4MF5tpfuaBLGY1IIRxyVGBjbHMpQ2XJYZj4ljhxJ985jAl2RuoOryncNfIxy56lw5pTg8WW&#10;Npaqc/nrFOxnu+Zg+Fh+vp/Cm3/9KOSXsUo9jPr1HESkPt7FN/dOK3hK69O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qG7JwQAAANsAAAAPAAAAAAAAAAAAAAAA&#10;AKECAABkcnMvZG93bnJldi54bWxQSwUGAAAAAAQABAD5AAAAjwMAAAAA&#10;">
                              <v:stroke dashstyle="1 1"/>
                            </v:line>
                          </v:group>
                        </w:pict>
                      </mc:Fallback>
                    </mc:AlternateContent>
                  </w:r>
                  <w:r w:rsidR="008053B2" w:rsidRPr="00CE3529">
                    <w:rPr>
                      <w:sz w:val="18"/>
                      <w:szCs w:val="18"/>
                    </w:rPr>
                    <w:t xml:space="preserve">storage </w:t>
                  </w:r>
                  <w:r w:rsidR="008053B2" w:rsidRPr="00CE3529">
                    <w:rPr>
                      <w:rFonts w:hint="eastAsia"/>
                      <w:sz w:val="18"/>
                      <w:szCs w:val="18"/>
                    </w:rPr>
                    <w:t>:</w:t>
                  </w:r>
                  <w:proofErr w:type="spellStart"/>
                  <w:r w:rsidR="008053B2" w:rsidRPr="00CE3529">
                    <w:rPr>
                      <w:sz w:val="18"/>
                      <w:szCs w:val="18"/>
                    </w:rPr>
                    <w:t>IMobileStorage</w:t>
                  </w:r>
                  <w:proofErr w:type="spellEnd"/>
                </w:p>
              </w:tc>
            </w:tr>
            <w:tr w:rsidR="008053B2" w:rsidRPr="00CE3529" w:rsidTr="00CE3529">
              <w:trPr>
                <w:trHeight w:val="411"/>
              </w:trPr>
              <w:tc>
                <w:tcPr>
                  <w:tcW w:w="2370" w:type="dxa"/>
                  <w:shd w:val="clear" w:color="auto" w:fill="auto"/>
                </w:tcPr>
                <w:p w:rsidR="008053B2" w:rsidRPr="00CE3529" w:rsidRDefault="008053B2" w:rsidP="00E16320">
                  <w:pPr>
                    <w:widowControl/>
                    <w:jc w:val="left"/>
                    <w:rPr>
                      <w:sz w:val="18"/>
                      <w:szCs w:val="18"/>
                    </w:rPr>
                  </w:pPr>
                  <w:r w:rsidRPr="00CE3529">
                    <w:rPr>
                      <w:sz w:val="18"/>
                      <w:szCs w:val="18"/>
                    </w:rPr>
                    <w:t>set(</w:t>
                  </w:r>
                  <w:proofErr w:type="spellStart"/>
                  <w:r w:rsidRPr="00CE3529">
                    <w:rPr>
                      <w:sz w:val="18"/>
                      <w:szCs w:val="18"/>
                    </w:rPr>
                    <w:t>IMobileStorage</w:t>
                  </w:r>
                  <w:proofErr w:type="spellEnd"/>
                  <w:r w:rsidRPr="00CE3529">
                    <w:rPr>
                      <w:sz w:val="18"/>
                      <w:szCs w:val="18"/>
                    </w:rPr>
                    <w:t>)</w:t>
                  </w:r>
                  <w:r w:rsidRPr="00CE352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 xml:space="preserve"> :void</w:t>
                  </w:r>
                </w:p>
                <w:p w:rsidR="008053B2" w:rsidRPr="00CE3529" w:rsidRDefault="008053B2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proofErr w:type="spellStart"/>
                  <w:r w:rsidRPr="00CE3529">
                    <w:rPr>
                      <w:sz w:val="18"/>
                      <w:szCs w:val="18"/>
                    </w:rPr>
                    <w:t>ReadData</w:t>
                  </w:r>
                  <w:proofErr w:type="spellEnd"/>
                  <w:r w:rsidRPr="00CE352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 xml:space="preserve"> ():void</w:t>
                  </w:r>
                </w:p>
                <w:p w:rsidR="008053B2" w:rsidRPr="00CE3529" w:rsidRDefault="00E8393C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E16320">
                    <w:t>Write</w:t>
                  </w:r>
                  <w:r w:rsidRPr="00CE3529">
                    <w:rPr>
                      <w:sz w:val="18"/>
                      <w:szCs w:val="18"/>
                    </w:rPr>
                    <w:t xml:space="preserve"> </w:t>
                  </w:r>
                  <w:r w:rsidR="008053B2" w:rsidRPr="00CE3529">
                    <w:rPr>
                      <w:sz w:val="18"/>
                      <w:szCs w:val="18"/>
                    </w:rPr>
                    <w:t>Data</w:t>
                  </w:r>
                  <w:r w:rsidR="008053B2" w:rsidRPr="00CE352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 xml:space="preserve"> ():void</w:t>
                  </w:r>
                </w:p>
              </w:tc>
            </w:tr>
          </w:tbl>
          <w:p w:rsidR="008053B2" w:rsidRPr="00B35D50" w:rsidRDefault="008053B2" w:rsidP="008053B2">
            <w:pPr>
              <w:rPr>
                <w:vanish/>
              </w:rPr>
            </w:pPr>
          </w:p>
          <w:p w:rsidR="008053B2" w:rsidRDefault="008053B2" w:rsidP="008053B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8053B2" w:rsidRDefault="008053B2" w:rsidP="008053B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8053B2" w:rsidRDefault="008053B2" w:rsidP="008053B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XSpec="center" w:tblpY="7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122"/>
            </w:tblGrid>
            <w:tr w:rsidR="00CE3529" w:rsidRPr="00CE3529" w:rsidTr="00E16320">
              <w:trPr>
                <w:trHeight w:val="458"/>
              </w:trPr>
              <w:tc>
                <w:tcPr>
                  <w:tcW w:w="2122" w:type="dxa"/>
                  <w:shd w:val="clear" w:color="auto" w:fill="auto"/>
                </w:tcPr>
                <w:p w:rsidR="00CE3529" w:rsidRPr="00CE3529" w:rsidRDefault="00CE3529" w:rsidP="00CE352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CE3529">
                    <w:t>MobileHardDisk</w:t>
                  </w:r>
                  <w:proofErr w:type="spellEnd"/>
                </w:p>
              </w:tc>
            </w:tr>
            <w:tr w:rsidR="00CE3529" w:rsidRPr="00CE3529" w:rsidTr="00E16320">
              <w:trPr>
                <w:trHeight w:val="454"/>
              </w:trPr>
              <w:tc>
                <w:tcPr>
                  <w:tcW w:w="2122" w:type="dxa"/>
                  <w:shd w:val="clear" w:color="auto" w:fill="auto"/>
                </w:tcPr>
                <w:p w:rsidR="00CE3529" w:rsidRPr="00CE3529" w:rsidRDefault="00CE3529" w:rsidP="00CE352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</w:p>
              </w:tc>
            </w:tr>
            <w:tr w:rsidR="00CE3529" w:rsidRPr="00CE3529" w:rsidTr="00E16320">
              <w:trPr>
                <w:trHeight w:val="458"/>
              </w:trPr>
              <w:tc>
                <w:tcPr>
                  <w:tcW w:w="2122" w:type="dxa"/>
                  <w:shd w:val="clear" w:color="auto" w:fill="auto"/>
                </w:tcPr>
                <w:p w:rsidR="00CE3529" w:rsidRPr="00CE3529" w:rsidRDefault="00CE3529" w:rsidP="00CE352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CE3529">
                    <w:t>Read</w:t>
                  </w:r>
                  <w:r w:rsidRPr="00CE3529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  <w:p w:rsidR="00CE3529" w:rsidRPr="00CE3529" w:rsidRDefault="00CE3529" w:rsidP="00CE352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CE3529">
                    <w:t>Write</w:t>
                  </w:r>
                  <w:r w:rsidRPr="00CE3529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10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980"/>
            </w:tblGrid>
            <w:tr w:rsidR="00CE3529" w:rsidRPr="00CE3529" w:rsidTr="00CE3529">
              <w:trPr>
                <w:trHeight w:val="458"/>
              </w:trPr>
              <w:tc>
                <w:tcPr>
                  <w:tcW w:w="1980" w:type="dxa"/>
                  <w:shd w:val="clear" w:color="auto" w:fill="auto"/>
                </w:tcPr>
                <w:p w:rsidR="00CE3529" w:rsidRPr="00CE3529" w:rsidRDefault="00CE3529" w:rsidP="00CE352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 w:rsidRPr="00CE3529">
                    <w:t>MP3Player</w:t>
                  </w:r>
                </w:p>
              </w:tc>
            </w:tr>
            <w:tr w:rsidR="00CE3529" w:rsidRPr="00CE3529" w:rsidTr="00CE3529">
              <w:trPr>
                <w:trHeight w:val="454"/>
              </w:trPr>
              <w:tc>
                <w:tcPr>
                  <w:tcW w:w="1980" w:type="dxa"/>
                  <w:shd w:val="clear" w:color="auto" w:fill="auto"/>
                </w:tcPr>
                <w:p w:rsidR="00CE3529" w:rsidRPr="00CE3529" w:rsidRDefault="00CE3529" w:rsidP="00CE352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</w:p>
              </w:tc>
            </w:tr>
            <w:tr w:rsidR="00CE3529" w:rsidRPr="00CE3529" w:rsidTr="00CE3529">
              <w:trPr>
                <w:trHeight w:val="458"/>
              </w:trPr>
              <w:tc>
                <w:tcPr>
                  <w:tcW w:w="1980" w:type="dxa"/>
                  <w:shd w:val="clear" w:color="auto" w:fill="auto"/>
                </w:tcPr>
                <w:p w:rsidR="00CE3529" w:rsidRPr="00CE3529" w:rsidRDefault="00CE3529" w:rsidP="00CE352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CE3529">
                    <w:t>Read</w:t>
                  </w:r>
                  <w:r w:rsidRPr="00CE3529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  <w:p w:rsidR="00CE3529" w:rsidRPr="00CE3529" w:rsidRDefault="00CE3529" w:rsidP="00CE352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CE3529">
                    <w:t>Write</w:t>
                  </w:r>
                  <w:r w:rsidRPr="00CE3529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  <w:p w:rsidR="00CE3529" w:rsidRPr="00CE3529" w:rsidRDefault="00CE3529" w:rsidP="00CE352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CE3529">
                    <w:t>PlayMusic</w:t>
                  </w:r>
                  <w:proofErr w:type="spellEnd"/>
                  <w:r w:rsidRPr="00CE3529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</w:tc>
            </w:tr>
          </w:tbl>
          <w:tbl>
            <w:tblPr>
              <w:tblpPr w:leftFromText="180" w:rightFromText="180" w:vertAnchor="text" w:horzAnchor="page" w:tblpX="691" w:tblpY="12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980"/>
            </w:tblGrid>
            <w:tr w:rsidR="00BE1B57" w:rsidRPr="00CE3529" w:rsidTr="00BE1B57">
              <w:trPr>
                <w:trHeight w:val="458"/>
              </w:trPr>
              <w:tc>
                <w:tcPr>
                  <w:tcW w:w="1980" w:type="dxa"/>
                  <w:shd w:val="clear" w:color="auto" w:fill="auto"/>
                </w:tcPr>
                <w:p w:rsidR="00BE1B57" w:rsidRPr="00CE3529" w:rsidRDefault="00BE1B57" w:rsidP="00BE1B5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proofErr w:type="spellStart"/>
                  <w:r w:rsidRPr="00CE3529">
                    <w:rPr>
                      <w:sz w:val="18"/>
                      <w:szCs w:val="18"/>
                    </w:rPr>
                    <w:t>FlashDisk</w:t>
                  </w:r>
                  <w:proofErr w:type="spellEnd"/>
                </w:p>
              </w:tc>
            </w:tr>
            <w:tr w:rsidR="00BE1B57" w:rsidRPr="00CE3529" w:rsidTr="00BE1B57">
              <w:trPr>
                <w:trHeight w:val="454"/>
              </w:trPr>
              <w:tc>
                <w:tcPr>
                  <w:tcW w:w="1980" w:type="dxa"/>
                  <w:shd w:val="clear" w:color="auto" w:fill="auto"/>
                </w:tcPr>
                <w:p w:rsidR="00BE1B57" w:rsidRPr="00CE3529" w:rsidRDefault="00BE1B57" w:rsidP="00BE1B57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BE1B57" w:rsidRPr="00CE3529" w:rsidTr="00BE1B57">
              <w:trPr>
                <w:trHeight w:val="458"/>
              </w:trPr>
              <w:tc>
                <w:tcPr>
                  <w:tcW w:w="1980" w:type="dxa"/>
                  <w:shd w:val="clear" w:color="auto" w:fill="auto"/>
                </w:tcPr>
                <w:p w:rsidR="00BE1B57" w:rsidRPr="00CE3529" w:rsidRDefault="00BE1B57" w:rsidP="00BE1B57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E3529">
                    <w:rPr>
                      <w:sz w:val="18"/>
                      <w:szCs w:val="18"/>
                    </w:rPr>
                    <w:t>Read</w:t>
                  </w:r>
                  <w:r w:rsidRPr="00CE352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():void</w:t>
                  </w:r>
                </w:p>
                <w:p w:rsidR="00BE1B57" w:rsidRPr="00CE3529" w:rsidRDefault="00BE1B57" w:rsidP="00BE1B57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E3529">
                    <w:rPr>
                      <w:sz w:val="18"/>
                      <w:szCs w:val="18"/>
                    </w:rPr>
                    <w:t>Write</w:t>
                  </w:r>
                  <w:r w:rsidRPr="00CE352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():void</w:t>
                  </w:r>
                </w:p>
              </w:tc>
            </w:tr>
          </w:tbl>
          <w:p w:rsidR="008053B2" w:rsidRDefault="00CE3529" w:rsidP="008053B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noProof/>
                <w:kern w:val="0"/>
                <w:sz w:val="24"/>
                <w:szCs w:val="24"/>
              </w:rPr>
              <w:t xml:space="preserve"> </w:t>
            </w:r>
          </w:p>
          <w:p w:rsidR="008053B2" w:rsidRPr="00B35D50" w:rsidRDefault="008053B2" w:rsidP="008053B2">
            <w:pPr>
              <w:rPr>
                <w:vanish/>
              </w:rPr>
            </w:pPr>
          </w:p>
          <w:p w:rsidR="008053B2" w:rsidRDefault="008053B2" w:rsidP="008053B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8053B2" w:rsidRDefault="008053B2" w:rsidP="008053B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8053B2" w:rsidRDefault="008053B2" w:rsidP="008053B2">
            <w:pPr>
              <w:ind w:firstLine="420"/>
              <w:rPr>
                <w:b/>
              </w:rPr>
            </w:pPr>
          </w:p>
          <w:p w:rsidR="008053B2" w:rsidRDefault="008053B2" w:rsidP="008053B2">
            <w:pPr>
              <w:ind w:firstLine="420"/>
              <w:rPr>
                <w:b/>
              </w:rPr>
            </w:pPr>
          </w:p>
          <w:p w:rsidR="00BE1B57" w:rsidRDefault="00BE1B57" w:rsidP="00623504">
            <w:pPr>
              <w:ind w:firstLine="420"/>
              <w:jc w:val="center"/>
              <w:rPr>
                <w:b/>
                <w:bCs/>
                <w:color w:val="00B0F0"/>
              </w:rPr>
            </w:pPr>
          </w:p>
          <w:p w:rsidR="00BE1B57" w:rsidRDefault="00BE1B57" w:rsidP="00623504">
            <w:pPr>
              <w:ind w:firstLine="420"/>
              <w:jc w:val="center"/>
              <w:rPr>
                <w:b/>
                <w:bCs/>
                <w:color w:val="00B0F0"/>
              </w:rPr>
            </w:pPr>
          </w:p>
          <w:p w:rsidR="008053B2" w:rsidRDefault="0010756E" w:rsidP="00623504">
            <w:pPr>
              <w:ind w:firstLine="420"/>
              <w:jc w:val="center"/>
              <w:rPr>
                <w:rFonts w:ascii="宋体" w:hAnsi="宋体" w:cs="宋体"/>
                <w:color w:val="00B0F0"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B0F0"/>
              </w:rPr>
              <w:t>图</w:t>
            </w:r>
            <w:r>
              <w:rPr>
                <w:rFonts w:hint="eastAsia"/>
                <w:b/>
                <w:bCs/>
                <w:color w:val="00B0F0"/>
              </w:rPr>
              <w:t xml:space="preserve">4-3  </w:t>
            </w:r>
            <w:r w:rsidR="00623504" w:rsidRPr="00623504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UML图</w:t>
            </w:r>
          </w:p>
          <w:tbl>
            <w:tblPr>
              <w:tblpPr w:leftFromText="180" w:rightFromText="180" w:vertAnchor="text" w:horzAnchor="margin" w:tblpXSpec="right" w:tblpY="137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088"/>
            </w:tblGrid>
            <w:tr w:rsidR="00BE7872" w:rsidRPr="00E16320" w:rsidTr="009B0871">
              <w:trPr>
                <w:trHeight w:val="458"/>
              </w:trPr>
              <w:tc>
                <w:tcPr>
                  <w:tcW w:w="2088" w:type="dxa"/>
                  <w:shd w:val="clear" w:color="auto" w:fill="auto"/>
                </w:tcPr>
                <w:p w:rsidR="00BE7872" w:rsidRPr="00E16320" w:rsidRDefault="00BE7872" w:rsidP="00BE7872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 w:rsidRPr="00E16320">
                    <w:rPr>
                      <w:rFonts w:ascii="宋体" w:hAnsi="宋体" w:cs="宋体" w:hint="eastAsia"/>
                      <w:kern w:val="0"/>
                    </w:rPr>
                    <w:t>&lt;&lt;interface&gt;&gt;</w:t>
                  </w:r>
                </w:p>
                <w:p w:rsidR="00BE7872" w:rsidRPr="00E16320" w:rsidRDefault="00BE7872" w:rsidP="00BE7872">
                  <w:pPr>
                    <w:widowControl/>
                    <w:jc w:val="center"/>
                    <w:rPr>
                      <w:rFonts w:ascii="宋体" w:hAnsi="宋体" w:cs="宋体"/>
                      <w:i/>
                      <w:kern w:val="0"/>
                    </w:rPr>
                  </w:pPr>
                  <w:proofErr w:type="spellStart"/>
                  <w:r w:rsidRPr="00E16320">
                    <w:rPr>
                      <w:i/>
                    </w:rPr>
                    <w:t>IReadable</w:t>
                  </w:r>
                  <w:proofErr w:type="spellEnd"/>
                </w:p>
              </w:tc>
            </w:tr>
            <w:tr w:rsidR="00BE7872" w:rsidRPr="00E16320" w:rsidTr="009B0871">
              <w:trPr>
                <w:trHeight w:val="446"/>
              </w:trPr>
              <w:tc>
                <w:tcPr>
                  <w:tcW w:w="2088" w:type="dxa"/>
                  <w:shd w:val="clear" w:color="auto" w:fill="auto"/>
                </w:tcPr>
                <w:p w:rsidR="00BE7872" w:rsidRPr="00E16320" w:rsidRDefault="00BE7872" w:rsidP="00BE787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</w:p>
              </w:tc>
            </w:tr>
            <w:tr w:rsidR="00BE7872" w:rsidRPr="00E16320" w:rsidTr="009B0871">
              <w:trPr>
                <w:trHeight w:val="458"/>
              </w:trPr>
              <w:tc>
                <w:tcPr>
                  <w:tcW w:w="2088" w:type="dxa"/>
                  <w:shd w:val="clear" w:color="auto" w:fill="auto"/>
                </w:tcPr>
                <w:p w:rsidR="00BE7872" w:rsidRPr="00E16320" w:rsidRDefault="00BE7872" w:rsidP="00BE787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E16320">
                    <w:t>Read</w:t>
                  </w:r>
                  <w:r w:rsidRPr="00E16320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</w:tc>
            </w:tr>
          </w:tbl>
          <w:p w:rsidR="00BE1B57" w:rsidRDefault="00BE1B57" w:rsidP="008053B2">
            <w:pPr>
              <w:ind w:firstLine="420"/>
              <w:rPr>
                <w:b/>
                <w:color w:val="FF0000"/>
              </w:rPr>
            </w:pPr>
          </w:p>
          <w:p w:rsidR="008053B2" w:rsidRDefault="008053B2" w:rsidP="008053B2">
            <w:pPr>
              <w:ind w:firstLine="420"/>
              <w:rPr>
                <w:b/>
              </w:rPr>
            </w:pPr>
            <w:r w:rsidRPr="008053B2">
              <w:rPr>
                <w:rFonts w:hint="eastAsia"/>
                <w:b/>
                <w:color w:val="FF0000"/>
              </w:rPr>
              <w:t>方案四：</w:t>
            </w:r>
            <w:r w:rsidRPr="008053B2">
              <w:rPr>
                <w:rFonts w:hint="eastAsia"/>
                <w:b/>
              </w:rPr>
              <w:t>定义接口</w:t>
            </w:r>
            <w:proofErr w:type="spellStart"/>
            <w:r w:rsidRPr="008053B2">
              <w:rPr>
                <w:b/>
              </w:rPr>
              <w:t>IReadable</w:t>
            </w:r>
            <w:proofErr w:type="spellEnd"/>
            <w:r w:rsidRPr="008053B2">
              <w:rPr>
                <w:rFonts w:hint="eastAsia"/>
                <w:b/>
              </w:rPr>
              <w:t>和</w:t>
            </w:r>
            <w:proofErr w:type="spellStart"/>
            <w:r w:rsidRPr="008053B2">
              <w:rPr>
                <w:b/>
              </w:rPr>
              <w:t>IWritable</w:t>
            </w:r>
            <w:proofErr w:type="spellEnd"/>
            <w:r w:rsidRPr="008053B2">
              <w:rPr>
                <w:rFonts w:hint="eastAsia"/>
                <w:b/>
              </w:rPr>
              <w:t>，两个接口分别只包含</w:t>
            </w:r>
            <w:r w:rsidRPr="008053B2">
              <w:rPr>
                <w:b/>
              </w:rPr>
              <w:t>Read</w:t>
            </w:r>
            <w:r w:rsidRPr="008053B2">
              <w:rPr>
                <w:rFonts w:hint="eastAsia"/>
                <w:b/>
              </w:rPr>
              <w:t>和</w:t>
            </w:r>
            <w:r w:rsidRPr="008053B2">
              <w:rPr>
                <w:b/>
              </w:rPr>
              <w:t>Write</w:t>
            </w:r>
            <w:r w:rsidRPr="008053B2">
              <w:rPr>
                <w:rFonts w:hint="eastAsia"/>
                <w:b/>
              </w:rPr>
              <w:t>，然后定义接口</w:t>
            </w:r>
            <w:proofErr w:type="spellStart"/>
            <w:r w:rsidRPr="008053B2">
              <w:rPr>
                <w:b/>
              </w:rPr>
              <w:t>IMobileStorage</w:t>
            </w:r>
            <w:proofErr w:type="spellEnd"/>
            <w:r w:rsidRPr="008053B2">
              <w:rPr>
                <w:rFonts w:hint="eastAsia"/>
                <w:b/>
              </w:rPr>
              <w:t>接口继承自</w:t>
            </w:r>
            <w:proofErr w:type="spellStart"/>
            <w:r w:rsidRPr="008053B2">
              <w:rPr>
                <w:b/>
              </w:rPr>
              <w:t>IReadable</w:t>
            </w:r>
            <w:proofErr w:type="spellEnd"/>
            <w:r w:rsidRPr="008053B2">
              <w:rPr>
                <w:rFonts w:hint="eastAsia"/>
                <w:b/>
              </w:rPr>
              <w:t>和</w:t>
            </w:r>
            <w:proofErr w:type="spellStart"/>
            <w:r w:rsidRPr="008053B2">
              <w:rPr>
                <w:b/>
              </w:rPr>
              <w:t>IWritable</w:t>
            </w:r>
            <w:proofErr w:type="spellEnd"/>
            <w:r w:rsidRPr="008053B2">
              <w:rPr>
                <w:rFonts w:hint="eastAsia"/>
                <w:b/>
              </w:rPr>
              <w:t>，剩下的实现与方案三相同。</w:t>
            </w:r>
          </w:p>
          <w:p w:rsidR="009B0871" w:rsidRPr="00E16320" w:rsidRDefault="009B0871" w:rsidP="008053B2">
            <w:pPr>
              <w:ind w:firstLine="420"/>
            </w:pPr>
          </w:p>
          <w:p w:rsidR="008053B2" w:rsidRDefault="008053B2" w:rsidP="008053B2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:rsidR="009B0871" w:rsidRPr="00E16320" w:rsidRDefault="009B0871" w:rsidP="008053B2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628"/>
            </w:tblGrid>
            <w:tr w:rsidR="008053B2" w:rsidRPr="00E16320" w:rsidTr="00E16320">
              <w:trPr>
                <w:trHeight w:val="458"/>
              </w:trPr>
              <w:tc>
                <w:tcPr>
                  <w:tcW w:w="2628" w:type="dxa"/>
                  <w:shd w:val="clear" w:color="auto" w:fill="auto"/>
                </w:tcPr>
                <w:p w:rsidR="008053B2" w:rsidRPr="00E16320" w:rsidRDefault="004E554D" w:rsidP="00E1632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6128" behindDoc="0" locked="0" layoutInCell="1" allowOverlap="1" wp14:anchorId="2C65EEC1" wp14:editId="5D8529E5">
                            <wp:simplePos x="0" y="0"/>
                            <wp:positionH relativeFrom="column">
                              <wp:posOffset>904875</wp:posOffset>
                            </wp:positionH>
                            <wp:positionV relativeFrom="paragraph">
                              <wp:posOffset>135255</wp:posOffset>
                            </wp:positionV>
                            <wp:extent cx="3316605" cy="1775158"/>
                            <wp:effectExtent l="0" t="19050" r="17145" b="15875"/>
                            <wp:wrapNone/>
                            <wp:docPr id="61" name="组合 6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316605" cy="1775158"/>
                                      <a:chOff x="0" y="-99675"/>
                                      <a:chExt cx="3316605" cy="1643677"/>
                                    </a:xfrm>
                                  </wpg:grpSpPr>
                                  <wps:wsp>
                                    <wps:cNvPr id="7" name="Line 13"/>
                                    <wps:cNvCnPr/>
                                    <wps:spPr bwMode="auto">
                                      <a:xfrm>
                                        <a:off x="714375" y="246062"/>
                                        <a:ext cx="20002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9" name="AutoShape 1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2657475" y="-120313"/>
                                        <a:ext cx="118110" cy="159385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AutoShape 2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5400000">
                                        <a:off x="2657475" y="636587"/>
                                        <a:ext cx="118110" cy="159385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Line 21"/>
                                    <wps:cNvCnPr/>
                                    <wps:spPr bwMode="auto">
                                      <a:xfrm>
                                        <a:off x="2362200" y="-23828"/>
                                        <a:ext cx="1" cy="745352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8" name="Line 22"/>
                                    <wps:cNvCnPr/>
                                    <wps:spPr bwMode="auto">
                                      <a:xfrm>
                                        <a:off x="2362200" y="712787"/>
                                        <a:ext cx="27051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1" name="Line 23"/>
                                    <wps:cNvCnPr/>
                                    <wps:spPr bwMode="auto">
                                      <a:xfrm flipH="1">
                                        <a:off x="2286000" y="-23814"/>
                                        <a:ext cx="34671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59" name="组合 59"/>
                                    <wpg:cNvGrpSpPr/>
                                    <wpg:grpSpPr>
                                      <a:xfrm>
                                        <a:off x="0" y="741362"/>
                                        <a:ext cx="3316605" cy="802640"/>
                                        <a:chOff x="0" y="0"/>
                                        <a:chExt cx="3316605" cy="802640"/>
                                      </a:xfrm>
                                    </wpg:grpSpPr>
                                    <wps:wsp>
                                      <wps:cNvPr id="8" name="Line 14"/>
                                      <wps:cNvCnPr/>
                                      <wps:spPr bwMode="auto">
                                        <a:xfrm>
                                          <a:off x="0" y="695325"/>
                                          <a:ext cx="0" cy="10731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sysDot"/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6" name="Line 16"/>
                                      <wps:cNvCnPr/>
                                      <wps:spPr bwMode="auto">
                                        <a:xfrm>
                                          <a:off x="0" y="685800"/>
                                          <a:ext cx="3316605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sysDot"/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7" name="Line 17"/>
                                      <wps:cNvCnPr/>
                                      <wps:spPr bwMode="auto">
                                        <a:xfrm>
                                          <a:off x="1619250" y="123469"/>
                                          <a:ext cx="0" cy="678854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sysDot"/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8" name="AutoShape 1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524000" y="0"/>
                                          <a:ext cx="184150" cy="102235"/>
                                        </a:xfrm>
                                        <a:prstGeom prst="triangle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" name="Line 15"/>
                                      <wps:cNvCnPr/>
                                      <wps:spPr bwMode="auto">
                                        <a:xfrm>
                                          <a:off x="3314700" y="685800"/>
                                          <a:ext cx="0" cy="10731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sysDot"/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wg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0C6ACD9A" id="组合 61" o:spid="_x0000_s1026" style="position:absolute;left:0;text-align:left;margin-left:71.25pt;margin-top:10.65pt;width:261.15pt;height:139.8pt;z-index:251696128;mso-height-relative:margin" coordorigin=",-996" coordsize="33166,16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">
                            <v:line id="Line 13" o:spid="_x0000_s1027" style="position:absolute;visibility:visible;mso-wrap-style:square" from="7143,2460" to="9144,2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            <v:stroke endarrow="block"/>
                            </v:line>
                            <v:shape id="AutoShape 19" o:spid="_x0000_s1028" type="#_x0000_t5" style="position:absolute;left:26575;top:-1203;width:1180;height:159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USx8MA&#10;AADbAAAADwAAAGRycy9kb3ducmV2LnhtbERPTWvCQBC9F/wPywi91Y1Cq41ZRcRSaQ+ijXodsmMS&#10;zM6m2W0S/31XKPQ2j/c5ybI3lWipcaVlBeNRBII4s7rkXEH69fY0A+E8ssbKMim4kYPlYvCQYKxt&#10;x3tqDz4XIYRdjAoK7+tYSpcVZNCNbE0cuIttDPoAm1zqBrsQbio5iaIXabDk0FBgTeuCsuvhxyjA&#10;j6Pd7tL83dzk9+b5uppeTudPpR6H/WoOwlPv/8V/7q0O81/h/ks4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USx8MAAADbAAAADwAAAAAAAAAAAAAAAACYAgAAZHJzL2Rv&#10;d25yZXYueG1sUEsFBgAAAAAEAAQA9QAAAIgDAAAAAA==&#10;"/>
                            <v:shape id="AutoShape 20" o:spid="_x0000_s1029" type="#_x0000_t5" style="position:absolute;left:26574;top:6366;width:1181;height:159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Nx58AA&#10;AADbAAAADwAAAGRycy9kb3ducmV2LnhtbERPy4rCMBTdD/gP4QqzG1MFR6mmIqIo40J8by/N7QOb&#10;m9pktP69WQzM8nDe01lrKvGgxpWWFfR7EQji1OqScwWn4+prDMJ5ZI2VZVLwIgezpPMxxVjbJ+/p&#10;cfC5CCHsYlRQeF/HUrq0IIOuZ2viwGW2MegDbHKpG3yGcFPJQRR9S4Mlh4YCa1oUlN4Ov0YB/pzt&#10;ZnfK1+Yl78vhbT7KLtetUp/ddj4B4an1/+I/90YrGIT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Nx58AAAADbAAAADwAAAAAAAAAAAAAAAACYAgAAZHJzL2Rvd25y&#10;ZXYueG1sUEsFBgAAAAAEAAQA9QAAAIUDAAAAAA==&#10;"/>
                            <v:line id="Line 21" o:spid="_x0000_s1030" style="position:absolute;visibility:visible;mso-wrap-style:square" from="23622,-238" to="23622,7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      <v:line id="Line 22" o:spid="_x0000_s1031" style="position:absolute;visibility:visible;mso-wrap-style:square" from="23622,7127" to="26327,7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        <v:line id="Line 23" o:spid="_x0000_s1032" style="position:absolute;flip:x;visibility:visible;mso-wrap-style:square" from="22860,-238" to="26327,-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                <v:group id="组合 59" o:spid="_x0000_s1033" style="position:absolute;top:7413;width:33166;height:8027" coordsize="33166,80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<v:line id="Line 14" o:spid="_x0000_s1034" style="position:absolute;visibility:visible;mso-wrap-style:square" from="0,6953" to="0,8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7uVMAAAADaAAAADwAAAGRycy9kb3ducmV2LnhtbERPTWsCMRC9C/6HMIXearY92LoaRQuC&#10;Wj24KngcNmOyuJksm1S3/745CB4f73sy61wtbtSGyrOC90EGgrj0umKj4HhYvn2BCBFZY+2ZFPxR&#10;gNm035tgrv2d93QrohEphEOOCmyMTS5lKC05DAPfECfu4luHMcHWSN3iPYW7Wn5k2VA6rDg1WGzo&#10;21J5LX6dgp/PVX0yfC6260tY+NFmL3fGKvX60s3HICJ18Sl+uFdaQdqarqQbIK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u7lTAAAAA2gAAAA8AAAAAAAAAAAAAAAAA&#10;oQIAAGRycy9kb3ducmV2LnhtbFBLBQYAAAAABAAEAPkAAACOAwAAAAA=&#10;">
                                <v:stroke dashstyle="1 1"/>
                              </v:line>
                              <v:line id="Line 16" o:spid="_x0000_s1035" style="position:absolute;visibility:visible;mso-wrap-style:square" from="0,6858" to="3316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58O8IAAADbAAAADwAAAGRycy9kb3ducmV2LnhtbERPS2sCMRC+C/0PYYTealYPardGaYWC&#10;z8NuW+hx2IzJ0s1k2UTd/vtGKHibj+85i1XvGnGhLtSeFYxHGQjiyuuajYLPj/enOYgQkTU2nknB&#10;LwVYLR8GC8y1v3JBlzIakUI45KjAxtjmUobKksMw8i1x4k6+cxgT7IzUHV5TuGvkJMum0mHNqcFi&#10;S2tL1U95dgr2s03zZfi7PGxP4c0/7wp5NFapx2H/+gIiUh/v4n/3Rqf5U7j9kg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L58O8IAAADbAAAADwAAAAAAAAAAAAAA&#10;AAChAgAAZHJzL2Rvd25yZXYueG1sUEsFBgAAAAAEAAQA+QAAAJADAAAAAA==&#10;">
                                <v:stroke dashstyle="1 1"/>
                              </v:line>
                              <v:line id="Line 17" o:spid="_x0000_s1036" style="position:absolute;visibility:visible;mso-wrap-style:square" from="16192,1234" to="16192,8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LZoMIAAADbAAAADwAAAGRycy9kb3ducmV2LnhtbERPS2sCMRC+C/0PYQRvmtVDbVejtELB&#10;PjzsVsHjsBmTpZvJsom6/fdNQfA2H99zluveNeJCXag9K5hOMhDEldc1GwX777fxE4gQkTU2nknB&#10;LwVYrx4GS8y1v3JBlzIakUI45KjAxtjmUobKksMw8S1x4k6+cxgT7IzUHV5TuGvkLMsepcOaU4PF&#10;ljaWqp/y7BR8zrfNwfCx/Ho/hVf//FHInbFKjYb9ywJEpD7exTf3Vqf5c/j/JR0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/LZoMIAAADbAAAADwAAAAAAAAAAAAAA&#10;AAChAgAAZHJzL2Rvd25yZXYueG1sUEsFBgAAAAAEAAQA+QAAAJADAAAAAA==&#10;">
                                <v:stroke dashstyle="1 1"/>
                              </v:line>
                              <v:shape id="AutoShape 18" o:spid="_x0000_s1037" type="#_x0000_t5" style="position:absolute;left:15240;width:1841;height:1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g+zsQA&#10;AADbAAAADwAAAGRycy9kb3ducmV2LnhtbESPQWvCQBCF74L/YRmhF9FNPbQSXUUEqfRSakTIbciO&#10;SUh2NmQ3mv77zqHQ2wzvzXvfbPeja9WD+lB7NvC6TEARF97WXBq4ZqfFGlSIyBZbz2TghwLsd9PJ&#10;FlPrn/xNj0sslYRwSNFAFWOXah2KihyGpe+IRbv73mGUtS+17fEp4a7VqyR50w5rloYKOzpWVDSX&#10;wRnAJr99Ovulh6ysk498mL9nDRnzMhsPG1CRxvhv/rs+W8EXWPlFBt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YPs7EAAAA2wAAAA8AAAAAAAAAAAAAAAAAmAIAAGRycy9k&#10;b3ducmV2LnhtbFBLBQYAAAAABAAEAPUAAACJAwAAAAA=&#10;"/>
                              <v:line id="Line 15" o:spid="_x0000_s1038" style="position:absolute;visibility:visible;mso-wrap-style:square" from="33147,6858" to="33147,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fo8IAAADbAAAADwAAAGRycy9kb3ducmV2LnhtbERPTWsCMRC9C/0PYQq9abYtVN0aRQsF&#10;a/XgqtDjsBmTpZvJskl1/feNIHibx/ucyaxztThRGyrPCp4HGQji0uuKjYL97rM/AhEissbaMym4&#10;UIDZ9KE3wVz7M2/pVEQjUgiHHBXYGJtcylBachgGviFO3NG3DmOCrZG6xXMKd7V8ybI36bDi1GCx&#10;oQ9L5W/x5xR8D5f1wfBPsf46hoUfr7ZyY6xST4/d/B1EpC7exTf3Uqf5r3D9JR0gp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nfo8IAAADbAAAADwAAAAAAAAAAAAAA&#10;AAChAgAAZHJzL2Rvd25yZXYueG1sUEsFBgAAAAAEAAQA+QAAAJADAAAAAA==&#10;">
                                <v:stroke dashstyle="1 1"/>
                              </v:line>
                            </v:group>
                          </v:group>
                        </w:pict>
                      </mc:Fallback>
                    </mc:AlternateContent>
                  </w:r>
                  <w:r w:rsidR="008053B2" w:rsidRPr="00E16320">
                    <w:t>Computer</w:t>
                  </w:r>
                </w:p>
              </w:tc>
            </w:tr>
            <w:tr w:rsidR="008053B2" w:rsidRPr="00E16320" w:rsidTr="00E16320">
              <w:trPr>
                <w:trHeight w:val="620"/>
              </w:trPr>
              <w:tc>
                <w:tcPr>
                  <w:tcW w:w="2628" w:type="dxa"/>
                  <w:shd w:val="clear" w:color="auto" w:fill="auto"/>
                </w:tcPr>
                <w:p w:rsidR="008053B2" w:rsidRPr="00E16320" w:rsidRDefault="008053B2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E16320">
                    <w:t xml:space="preserve">storage </w:t>
                  </w:r>
                  <w:r w:rsidRPr="00E16320">
                    <w:rPr>
                      <w:rFonts w:hint="eastAsia"/>
                    </w:rPr>
                    <w:t>:</w:t>
                  </w:r>
                  <w:proofErr w:type="spellStart"/>
                  <w:r w:rsidRPr="00E16320">
                    <w:t>IMobileStorage</w:t>
                  </w:r>
                  <w:proofErr w:type="spellEnd"/>
                </w:p>
              </w:tc>
            </w:tr>
            <w:tr w:rsidR="008053B2" w:rsidRPr="00E16320" w:rsidTr="00E16320">
              <w:trPr>
                <w:trHeight w:val="458"/>
              </w:trPr>
              <w:tc>
                <w:tcPr>
                  <w:tcW w:w="2628" w:type="dxa"/>
                  <w:shd w:val="clear" w:color="auto" w:fill="auto"/>
                </w:tcPr>
                <w:p w:rsidR="008053B2" w:rsidRPr="00E16320" w:rsidRDefault="008053B2" w:rsidP="00E16320">
                  <w:pPr>
                    <w:widowControl/>
                    <w:jc w:val="left"/>
                  </w:pPr>
                  <w:r w:rsidRPr="00E16320">
                    <w:t>set(</w:t>
                  </w:r>
                  <w:proofErr w:type="spellStart"/>
                  <w:r w:rsidRPr="00E16320">
                    <w:t>IMobileStorage</w:t>
                  </w:r>
                  <w:proofErr w:type="spellEnd"/>
                  <w:r w:rsidRPr="00E16320">
                    <w:t>)</w:t>
                  </w:r>
                  <w:r w:rsidRPr="00E16320">
                    <w:rPr>
                      <w:rFonts w:ascii="宋体" w:hAnsi="宋体" w:cs="宋体" w:hint="eastAsia"/>
                      <w:kern w:val="0"/>
                    </w:rPr>
                    <w:t xml:space="preserve"> :void</w:t>
                  </w:r>
                </w:p>
                <w:p w:rsidR="008053B2" w:rsidRPr="00E16320" w:rsidRDefault="008053B2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E16320">
                    <w:t>ReadData</w:t>
                  </w:r>
                  <w:proofErr w:type="spellEnd"/>
                  <w:r w:rsidRPr="00E16320">
                    <w:rPr>
                      <w:rFonts w:ascii="宋体" w:hAnsi="宋体" w:cs="宋体" w:hint="eastAsia"/>
                      <w:kern w:val="0"/>
                    </w:rPr>
                    <w:t xml:space="preserve"> ():void</w:t>
                  </w:r>
                </w:p>
                <w:p w:rsidR="008053B2" w:rsidRPr="00E16320" w:rsidRDefault="00E8393C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E16320">
                    <w:t xml:space="preserve">Write </w:t>
                  </w:r>
                  <w:r w:rsidR="008053B2" w:rsidRPr="00E16320">
                    <w:t>Data</w:t>
                  </w:r>
                  <w:r w:rsidR="008053B2" w:rsidRPr="00E16320">
                    <w:rPr>
                      <w:rFonts w:ascii="宋体" w:hAnsi="宋体" w:cs="宋体" w:hint="eastAsia"/>
                      <w:kern w:val="0"/>
                    </w:rPr>
                    <w:t xml:space="preserve"> ():void</w:t>
                  </w:r>
                </w:p>
              </w:tc>
            </w:tr>
          </w:tbl>
          <w:tbl>
            <w:tblPr>
              <w:tblpPr w:leftFromText="180" w:rightFromText="180" w:vertAnchor="text" w:horzAnchor="margin" w:tblpXSpec="center" w:tblpY="-2052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088"/>
            </w:tblGrid>
            <w:tr w:rsidR="008053B2" w:rsidRPr="00E16320" w:rsidTr="00E16320">
              <w:trPr>
                <w:trHeight w:val="458"/>
              </w:trPr>
              <w:tc>
                <w:tcPr>
                  <w:tcW w:w="2088" w:type="dxa"/>
                  <w:shd w:val="clear" w:color="auto" w:fill="auto"/>
                </w:tcPr>
                <w:p w:rsidR="008053B2" w:rsidRPr="00E16320" w:rsidRDefault="008053B2" w:rsidP="008053B2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 w:rsidRPr="00E16320">
                    <w:rPr>
                      <w:rFonts w:ascii="宋体" w:hAnsi="宋体" w:cs="宋体" w:hint="eastAsia"/>
                      <w:kern w:val="0"/>
                    </w:rPr>
                    <w:t>&lt;&lt;interface&gt;&gt;</w:t>
                  </w:r>
                </w:p>
                <w:p w:rsidR="008053B2" w:rsidRPr="00E16320" w:rsidRDefault="008053B2" w:rsidP="008053B2">
                  <w:pPr>
                    <w:widowControl/>
                    <w:jc w:val="center"/>
                    <w:rPr>
                      <w:rFonts w:ascii="宋体" w:hAnsi="宋体" w:cs="宋体"/>
                      <w:i/>
                      <w:kern w:val="0"/>
                    </w:rPr>
                  </w:pPr>
                  <w:proofErr w:type="spellStart"/>
                  <w:r w:rsidRPr="00E16320">
                    <w:rPr>
                      <w:i/>
                    </w:rPr>
                    <w:t>IMobileStorage</w:t>
                  </w:r>
                  <w:proofErr w:type="spellEnd"/>
                </w:p>
              </w:tc>
            </w:tr>
            <w:tr w:rsidR="008053B2" w:rsidRPr="00E16320" w:rsidTr="00E16320">
              <w:trPr>
                <w:trHeight w:val="446"/>
              </w:trPr>
              <w:tc>
                <w:tcPr>
                  <w:tcW w:w="2088" w:type="dxa"/>
                  <w:shd w:val="clear" w:color="auto" w:fill="auto"/>
                </w:tcPr>
                <w:p w:rsidR="008053B2" w:rsidRPr="00E16320" w:rsidRDefault="008053B2" w:rsidP="008053B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</w:p>
              </w:tc>
            </w:tr>
            <w:tr w:rsidR="008053B2" w:rsidRPr="00E16320" w:rsidTr="00E16320">
              <w:trPr>
                <w:trHeight w:val="458"/>
              </w:trPr>
              <w:tc>
                <w:tcPr>
                  <w:tcW w:w="2088" w:type="dxa"/>
                  <w:shd w:val="clear" w:color="auto" w:fill="auto"/>
                </w:tcPr>
                <w:p w:rsidR="008053B2" w:rsidRPr="00E16320" w:rsidRDefault="008053B2" w:rsidP="008053B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E16320">
                    <w:t>Read</w:t>
                  </w:r>
                  <w:r w:rsidRPr="00E16320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  <w:p w:rsidR="008053B2" w:rsidRPr="00E16320" w:rsidRDefault="008053B2" w:rsidP="008053B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E16320">
                    <w:t>Write</w:t>
                  </w:r>
                  <w:r w:rsidRPr="00E16320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</w:tc>
            </w:tr>
          </w:tbl>
          <w:p w:rsidR="008053B2" w:rsidRPr="00E16320" w:rsidRDefault="008053B2" w:rsidP="008053B2">
            <w:pPr>
              <w:rPr>
                <w:vanish/>
              </w:rPr>
            </w:pPr>
          </w:p>
          <w:p w:rsidR="008053B2" w:rsidRPr="00E16320" w:rsidRDefault="008053B2" w:rsidP="008053B2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:rsidR="008053B2" w:rsidRPr="00E16320" w:rsidRDefault="008053B2" w:rsidP="008053B2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tbl>
            <w:tblPr>
              <w:tblpPr w:leftFromText="180" w:rightFromText="180" w:vertAnchor="text" w:horzAnchor="margin" w:tblpXSpec="right" w:tblpY="-1721"/>
              <w:tblOverlap w:val="never"/>
              <w:tblW w:w="20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088"/>
            </w:tblGrid>
            <w:tr w:rsidR="00BE7872" w:rsidRPr="00E16320" w:rsidTr="00BE7872">
              <w:trPr>
                <w:trHeight w:val="458"/>
              </w:trPr>
              <w:tc>
                <w:tcPr>
                  <w:tcW w:w="2088" w:type="dxa"/>
                  <w:shd w:val="clear" w:color="auto" w:fill="auto"/>
                </w:tcPr>
                <w:p w:rsidR="00BE7872" w:rsidRPr="00E16320" w:rsidRDefault="00BE7872" w:rsidP="00BE7872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 w:rsidRPr="00E16320">
                    <w:rPr>
                      <w:rFonts w:ascii="宋体" w:hAnsi="宋体" w:cs="宋体" w:hint="eastAsia"/>
                      <w:kern w:val="0"/>
                    </w:rPr>
                    <w:t>&lt;&lt;interface&gt;&gt;</w:t>
                  </w:r>
                </w:p>
                <w:p w:rsidR="00BE7872" w:rsidRPr="00E16320" w:rsidRDefault="00BE7872" w:rsidP="00BE7872">
                  <w:pPr>
                    <w:widowControl/>
                    <w:jc w:val="center"/>
                    <w:rPr>
                      <w:rFonts w:ascii="宋体" w:hAnsi="宋体" w:cs="宋体"/>
                      <w:i/>
                      <w:kern w:val="0"/>
                    </w:rPr>
                  </w:pPr>
                  <w:proofErr w:type="spellStart"/>
                  <w:r w:rsidRPr="00E16320">
                    <w:rPr>
                      <w:i/>
                    </w:rPr>
                    <w:t>IReadable</w:t>
                  </w:r>
                  <w:proofErr w:type="spellEnd"/>
                </w:p>
              </w:tc>
            </w:tr>
            <w:tr w:rsidR="00BE7872" w:rsidRPr="00E16320" w:rsidTr="00BE7872">
              <w:trPr>
                <w:trHeight w:val="446"/>
              </w:trPr>
              <w:tc>
                <w:tcPr>
                  <w:tcW w:w="2088" w:type="dxa"/>
                  <w:shd w:val="clear" w:color="auto" w:fill="auto"/>
                </w:tcPr>
                <w:p w:rsidR="00BE7872" w:rsidRPr="00E16320" w:rsidRDefault="00BE7872" w:rsidP="00BE787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</w:p>
              </w:tc>
            </w:tr>
            <w:tr w:rsidR="00BE7872" w:rsidRPr="00E16320" w:rsidTr="00BE7872">
              <w:trPr>
                <w:trHeight w:val="458"/>
              </w:trPr>
              <w:tc>
                <w:tcPr>
                  <w:tcW w:w="2088" w:type="dxa"/>
                  <w:shd w:val="clear" w:color="auto" w:fill="auto"/>
                </w:tcPr>
                <w:p w:rsidR="00BE7872" w:rsidRPr="00E16320" w:rsidRDefault="00BE7872" w:rsidP="00BE787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E16320">
                    <w:t>Write</w:t>
                  </w:r>
                  <w:r w:rsidRPr="00E16320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</w:tc>
            </w:tr>
          </w:tbl>
          <w:tbl>
            <w:tblPr>
              <w:tblpPr w:leftFromText="180" w:rightFromText="180" w:vertAnchor="text" w:horzAnchor="page" w:tblpX="916" w:tblpY="4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838"/>
            </w:tblGrid>
            <w:tr w:rsidR="00E16320" w:rsidRPr="00E16320" w:rsidTr="00E16320">
              <w:trPr>
                <w:trHeight w:val="458"/>
              </w:trPr>
              <w:tc>
                <w:tcPr>
                  <w:tcW w:w="1838" w:type="dxa"/>
                  <w:shd w:val="clear" w:color="auto" w:fill="auto"/>
                </w:tcPr>
                <w:p w:rsidR="00E16320" w:rsidRPr="00E16320" w:rsidRDefault="00E16320" w:rsidP="00E1632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E16320">
                    <w:t>FlashDisk</w:t>
                  </w:r>
                  <w:proofErr w:type="spellEnd"/>
                </w:p>
              </w:tc>
            </w:tr>
            <w:tr w:rsidR="00E16320" w:rsidRPr="00E16320" w:rsidTr="00E16320">
              <w:trPr>
                <w:trHeight w:val="454"/>
              </w:trPr>
              <w:tc>
                <w:tcPr>
                  <w:tcW w:w="1838" w:type="dxa"/>
                  <w:shd w:val="clear" w:color="auto" w:fill="auto"/>
                </w:tcPr>
                <w:p w:rsidR="00E16320" w:rsidRPr="00E16320" w:rsidRDefault="00E1632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</w:p>
              </w:tc>
            </w:tr>
            <w:tr w:rsidR="00E16320" w:rsidRPr="00E16320" w:rsidTr="00E16320">
              <w:trPr>
                <w:trHeight w:val="458"/>
              </w:trPr>
              <w:tc>
                <w:tcPr>
                  <w:tcW w:w="1838" w:type="dxa"/>
                  <w:shd w:val="clear" w:color="auto" w:fill="auto"/>
                </w:tcPr>
                <w:p w:rsidR="00E16320" w:rsidRPr="00E16320" w:rsidRDefault="00E1632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E16320">
                    <w:t>Read</w:t>
                  </w:r>
                  <w:r w:rsidRPr="00E16320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  <w:p w:rsidR="00E16320" w:rsidRPr="00E16320" w:rsidRDefault="00E1632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E16320">
                    <w:t>Write</w:t>
                  </w:r>
                  <w:r w:rsidRPr="00E16320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36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122"/>
            </w:tblGrid>
            <w:tr w:rsidR="00BE7872" w:rsidRPr="00E16320" w:rsidTr="00BE7872">
              <w:trPr>
                <w:trHeight w:val="458"/>
              </w:trPr>
              <w:tc>
                <w:tcPr>
                  <w:tcW w:w="2122" w:type="dxa"/>
                  <w:shd w:val="clear" w:color="auto" w:fill="auto"/>
                </w:tcPr>
                <w:p w:rsidR="00BE7872" w:rsidRPr="00E16320" w:rsidRDefault="00BE7872" w:rsidP="00BE7872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 w:rsidRPr="00E16320">
                    <w:t>MP3Player</w:t>
                  </w:r>
                </w:p>
              </w:tc>
            </w:tr>
            <w:tr w:rsidR="00BE7872" w:rsidRPr="00E16320" w:rsidTr="00BE7872">
              <w:trPr>
                <w:trHeight w:val="454"/>
              </w:trPr>
              <w:tc>
                <w:tcPr>
                  <w:tcW w:w="2122" w:type="dxa"/>
                  <w:shd w:val="clear" w:color="auto" w:fill="auto"/>
                </w:tcPr>
                <w:p w:rsidR="00BE7872" w:rsidRPr="00E16320" w:rsidRDefault="00BE7872" w:rsidP="00BE787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</w:p>
              </w:tc>
            </w:tr>
            <w:tr w:rsidR="00BE7872" w:rsidRPr="00E16320" w:rsidTr="00BE7872">
              <w:trPr>
                <w:trHeight w:val="458"/>
              </w:trPr>
              <w:tc>
                <w:tcPr>
                  <w:tcW w:w="2122" w:type="dxa"/>
                  <w:shd w:val="clear" w:color="auto" w:fill="auto"/>
                </w:tcPr>
                <w:p w:rsidR="00BE7872" w:rsidRPr="00E16320" w:rsidRDefault="00BE7872" w:rsidP="00BE787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E16320">
                    <w:t>Read</w:t>
                  </w:r>
                  <w:r w:rsidRPr="00E16320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  <w:p w:rsidR="00BE7872" w:rsidRPr="00E16320" w:rsidRDefault="00BE7872" w:rsidP="00BE787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E16320">
                    <w:t>Write</w:t>
                  </w:r>
                  <w:r w:rsidRPr="00E16320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  <w:p w:rsidR="00BE7872" w:rsidRPr="00E16320" w:rsidRDefault="00BE7872" w:rsidP="00BE787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E16320">
                    <w:t>PlayMusic</w:t>
                  </w:r>
                  <w:proofErr w:type="spellEnd"/>
                  <w:r w:rsidRPr="00E16320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</w:tc>
            </w:tr>
          </w:tbl>
          <w:p w:rsidR="008053B2" w:rsidRPr="00E16320" w:rsidRDefault="008053B2" w:rsidP="008053B2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tbl>
            <w:tblPr>
              <w:tblpPr w:leftFromText="180" w:rightFromText="180" w:vertAnchor="text" w:horzAnchor="margin" w:tblpXSpec="center" w:tblpY="7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980"/>
            </w:tblGrid>
            <w:tr w:rsidR="00E16320" w:rsidRPr="00E16320" w:rsidTr="00E16320">
              <w:trPr>
                <w:trHeight w:val="458"/>
              </w:trPr>
              <w:tc>
                <w:tcPr>
                  <w:tcW w:w="1980" w:type="dxa"/>
                  <w:shd w:val="clear" w:color="auto" w:fill="auto"/>
                </w:tcPr>
                <w:p w:rsidR="00E16320" w:rsidRPr="00E16320" w:rsidRDefault="00E16320" w:rsidP="00E1632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E16320">
                    <w:t>MobileHardDisk</w:t>
                  </w:r>
                  <w:proofErr w:type="spellEnd"/>
                </w:p>
              </w:tc>
            </w:tr>
            <w:tr w:rsidR="00E16320" w:rsidRPr="00E16320" w:rsidTr="00E16320">
              <w:trPr>
                <w:trHeight w:val="454"/>
              </w:trPr>
              <w:tc>
                <w:tcPr>
                  <w:tcW w:w="1980" w:type="dxa"/>
                  <w:shd w:val="clear" w:color="auto" w:fill="auto"/>
                </w:tcPr>
                <w:p w:rsidR="00E16320" w:rsidRPr="00E16320" w:rsidRDefault="00E1632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</w:p>
              </w:tc>
            </w:tr>
            <w:tr w:rsidR="00E16320" w:rsidRPr="00E16320" w:rsidTr="00E16320">
              <w:trPr>
                <w:trHeight w:val="458"/>
              </w:trPr>
              <w:tc>
                <w:tcPr>
                  <w:tcW w:w="1980" w:type="dxa"/>
                  <w:shd w:val="clear" w:color="auto" w:fill="auto"/>
                </w:tcPr>
                <w:p w:rsidR="00E16320" w:rsidRPr="00E16320" w:rsidRDefault="00E1632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E16320">
                    <w:t>Read</w:t>
                  </w:r>
                  <w:r w:rsidRPr="00E16320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  <w:p w:rsidR="00E16320" w:rsidRPr="00E16320" w:rsidRDefault="00E16320" w:rsidP="00E1632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E16320">
                    <w:t>Write</w:t>
                  </w:r>
                  <w:r w:rsidRPr="00E16320">
                    <w:rPr>
                      <w:rFonts w:ascii="宋体" w:hAnsi="宋体" w:cs="宋体" w:hint="eastAsia"/>
                      <w:kern w:val="0"/>
                    </w:rPr>
                    <w:t>():void</w:t>
                  </w:r>
                </w:p>
              </w:tc>
            </w:tr>
          </w:tbl>
          <w:p w:rsidR="008053B2" w:rsidRPr="00E16320" w:rsidRDefault="008053B2" w:rsidP="008053B2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:rsidR="008053B2" w:rsidRPr="00E16320" w:rsidRDefault="008053B2" w:rsidP="008053B2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:rsidR="008053B2" w:rsidRPr="00E16320" w:rsidRDefault="008053B2" w:rsidP="008053B2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:rsidR="008053B2" w:rsidRPr="00E16320" w:rsidRDefault="008053B2" w:rsidP="008053B2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:rsidR="008053B2" w:rsidRPr="00E16320" w:rsidRDefault="008053B2" w:rsidP="008053B2">
            <w:pPr>
              <w:rPr>
                <w:vanish/>
              </w:rPr>
            </w:pPr>
          </w:p>
          <w:p w:rsidR="008053B2" w:rsidRPr="00E16320" w:rsidRDefault="008053B2" w:rsidP="008053B2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:rsidR="008053B2" w:rsidRDefault="008053B2" w:rsidP="008053B2">
            <w:pPr>
              <w:spacing w:line="360" w:lineRule="exact"/>
              <w:rPr>
                <w:b/>
                <w:bCs/>
              </w:rPr>
            </w:pPr>
          </w:p>
          <w:p w:rsidR="00BE7872" w:rsidRPr="00623504" w:rsidRDefault="0010756E" w:rsidP="00623504">
            <w:pPr>
              <w:spacing w:line="360" w:lineRule="exact"/>
              <w:jc w:val="center"/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>图</w:t>
            </w:r>
            <w:r>
              <w:rPr>
                <w:rFonts w:hint="eastAsia"/>
                <w:b/>
                <w:bCs/>
                <w:color w:val="00B0F0"/>
              </w:rPr>
              <w:t xml:space="preserve">4-4  </w:t>
            </w:r>
            <w:r w:rsidR="00623504" w:rsidRPr="00623504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UML图</w:t>
            </w:r>
          </w:p>
          <w:p w:rsidR="008053B2" w:rsidRPr="00E16320" w:rsidRDefault="008053B2" w:rsidP="008053B2">
            <w:pPr>
              <w:spacing w:line="360" w:lineRule="exact"/>
              <w:rPr>
                <w:b/>
                <w:bCs/>
              </w:rPr>
            </w:pPr>
          </w:p>
          <w:p w:rsidR="00623504" w:rsidRPr="00623504" w:rsidRDefault="00623504" w:rsidP="00543C35">
            <w:pPr>
              <w:spacing w:line="360" w:lineRule="exact"/>
              <w:rPr>
                <w:b/>
                <w:bCs/>
                <w:color w:val="0000FF"/>
              </w:rPr>
            </w:pPr>
            <w:r w:rsidRPr="00623504">
              <w:rPr>
                <w:rFonts w:hint="eastAsia"/>
                <w:b/>
                <w:color w:val="0000FF"/>
              </w:rPr>
              <w:lastRenderedPageBreak/>
              <w:t>请按上述方案二进行程序设计</w:t>
            </w:r>
          </w:p>
          <w:p w:rsidR="00543C35" w:rsidRDefault="00543C35" w:rsidP="00543C35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 w:rsidR="00623504">
              <w:rPr>
                <w:rFonts w:hint="eastAsia"/>
                <w:b/>
                <w:bCs/>
                <w:color w:val="00B0F0"/>
              </w:rPr>
              <w:t>面向抽象</w:t>
            </w:r>
            <w:r w:rsidR="00E54982">
              <w:rPr>
                <w:rFonts w:hint="eastAsia"/>
                <w:b/>
                <w:bCs/>
                <w:color w:val="00B0F0"/>
              </w:rPr>
              <w:t>的</w:t>
            </w:r>
            <w:r w:rsidR="00623504">
              <w:rPr>
                <w:rFonts w:hint="eastAsia"/>
                <w:b/>
                <w:bCs/>
                <w:color w:val="00B0F0"/>
              </w:rPr>
              <w:t>程序设计</w:t>
            </w:r>
            <w:r w:rsidRPr="0065593C">
              <w:rPr>
                <w:rFonts w:hint="eastAsia"/>
                <w:b/>
                <w:bCs/>
                <w:color w:val="00B0F0"/>
              </w:rPr>
              <w:t>、</w:t>
            </w:r>
            <w:r w:rsidR="00623504">
              <w:rPr>
                <w:rFonts w:hint="eastAsia"/>
                <w:b/>
                <w:bCs/>
                <w:color w:val="00B0F0"/>
              </w:rPr>
              <w:t>方法重写、多态性及上转型对象的</w:t>
            </w:r>
            <w:r>
              <w:rPr>
                <w:rFonts w:hint="eastAsia"/>
                <w:b/>
                <w:bCs/>
                <w:color w:val="00B0F0"/>
              </w:rPr>
              <w:t>正确使用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:rsidR="00E8393C" w:rsidRPr="00E56EC1" w:rsidRDefault="00E8393C" w:rsidP="00E8393C">
            <w:pPr>
              <w:spacing w:line="360" w:lineRule="exact"/>
              <w:rPr>
                <w:b/>
                <w:bCs/>
                <w:color w:val="FF0000"/>
              </w:rPr>
            </w:pPr>
            <w:r w:rsidRPr="00E56EC1">
              <w:rPr>
                <w:rFonts w:hint="eastAsia"/>
                <w:b/>
                <w:bCs/>
                <w:color w:val="FF0000"/>
              </w:rPr>
              <w:t>程序运行结果：</w:t>
            </w:r>
          </w:p>
          <w:p w:rsidR="00E8393C" w:rsidRPr="00E56EC1" w:rsidRDefault="00E8393C" w:rsidP="00E8393C">
            <w:pPr>
              <w:spacing w:line="360" w:lineRule="exact"/>
              <w:rPr>
                <w:bCs/>
                <w:color w:val="FF00FF"/>
              </w:rPr>
            </w:pPr>
            <w:r>
              <w:rPr>
                <w:rFonts w:hint="eastAsia"/>
                <w:b/>
                <w:bCs/>
                <w:color w:val="00B0F0"/>
              </w:rPr>
              <w:t xml:space="preserve">   </w:t>
            </w:r>
            <w:r w:rsidRPr="00E56EC1">
              <w:rPr>
                <w:rFonts w:hint="eastAsia"/>
                <w:bCs/>
                <w:color w:val="FF00FF"/>
              </w:rPr>
              <w:t xml:space="preserve"> U</w:t>
            </w:r>
            <w:r w:rsidRPr="00E56EC1">
              <w:rPr>
                <w:rFonts w:hint="eastAsia"/>
                <w:bCs/>
                <w:color w:val="FF00FF"/>
              </w:rPr>
              <w:t>盘读完成！</w:t>
            </w:r>
          </w:p>
          <w:p w:rsidR="00E8393C" w:rsidRPr="00E56EC1" w:rsidRDefault="00E8393C" w:rsidP="00E8393C">
            <w:pPr>
              <w:spacing w:line="360" w:lineRule="exact"/>
              <w:ind w:firstLineChars="200" w:firstLine="420"/>
              <w:rPr>
                <w:bCs/>
                <w:color w:val="FF00FF"/>
              </w:rPr>
            </w:pPr>
            <w:r w:rsidRPr="00E56EC1">
              <w:rPr>
                <w:rFonts w:hint="eastAsia"/>
                <w:bCs/>
                <w:color w:val="FF00FF"/>
              </w:rPr>
              <w:t>U</w:t>
            </w:r>
            <w:r w:rsidRPr="00E56EC1">
              <w:rPr>
                <w:rFonts w:hint="eastAsia"/>
                <w:bCs/>
                <w:color w:val="FF00FF"/>
              </w:rPr>
              <w:t>盘写完成！</w:t>
            </w:r>
          </w:p>
          <w:p w:rsidR="00E8393C" w:rsidRPr="00E56EC1" w:rsidRDefault="00E8393C" w:rsidP="00E8393C">
            <w:pPr>
              <w:spacing w:line="360" w:lineRule="exact"/>
              <w:ind w:firstLineChars="200" w:firstLine="420"/>
              <w:rPr>
                <w:bCs/>
                <w:color w:val="FF00FF"/>
              </w:rPr>
            </w:pPr>
            <w:r w:rsidRPr="00E56EC1">
              <w:rPr>
                <w:rFonts w:hint="eastAsia"/>
                <w:bCs/>
                <w:color w:val="FF00FF"/>
              </w:rPr>
              <w:t>移动硬盘读完成</w:t>
            </w:r>
          </w:p>
          <w:p w:rsidR="00E8393C" w:rsidRPr="00E56EC1" w:rsidRDefault="00E8393C" w:rsidP="00E8393C">
            <w:pPr>
              <w:spacing w:line="360" w:lineRule="exact"/>
              <w:ind w:firstLineChars="200" w:firstLine="420"/>
              <w:rPr>
                <w:bCs/>
                <w:color w:val="FF00FF"/>
              </w:rPr>
            </w:pPr>
            <w:r w:rsidRPr="00E56EC1">
              <w:rPr>
                <w:rFonts w:hint="eastAsia"/>
                <w:bCs/>
                <w:color w:val="FF00FF"/>
              </w:rPr>
              <w:t>移动硬盘写完成</w:t>
            </w:r>
          </w:p>
          <w:p w:rsidR="00E8393C" w:rsidRPr="00E56EC1" w:rsidRDefault="00E8393C" w:rsidP="00E8393C">
            <w:pPr>
              <w:spacing w:line="360" w:lineRule="exact"/>
              <w:ind w:firstLineChars="200" w:firstLine="420"/>
              <w:rPr>
                <w:bCs/>
                <w:color w:val="FF00FF"/>
              </w:rPr>
            </w:pPr>
            <w:r w:rsidRPr="00E56EC1">
              <w:rPr>
                <w:rFonts w:hint="eastAsia"/>
                <w:bCs/>
                <w:color w:val="FF00FF"/>
              </w:rPr>
              <w:t>MP3</w:t>
            </w:r>
            <w:r w:rsidRPr="00E56EC1">
              <w:rPr>
                <w:rFonts w:hint="eastAsia"/>
                <w:bCs/>
                <w:color w:val="FF00FF"/>
              </w:rPr>
              <w:t>读完成！</w:t>
            </w:r>
          </w:p>
          <w:p w:rsidR="00E8393C" w:rsidRPr="00E56EC1" w:rsidRDefault="00E8393C" w:rsidP="00E8393C">
            <w:pPr>
              <w:spacing w:line="360" w:lineRule="exact"/>
              <w:ind w:firstLineChars="200" w:firstLine="420"/>
              <w:rPr>
                <w:bCs/>
                <w:color w:val="FF00FF"/>
              </w:rPr>
            </w:pPr>
            <w:r w:rsidRPr="00E56EC1">
              <w:rPr>
                <w:rFonts w:hint="eastAsia"/>
                <w:bCs/>
                <w:color w:val="FF00FF"/>
              </w:rPr>
              <w:t>MP3</w:t>
            </w:r>
            <w:r w:rsidRPr="00E56EC1">
              <w:rPr>
                <w:rFonts w:hint="eastAsia"/>
                <w:bCs/>
                <w:color w:val="FF00FF"/>
              </w:rPr>
              <w:t>写完成！</w:t>
            </w:r>
          </w:p>
          <w:p w:rsidR="00543C35" w:rsidRPr="00E8393C" w:rsidRDefault="00543C35" w:rsidP="00543C35">
            <w:pPr>
              <w:tabs>
                <w:tab w:val="left" w:pos="720"/>
              </w:tabs>
              <w:spacing w:line="360" w:lineRule="exact"/>
            </w:pPr>
          </w:p>
          <w:p w:rsidR="00EA70F2" w:rsidRPr="00623504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:rsidR="00623504" w:rsidRPr="00683518" w:rsidRDefault="00623504" w:rsidP="00623504">
            <w:pPr>
              <w:tabs>
                <w:tab w:val="left" w:pos="720"/>
              </w:tabs>
              <w:spacing w:line="360" w:lineRule="exact"/>
            </w:pPr>
          </w:p>
          <w:p w:rsidR="00EA70F2" w:rsidRPr="008400DB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:rsidR="00EA70F2" w:rsidRDefault="00EA70F2" w:rsidP="00683518">
            <w:pPr>
              <w:jc w:val="left"/>
            </w:pPr>
          </w:p>
          <w:p w:rsidR="00623504" w:rsidRPr="00C26404" w:rsidRDefault="00623504" w:rsidP="00623504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b/>
                <w:color w:val="000000"/>
              </w:rPr>
            </w:pPr>
            <w:r>
              <w:rPr>
                <w:rFonts w:ascii="宋体" w:cs="宋体" w:hint="eastAsia"/>
                <w:b/>
                <w:bCs/>
                <w:kern w:val="0"/>
              </w:rPr>
              <w:t>请按上题</w:t>
            </w:r>
            <w:r w:rsidRPr="00425EA7">
              <w:rPr>
                <w:rFonts w:ascii="宋体" w:cs="宋体" w:hint="eastAsia"/>
                <w:b/>
                <w:bCs/>
                <w:color w:val="0000FF"/>
                <w:kern w:val="0"/>
              </w:rPr>
              <w:t>方案三</w:t>
            </w:r>
            <w:r>
              <w:rPr>
                <w:rFonts w:ascii="宋体" w:cs="宋体" w:hint="eastAsia"/>
                <w:b/>
                <w:bCs/>
                <w:kern w:val="0"/>
              </w:rPr>
              <w:t>编程解决此问题。</w:t>
            </w:r>
          </w:p>
          <w:p w:rsidR="00E54982" w:rsidRDefault="00E54982" w:rsidP="00E54982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>
              <w:rPr>
                <w:rFonts w:hint="eastAsia"/>
                <w:b/>
                <w:bCs/>
                <w:color w:val="00B0F0"/>
              </w:rPr>
              <w:t>面向接口的程序设计</w:t>
            </w:r>
            <w:r w:rsidRPr="0065593C">
              <w:rPr>
                <w:rFonts w:hint="eastAsia"/>
                <w:b/>
                <w:bCs/>
                <w:color w:val="00B0F0"/>
              </w:rPr>
              <w:t>、</w:t>
            </w:r>
            <w:r>
              <w:rPr>
                <w:rFonts w:hint="eastAsia"/>
                <w:b/>
                <w:bCs/>
                <w:color w:val="00B0F0"/>
              </w:rPr>
              <w:t>方法重写、多态性及</w:t>
            </w:r>
            <w:r w:rsidR="00425EA7">
              <w:rPr>
                <w:rFonts w:hint="eastAsia"/>
                <w:b/>
                <w:bCs/>
                <w:color w:val="00B0F0"/>
              </w:rPr>
              <w:t>接口回调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:rsidR="00B26C66" w:rsidRPr="00425EA7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:rsidR="00EA70F2" w:rsidRPr="00683518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:rsidR="00EA70F2" w:rsidRPr="00DA03AA" w:rsidRDefault="00EA70F2" w:rsidP="00EA70F2">
            <w:pPr>
              <w:tabs>
                <w:tab w:val="left" w:pos="720"/>
              </w:tabs>
              <w:spacing w:line="360" w:lineRule="exact"/>
            </w:pPr>
          </w:p>
          <w:p w:rsidR="00EA70F2" w:rsidRPr="008400DB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:rsidR="00EA70F2" w:rsidRDefault="00EA70F2" w:rsidP="00683518">
            <w:pPr>
              <w:jc w:val="left"/>
            </w:pPr>
          </w:p>
          <w:p w:rsidR="004E554D" w:rsidRDefault="004E554D" w:rsidP="00683518">
            <w:pPr>
              <w:jc w:val="left"/>
            </w:pPr>
          </w:p>
          <w:p w:rsidR="004E554D" w:rsidRDefault="004E554D" w:rsidP="00683518">
            <w:pPr>
              <w:jc w:val="left"/>
            </w:pPr>
          </w:p>
          <w:p w:rsidR="004E554D" w:rsidRDefault="004E554D" w:rsidP="00683518">
            <w:pPr>
              <w:jc w:val="left"/>
            </w:pPr>
          </w:p>
          <w:p w:rsidR="004E554D" w:rsidRDefault="004E554D" w:rsidP="00683518">
            <w:pPr>
              <w:jc w:val="left"/>
            </w:pPr>
          </w:p>
          <w:p w:rsidR="004E554D" w:rsidRDefault="004E554D" w:rsidP="00683518">
            <w:pPr>
              <w:jc w:val="left"/>
            </w:pPr>
          </w:p>
          <w:p w:rsidR="004E554D" w:rsidRDefault="004E554D" w:rsidP="00683518">
            <w:pPr>
              <w:jc w:val="left"/>
            </w:pPr>
          </w:p>
          <w:p w:rsidR="004E554D" w:rsidRDefault="004E554D" w:rsidP="00683518">
            <w:pPr>
              <w:jc w:val="left"/>
            </w:pPr>
          </w:p>
          <w:p w:rsidR="004E554D" w:rsidRDefault="004E554D" w:rsidP="00683518">
            <w:pPr>
              <w:jc w:val="left"/>
            </w:pPr>
          </w:p>
          <w:p w:rsidR="004E554D" w:rsidRDefault="004E554D" w:rsidP="00683518">
            <w:pPr>
              <w:jc w:val="left"/>
            </w:pPr>
          </w:p>
          <w:p w:rsidR="004E554D" w:rsidRDefault="004E554D" w:rsidP="00683518">
            <w:pPr>
              <w:jc w:val="left"/>
            </w:pPr>
          </w:p>
          <w:p w:rsidR="004E554D" w:rsidRDefault="004E554D" w:rsidP="00683518">
            <w:pPr>
              <w:jc w:val="left"/>
            </w:pPr>
          </w:p>
          <w:p w:rsidR="00DB0BD1" w:rsidRPr="004E2466" w:rsidRDefault="004E2466" w:rsidP="00DB0BD1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b/>
                <w:color w:val="000000"/>
                <w:spacing w:val="8"/>
                <w:shd w:val="clear" w:color="auto" w:fill="FFFFFF"/>
              </w:rPr>
            </w:pPr>
            <w:r w:rsidRPr="004E2466">
              <w:rPr>
                <w:rFonts w:hint="eastAsia"/>
                <w:b/>
              </w:rPr>
              <w:t>完成教材</w:t>
            </w:r>
            <w:r w:rsidRPr="004E2466">
              <w:rPr>
                <w:rFonts w:hint="eastAsia"/>
                <w:b/>
              </w:rPr>
              <w:t>P143</w:t>
            </w:r>
            <w:r w:rsidRPr="004E2466">
              <w:rPr>
                <w:rFonts w:hint="eastAsia"/>
                <w:b/>
              </w:rPr>
              <w:t>第四题的编程</w:t>
            </w:r>
            <w:r w:rsidR="00DB0BD1" w:rsidRPr="004E2466">
              <w:rPr>
                <w:rFonts w:hint="eastAsia"/>
                <w:b/>
                <w:color w:val="000000"/>
                <w:spacing w:val="8"/>
                <w:shd w:val="clear" w:color="auto" w:fill="FFFFFF"/>
              </w:rPr>
              <w:t>。</w:t>
            </w:r>
          </w:p>
          <w:p w:rsidR="004E2466" w:rsidRPr="001E4675" w:rsidRDefault="004E2466" w:rsidP="001E4675">
            <w:pPr>
              <w:widowControl/>
              <w:ind w:firstLineChars="300" w:firstLine="632"/>
              <w:jc w:val="left"/>
              <w:rPr>
                <w:rFonts w:ascii="宋体" w:hAnsi="宋体" w:cs="宋体"/>
                <w:b/>
                <w:kern w:val="0"/>
              </w:rPr>
            </w:pPr>
            <w:r w:rsidRPr="001E4675">
              <w:rPr>
                <w:rFonts w:ascii="宋体" w:hAnsi="宋体" w:cs="宋体" w:hint="eastAsia"/>
                <w:b/>
                <w:kern w:val="0"/>
              </w:rPr>
              <w:t>设计一个动物声音“模拟器”，能模拟许多动物的叫声</w:t>
            </w:r>
            <w:r w:rsidR="001E4675">
              <w:rPr>
                <w:rFonts w:ascii="宋体" w:hAnsi="宋体" w:cs="宋体" w:hint="eastAsia"/>
                <w:b/>
                <w:kern w:val="0"/>
              </w:rPr>
              <w:t>。参照</w:t>
            </w:r>
            <w:r w:rsidR="001E4675" w:rsidRPr="001E4675">
              <w:rPr>
                <w:rFonts w:ascii="宋体" w:hAnsi="宋体" w:cs="宋体" w:hint="eastAsia"/>
                <w:b/>
                <w:color w:val="0000FF"/>
                <w:kern w:val="0"/>
              </w:rPr>
              <w:t>第4题方案二</w:t>
            </w:r>
            <w:r w:rsidR="007211D8" w:rsidRPr="007211D8">
              <w:rPr>
                <w:rFonts w:ascii="宋体" w:hAnsi="宋体" w:cs="宋体" w:hint="eastAsia"/>
                <w:b/>
                <w:color w:val="000000" w:themeColor="text1"/>
                <w:kern w:val="0"/>
              </w:rPr>
              <w:t>采用面向抽象编程的方法</w:t>
            </w:r>
            <w:r w:rsidR="001E4675" w:rsidRPr="007211D8">
              <w:rPr>
                <w:rFonts w:ascii="宋体" w:hAnsi="宋体" w:cs="宋体" w:hint="eastAsia"/>
                <w:b/>
                <w:color w:val="000000" w:themeColor="text1"/>
                <w:kern w:val="0"/>
              </w:rPr>
              <w:t>进</w:t>
            </w:r>
            <w:r w:rsidR="001E4675">
              <w:rPr>
                <w:rFonts w:ascii="宋体" w:hAnsi="宋体" w:cs="宋体" w:hint="eastAsia"/>
                <w:b/>
                <w:kern w:val="0"/>
              </w:rPr>
              <w:t>行程序设计，</w:t>
            </w:r>
            <w:r w:rsidRPr="001E4675">
              <w:rPr>
                <w:rFonts w:ascii="宋体" w:hAnsi="宋体" w:cs="宋体" w:hint="eastAsia"/>
                <w:b/>
                <w:kern w:val="0"/>
              </w:rPr>
              <w:t>要求如下：</w:t>
            </w:r>
          </w:p>
          <w:p w:rsidR="004E2466" w:rsidRPr="001E4675" w:rsidRDefault="004E2466" w:rsidP="004E2466">
            <w:pPr>
              <w:widowControl/>
              <w:numPr>
                <w:ilvl w:val="0"/>
                <w:numId w:val="12"/>
              </w:numPr>
              <w:jc w:val="left"/>
              <w:rPr>
                <w:rFonts w:ascii="宋体" w:hAnsi="宋体" w:cs="宋体"/>
                <w:b/>
                <w:kern w:val="0"/>
              </w:rPr>
            </w:pPr>
            <w:r w:rsidRPr="001E4675">
              <w:rPr>
                <w:rFonts w:ascii="宋体" w:hAnsi="宋体" w:cs="宋体" w:hint="eastAsia"/>
                <w:b/>
                <w:kern w:val="0"/>
              </w:rPr>
              <w:t>抽象类Animal：</w:t>
            </w:r>
          </w:p>
          <w:p w:rsidR="004E2466" w:rsidRPr="001E4675" w:rsidRDefault="004E2466" w:rsidP="001E4675">
            <w:pPr>
              <w:widowControl/>
              <w:ind w:firstLineChars="200" w:firstLine="422"/>
              <w:jc w:val="left"/>
              <w:rPr>
                <w:rFonts w:ascii="宋体" w:hAnsi="宋体" w:cs="宋体"/>
                <w:b/>
                <w:kern w:val="0"/>
              </w:rPr>
            </w:pPr>
            <w:r w:rsidRPr="001E4675">
              <w:rPr>
                <w:rFonts w:ascii="宋体" w:hAnsi="宋体" w:cs="宋体" w:hint="eastAsia"/>
                <w:b/>
                <w:kern w:val="0"/>
              </w:rPr>
              <w:t>Animal类有两个抽象方法cry()和</w:t>
            </w:r>
            <w:proofErr w:type="spellStart"/>
            <w:r w:rsidRPr="001E4675">
              <w:rPr>
                <w:rFonts w:ascii="宋体" w:hAnsi="宋体" w:cs="宋体" w:hint="eastAsia"/>
                <w:b/>
                <w:kern w:val="0"/>
              </w:rPr>
              <w:t>getAnimalName</w:t>
            </w:r>
            <w:proofErr w:type="spellEnd"/>
            <w:r w:rsidRPr="001E4675">
              <w:rPr>
                <w:rFonts w:ascii="宋体" w:hAnsi="宋体" w:cs="宋体" w:hint="eastAsia"/>
                <w:b/>
                <w:kern w:val="0"/>
              </w:rPr>
              <w:t>()，要求各种具体动物给出自己的叫声和种类名称。</w:t>
            </w:r>
          </w:p>
          <w:p w:rsidR="004E2466" w:rsidRPr="001E4675" w:rsidRDefault="004E2466" w:rsidP="004E2466">
            <w:pPr>
              <w:widowControl/>
              <w:numPr>
                <w:ilvl w:val="0"/>
                <w:numId w:val="12"/>
              </w:numPr>
              <w:jc w:val="left"/>
              <w:rPr>
                <w:rFonts w:ascii="宋体" w:hAnsi="宋体" w:cs="宋体"/>
                <w:b/>
                <w:kern w:val="0"/>
              </w:rPr>
            </w:pPr>
            <w:r w:rsidRPr="001E4675">
              <w:rPr>
                <w:rFonts w:ascii="宋体" w:hAnsi="宋体" w:cs="宋体" w:hint="eastAsia"/>
                <w:b/>
                <w:kern w:val="0"/>
              </w:rPr>
              <w:t>模拟器类Simulator</w:t>
            </w:r>
          </w:p>
          <w:p w:rsidR="004E2466" w:rsidRPr="001E4675" w:rsidRDefault="004E2466" w:rsidP="001E4675">
            <w:pPr>
              <w:widowControl/>
              <w:ind w:firstLineChars="200" w:firstLine="422"/>
              <w:jc w:val="left"/>
              <w:rPr>
                <w:rFonts w:ascii="宋体" w:hAnsi="宋体" w:cs="宋体"/>
                <w:b/>
                <w:kern w:val="0"/>
              </w:rPr>
            </w:pPr>
            <w:r w:rsidRPr="001E4675">
              <w:rPr>
                <w:rFonts w:ascii="宋体" w:hAnsi="宋体" w:cs="宋体" w:hint="eastAsia"/>
                <w:b/>
                <w:kern w:val="0"/>
              </w:rPr>
              <w:t>该类</w:t>
            </w:r>
            <w:r w:rsidR="00C74F94">
              <w:rPr>
                <w:rFonts w:ascii="宋体" w:hAnsi="宋体" w:cs="宋体" w:hint="eastAsia"/>
                <w:b/>
                <w:kern w:val="0"/>
              </w:rPr>
              <w:t>面向抽象类</w:t>
            </w:r>
            <w:r w:rsidR="00C74F94" w:rsidRPr="001E4675">
              <w:rPr>
                <w:rFonts w:ascii="宋体" w:hAnsi="宋体" w:cs="宋体" w:hint="eastAsia"/>
                <w:b/>
                <w:kern w:val="0"/>
              </w:rPr>
              <w:t>Animal</w:t>
            </w:r>
            <w:r w:rsidR="00C74F94">
              <w:rPr>
                <w:rFonts w:ascii="宋体" w:hAnsi="宋体" w:cs="宋体" w:hint="eastAsia"/>
                <w:b/>
                <w:kern w:val="0"/>
              </w:rPr>
              <w:t>设计，</w:t>
            </w:r>
            <w:r w:rsidRPr="001E4675">
              <w:rPr>
                <w:rFonts w:ascii="宋体" w:hAnsi="宋体" w:cs="宋体" w:hint="eastAsia"/>
                <w:b/>
                <w:kern w:val="0"/>
              </w:rPr>
              <w:t>有一个</w:t>
            </w:r>
            <w:proofErr w:type="spellStart"/>
            <w:r w:rsidRPr="001E4675">
              <w:rPr>
                <w:rFonts w:ascii="宋体" w:hAnsi="宋体" w:cs="宋体" w:hint="eastAsia"/>
                <w:b/>
                <w:kern w:val="0"/>
              </w:rPr>
              <w:t>playSound</w:t>
            </w:r>
            <w:proofErr w:type="spellEnd"/>
            <w:r w:rsidRPr="001E4675">
              <w:rPr>
                <w:rFonts w:ascii="宋体" w:hAnsi="宋体" w:cs="宋体" w:hint="eastAsia"/>
                <w:b/>
                <w:kern w:val="0"/>
              </w:rPr>
              <w:t>(Animal animal)方法，该方法的参数是Animal类型，animal可以调用Animal子类重写的cry()方法播放具体动物的声音，</w:t>
            </w:r>
            <w:r w:rsidRPr="001E4675">
              <w:rPr>
                <w:rFonts w:ascii="宋体" w:hAnsi="宋体" w:cs="宋体" w:hint="eastAsia"/>
                <w:b/>
                <w:kern w:val="0"/>
              </w:rPr>
              <w:lastRenderedPageBreak/>
              <w:t>调用子类重写的</w:t>
            </w:r>
            <w:proofErr w:type="spellStart"/>
            <w:r w:rsidRPr="001E4675">
              <w:rPr>
                <w:rFonts w:ascii="宋体" w:hAnsi="宋体" w:cs="宋体" w:hint="eastAsia"/>
                <w:b/>
                <w:kern w:val="0"/>
              </w:rPr>
              <w:t>getAnimalName</w:t>
            </w:r>
            <w:proofErr w:type="spellEnd"/>
            <w:r w:rsidRPr="001E4675">
              <w:rPr>
                <w:rFonts w:ascii="宋体" w:hAnsi="宋体" w:cs="宋体" w:hint="eastAsia"/>
                <w:b/>
                <w:kern w:val="0"/>
              </w:rPr>
              <w:t>()方法显示动物种类的名称。</w:t>
            </w:r>
          </w:p>
          <w:p w:rsidR="004E2466" w:rsidRPr="004E2466" w:rsidRDefault="004E2466" w:rsidP="004E2466">
            <w:pPr>
              <w:widowControl/>
              <w:numPr>
                <w:ilvl w:val="0"/>
                <w:numId w:val="12"/>
              </w:numPr>
              <w:jc w:val="left"/>
              <w:rPr>
                <w:rFonts w:ascii="宋体" w:hAnsi="宋体" w:cs="宋体"/>
                <w:kern w:val="0"/>
              </w:rPr>
            </w:pPr>
            <w:r w:rsidRPr="001E4675">
              <w:rPr>
                <w:rFonts w:ascii="宋体" w:hAnsi="宋体" w:cs="宋体" w:hint="eastAsia"/>
                <w:b/>
                <w:kern w:val="0"/>
              </w:rPr>
              <w:t>Animal的子类：Dog类和Cat类</w:t>
            </w:r>
          </w:p>
          <w:tbl>
            <w:tblPr>
              <w:tblpPr w:leftFromText="180" w:rightFromText="180" w:vertAnchor="text" w:horzAnchor="page" w:tblpX="4471" w:tblpY="20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628"/>
            </w:tblGrid>
            <w:tr w:rsidR="00CA16E5" w:rsidRPr="004E2466" w:rsidTr="00CA16E5">
              <w:trPr>
                <w:trHeight w:val="458"/>
              </w:trPr>
              <w:tc>
                <w:tcPr>
                  <w:tcW w:w="2628" w:type="dxa"/>
                  <w:shd w:val="clear" w:color="auto" w:fill="auto"/>
                </w:tcPr>
                <w:p w:rsidR="00CA16E5" w:rsidRPr="004E2466" w:rsidRDefault="00CA16E5" w:rsidP="00CA16E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 w:rsidRPr="004E2466">
                    <w:rPr>
                      <w:rFonts w:ascii="宋体" w:hAnsi="宋体" w:cs="宋体" w:hint="eastAsia"/>
                      <w:kern w:val="0"/>
                    </w:rPr>
                    <w:t>Animal</w:t>
                  </w:r>
                </w:p>
              </w:tc>
            </w:tr>
            <w:tr w:rsidR="00CA16E5" w:rsidRPr="004E2466" w:rsidTr="00CA16E5">
              <w:trPr>
                <w:trHeight w:val="446"/>
              </w:trPr>
              <w:tc>
                <w:tcPr>
                  <w:tcW w:w="2628" w:type="dxa"/>
                  <w:shd w:val="clear" w:color="auto" w:fill="auto"/>
                </w:tcPr>
                <w:p w:rsidR="00CA16E5" w:rsidRPr="004E2466" w:rsidRDefault="00CA16E5" w:rsidP="00CA16E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</w:p>
              </w:tc>
            </w:tr>
            <w:tr w:rsidR="00CA16E5" w:rsidRPr="004E2466" w:rsidTr="00CA16E5">
              <w:trPr>
                <w:trHeight w:val="458"/>
              </w:trPr>
              <w:tc>
                <w:tcPr>
                  <w:tcW w:w="2628" w:type="dxa"/>
                  <w:shd w:val="clear" w:color="auto" w:fill="auto"/>
                </w:tcPr>
                <w:p w:rsidR="00CA16E5" w:rsidRPr="004E2466" w:rsidRDefault="00CA16E5" w:rsidP="00CA16E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4E2466">
                    <w:rPr>
                      <w:rFonts w:ascii="宋体" w:hAnsi="宋体" w:cs="宋体" w:hint="eastAsia"/>
                      <w:kern w:val="0"/>
                    </w:rPr>
                    <w:t>cry():void</w:t>
                  </w:r>
                </w:p>
                <w:p w:rsidR="00CA16E5" w:rsidRPr="004E2466" w:rsidRDefault="00CA16E5" w:rsidP="00CA16E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4E2466">
                    <w:rPr>
                      <w:rFonts w:ascii="宋体" w:hAnsi="宋体" w:cs="宋体" w:hint="eastAsia"/>
                      <w:kern w:val="0"/>
                    </w:rPr>
                    <w:t>getAnimalName</w:t>
                  </w:r>
                  <w:proofErr w:type="spellEnd"/>
                  <w:r w:rsidRPr="004E2466">
                    <w:rPr>
                      <w:rFonts w:ascii="宋体" w:hAnsi="宋体" w:cs="宋体" w:hint="eastAsia"/>
                      <w:kern w:val="0"/>
                    </w:rPr>
                    <w:t>():String</w:t>
                  </w:r>
                </w:p>
              </w:tc>
            </w:tr>
          </w:tbl>
          <w:p w:rsidR="004E2466" w:rsidRPr="004E2466" w:rsidRDefault="004E2466" w:rsidP="004E2466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628"/>
            </w:tblGrid>
            <w:tr w:rsidR="004E2466" w:rsidRPr="004E2466" w:rsidTr="00A04B09">
              <w:trPr>
                <w:trHeight w:val="458"/>
              </w:trPr>
              <w:tc>
                <w:tcPr>
                  <w:tcW w:w="2628" w:type="dxa"/>
                  <w:shd w:val="clear" w:color="auto" w:fill="auto"/>
                </w:tcPr>
                <w:p w:rsidR="004E2466" w:rsidRPr="004E2466" w:rsidRDefault="004E2466" w:rsidP="00A04B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 w:rsidRPr="004E2466">
                    <w:rPr>
                      <w:rFonts w:ascii="宋体" w:hAnsi="宋体" w:cs="宋体" w:hint="eastAsia"/>
                      <w:kern w:val="0"/>
                    </w:rPr>
                    <w:t>Simulator</w:t>
                  </w:r>
                </w:p>
              </w:tc>
            </w:tr>
            <w:tr w:rsidR="004E2466" w:rsidRPr="004E2466" w:rsidTr="00A04B09">
              <w:trPr>
                <w:trHeight w:val="620"/>
              </w:trPr>
              <w:tc>
                <w:tcPr>
                  <w:tcW w:w="2628" w:type="dxa"/>
                  <w:shd w:val="clear" w:color="auto" w:fill="auto"/>
                </w:tcPr>
                <w:p w:rsidR="004E2466" w:rsidRPr="004E2466" w:rsidRDefault="004E2466" w:rsidP="00A04B0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4E2466">
                    <w:rPr>
                      <w:rFonts w:ascii="宋体" w:hAnsi="宋体" w:cs="宋体" w:hint="eastAsia"/>
                      <w:noProof/>
                      <w:kern w:val="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8176" behindDoc="0" locked="0" layoutInCell="1" allowOverlap="1" wp14:anchorId="68ED9C8C" wp14:editId="7E9BA137">
                            <wp:simplePos x="0" y="0"/>
                            <wp:positionH relativeFrom="column">
                              <wp:posOffset>1638300</wp:posOffset>
                            </wp:positionH>
                            <wp:positionV relativeFrom="paragraph">
                              <wp:posOffset>81280</wp:posOffset>
                            </wp:positionV>
                            <wp:extent cx="2628900" cy="1089660"/>
                            <wp:effectExtent l="0" t="76200" r="19050" b="15240"/>
                            <wp:wrapNone/>
                            <wp:docPr id="1" name="组合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628900" cy="1089660"/>
                                      <a:chOff x="3938" y="1908"/>
                                      <a:chExt cx="4140" cy="1716"/>
                                    </a:xfrm>
                                  </wpg:grpSpPr>
                                  <wps:wsp>
                                    <wps:cNvPr id="3" name="Line 3"/>
                                    <wps:cNvCnPr/>
                                    <wps:spPr bwMode="auto">
                                      <a:xfrm>
                                        <a:off x="3938" y="1908"/>
                                        <a:ext cx="162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" name="AutoShape 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566" y="2835"/>
                                        <a:ext cx="360" cy="312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" name="Line 5"/>
                                    <wps:cNvCnPr/>
                                    <wps:spPr bwMode="auto">
                                      <a:xfrm>
                                        <a:off x="5018" y="3345"/>
                                        <a:ext cx="306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" name="Line 6"/>
                                    <wps:cNvCnPr/>
                                    <wps:spPr bwMode="auto">
                                      <a:xfrm>
                                        <a:off x="5018" y="3341"/>
                                        <a:ext cx="0" cy="28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" name="Line 7"/>
                                    <wps:cNvCnPr/>
                                    <wps:spPr bwMode="auto">
                                      <a:xfrm>
                                        <a:off x="8078" y="3341"/>
                                        <a:ext cx="0" cy="28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" name="Line 8"/>
                                    <wps:cNvCnPr/>
                                    <wps:spPr bwMode="auto">
                                      <a:xfrm>
                                        <a:off x="6748" y="3156"/>
                                        <a:ext cx="0" cy="17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3236AB98" id="组合 1" o:spid="_x0000_s1026" style="position:absolute;left:0;text-align:left;margin-left:129pt;margin-top:6.4pt;width:207pt;height:85.8pt;z-index:251698176" coordorigin="3938,1908" coordsize="4140,1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">
                            <v:line id="Line 3" o:spid="_x0000_s1027" style="position:absolute;visibility:visible;mso-wrap-style:square" from="3938,1908" to="5558,1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8YmMIAAADaAAAADwAAAGRycy9kb3ducmV2LnhtbESPX2vCQBDE3wt+h2MF3+rFtohETwlK&#10;wRcpjf9el9yaBHN7IbfV9Nv3CoKPw8z8hlmseteoG3Wh9mxgMk5AERfe1lwaOOw/X2eggiBbbDyT&#10;gV8KsFoOXhaYWn/nb7rlUqoI4ZCigUqkTbUORUUOw9i3xNG7+M6hRNmV2nZ4j3DX6LckmWqHNceF&#10;CltaV1Rc8x9nAOXreLKnurGT7OO8zfKdbKZizGjYZ3NQQr08w4/21hp4h/8r8Qbo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8YmMIAAADaAAAADwAAAAAAAAAAAAAA&#10;AAChAgAAZHJzL2Rvd25yZXYueG1sUEsFBgAAAAAEAAQA+QAAAJADAAAAAA==&#10;">
                              <v:stroke dashstyle="1 1" endarrow="block"/>
                            </v:line>
                            <v:shape id="AutoShape 4" o:spid="_x0000_s1028" type="#_x0000_t5" style="position:absolute;left:6566;top:2835;width:36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UwTsEA&#10;AADaAAAADwAAAGRycy9kb3ducmV2LnhtbESPQYvCMBSE7wv+h/CEvSyaKqJSjSKCuHgRrQjeHs2z&#10;LW1eSpNq999vBMHjMDPfMMt1ZyrxoMYVlhWMhhEI4tTqgjMFl2Q3mINwHlljZZkU/JGD9ar3tcRY&#10;2yef6HH2mQgQdjEqyL2vYyldmpNBN7Q1cfDutjHog2wyqRt8Brip5DiKptJgwWEhx5q2OaXluTUK&#10;sLxdD0YfZZtkRbS/tT+zpCSlvvvdZgHCU+c/4Xf7VyuYwOtKu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lME7BAAAA2gAAAA8AAAAAAAAAAAAAAAAAmAIAAGRycy9kb3du&#10;cmV2LnhtbFBLBQYAAAAABAAEAPUAAACGAwAAAAA=&#10;"/>
                            <v:line id="Line 5" o:spid="_x0000_s1029" style="position:absolute;visibility:visible;mso-wrap-style:square" from="5018,3345" to="8078,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      <v:line id="Line 6" o:spid="_x0000_s1030" style="position:absolute;visibility:visible;mso-wrap-style:square" from="5018,3341" to="5018,3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      <v:line id="Line 7" o:spid="_x0000_s1031" style="position:absolute;visibility:visible;mso-wrap-style:square" from="8078,3341" to="8078,3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          <v:line id="Line 8" o:spid="_x0000_s1032" style="position:absolute;visibility:visible;mso-wrap-style:square" from="6748,3156" to="6748,3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    </v:group>
                        </w:pict>
                      </mc:Fallback>
                    </mc:AlternateContent>
                  </w:r>
                </w:p>
              </w:tc>
            </w:tr>
            <w:tr w:rsidR="004E2466" w:rsidRPr="004E2466" w:rsidTr="00A04B09">
              <w:trPr>
                <w:trHeight w:val="458"/>
              </w:trPr>
              <w:tc>
                <w:tcPr>
                  <w:tcW w:w="2628" w:type="dxa"/>
                  <w:shd w:val="clear" w:color="auto" w:fill="auto"/>
                </w:tcPr>
                <w:p w:rsidR="004E2466" w:rsidRPr="004E2466" w:rsidRDefault="004E2466" w:rsidP="00A04B0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4E2466">
                    <w:rPr>
                      <w:rFonts w:ascii="宋体" w:hAnsi="宋体" w:cs="宋体" w:hint="eastAsia"/>
                      <w:kern w:val="0"/>
                    </w:rPr>
                    <w:t>playSound</w:t>
                  </w:r>
                  <w:proofErr w:type="spellEnd"/>
                  <w:r w:rsidRPr="004E2466">
                    <w:rPr>
                      <w:rFonts w:ascii="宋体" w:hAnsi="宋体" w:cs="宋体" w:hint="eastAsia"/>
                      <w:kern w:val="0"/>
                    </w:rPr>
                    <w:t>(Animal):void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80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628"/>
            </w:tblGrid>
            <w:tr w:rsidR="00CA16E5" w:rsidRPr="004E2466" w:rsidTr="00CA16E5">
              <w:trPr>
                <w:trHeight w:val="458"/>
              </w:trPr>
              <w:tc>
                <w:tcPr>
                  <w:tcW w:w="2628" w:type="dxa"/>
                  <w:shd w:val="clear" w:color="auto" w:fill="auto"/>
                </w:tcPr>
                <w:p w:rsidR="00CA16E5" w:rsidRPr="004E2466" w:rsidRDefault="009B413E" w:rsidP="00CA16E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>
                    <w:rPr>
                      <w:rFonts w:ascii="宋体" w:hAnsi="宋体" w:cs="宋体" w:hint="eastAsia"/>
                      <w:kern w:val="0"/>
                    </w:rPr>
                    <w:t>Cat</w:t>
                  </w:r>
                </w:p>
              </w:tc>
            </w:tr>
            <w:tr w:rsidR="00CA16E5" w:rsidRPr="004E2466" w:rsidTr="00CA16E5">
              <w:trPr>
                <w:trHeight w:val="454"/>
              </w:trPr>
              <w:tc>
                <w:tcPr>
                  <w:tcW w:w="2628" w:type="dxa"/>
                  <w:shd w:val="clear" w:color="auto" w:fill="auto"/>
                </w:tcPr>
                <w:p w:rsidR="00CA16E5" w:rsidRPr="004E2466" w:rsidRDefault="009B413E" w:rsidP="00CA16E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kern w:val="0"/>
                    </w:rPr>
                    <w:t>name:String</w:t>
                  </w:r>
                  <w:proofErr w:type="spellEnd"/>
                </w:p>
              </w:tc>
            </w:tr>
            <w:tr w:rsidR="00CA16E5" w:rsidRPr="004E2466" w:rsidTr="00CA16E5">
              <w:trPr>
                <w:trHeight w:val="458"/>
              </w:trPr>
              <w:tc>
                <w:tcPr>
                  <w:tcW w:w="2628" w:type="dxa"/>
                  <w:shd w:val="clear" w:color="auto" w:fill="auto"/>
                </w:tcPr>
                <w:p w:rsidR="00CA16E5" w:rsidRPr="004E2466" w:rsidRDefault="00CA16E5" w:rsidP="00CA16E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4E2466">
                    <w:rPr>
                      <w:rFonts w:ascii="宋体" w:hAnsi="宋体" w:cs="宋体" w:hint="eastAsia"/>
                      <w:kern w:val="0"/>
                    </w:rPr>
                    <w:t>cry():void</w:t>
                  </w:r>
                </w:p>
                <w:p w:rsidR="00CA16E5" w:rsidRPr="004E2466" w:rsidRDefault="00CA16E5" w:rsidP="00CA16E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4E2466">
                    <w:rPr>
                      <w:rFonts w:ascii="宋体" w:hAnsi="宋体" w:cs="宋体" w:hint="eastAsia"/>
                      <w:kern w:val="0"/>
                    </w:rPr>
                    <w:t>getAnimalName</w:t>
                  </w:r>
                  <w:proofErr w:type="spellEnd"/>
                  <w:r w:rsidRPr="004E2466">
                    <w:rPr>
                      <w:rFonts w:ascii="宋体" w:hAnsi="宋体" w:cs="宋体" w:hint="eastAsia"/>
                      <w:kern w:val="0"/>
                    </w:rPr>
                    <w:t>():String</w:t>
                  </w:r>
                </w:p>
              </w:tc>
            </w:tr>
          </w:tbl>
          <w:p w:rsidR="004E2466" w:rsidRPr="004E2466" w:rsidRDefault="004E2466" w:rsidP="004E2466">
            <w:pPr>
              <w:rPr>
                <w:vanish/>
              </w:rPr>
            </w:pPr>
          </w:p>
          <w:p w:rsidR="004E2466" w:rsidRPr="004E2466" w:rsidRDefault="004E2466" w:rsidP="004E2466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tbl>
            <w:tblPr>
              <w:tblpPr w:leftFromText="180" w:rightFromText="180" w:vertAnchor="text" w:horzAnchor="page" w:tblpX="1981" w:tblpY="55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628"/>
            </w:tblGrid>
            <w:tr w:rsidR="00CA16E5" w:rsidRPr="004E2466" w:rsidTr="00CA16E5">
              <w:trPr>
                <w:trHeight w:val="458"/>
              </w:trPr>
              <w:tc>
                <w:tcPr>
                  <w:tcW w:w="2628" w:type="dxa"/>
                  <w:shd w:val="clear" w:color="auto" w:fill="auto"/>
                </w:tcPr>
                <w:p w:rsidR="00CA16E5" w:rsidRPr="004E2466" w:rsidRDefault="009B413E" w:rsidP="00CA16E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>
                    <w:rPr>
                      <w:rFonts w:ascii="宋体" w:hAnsi="宋体" w:cs="宋体" w:hint="eastAsia"/>
                      <w:kern w:val="0"/>
                    </w:rPr>
                    <w:t>Dog</w:t>
                  </w:r>
                </w:p>
              </w:tc>
            </w:tr>
            <w:tr w:rsidR="00CA16E5" w:rsidRPr="004E2466" w:rsidTr="00CA16E5">
              <w:trPr>
                <w:trHeight w:val="454"/>
              </w:trPr>
              <w:tc>
                <w:tcPr>
                  <w:tcW w:w="2628" w:type="dxa"/>
                  <w:shd w:val="clear" w:color="auto" w:fill="auto"/>
                </w:tcPr>
                <w:p w:rsidR="00CA16E5" w:rsidRPr="004E2466" w:rsidRDefault="009B413E" w:rsidP="00CA16E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kern w:val="0"/>
                    </w:rPr>
                    <w:t>name:String</w:t>
                  </w:r>
                  <w:proofErr w:type="spellEnd"/>
                </w:p>
              </w:tc>
            </w:tr>
            <w:tr w:rsidR="00CA16E5" w:rsidRPr="004E2466" w:rsidTr="00CA16E5">
              <w:trPr>
                <w:trHeight w:val="458"/>
              </w:trPr>
              <w:tc>
                <w:tcPr>
                  <w:tcW w:w="2628" w:type="dxa"/>
                  <w:shd w:val="clear" w:color="auto" w:fill="auto"/>
                </w:tcPr>
                <w:p w:rsidR="00CA16E5" w:rsidRPr="004E2466" w:rsidRDefault="00CA16E5" w:rsidP="00CA16E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4E2466">
                    <w:rPr>
                      <w:rFonts w:ascii="宋体" w:hAnsi="宋体" w:cs="宋体" w:hint="eastAsia"/>
                      <w:kern w:val="0"/>
                    </w:rPr>
                    <w:t>cry():void</w:t>
                  </w:r>
                </w:p>
                <w:p w:rsidR="00CA16E5" w:rsidRPr="004E2466" w:rsidRDefault="00CA16E5" w:rsidP="00CA16E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4E2466">
                    <w:rPr>
                      <w:rFonts w:ascii="宋体" w:hAnsi="宋体" w:cs="宋体" w:hint="eastAsia"/>
                      <w:kern w:val="0"/>
                    </w:rPr>
                    <w:t>getAnimalName</w:t>
                  </w:r>
                  <w:proofErr w:type="spellEnd"/>
                  <w:r w:rsidRPr="004E2466">
                    <w:rPr>
                      <w:rFonts w:ascii="宋体" w:hAnsi="宋体" w:cs="宋体" w:hint="eastAsia"/>
                      <w:kern w:val="0"/>
                    </w:rPr>
                    <w:t>():String</w:t>
                  </w:r>
                </w:p>
              </w:tc>
            </w:tr>
          </w:tbl>
          <w:p w:rsidR="004E2466" w:rsidRPr="004E2466" w:rsidRDefault="004E2466" w:rsidP="004E2466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:rsidR="004E2466" w:rsidRPr="004E2466" w:rsidRDefault="004E2466" w:rsidP="004E2466">
            <w:pPr>
              <w:rPr>
                <w:vanish/>
              </w:rPr>
            </w:pPr>
          </w:p>
          <w:p w:rsidR="004E2466" w:rsidRPr="004E2466" w:rsidRDefault="004E2466" w:rsidP="004E2466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:rsidR="004E2466" w:rsidRPr="004E2466" w:rsidRDefault="004E2466" w:rsidP="004E2466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:rsidR="004E2466" w:rsidRPr="004E2466" w:rsidRDefault="004E2466" w:rsidP="004E2466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:rsidR="004E2466" w:rsidRPr="004E2466" w:rsidRDefault="004E2466" w:rsidP="004E2466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:rsidR="004E2466" w:rsidRPr="004E2466" w:rsidRDefault="004E2466" w:rsidP="004E2466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:rsidR="004E2466" w:rsidRDefault="004E2466" w:rsidP="004E2466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:rsidR="00CA16E5" w:rsidRPr="00623504" w:rsidRDefault="0010756E" w:rsidP="00CA16E5">
            <w:pPr>
              <w:spacing w:line="360" w:lineRule="exact"/>
              <w:jc w:val="center"/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>图</w:t>
            </w:r>
            <w:r>
              <w:rPr>
                <w:rFonts w:hint="eastAsia"/>
                <w:b/>
                <w:bCs/>
                <w:color w:val="00B0F0"/>
              </w:rPr>
              <w:t xml:space="preserve">4-5  </w:t>
            </w:r>
            <w:r w:rsidR="00CA16E5" w:rsidRPr="00623504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UML图</w:t>
            </w:r>
          </w:p>
          <w:p w:rsidR="00CA16E5" w:rsidRPr="004E2466" w:rsidRDefault="00CA16E5" w:rsidP="004E2466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:rsidR="004E2466" w:rsidRPr="00CA16E5" w:rsidRDefault="004E2466" w:rsidP="004E2466">
            <w:pPr>
              <w:widowControl/>
              <w:numPr>
                <w:ilvl w:val="0"/>
                <w:numId w:val="12"/>
              </w:numPr>
              <w:jc w:val="left"/>
              <w:rPr>
                <w:rFonts w:ascii="宋体" w:hAnsi="宋体" w:cs="宋体"/>
                <w:b/>
                <w:kern w:val="0"/>
              </w:rPr>
            </w:pPr>
            <w:r w:rsidRPr="00CA16E5">
              <w:rPr>
                <w:rFonts w:ascii="宋体" w:hAnsi="宋体" w:cs="宋体" w:hint="eastAsia"/>
                <w:b/>
                <w:kern w:val="0"/>
              </w:rPr>
              <w:t>主类Sy4_</w:t>
            </w:r>
            <w:r w:rsidR="00892F39">
              <w:rPr>
                <w:rFonts w:ascii="宋体" w:hAnsi="宋体" w:cs="宋体" w:hint="eastAsia"/>
                <w:b/>
                <w:kern w:val="0"/>
              </w:rPr>
              <w:t>6</w:t>
            </w:r>
          </w:p>
          <w:p w:rsidR="004E2466" w:rsidRPr="00CA16E5" w:rsidRDefault="004E2466" w:rsidP="00CA16E5">
            <w:pPr>
              <w:widowControl/>
              <w:ind w:firstLineChars="200" w:firstLine="422"/>
              <w:jc w:val="left"/>
              <w:rPr>
                <w:rFonts w:ascii="宋体" w:hAnsi="宋体" w:cs="宋体"/>
                <w:b/>
                <w:kern w:val="0"/>
              </w:rPr>
            </w:pPr>
            <w:r w:rsidRPr="00CA16E5">
              <w:rPr>
                <w:rFonts w:ascii="宋体" w:hAnsi="宋体" w:cs="宋体" w:hint="eastAsia"/>
                <w:b/>
                <w:kern w:val="0"/>
              </w:rPr>
              <w:t>main方法中实现模拟播放狗和猫的叫声，并显示它们的种类名称</w:t>
            </w:r>
          </w:p>
          <w:p w:rsidR="00892F39" w:rsidRDefault="00892F39" w:rsidP="00892F39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>
              <w:rPr>
                <w:rFonts w:hint="eastAsia"/>
                <w:b/>
                <w:bCs/>
                <w:color w:val="00B0F0"/>
              </w:rPr>
              <w:t>面向抽象的程序设计</w:t>
            </w:r>
            <w:r w:rsidRPr="0065593C">
              <w:rPr>
                <w:rFonts w:hint="eastAsia"/>
                <w:b/>
                <w:bCs/>
                <w:color w:val="00B0F0"/>
              </w:rPr>
              <w:t>、</w:t>
            </w:r>
            <w:r>
              <w:rPr>
                <w:rFonts w:hint="eastAsia"/>
                <w:b/>
                <w:bCs/>
                <w:color w:val="00B0F0"/>
              </w:rPr>
              <w:t>方法重写、多态性及上转型对象的正确使用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:rsidR="00BE33B0" w:rsidRPr="00E52E13" w:rsidRDefault="00BE33B0" w:rsidP="00BE33B0">
            <w:pPr>
              <w:jc w:val="left"/>
              <w:rPr>
                <w:b/>
                <w:color w:val="FF0000"/>
              </w:rPr>
            </w:pPr>
            <w:r w:rsidRPr="00E52E13">
              <w:rPr>
                <w:rFonts w:hint="eastAsia"/>
                <w:b/>
                <w:color w:val="FF0000"/>
              </w:rPr>
              <w:t>程序执行结果：</w:t>
            </w:r>
          </w:p>
          <w:p w:rsidR="00BE33B0" w:rsidRPr="00DE21AD" w:rsidRDefault="00BE33B0" w:rsidP="00BE33B0">
            <w:pPr>
              <w:spacing w:line="360" w:lineRule="exact"/>
              <w:ind w:firstLineChars="200" w:firstLine="420"/>
              <w:rPr>
                <w:bCs/>
                <w:color w:val="FF00FF"/>
              </w:rPr>
            </w:pPr>
            <w:r w:rsidRPr="00DE21AD">
              <w:rPr>
                <w:rFonts w:hint="eastAsia"/>
                <w:bCs/>
                <w:color w:val="FF00FF"/>
              </w:rPr>
              <w:t>小狗汪汪叫</w:t>
            </w:r>
          </w:p>
          <w:p w:rsidR="00BE33B0" w:rsidRPr="00DE21AD" w:rsidRDefault="00BE33B0" w:rsidP="00BE33B0">
            <w:pPr>
              <w:spacing w:line="360" w:lineRule="exact"/>
              <w:ind w:firstLineChars="200" w:firstLine="420"/>
              <w:rPr>
                <w:bCs/>
                <w:color w:val="FF00FF"/>
              </w:rPr>
            </w:pPr>
            <w:r w:rsidRPr="00DE21AD">
              <w:rPr>
                <w:rFonts w:hint="eastAsia"/>
                <w:bCs/>
                <w:color w:val="FF00FF"/>
              </w:rPr>
              <w:t>名字是</w:t>
            </w:r>
            <w:r w:rsidRPr="00DE21AD">
              <w:rPr>
                <w:rFonts w:hint="eastAsia"/>
                <w:bCs/>
                <w:color w:val="FF00FF"/>
              </w:rPr>
              <w:t>:</w:t>
            </w:r>
            <w:r w:rsidRPr="00DE21AD">
              <w:rPr>
                <w:rFonts w:hint="eastAsia"/>
                <w:bCs/>
                <w:color w:val="FF00FF"/>
              </w:rPr>
              <w:t>旺财狗</w:t>
            </w:r>
          </w:p>
          <w:p w:rsidR="00BE33B0" w:rsidRPr="00DE21AD" w:rsidRDefault="00BE33B0" w:rsidP="00BE33B0">
            <w:pPr>
              <w:spacing w:line="360" w:lineRule="exact"/>
              <w:ind w:firstLineChars="200" w:firstLine="420"/>
              <w:rPr>
                <w:bCs/>
                <w:color w:val="FF00FF"/>
              </w:rPr>
            </w:pPr>
            <w:r w:rsidRPr="00DE21AD">
              <w:rPr>
                <w:rFonts w:hint="eastAsia"/>
                <w:bCs/>
                <w:color w:val="FF00FF"/>
              </w:rPr>
              <w:t>小猫喵喵叫</w:t>
            </w:r>
          </w:p>
          <w:p w:rsidR="00BE33B0" w:rsidRDefault="00BE33B0" w:rsidP="00BE33B0">
            <w:pPr>
              <w:spacing w:line="360" w:lineRule="exact"/>
              <w:ind w:firstLineChars="200" w:firstLine="420"/>
              <w:rPr>
                <w:bCs/>
                <w:color w:val="FF00FF"/>
              </w:rPr>
            </w:pPr>
            <w:r w:rsidRPr="00DE21AD">
              <w:rPr>
                <w:rFonts w:hint="eastAsia"/>
                <w:bCs/>
                <w:color w:val="FF00FF"/>
              </w:rPr>
              <w:t>名字是</w:t>
            </w:r>
            <w:r w:rsidRPr="00DE21AD">
              <w:rPr>
                <w:rFonts w:hint="eastAsia"/>
                <w:bCs/>
                <w:color w:val="FF00FF"/>
              </w:rPr>
              <w:t>:</w:t>
            </w:r>
            <w:r w:rsidRPr="00DE21AD">
              <w:rPr>
                <w:rFonts w:hint="eastAsia"/>
                <w:bCs/>
                <w:color w:val="FF00FF"/>
              </w:rPr>
              <w:t>发财猫</w:t>
            </w:r>
          </w:p>
          <w:p w:rsidR="00BE33B0" w:rsidRDefault="00BE33B0" w:rsidP="00892F39">
            <w:pPr>
              <w:spacing w:line="360" w:lineRule="exact"/>
              <w:rPr>
                <w:b/>
                <w:bCs/>
                <w:color w:val="00B0F0"/>
              </w:rPr>
            </w:pPr>
          </w:p>
          <w:p w:rsidR="00EA70F2" w:rsidRPr="00683518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:rsidR="00EA70F2" w:rsidRPr="00DA03AA" w:rsidRDefault="00EA70F2" w:rsidP="00EA70F2">
            <w:pPr>
              <w:tabs>
                <w:tab w:val="left" w:pos="720"/>
              </w:tabs>
              <w:spacing w:line="360" w:lineRule="exact"/>
            </w:pPr>
          </w:p>
          <w:p w:rsidR="00EA70F2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:rsidR="009F1EBC" w:rsidRDefault="009F1EBC" w:rsidP="009F1EBC">
            <w:pPr>
              <w:pStyle w:val="a9"/>
              <w:rPr>
                <w:color w:val="FF0000"/>
              </w:rPr>
            </w:pPr>
          </w:p>
          <w:p w:rsidR="009F1EBC" w:rsidRDefault="009F1EBC" w:rsidP="009F1EBC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:rsidR="00BE33B0" w:rsidRDefault="00BE33B0" w:rsidP="009F1EBC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:rsidR="00BE33B0" w:rsidRDefault="00BE33B0" w:rsidP="009F1EBC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:rsidR="00BE33B0" w:rsidRDefault="00BE33B0" w:rsidP="009F1EBC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:rsidR="00BE33B0" w:rsidRDefault="00BE33B0" w:rsidP="009F1EBC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:rsidR="00BE33B0" w:rsidRDefault="00BE33B0" w:rsidP="009F1EBC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:rsidR="00BE33B0" w:rsidRDefault="00BE33B0" w:rsidP="009F1EBC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:rsidR="00BE33B0" w:rsidRPr="00F9697D" w:rsidRDefault="00BE33B0" w:rsidP="009F1EBC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:rsidR="003B76C9" w:rsidRPr="00F9697D" w:rsidRDefault="009F1EBC" w:rsidP="00F9697D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hAnsi="宋体" w:cs="宋体"/>
                <w:kern w:val="0"/>
              </w:rPr>
            </w:pPr>
            <w:r w:rsidRPr="00F9697D">
              <w:rPr>
                <w:rFonts w:ascii="宋体" w:hAnsi="宋体" w:cs="宋体" w:hint="eastAsia"/>
                <w:b/>
                <w:kern w:val="0"/>
              </w:rPr>
              <w:t>参照</w:t>
            </w:r>
            <w:r w:rsidRPr="00F9697D">
              <w:rPr>
                <w:rFonts w:ascii="宋体" w:hAnsi="宋体" w:cs="宋体" w:hint="eastAsia"/>
                <w:b/>
                <w:color w:val="0000FF"/>
                <w:kern w:val="0"/>
              </w:rPr>
              <w:t>第4</w:t>
            </w:r>
            <w:r w:rsidRPr="00F9697D">
              <w:rPr>
                <w:rFonts w:hint="eastAsia"/>
                <w:b/>
              </w:rPr>
              <w:t>题方案</w:t>
            </w:r>
            <w:r w:rsidR="00304696" w:rsidRPr="00F9697D">
              <w:rPr>
                <w:rFonts w:hint="eastAsia"/>
                <w:b/>
              </w:rPr>
              <w:t>三</w:t>
            </w:r>
            <w:r w:rsidRPr="00F9697D">
              <w:rPr>
                <w:rFonts w:hint="eastAsia"/>
                <w:b/>
              </w:rPr>
              <w:t>采用面向</w:t>
            </w:r>
            <w:r w:rsidR="00304696" w:rsidRPr="00F9697D">
              <w:rPr>
                <w:rFonts w:hint="eastAsia"/>
                <w:b/>
              </w:rPr>
              <w:t>接口</w:t>
            </w:r>
            <w:r w:rsidRPr="00F9697D">
              <w:rPr>
                <w:rFonts w:hint="eastAsia"/>
                <w:b/>
              </w:rPr>
              <w:t>编程的方法</w:t>
            </w:r>
            <w:r w:rsidR="00304696" w:rsidRPr="00F9697D">
              <w:rPr>
                <w:rFonts w:hint="eastAsia"/>
                <w:b/>
              </w:rPr>
              <w:t>完成第</w:t>
            </w:r>
            <w:r w:rsidR="00304696" w:rsidRPr="00F9697D">
              <w:rPr>
                <w:rFonts w:ascii="宋体" w:hAnsi="宋体" w:cs="宋体" w:hint="eastAsia"/>
                <w:b/>
                <w:color w:val="0000FF"/>
                <w:kern w:val="0"/>
              </w:rPr>
              <w:t>6题</w:t>
            </w:r>
            <w:r w:rsidR="00304696" w:rsidRPr="00F9697D">
              <w:rPr>
                <w:rFonts w:ascii="宋体" w:hAnsi="宋体" w:cs="宋体" w:hint="eastAsia"/>
                <w:b/>
                <w:color w:val="000000" w:themeColor="text1"/>
                <w:kern w:val="0"/>
              </w:rPr>
              <w:t>的</w:t>
            </w:r>
            <w:r w:rsidRPr="00F9697D">
              <w:rPr>
                <w:rFonts w:ascii="宋体" w:hAnsi="宋体" w:cs="宋体" w:hint="eastAsia"/>
                <w:b/>
                <w:kern w:val="0"/>
              </w:rPr>
              <w:t>程序设计</w:t>
            </w:r>
            <w:r w:rsidR="00F9697D">
              <w:rPr>
                <w:rFonts w:ascii="宋体" w:hAnsi="宋体" w:cs="宋体" w:hint="eastAsia"/>
                <w:b/>
                <w:kern w:val="0"/>
              </w:rPr>
              <w:t>。</w:t>
            </w:r>
          </w:p>
          <w:p w:rsidR="00F9697D" w:rsidRPr="00F9697D" w:rsidRDefault="00F9697D" w:rsidP="00F9697D">
            <w:pPr>
              <w:spacing w:line="360" w:lineRule="exact"/>
              <w:rPr>
                <w:rFonts w:ascii="宋体" w:hAnsi="宋体" w:cs="宋体"/>
                <w:b/>
                <w:kern w:val="0"/>
              </w:rPr>
            </w:pPr>
            <w:r w:rsidRPr="00F9697D">
              <w:rPr>
                <w:rFonts w:hint="eastAsia"/>
                <w:b/>
                <w:color w:val="000000"/>
                <w:spacing w:val="8"/>
                <w:shd w:val="clear" w:color="auto" w:fill="FFFFFF"/>
              </w:rPr>
              <w:t>提示</w:t>
            </w:r>
            <w:r w:rsidRPr="00F9697D">
              <w:rPr>
                <w:rFonts w:ascii="宋体" w:hAnsi="宋体" w:cs="宋体" w:hint="eastAsia"/>
                <w:b/>
                <w:kern w:val="0"/>
              </w:rPr>
              <w:t>如下：</w:t>
            </w:r>
          </w:p>
          <w:p w:rsidR="003B76C9" w:rsidRPr="00F42C65" w:rsidRDefault="00F9697D" w:rsidP="003D2A23">
            <w:pPr>
              <w:widowControl/>
              <w:numPr>
                <w:ilvl w:val="0"/>
                <w:numId w:val="12"/>
              </w:numPr>
              <w:jc w:val="left"/>
              <w:rPr>
                <w:rFonts w:ascii="宋体" w:hAnsi="宋体" w:cs="宋体"/>
                <w:b/>
                <w:kern w:val="0"/>
              </w:rPr>
            </w:pPr>
            <w:r w:rsidRPr="00F42C65">
              <w:rPr>
                <w:rFonts w:ascii="宋体" w:hAnsi="宋体" w:cs="宋体" w:hint="eastAsia"/>
                <w:b/>
                <w:kern w:val="0"/>
              </w:rPr>
              <w:lastRenderedPageBreak/>
              <w:t>将第6题的Animal抽象类改</w:t>
            </w:r>
            <w:r w:rsidR="003B76C9" w:rsidRPr="00F42C65">
              <w:rPr>
                <w:rFonts w:ascii="宋体" w:hAnsi="宋体" w:cs="宋体" w:hint="eastAsia"/>
                <w:b/>
                <w:kern w:val="0"/>
              </w:rPr>
              <w:t>接口</w:t>
            </w:r>
            <w:r w:rsidRPr="00F42C65">
              <w:rPr>
                <w:rFonts w:ascii="宋体" w:hAnsi="宋体" w:cs="宋体" w:hint="eastAsia"/>
                <w:b/>
                <w:kern w:val="0"/>
              </w:rPr>
              <w:t>，</w:t>
            </w:r>
            <w:r w:rsidR="00F42C65" w:rsidRPr="00F42C65">
              <w:rPr>
                <w:rFonts w:ascii="宋体" w:hAnsi="宋体" w:cs="宋体" w:hint="eastAsia"/>
                <w:b/>
                <w:kern w:val="0"/>
              </w:rPr>
              <w:t>Dog类和Cat类实现Animal接口，模拟器类Simulator面向接口Animal设计</w:t>
            </w:r>
          </w:p>
          <w:p w:rsidR="003B76C9" w:rsidRDefault="003B76C9" w:rsidP="003B76C9">
            <w:pPr>
              <w:widowControl/>
              <w:jc w:val="left"/>
              <w:rPr>
                <w:rFonts w:ascii="宋体" w:hAnsi="宋体" w:cs="宋体"/>
                <w:b/>
                <w:kern w:val="0"/>
              </w:rPr>
            </w:pPr>
          </w:p>
          <w:tbl>
            <w:tblPr>
              <w:tblStyle w:val="a7"/>
              <w:tblpPr w:leftFromText="180" w:rightFromText="180" w:vertAnchor="text" w:horzAnchor="page" w:tblpX="4396" w:tblpY="256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2856"/>
            </w:tblGrid>
            <w:tr w:rsidR="0005593C" w:rsidRPr="00F9697D" w:rsidTr="0005593C">
              <w:trPr>
                <w:trHeight w:val="458"/>
              </w:trPr>
              <w:tc>
                <w:tcPr>
                  <w:tcW w:w="2856" w:type="dxa"/>
                </w:tcPr>
                <w:p w:rsidR="0005593C" w:rsidRPr="00F9697D" w:rsidRDefault="0005593C" w:rsidP="0005593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 w:rsidRPr="00F9697D">
                    <w:rPr>
                      <w:rFonts w:ascii="宋体" w:hAnsi="宋体" w:cs="宋体" w:hint="eastAsia"/>
                      <w:kern w:val="0"/>
                    </w:rPr>
                    <w:t>&lt;&lt;interface&gt;&gt;</w:t>
                  </w:r>
                </w:p>
                <w:p w:rsidR="0005593C" w:rsidRPr="00F9697D" w:rsidRDefault="0005593C" w:rsidP="0005593C">
                  <w:pPr>
                    <w:widowControl/>
                    <w:jc w:val="center"/>
                    <w:rPr>
                      <w:rFonts w:ascii="宋体" w:hAnsi="宋体" w:cs="宋体"/>
                      <w:i/>
                      <w:kern w:val="0"/>
                    </w:rPr>
                  </w:pPr>
                  <w:r w:rsidRPr="00F9697D">
                    <w:rPr>
                      <w:rFonts w:ascii="宋体" w:hAnsi="宋体" w:cs="宋体" w:hint="eastAsia"/>
                      <w:i/>
                      <w:kern w:val="0"/>
                    </w:rPr>
                    <w:t>Animal</w:t>
                  </w:r>
                </w:p>
              </w:tc>
            </w:tr>
            <w:tr w:rsidR="0005593C" w:rsidRPr="00F9697D" w:rsidTr="0005593C">
              <w:trPr>
                <w:trHeight w:val="446"/>
              </w:trPr>
              <w:tc>
                <w:tcPr>
                  <w:tcW w:w="2856" w:type="dxa"/>
                </w:tcPr>
                <w:p w:rsidR="0005593C" w:rsidRPr="00F9697D" w:rsidRDefault="0005593C" w:rsidP="0005593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</w:p>
              </w:tc>
            </w:tr>
            <w:tr w:rsidR="0005593C" w:rsidRPr="00F9697D" w:rsidTr="0005593C">
              <w:trPr>
                <w:trHeight w:val="458"/>
              </w:trPr>
              <w:tc>
                <w:tcPr>
                  <w:tcW w:w="2856" w:type="dxa"/>
                </w:tcPr>
                <w:p w:rsidR="0005593C" w:rsidRPr="00F9697D" w:rsidRDefault="0005593C" w:rsidP="0005593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F9697D">
                    <w:rPr>
                      <w:rFonts w:ascii="宋体" w:hAnsi="宋体" w:cs="宋体" w:hint="eastAsia"/>
                      <w:kern w:val="0"/>
                    </w:rPr>
                    <w:t>cry():void</w:t>
                  </w:r>
                </w:p>
                <w:p w:rsidR="0005593C" w:rsidRPr="00F9697D" w:rsidRDefault="0005593C" w:rsidP="0005593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F9697D">
                    <w:rPr>
                      <w:rFonts w:ascii="宋体" w:hAnsi="宋体" w:cs="宋体" w:hint="eastAsia"/>
                      <w:kern w:val="0"/>
                    </w:rPr>
                    <w:t>getAnimalName</w:t>
                  </w:r>
                  <w:proofErr w:type="spellEnd"/>
                  <w:r w:rsidRPr="00F9697D">
                    <w:rPr>
                      <w:rFonts w:ascii="宋体" w:hAnsi="宋体" w:cs="宋体" w:hint="eastAsia"/>
                      <w:kern w:val="0"/>
                    </w:rPr>
                    <w:t>():String</w:t>
                  </w:r>
                </w:p>
              </w:tc>
            </w:tr>
          </w:tbl>
          <w:p w:rsidR="00F42C65" w:rsidRPr="00F9697D" w:rsidRDefault="00F42C65" w:rsidP="003B76C9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tbl>
            <w:tblPr>
              <w:tblStyle w:val="a7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2628"/>
            </w:tblGrid>
            <w:tr w:rsidR="003B76C9" w:rsidRPr="00F9697D" w:rsidTr="00A04B09">
              <w:trPr>
                <w:trHeight w:val="458"/>
              </w:trPr>
              <w:tc>
                <w:tcPr>
                  <w:tcW w:w="2628" w:type="dxa"/>
                </w:tcPr>
                <w:p w:rsidR="003B76C9" w:rsidRPr="00F9697D" w:rsidRDefault="003B76C9" w:rsidP="00A04B0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 w:rsidRPr="00F9697D">
                    <w:rPr>
                      <w:rFonts w:ascii="宋体" w:hAnsi="宋体" w:cs="宋体" w:hint="eastAsia"/>
                      <w:kern w:val="0"/>
                    </w:rPr>
                    <w:t>Simulator</w:t>
                  </w:r>
                </w:p>
              </w:tc>
            </w:tr>
            <w:tr w:rsidR="003B76C9" w:rsidRPr="00F9697D" w:rsidTr="00A04B09">
              <w:trPr>
                <w:trHeight w:val="620"/>
              </w:trPr>
              <w:tc>
                <w:tcPr>
                  <w:tcW w:w="2628" w:type="dxa"/>
                </w:tcPr>
                <w:p w:rsidR="003B76C9" w:rsidRPr="00F9697D" w:rsidRDefault="003B76C9" w:rsidP="00A04B0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F9697D">
                    <w:rPr>
                      <w:rFonts w:ascii="宋体" w:hAnsi="宋体" w:cs="宋体" w:hint="eastAsia"/>
                      <w:noProof/>
                      <w:kern w:val="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0224" behindDoc="0" locked="0" layoutInCell="1" allowOverlap="1" wp14:anchorId="3384AC93" wp14:editId="03DD44F8">
                            <wp:simplePos x="0" y="0"/>
                            <wp:positionH relativeFrom="column">
                              <wp:posOffset>1619250</wp:posOffset>
                            </wp:positionH>
                            <wp:positionV relativeFrom="paragraph">
                              <wp:posOffset>86995</wp:posOffset>
                            </wp:positionV>
                            <wp:extent cx="2390775" cy="1217814"/>
                            <wp:effectExtent l="0" t="76200" r="28575" b="20955"/>
                            <wp:wrapNone/>
                            <wp:docPr id="11" name="组合 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390775" cy="1217814"/>
                                      <a:chOff x="3938" y="1908"/>
                                      <a:chExt cx="3765" cy="1758"/>
                                    </a:xfrm>
                                  </wpg:grpSpPr>
                                  <wps:wsp>
                                    <wps:cNvPr id="12" name="Line 3"/>
                                    <wps:cNvCnPr/>
                                    <wps:spPr bwMode="auto">
                                      <a:xfrm>
                                        <a:off x="3938" y="1908"/>
                                        <a:ext cx="162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" name="AutoShape 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206" y="2865"/>
                                        <a:ext cx="360" cy="312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Line 5"/>
                                    <wps:cNvCnPr/>
                                    <wps:spPr bwMode="auto">
                                      <a:xfrm>
                                        <a:off x="4643" y="3387"/>
                                        <a:ext cx="306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1" name="Line 6"/>
                                    <wps:cNvCnPr/>
                                    <wps:spPr bwMode="auto">
                                      <a:xfrm>
                                        <a:off x="4643" y="3383"/>
                                        <a:ext cx="0" cy="28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2" name="Line 7"/>
                                    <wps:cNvCnPr/>
                                    <wps:spPr bwMode="auto">
                                      <a:xfrm>
                                        <a:off x="7703" y="3383"/>
                                        <a:ext cx="0" cy="28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3" name="Line 8"/>
                                    <wps:cNvCnPr/>
                                    <wps:spPr bwMode="auto">
                                      <a:xfrm>
                                        <a:off x="6388" y="3198"/>
                                        <a:ext cx="0" cy="17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0F2A76EF" id="组合 11" o:spid="_x0000_s1026" style="position:absolute;left:0;text-align:left;margin-left:127.5pt;margin-top:6.85pt;width:188.25pt;height:95.9pt;z-index:251700224" coordorigin="3938,1908" coordsize="3765,1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">
                            <v:line id="Line 3" o:spid="_x0000_s1027" style="position:absolute;visibility:visible;mso-wrap-style:square" from="3938,1908" to="5558,1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FwJcAAAADbAAAADwAAAGRycy9kb3ducmV2LnhtbERPTWvCQBC9C/0PyxR6041SRKKrhBbB&#10;SynGNl6H7JgEs7MhO2r677uC4G0e73NWm8G16kp9aDwbmE4SUMSltw1XBn4O2/ECVBBki61nMvBH&#10;ATbrl9EKU+tvvKdrLpWKIRxSNFCLdKnWoazJYZj4jjhyJ987lAj7StsebzHctXqWJHPtsOHYUGNH&#10;HzWV5/ziDKB8/xa2aFo7zd6Puyz/ks+5GPP2OmRLUEKDPMUP987G+TO4/xIP0O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xcCXAAAAA2wAAAA8AAAAAAAAAAAAAAAAA&#10;oQIAAGRycy9kb3ducmV2LnhtbFBLBQYAAAAABAAEAPkAAACOAwAAAAA=&#10;">
                              <v:stroke dashstyle="1 1" endarrow="block"/>
                            </v:line>
                            <v:shape id="AutoShape 4" o:spid="_x0000_s1028" type="#_x0000_t5" style="position:absolute;left:6206;top:2865;width:36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U0y8AA&#10;AADbAAAADwAAAGRycy9kb3ducmV2LnhtbERPTYvCMBC9L/gfwgh7WTRVRKUaRQRx8SJaEbwNzdiW&#10;NpPSpNr99xtB8DaP9znLdWcq8aDGFZYVjIYRCOLU6oIzBZdkN5iDcB5ZY2WZFPyRg/Wq97XEWNsn&#10;n+hx9pkIIexiVJB7X8dSujQng25oa+LA3W1j0AfYZFI3+AzhppLjKJpKgwWHhhxr2uaUlufWKMDy&#10;dj0YfZRtkhXR/tb+zJKSlPrud5sFCE+d/4jf7l8d5k/g9Us4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5U0y8AAAADbAAAADwAAAAAAAAAAAAAAAACYAgAAZHJzL2Rvd25y&#10;ZXYueG1sUEsFBgAAAAAEAAQA9QAAAIUDAAAAAA==&#10;"/>
                            <v:line id="Line 5" o:spid="_x0000_s1029" style="position:absolute;visibility:visible;mso-wrap-style:square" from="4643,3387" to="7703,3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ziTMIAAADbAAAADwAAAGRycy9kb3ducmV2LnhtbERPTWsCMRC9C/0PYQq9abaFVt0aRQsF&#10;a/XgqtDjsBmTpZvJskl1/feNIHibx/ucyaxztThRGyrPCp4HGQji0uuKjYL97rM/AhEissbaMym4&#10;UIDZ9KE3wVz7M2/pVEQjUgiHHBXYGJtcylBachgGviFO3NG3DmOCrZG6xXMKd7V8ybI36bDi1GCx&#10;oQ9L5W/x5xR8D5f1wfBPsf46hoUfr7ZyY6xST4/d/B1EpC7exTf3Uqf5r3D9JR0gp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ziTMIAAADbAAAADwAAAAAAAAAAAAAA&#10;AAChAgAAZHJzL2Rvd25yZXYueG1sUEsFBgAAAAAEAAQA+QAAAJADAAAAAA==&#10;">
                              <v:stroke dashstyle="1 1"/>
                            </v:line>
                            <v:line id="Line 6" o:spid="_x0000_s1030" style="position:absolute;visibility:visible;mso-wrap-style:square" from="4643,3383" to="4643,3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TLUsQAAADbAAAADwAAAGRycy9kb3ducmV2LnhtbESPQWsCMRSE7wX/Q3hCb5pVxOpqlFYQ&#10;tNWD2xZ6fGyeyeLmZdmkuv33TUHocZiZb5jlunO1uFIbKs8KRsMMBHHpdcVGwcf7djADESKyxtoz&#10;KfihAOtV72GJufY3PtG1iEYkCIccFdgYm1zKUFpyGIa+IU7e2bcOY5KtkbrFW4K7Wo6zbCodVpwW&#10;LDa0sVReim+n4O1pV38a/ioO+3N48fPXkzwaq9Rjv3tegIjUxf/wvb3TCiY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5MtSxAAAANsAAAAPAAAAAAAAAAAA&#10;AAAAAKECAABkcnMvZG93bnJldi54bWxQSwUGAAAAAAQABAD5AAAAkgMAAAAA&#10;">
                              <v:stroke dashstyle="1 1"/>
                            </v:line>
                            <v:line id="Line 7" o:spid="_x0000_s1031" style="position:absolute;visibility:visible;mso-wrap-style:square" from="7703,3383" to="7703,3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ZVJcQAAADbAAAADwAAAGRycy9kb3ducmV2LnhtbESPQWsCMRSE70L/Q3iF3jRbkdpujWIL&#10;gm314Krg8bF5Joubl2WT6vbfN4LgcZiZb5jJrHO1OFMbKs8KngcZCOLS64qNgt120X8FESKyxtoz&#10;KfijALPpQ2+CufYX3tC5iEYkCIccFdgYm1zKUFpyGAa+IU7e0bcOY5KtkbrFS4K7Wg6z7EU6rDgt&#10;WGzo01J5Kn6dgp/xst4bPhSrr2P48G/fG7k2Vqmnx27+DiJSF+/hW3upFYyGcP2SfoC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NlUlxAAAANsAAAAPAAAAAAAAAAAA&#10;AAAAAKECAABkcnMvZG93bnJldi54bWxQSwUGAAAAAAQABAD5AAAAkgMAAAAA&#10;">
                              <v:stroke dashstyle="1 1"/>
                            </v:line>
                            <v:line id="Line 8" o:spid="_x0000_s1032" style="position:absolute;visibility:visible;mso-wrap-style:square" from="6388,3198" to="6388,3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rwvsUAAADbAAAADwAAAGRycy9kb3ducmV2LnhtbESPT0vDQBTE7wW/w/IEb81GK9rGbooW&#10;hPrv0LSCx0f2ZTeYfRuyaxu/vSsUehxm5jfMcjW6ThxoCK1nBddZDoK49rplo2C/e57OQYSIrLHz&#10;TAp+KcCqvJgssdD+yFs6VNGIBOFQoAIbY19IGWpLDkPme+LkNX5wGJMcjNQDHhPcdfImz++kw5bT&#10;gsWe1pbq7+rHKXi733Sfhr+q95cmPPnF61Z+GKvU1eX4+AAi0hjP4VN7oxXczuD/S/oBs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3rwvsUAAADbAAAADwAAAAAAAAAA&#10;AAAAAAChAgAAZHJzL2Rvd25yZXYueG1sUEsFBgAAAAAEAAQA+QAAAJMDAAAAAA==&#10;">
                              <v:stroke dashstyle="1 1"/>
                            </v:line>
                          </v:group>
                        </w:pict>
                      </mc:Fallback>
                    </mc:AlternateContent>
                  </w:r>
                </w:p>
              </w:tc>
            </w:tr>
            <w:tr w:rsidR="003B76C9" w:rsidRPr="00F9697D" w:rsidTr="00A04B09">
              <w:trPr>
                <w:trHeight w:val="458"/>
              </w:trPr>
              <w:tc>
                <w:tcPr>
                  <w:tcW w:w="2628" w:type="dxa"/>
                </w:tcPr>
                <w:p w:rsidR="003B76C9" w:rsidRPr="00F9697D" w:rsidRDefault="003B76C9" w:rsidP="00A04B0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F9697D">
                    <w:rPr>
                      <w:rFonts w:ascii="宋体" w:hAnsi="宋体" w:cs="宋体" w:hint="eastAsia"/>
                      <w:kern w:val="0"/>
                    </w:rPr>
                    <w:t>playSound</w:t>
                  </w:r>
                  <w:proofErr w:type="spellEnd"/>
                  <w:r w:rsidRPr="00F9697D">
                    <w:rPr>
                      <w:rFonts w:ascii="宋体" w:hAnsi="宋体" w:cs="宋体" w:hint="eastAsia"/>
                      <w:kern w:val="0"/>
                    </w:rPr>
                    <w:t>(Animal):void</w:t>
                  </w:r>
                </w:p>
              </w:tc>
            </w:tr>
          </w:tbl>
          <w:p w:rsidR="003B76C9" w:rsidRPr="00F9697D" w:rsidRDefault="003B76C9" w:rsidP="003B76C9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:rsidR="003B76C9" w:rsidRPr="00F9697D" w:rsidRDefault="003B76C9" w:rsidP="003B76C9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:rsidR="003B76C9" w:rsidRPr="00F9697D" w:rsidRDefault="003B76C9" w:rsidP="003B76C9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tbl>
            <w:tblPr>
              <w:tblStyle w:val="a7"/>
              <w:tblpPr w:leftFromText="180" w:rightFromText="180" w:vertAnchor="text" w:horzAnchor="page" w:tblpX="1516" w:tblpY="117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2856"/>
            </w:tblGrid>
            <w:tr w:rsidR="0005593C" w:rsidRPr="00F9697D" w:rsidTr="0005593C">
              <w:trPr>
                <w:trHeight w:val="458"/>
              </w:trPr>
              <w:tc>
                <w:tcPr>
                  <w:tcW w:w="2856" w:type="dxa"/>
                </w:tcPr>
                <w:p w:rsidR="0005593C" w:rsidRPr="00F9697D" w:rsidRDefault="009B413E" w:rsidP="0005593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>
                    <w:rPr>
                      <w:rFonts w:ascii="宋体" w:hAnsi="宋体" w:cs="宋体" w:hint="eastAsia"/>
                      <w:kern w:val="0"/>
                    </w:rPr>
                    <w:t>Dog</w:t>
                  </w:r>
                </w:p>
              </w:tc>
            </w:tr>
            <w:tr w:rsidR="0005593C" w:rsidRPr="00F9697D" w:rsidTr="0005593C">
              <w:trPr>
                <w:trHeight w:val="454"/>
              </w:trPr>
              <w:tc>
                <w:tcPr>
                  <w:tcW w:w="2856" w:type="dxa"/>
                </w:tcPr>
                <w:p w:rsidR="0005593C" w:rsidRPr="00F9697D" w:rsidRDefault="0005593C" w:rsidP="0005593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</w:p>
              </w:tc>
            </w:tr>
            <w:tr w:rsidR="0005593C" w:rsidRPr="00F9697D" w:rsidTr="0005593C">
              <w:trPr>
                <w:trHeight w:val="458"/>
              </w:trPr>
              <w:tc>
                <w:tcPr>
                  <w:tcW w:w="2856" w:type="dxa"/>
                </w:tcPr>
                <w:p w:rsidR="0005593C" w:rsidRPr="00F9697D" w:rsidRDefault="0005593C" w:rsidP="0005593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F9697D">
                    <w:rPr>
                      <w:rFonts w:ascii="宋体" w:hAnsi="宋体" w:cs="宋体" w:hint="eastAsia"/>
                      <w:kern w:val="0"/>
                    </w:rPr>
                    <w:t>cry():void</w:t>
                  </w:r>
                </w:p>
                <w:p w:rsidR="0005593C" w:rsidRPr="00F9697D" w:rsidRDefault="0005593C" w:rsidP="0005593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F9697D">
                    <w:rPr>
                      <w:rFonts w:ascii="宋体" w:hAnsi="宋体" w:cs="宋体" w:hint="eastAsia"/>
                      <w:kern w:val="0"/>
                    </w:rPr>
                    <w:t>getAnimalName</w:t>
                  </w:r>
                  <w:proofErr w:type="spellEnd"/>
                  <w:r w:rsidRPr="00F9697D">
                    <w:rPr>
                      <w:rFonts w:ascii="宋体" w:hAnsi="宋体" w:cs="宋体" w:hint="eastAsia"/>
                      <w:kern w:val="0"/>
                    </w:rPr>
                    <w:t>():String</w:t>
                  </w:r>
                </w:p>
              </w:tc>
            </w:tr>
          </w:tbl>
          <w:p w:rsidR="003B76C9" w:rsidRPr="00F9697D" w:rsidRDefault="003B76C9" w:rsidP="003B76C9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:rsidR="003B76C9" w:rsidRPr="00F9697D" w:rsidRDefault="003B76C9" w:rsidP="003B76C9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:rsidR="003B76C9" w:rsidRPr="00F9697D" w:rsidRDefault="003B76C9" w:rsidP="003B76C9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:rsidR="003B76C9" w:rsidRPr="00F9697D" w:rsidRDefault="003B76C9" w:rsidP="003B76C9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:rsidR="003B76C9" w:rsidRPr="00F9697D" w:rsidRDefault="003B76C9" w:rsidP="003B76C9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:rsidR="003B76C9" w:rsidRPr="00F9697D" w:rsidRDefault="003B76C9" w:rsidP="003B76C9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tbl>
            <w:tblPr>
              <w:tblStyle w:val="a7"/>
              <w:tblpPr w:leftFromText="180" w:rightFromText="180" w:vertAnchor="text" w:horzAnchor="margin" w:tblpXSpec="right" w:tblpY="-1755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2856"/>
            </w:tblGrid>
            <w:tr w:rsidR="0005593C" w:rsidRPr="00F9697D" w:rsidTr="0005593C">
              <w:trPr>
                <w:trHeight w:val="458"/>
              </w:trPr>
              <w:tc>
                <w:tcPr>
                  <w:tcW w:w="2856" w:type="dxa"/>
                </w:tcPr>
                <w:p w:rsidR="0005593C" w:rsidRPr="00F9697D" w:rsidRDefault="009B413E" w:rsidP="0005593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</w:rPr>
                  </w:pPr>
                  <w:r>
                    <w:rPr>
                      <w:rFonts w:ascii="宋体" w:hAnsi="宋体" w:cs="宋体" w:hint="eastAsia"/>
                      <w:kern w:val="0"/>
                    </w:rPr>
                    <w:t>Cat</w:t>
                  </w:r>
                </w:p>
              </w:tc>
            </w:tr>
            <w:tr w:rsidR="0005593C" w:rsidRPr="00F9697D" w:rsidTr="0005593C">
              <w:trPr>
                <w:trHeight w:val="454"/>
              </w:trPr>
              <w:tc>
                <w:tcPr>
                  <w:tcW w:w="2856" w:type="dxa"/>
                </w:tcPr>
                <w:p w:rsidR="0005593C" w:rsidRPr="00F9697D" w:rsidRDefault="0005593C" w:rsidP="0005593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</w:p>
              </w:tc>
            </w:tr>
            <w:tr w:rsidR="0005593C" w:rsidRPr="00F9697D" w:rsidTr="0005593C">
              <w:trPr>
                <w:trHeight w:val="458"/>
              </w:trPr>
              <w:tc>
                <w:tcPr>
                  <w:tcW w:w="2856" w:type="dxa"/>
                </w:tcPr>
                <w:p w:rsidR="0005593C" w:rsidRPr="00F9697D" w:rsidRDefault="0005593C" w:rsidP="0005593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r w:rsidRPr="00F9697D">
                    <w:rPr>
                      <w:rFonts w:ascii="宋体" w:hAnsi="宋体" w:cs="宋体" w:hint="eastAsia"/>
                      <w:kern w:val="0"/>
                    </w:rPr>
                    <w:t>cry():void</w:t>
                  </w:r>
                </w:p>
                <w:p w:rsidR="0005593C" w:rsidRPr="00F9697D" w:rsidRDefault="0005593C" w:rsidP="0005593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</w:rPr>
                  </w:pPr>
                  <w:proofErr w:type="spellStart"/>
                  <w:r w:rsidRPr="00F9697D">
                    <w:rPr>
                      <w:rFonts w:ascii="宋体" w:hAnsi="宋体" w:cs="宋体" w:hint="eastAsia"/>
                      <w:kern w:val="0"/>
                    </w:rPr>
                    <w:t>getAnimalName</w:t>
                  </w:r>
                  <w:proofErr w:type="spellEnd"/>
                  <w:r w:rsidRPr="00F9697D">
                    <w:rPr>
                      <w:rFonts w:ascii="宋体" w:hAnsi="宋体" w:cs="宋体" w:hint="eastAsia"/>
                      <w:kern w:val="0"/>
                    </w:rPr>
                    <w:t>():String</w:t>
                  </w:r>
                </w:p>
              </w:tc>
            </w:tr>
          </w:tbl>
          <w:p w:rsidR="003B76C9" w:rsidRPr="00F9697D" w:rsidRDefault="0010756E" w:rsidP="0005593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  <w:b/>
                <w:bCs/>
                <w:color w:val="00B0F0"/>
              </w:rPr>
              <w:t>图</w:t>
            </w:r>
            <w:r>
              <w:rPr>
                <w:rFonts w:hint="eastAsia"/>
                <w:b/>
                <w:bCs/>
                <w:color w:val="00B0F0"/>
              </w:rPr>
              <w:t xml:space="preserve">4-6  </w:t>
            </w:r>
            <w:r w:rsidR="0005593C" w:rsidRPr="00623504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UML图</w:t>
            </w:r>
          </w:p>
          <w:p w:rsidR="00F9697D" w:rsidRPr="00F9697D" w:rsidRDefault="00F9697D" w:rsidP="003B76C9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:rsidR="003B76C9" w:rsidRPr="00F9697D" w:rsidRDefault="003B76C9" w:rsidP="003B76C9">
            <w:pPr>
              <w:widowControl/>
              <w:numPr>
                <w:ilvl w:val="0"/>
                <w:numId w:val="12"/>
              </w:numPr>
              <w:jc w:val="left"/>
              <w:rPr>
                <w:rFonts w:ascii="宋体" w:hAnsi="宋体" w:cs="宋体"/>
                <w:b/>
                <w:kern w:val="0"/>
              </w:rPr>
            </w:pPr>
            <w:r w:rsidRPr="00F9697D">
              <w:rPr>
                <w:rFonts w:ascii="宋体" w:hAnsi="宋体" w:cs="宋体" w:hint="eastAsia"/>
                <w:b/>
                <w:kern w:val="0"/>
              </w:rPr>
              <w:t>主类Sy</w:t>
            </w:r>
            <w:r w:rsidR="00F9697D" w:rsidRPr="00F9697D">
              <w:rPr>
                <w:rFonts w:ascii="宋体" w:hAnsi="宋体" w:cs="宋体" w:hint="eastAsia"/>
                <w:b/>
                <w:kern w:val="0"/>
              </w:rPr>
              <w:t>4</w:t>
            </w:r>
            <w:r w:rsidRPr="00F9697D">
              <w:rPr>
                <w:rFonts w:ascii="宋体" w:hAnsi="宋体" w:cs="宋体" w:hint="eastAsia"/>
                <w:b/>
                <w:kern w:val="0"/>
              </w:rPr>
              <w:t>_</w:t>
            </w:r>
            <w:r w:rsidR="00F9697D" w:rsidRPr="00F9697D">
              <w:rPr>
                <w:rFonts w:ascii="宋体" w:hAnsi="宋体" w:cs="宋体" w:hint="eastAsia"/>
                <w:b/>
                <w:kern w:val="0"/>
              </w:rPr>
              <w:t>7</w:t>
            </w:r>
          </w:p>
          <w:p w:rsidR="003B76C9" w:rsidRPr="00F9697D" w:rsidRDefault="003B76C9" w:rsidP="003D2A23">
            <w:pPr>
              <w:ind w:firstLineChars="350" w:firstLine="738"/>
              <w:rPr>
                <w:rFonts w:ascii="宋体" w:hAnsi="宋体" w:cs="宋体"/>
                <w:b/>
                <w:kern w:val="0"/>
              </w:rPr>
            </w:pPr>
            <w:r w:rsidRPr="00F9697D">
              <w:rPr>
                <w:rFonts w:ascii="宋体" w:hAnsi="宋体" w:cs="宋体" w:hint="eastAsia"/>
                <w:b/>
                <w:kern w:val="0"/>
              </w:rPr>
              <w:t>main方法中实现模拟播放狗和猫的叫声，并显示它们的种类名称</w:t>
            </w:r>
          </w:p>
          <w:p w:rsidR="003D2A23" w:rsidRDefault="003D2A23" w:rsidP="003D2A23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>
              <w:rPr>
                <w:rFonts w:hint="eastAsia"/>
                <w:b/>
                <w:bCs/>
                <w:color w:val="00B0F0"/>
              </w:rPr>
              <w:t>面向接口的程序设计</w:t>
            </w:r>
            <w:r w:rsidRPr="0065593C">
              <w:rPr>
                <w:rFonts w:hint="eastAsia"/>
                <w:b/>
                <w:bCs/>
                <w:color w:val="00B0F0"/>
              </w:rPr>
              <w:t>、</w:t>
            </w:r>
            <w:r>
              <w:rPr>
                <w:rFonts w:hint="eastAsia"/>
                <w:b/>
                <w:bCs/>
                <w:color w:val="00B0F0"/>
              </w:rPr>
              <w:t>方法重写、多态性及接口回调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:rsidR="00191A1F" w:rsidRPr="00683518" w:rsidRDefault="00191A1F" w:rsidP="00191A1F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:rsidR="00191A1F" w:rsidRPr="00DA03AA" w:rsidRDefault="00191A1F" w:rsidP="00191A1F">
            <w:pPr>
              <w:tabs>
                <w:tab w:val="left" w:pos="720"/>
              </w:tabs>
              <w:spacing w:line="360" w:lineRule="exact"/>
            </w:pPr>
          </w:p>
          <w:p w:rsidR="00191A1F" w:rsidRDefault="00191A1F" w:rsidP="00191A1F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:rsidR="003D2A23" w:rsidRPr="00191A1F" w:rsidRDefault="003D2A23" w:rsidP="003D2A23">
            <w:pPr>
              <w:spacing w:line="360" w:lineRule="exact"/>
              <w:rPr>
                <w:b/>
                <w:bCs/>
                <w:color w:val="00B0F0"/>
              </w:rPr>
            </w:pPr>
          </w:p>
          <w:p w:rsidR="003B76C9" w:rsidRDefault="003B76C9" w:rsidP="003B76C9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191A1F" w:rsidRDefault="00191A1F" w:rsidP="003B76C9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191A1F" w:rsidRDefault="00191A1F" w:rsidP="003B76C9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191A1F" w:rsidRPr="003D2A23" w:rsidRDefault="00191A1F" w:rsidP="003B76C9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9F1EBC" w:rsidRPr="003B76C9" w:rsidRDefault="009F1EBC" w:rsidP="009F1EBC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:rsidR="00191A1F" w:rsidRDefault="00191A1F" w:rsidP="00191A1F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b/>
              </w:rPr>
            </w:pPr>
            <w:r w:rsidRPr="00191A1F">
              <w:rPr>
                <w:rFonts w:ascii="宋体" w:hAnsi="宋体" w:cs="宋体" w:hint="eastAsia"/>
                <w:b/>
                <w:color w:val="000000" w:themeColor="text1"/>
                <w:kern w:val="0"/>
              </w:rPr>
              <w:t>假设一个学校接待方面的程序</w:t>
            </w:r>
            <w:r w:rsidRPr="00196FC7">
              <w:rPr>
                <w:rFonts w:hint="eastAsia"/>
                <w:b/>
              </w:rPr>
              <w:t>，招待不同身份的人的食宿问题，其对应规则如下：</w:t>
            </w:r>
          </w:p>
          <w:p w:rsidR="00191A1F" w:rsidRPr="00191A1F" w:rsidRDefault="00191A1F" w:rsidP="00191A1F">
            <w:pPr>
              <w:spacing w:line="360" w:lineRule="exact"/>
              <w:rPr>
                <w:b/>
              </w:rPr>
            </w:pPr>
          </w:p>
          <w:p w:rsidR="00191A1F" w:rsidRDefault="00191A1F" w:rsidP="00191A1F">
            <w:pPr>
              <w:ind w:left="315" w:hangingChars="150" w:hanging="315"/>
              <w:jc w:val="center"/>
            </w:pPr>
            <w:r>
              <w:rPr>
                <w:noProof/>
              </w:rPr>
              <w:drawing>
                <wp:inline distT="0" distB="0" distL="0" distR="0" wp14:anchorId="5AAB8F18" wp14:editId="029D83FC">
                  <wp:extent cx="4962525" cy="921858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136" cy="921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1A1F" w:rsidRDefault="00191A1F" w:rsidP="00191A1F">
            <w:pPr>
              <w:jc w:val="left"/>
              <w:rPr>
                <w:b/>
              </w:rPr>
            </w:pPr>
          </w:p>
          <w:p w:rsidR="00191A1F" w:rsidRPr="00196FC7" w:rsidRDefault="00191A1F" w:rsidP="006A3AAD">
            <w:pPr>
              <w:ind w:firstLineChars="250" w:firstLine="527"/>
              <w:jc w:val="left"/>
              <w:rPr>
                <w:b/>
              </w:rPr>
            </w:pPr>
            <w:r w:rsidRPr="00196FC7">
              <w:rPr>
                <w:rFonts w:hint="eastAsia"/>
                <w:b/>
              </w:rPr>
              <w:t>理论上，当然可以对每个不同身份的人各定义一个对应的类，并实现各自的方法，但是观察这写类，可以归纳出其有一个共同的模板，即“人”的“食、宿”问题。这时候，就可以发挥</w:t>
            </w:r>
            <w:r w:rsidR="006A3AAD">
              <w:rPr>
                <w:rFonts w:hint="eastAsia"/>
                <w:b/>
              </w:rPr>
              <w:t>抽象类或</w:t>
            </w:r>
            <w:r w:rsidRPr="00196FC7">
              <w:rPr>
                <w:rFonts w:hint="eastAsia"/>
                <w:b/>
              </w:rPr>
              <w:t>接口的功能了。请同学们</w:t>
            </w:r>
            <w:r w:rsidR="00F35B6D">
              <w:rPr>
                <w:rFonts w:hint="eastAsia"/>
                <w:b/>
              </w:rPr>
              <w:t>参照</w:t>
            </w:r>
            <w:r w:rsidR="00F35B6D" w:rsidRPr="00F35B6D">
              <w:rPr>
                <w:rFonts w:hint="eastAsia"/>
                <w:b/>
                <w:color w:val="0000FF"/>
              </w:rPr>
              <w:t>第</w:t>
            </w:r>
            <w:r w:rsidR="00F35B6D" w:rsidRPr="00F35B6D">
              <w:rPr>
                <w:rFonts w:hint="eastAsia"/>
                <w:b/>
                <w:color w:val="0000FF"/>
              </w:rPr>
              <w:t>4</w:t>
            </w:r>
            <w:r w:rsidR="00F35B6D" w:rsidRPr="00F35B6D">
              <w:rPr>
                <w:rFonts w:hint="eastAsia"/>
                <w:b/>
                <w:color w:val="0000FF"/>
              </w:rPr>
              <w:t>题方案二或方案三</w:t>
            </w:r>
            <w:r w:rsidR="00F35B6D">
              <w:rPr>
                <w:rFonts w:hint="eastAsia"/>
                <w:b/>
              </w:rPr>
              <w:t>，选择之</w:t>
            </w:r>
            <w:r w:rsidR="00F35B6D">
              <w:rPr>
                <w:rFonts w:hint="eastAsia"/>
                <w:b/>
              </w:rPr>
              <w:lastRenderedPageBreak/>
              <w:t>一</w:t>
            </w:r>
            <w:r w:rsidRPr="00196FC7">
              <w:rPr>
                <w:rFonts w:hint="eastAsia"/>
                <w:b/>
              </w:rPr>
              <w:t>编</w:t>
            </w:r>
            <w:r>
              <w:rPr>
                <w:rFonts w:hint="eastAsia"/>
                <w:b/>
              </w:rPr>
              <w:t>写程序</w:t>
            </w:r>
            <w:r w:rsidRPr="00196FC7">
              <w:rPr>
                <w:rFonts w:hint="eastAsia"/>
                <w:b/>
              </w:rPr>
              <w:t>，实现如下输出：</w:t>
            </w:r>
          </w:p>
          <w:p w:rsidR="00191A1F" w:rsidRPr="00196FC7" w:rsidRDefault="00191A1F" w:rsidP="00191A1F">
            <w:pPr>
              <w:jc w:val="left"/>
              <w:rPr>
                <w:b/>
              </w:rPr>
            </w:pPr>
            <w:r w:rsidRPr="00196FC7">
              <w:rPr>
                <w:rFonts w:hint="eastAsia"/>
                <w:b/>
              </w:rPr>
              <w:t>程序执行结果：</w:t>
            </w:r>
          </w:p>
          <w:p w:rsidR="00191A1F" w:rsidRPr="00727F64" w:rsidRDefault="00191A1F" w:rsidP="00F35B6D">
            <w:pPr>
              <w:ind w:firstLineChars="150" w:firstLine="315"/>
              <w:jc w:val="left"/>
              <w:rPr>
                <w:color w:val="FF00FF"/>
              </w:rPr>
            </w:pPr>
            <w:r w:rsidRPr="00727F64">
              <w:rPr>
                <w:rFonts w:hint="eastAsia"/>
                <w:color w:val="FF00FF"/>
              </w:rPr>
              <w:t>学生去食堂吃饭！</w:t>
            </w:r>
          </w:p>
          <w:p w:rsidR="00191A1F" w:rsidRPr="00727F64" w:rsidRDefault="00191A1F" w:rsidP="00F35B6D">
            <w:pPr>
              <w:ind w:firstLineChars="150" w:firstLine="315"/>
              <w:jc w:val="left"/>
              <w:rPr>
                <w:color w:val="FF00FF"/>
              </w:rPr>
            </w:pPr>
            <w:r w:rsidRPr="00727F64">
              <w:rPr>
                <w:rFonts w:hint="eastAsia"/>
                <w:color w:val="FF00FF"/>
              </w:rPr>
              <w:t>学生回寝室睡觉！</w:t>
            </w:r>
          </w:p>
          <w:p w:rsidR="00191A1F" w:rsidRPr="00727F64" w:rsidRDefault="00191A1F" w:rsidP="00191A1F">
            <w:pPr>
              <w:jc w:val="left"/>
              <w:rPr>
                <w:color w:val="FF00FF"/>
              </w:rPr>
            </w:pPr>
          </w:p>
          <w:p w:rsidR="00191A1F" w:rsidRPr="00727F64" w:rsidRDefault="00191A1F" w:rsidP="00F35B6D">
            <w:pPr>
              <w:ind w:firstLineChars="150" w:firstLine="315"/>
              <w:jc w:val="left"/>
              <w:rPr>
                <w:color w:val="FF00FF"/>
              </w:rPr>
            </w:pPr>
            <w:r w:rsidRPr="00727F64">
              <w:rPr>
                <w:rFonts w:hint="eastAsia"/>
                <w:color w:val="FF00FF"/>
              </w:rPr>
              <w:t>教师去教工餐厅吃饭！</w:t>
            </w:r>
          </w:p>
          <w:p w:rsidR="00191A1F" w:rsidRPr="00727F64" w:rsidRDefault="00191A1F" w:rsidP="00F35B6D">
            <w:pPr>
              <w:ind w:firstLineChars="150" w:firstLine="315"/>
              <w:jc w:val="left"/>
              <w:rPr>
                <w:color w:val="FF00FF"/>
              </w:rPr>
            </w:pPr>
            <w:r w:rsidRPr="00727F64">
              <w:rPr>
                <w:rFonts w:hint="eastAsia"/>
                <w:color w:val="FF00FF"/>
              </w:rPr>
              <w:t>教师回学校公寓睡觉！</w:t>
            </w:r>
          </w:p>
          <w:p w:rsidR="00191A1F" w:rsidRPr="00727F64" w:rsidRDefault="00191A1F" w:rsidP="00191A1F">
            <w:pPr>
              <w:jc w:val="left"/>
              <w:rPr>
                <w:color w:val="FF00FF"/>
              </w:rPr>
            </w:pPr>
          </w:p>
          <w:p w:rsidR="00191A1F" w:rsidRPr="00727F64" w:rsidRDefault="00191A1F" w:rsidP="00F35B6D">
            <w:pPr>
              <w:ind w:firstLineChars="150" w:firstLine="315"/>
              <w:jc w:val="left"/>
              <w:rPr>
                <w:color w:val="FF00FF"/>
              </w:rPr>
            </w:pPr>
            <w:r w:rsidRPr="00727F64">
              <w:rPr>
                <w:rFonts w:hint="eastAsia"/>
                <w:color w:val="FF00FF"/>
              </w:rPr>
              <w:t>家长去招待所饭馆吃饭！</w:t>
            </w:r>
          </w:p>
          <w:p w:rsidR="00191A1F" w:rsidRPr="00727F64" w:rsidRDefault="00191A1F" w:rsidP="00F35B6D">
            <w:pPr>
              <w:ind w:firstLineChars="150" w:firstLine="315"/>
              <w:jc w:val="left"/>
              <w:rPr>
                <w:color w:val="FF00FF"/>
              </w:rPr>
            </w:pPr>
            <w:r w:rsidRPr="00727F64">
              <w:rPr>
                <w:rFonts w:hint="eastAsia"/>
                <w:color w:val="FF00FF"/>
              </w:rPr>
              <w:t>家长回招待所睡觉！</w:t>
            </w:r>
          </w:p>
          <w:p w:rsidR="00727F64" w:rsidRPr="00683518" w:rsidRDefault="00727F64" w:rsidP="00727F64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:rsidR="00727F64" w:rsidRPr="00EA70F2" w:rsidRDefault="00727F64" w:rsidP="00727F64">
            <w:pPr>
              <w:jc w:val="left"/>
            </w:pPr>
          </w:p>
          <w:p w:rsidR="00727F64" w:rsidRPr="00076001" w:rsidRDefault="00727F64" w:rsidP="00727F64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b/>
                <w:bCs/>
                <w:color w:val="00B0F0"/>
              </w:rPr>
            </w:pPr>
            <w:r w:rsidRPr="00076001">
              <w:rPr>
                <w:rFonts w:hint="eastAsia"/>
                <w:color w:val="FF0000"/>
              </w:rPr>
              <w:t>运行程序和运行结果（截图）：</w:t>
            </w:r>
          </w:p>
          <w:p w:rsidR="00EA70F2" w:rsidRPr="00727F64" w:rsidRDefault="00EA70F2" w:rsidP="00683518">
            <w:pPr>
              <w:jc w:val="left"/>
            </w:pPr>
          </w:p>
          <w:p w:rsidR="00343CA3" w:rsidRPr="00F90969" w:rsidRDefault="00343CA3" w:rsidP="00F35B6D">
            <w:pPr>
              <w:spacing w:beforeLines="50" w:before="156"/>
            </w:pPr>
          </w:p>
        </w:tc>
      </w:tr>
      <w:tr w:rsidR="00343CA3" w:rsidTr="00C242C1">
        <w:tblPrEx>
          <w:tblLook w:val="00A0" w:firstRow="1" w:lastRow="0" w:firstColumn="1" w:lastColumn="0" w:noHBand="0" w:noVBand="0"/>
        </w:tblPrEx>
        <w:tc>
          <w:tcPr>
            <w:tcW w:w="817" w:type="dxa"/>
            <w:vAlign w:val="center"/>
          </w:tcPr>
          <w:p w:rsidR="00343CA3" w:rsidRPr="00683518" w:rsidRDefault="00343CA3" w:rsidP="00683518">
            <w:pPr>
              <w:jc w:val="center"/>
              <w:rPr>
                <w:sz w:val="24"/>
                <w:szCs w:val="24"/>
              </w:rPr>
            </w:pPr>
          </w:p>
          <w:p w:rsidR="00343CA3" w:rsidRPr="0042042A" w:rsidRDefault="00343CA3" w:rsidP="0068351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43CA3" w:rsidRPr="0042042A" w:rsidRDefault="00343CA3" w:rsidP="006835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2042A">
              <w:rPr>
                <w:rFonts w:cs="宋体" w:hint="eastAsia"/>
                <w:color w:val="000000" w:themeColor="text1"/>
                <w:sz w:val="24"/>
                <w:szCs w:val="24"/>
              </w:rPr>
              <w:t>总</w:t>
            </w:r>
          </w:p>
          <w:p w:rsidR="00343CA3" w:rsidRPr="0042042A" w:rsidRDefault="00343CA3" w:rsidP="0068351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43CA3" w:rsidRPr="0042042A" w:rsidRDefault="00343CA3" w:rsidP="00683518">
            <w:pPr>
              <w:jc w:val="center"/>
              <w:rPr>
                <w:color w:val="000000" w:themeColor="text1"/>
              </w:rPr>
            </w:pPr>
            <w:r w:rsidRPr="0042042A">
              <w:rPr>
                <w:rFonts w:cs="宋体" w:hint="eastAsia"/>
                <w:color w:val="000000" w:themeColor="text1"/>
                <w:sz w:val="24"/>
                <w:szCs w:val="24"/>
              </w:rPr>
              <w:t>结</w:t>
            </w:r>
          </w:p>
          <w:p w:rsidR="00343CA3" w:rsidRPr="0042042A" w:rsidRDefault="00343CA3" w:rsidP="00683518">
            <w:pPr>
              <w:jc w:val="center"/>
              <w:rPr>
                <w:color w:val="000000" w:themeColor="text1"/>
              </w:rPr>
            </w:pPr>
          </w:p>
          <w:p w:rsidR="00343CA3" w:rsidRDefault="00343CA3" w:rsidP="00683518">
            <w:pPr>
              <w:jc w:val="center"/>
            </w:pPr>
          </w:p>
          <w:p w:rsidR="00343CA3" w:rsidRDefault="00343CA3" w:rsidP="00683518">
            <w:pPr>
              <w:jc w:val="center"/>
            </w:pPr>
          </w:p>
          <w:p w:rsidR="00343CA3" w:rsidRDefault="00343CA3" w:rsidP="00683518">
            <w:pPr>
              <w:jc w:val="center"/>
            </w:pPr>
          </w:p>
          <w:p w:rsidR="00343CA3" w:rsidRDefault="00343CA3" w:rsidP="00683518">
            <w:pPr>
              <w:jc w:val="center"/>
            </w:pPr>
          </w:p>
        </w:tc>
        <w:tc>
          <w:tcPr>
            <w:tcW w:w="8328" w:type="dxa"/>
            <w:gridSpan w:val="5"/>
          </w:tcPr>
          <w:p w:rsidR="0042042A" w:rsidRPr="00683518" w:rsidRDefault="0042042A" w:rsidP="0042042A">
            <w:pPr>
              <w:jc w:val="left"/>
            </w:pPr>
            <w:r w:rsidRPr="00683518">
              <w:rPr>
                <w:rFonts w:cs="宋体" w:hint="eastAsia"/>
              </w:rPr>
              <w:t>实验心得体会</w:t>
            </w:r>
            <w:r>
              <w:rPr>
                <w:rFonts w:cs="宋体" w:hint="eastAsia"/>
              </w:rPr>
              <w:t>：</w:t>
            </w:r>
          </w:p>
          <w:p w:rsidR="00343CA3" w:rsidRPr="00683518" w:rsidRDefault="00343CA3" w:rsidP="00683518">
            <w:pPr>
              <w:jc w:val="left"/>
            </w:pPr>
          </w:p>
          <w:p w:rsidR="00343CA3" w:rsidRPr="00683518" w:rsidRDefault="00343CA3" w:rsidP="00683518">
            <w:pPr>
              <w:jc w:val="left"/>
            </w:pPr>
          </w:p>
          <w:p w:rsidR="00343CA3" w:rsidRPr="00683518" w:rsidRDefault="00343CA3" w:rsidP="00683518">
            <w:pPr>
              <w:jc w:val="left"/>
            </w:pPr>
          </w:p>
          <w:p w:rsidR="00343CA3" w:rsidRDefault="00343CA3" w:rsidP="00683518">
            <w:pPr>
              <w:jc w:val="left"/>
            </w:pPr>
          </w:p>
          <w:p w:rsidR="00343CA3" w:rsidRDefault="00343CA3" w:rsidP="00683518">
            <w:pPr>
              <w:jc w:val="left"/>
            </w:pPr>
          </w:p>
          <w:p w:rsidR="00343CA3" w:rsidRPr="00427CA6" w:rsidRDefault="00343CA3" w:rsidP="00683518">
            <w:pPr>
              <w:jc w:val="left"/>
            </w:pPr>
          </w:p>
        </w:tc>
      </w:tr>
    </w:tbl>
    <w:p w:rsidR="00343CA3" w:rsidRPr="00E63490" w:rsidRDefault="00343CA3" w:rsidP="000201F1">
      <w:pPr>
        <w:pStyle w:val="1"/>
        <w:spacing w:before="0" w:after="0" w:line="240" w:lineRule="auto"/>
        <w:jc w:val="center"/>
        <w:rPr>
          <w:color w:val="FF0000"/>
        </w:rPr>
      </w:pPr>
    </w:p>
    <w:sectPr w:rsidR="00343CA3" w:rsidRPr="00E63490" w:rsidSect="00B36AF1">
      <w:pgSz w:w="11906" w:h="16838"/>
      <w:pgMar w:top="1361" w:right="1418" w:bottom="1361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E6A" w:rsidRDefault="00334E6A" w:rsidP="008B4A76">
      <w:r>
        <w:separator/>
      </w:r>
    </w:p>
  </w:endnote>
  <w:endnote w:type="continuationSeparator" w:id="0">
    <w:p w:rsidR="00334E6A" w:rsidRDefault="00334E6A" w:rsidP="008B4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B09" w:rsidRDefault="00A04B09">
    <w:pPr>
      <w:pStyle w:val="a5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D13E3D">
      <w:rPr>
        <w:b/>
        <w:bCs/>
        <w:noProof/>
      </w:rPr>
      <w:t>3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D13E3D">
      <w:rPr>
        <w:b/>
        <w:bCs/>
        <w:noProof/>
      </w:rPr>
      <w:t>12</w:t>
    </w:r>
    <w:r>
      <w:rPr>
        <w:b/>
        <w:bCs/>
      </w:rPr>
      <w:fldChar w:fldCharType="end"/>
    </w:r>
  </w:p>
  <w:p w:rsidR="00A04B09" w:rsidRDefault="00A04B0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E6A" w:rsidRDefault="00334E6A" w:rsidP="008B4A76">
      <w:r>
        <w:separator/>
      </w:r>
    </w:p>
  </w:footnote>
  <w:footnote w:type="continuationSeparator" w:id="0">
    <w:p w:rsidR="00334E6A" w:rsidRDefault="00334E6A" w:rsidP="008B4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3"/>
    <w:multiLevelType w:val="singleLevel"/>
    <w:tmpl w:val="00000003"/>
    <w:lvl w:ilvl="0">
      <w:start w:val="1"/>
      <w:numFmt w:val="decimal"/>
      <w:suff w:val="nothing"/>
      <w:lvlText w:val="%1．"/>
      <w:lvlJc w:val="left"/>
    </w:lvl>
  </w:abstractNum>
  <w:abstractNum w:abstractNumId="2">
    <w:nsid w:val="00000005"/>
    <w:multiLevelType w:val="singleLevel"/>
    <w:tmpl w:val="00000005"/>
    <w:lvl w:ilvl="0">
      <w:start w:val="4"/>
      <w:numFmt w:val="decimal"/>
      <w:suff w:val="nothing"/>
      <w:lvlText w:val="%1．"/>
      <w:lvlJc w:val="left"/>
    </w:lvl>
  </w:abstractNum>
  <w:abstractNum w:abstractNumId="3">
    <w:nsid w:val="00000009"/>
    <w:multiLevelType w:val="multilevel"/>
    <w:tmpl w:val="00000009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10"/>
    <w:multiLevelType w:val="singleLevel"/>
    <w:tmpl w:val="00000010"/>
    <w:lvl w:ilvl="0">
      <w:start w:val="8"/>
      <w:numFmt w:val="decimal"/>
      <w:suff w:val="nothing"/>
      <w:lvlText w:val="%1．"/>
      <w:lvlJc w:val="left"/>
    </w:lvl>
  </w:abstractNum>
  <w:abstractNum w:abstractNumId="5">
    <w:nsid w:val="070D2459"/>
    <w:multiLevelType w:val="hybridMultilevel"/>
    <w:tmpl w:val="DAB05048"/>
    <w:lvl w:ilvl="0" w:tplc="19309BA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D2331DF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1406B20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4497A2E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63B144E"/>
    <w:multiLevelType w:val="hybridMultilevel"/>
    <w:tmpl w:val="5908FB64"/>
    <w:lvl w:ilvl="0" w:tplc="C7CED93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C010974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38305B1"/>
    <w:multiLevelType w:val="hybridMultilevel"/>
    <w:tmpl w:val="176AB87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41906CA"/>
    <w:multiLevelType w:val="hybridMultilevel"/>
    <w:tmpl w:val="09CEA67E"/>
    <w:lvl w:ilvl="0" w:tplc="BC8E4096">
      <w:start w:val="4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25DF03F8"/>
    <w:multiLevelType w:val="hybridMultilevel"/>
    <w:tmpl w:val="6480FF7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3582391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77E448C"/>
    <w:multiLevelType w:val="multilevel"/>
    <w:tmpl w:val="09CEA67E"/>
    <w:lvl w:ilvl="0">
      <w:start w:val="4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2B687465"/>
    <w:multiLevelType w:val="multilevel"/>
    <w:tmpl w:val="DAB0504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BAB5A76"/>
    <w:multiLevelType w:val="hybridMultilevel"/>
    <w:tmpl w:val="3EE41E88"/>
    <w:lvl w:ilvl="0" w:tplc="A2B20AA4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hint="eastAsia"/>
        <w:b/>
        <w:i w:val="0"/>
      </w:rPr>
    </w:lvl>
    <w:lvl w:ilvl="1" w:tplc="B9765B98">
      <w:start w:val="1"/>
      <w:numFmt w:val="decimal"/>
      <w:lvlText w:val="（%2）"/>
      <w:lvlJc w:val="left"/>
      <w:pPr>
        <w:tabs>
          <w:tab w:val="num" w:pos="420"/>
        </w:tabs>
        <w:ind w:left="420"/>
      </w:pPr>
      <w:rPr>
        <w:rFonts w:hint="eastAsia"/>
        <w:color w:val="FF0000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E811FF5"/>
    <w:multiLevelType w:val="hybridMultilevel"/>
    <w:tmpl w:val="27CC4480"/>
    <w:lvl w:ilvl="0" w:tplc="17404A4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40A07DF"/>
    <w:multiLevelType w:val="multilevel"/>
    <w:tmpl w:val="C616BA0C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-1260"/>
        </w:tabs>
        <w:ind w:left="-1260" w:hanging="420"/>
      </w:pPr>
    </w:lvl>
    <w:lvl w:ilvl="2">
      <w:start w:val="1"/>
      <w:numFmt w:val="lowerRoman"/>
      <w:lvlText w:val="%3."/>
      <w:lvlJc w:val="right"/>
      <w:pPr>
        <w:tabs>
          <w:tab w:val="num" w:pos="-840"/>
        </w:tabs>
        <w:ind w:left="-840" w:hanging="420"/>
      </w:pPr>
    </w:lvl>
    <w:lvl w:ilvl="3">
      <w:start w:val="1"/>
      <w:numFmt w:val="decimal"/>
      <w:lvlText w:val="%4."/>
      <w:lvlJc w:val="left"/>
      <w:pPr>
        <w:tabs>
          <w:tab w:val="num" w:pos="-420"/>
        </w:tabs>
        <w:ind w:left="-42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hanging="420"/>
      </w:pPr>
    </w:lvl>
    <w:lvl w:ilvl="5">
      <w:start w:val="1"/>
      <w:numFmt w:val="lowerRoman"/>
      <w:lvlText w:val="%6."/>
      <w:lvlJc w:val="right"/>
      <w:pPr>
        <w:tabs>
          <w:tab w:val="num" w:pos="420"/>
        </w:tabs>
        <w:ind w:left="420" w:hanging="420"/>
      </w:pPr>
    </w:lvl>
    <w:lvl w:ilvl="6">
      <w:start w:val="1"/>
      <w:numFmt w:val="decimal"/>
      <w:lvlText w:val="%7."/>
      <w:lvlJc w:val="left"/>
      <w:pPr>
        <w:tabs>
          <w:tab w:val="num" w:pos="840"/>
        </w:tabs>
        <w:ind w:left="840" w:hanging="420"/>
      </w:pPr>
    </w:lvl>
    <w:lvl w:ilvl="7">
      <w:start w:val="1"/>
      <w:numFmt w:val="lowerLetter"/>
      <w:lvlText w:val="%8)"/>
      <w:lvlJc w:val="left"/>
      <w:pPr>
        <w:tabs>
          <w:tab w:val="num" w:pos="1260"/>
        </w:tabs>
        <w:ind w:left="1260" w:hanging="420"/>
      </w:pPr>
    </w:lvl>
    <w:lvl w:ilvl="8">
      <w:start w:val="1"/>
      <w:numFmt w:val="lowerRoman"/>
      <w:lvlText w:val="%9."/>
      <w:lvlJc w:val="right"/>
      <w:pPr>
        <w:tabs>
          <w:tab w:val="num" w:pos="1680"/>
        </w:tabs>
        <w:ind w:left="1680" w:hanging="420"/>
      </w:pPr>
    </w:lvl>
  </w:abstractNum>
  <w:abstractNum w:abstractNumId="19">
    <w:nsid w:val="46B53F72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77C10F6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A6B3A00"/>
    <w:multiLevelType w:val="hybridMultilevel"/>
    <w:tmpl w:val="C616BA0C"/>
    <w:lvl w:ilvl="0" w:tplc="C7CED93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-1260"/>
        </w:tabs>
        <w:ind w:left="-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-840"/>
        </w:tabs>
        <w:ind w:left="-8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-420"/>
        </w:tabs>
        <w:ind w:left="-4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0"/>
        </w:tabs>
        <w:ind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420"/>
        </w:tabs>
        <w:ind w:left="4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840"/>
        </w:tabs>
        <w:ind w:left="8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1260"/>
        </w:tabs>
        <w:ind w:left="12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1680"/>
        </w:tabs>
        <w:ind w:left="1680" w:hanging="420"/>
      </w:pPr>
    </w:lvl>
  </w:abstractNum>
  <w:abstractNum w:abstractNumId="22">
    <w:nsid w:val="4C731DA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52083FA3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5D04351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5EA653B5"/>
    <w:multiLevelType w:val="hybridMultilevel"/>
    <w:tmpl w:val="95F4575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63092E36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315646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66257828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6B207F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710E06CE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718D72CD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76E1621D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790874C9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28"/>
  </w:num>
  <w:num w:numId="7">
    <w:abstractNumId w:val="30"/>
  </w:num>
  <w:num w:numId="8">
    <w:abstractNumId w:val="24"/>
  </w:num>
  <w:num w:numId="9">
    <w:abstractNumId w:val="7"/>
  </w:num>
  <w:num w:numId="10">
    <w:abstractNumId w:val="31"/>
  </w:num>
  <w:num w:numId="11">
    <w:abstractNumId w:val="26"/>
  </w:num>
  <w:num w:numId="12">
    <w:abstractNumId w:val="25"/>
  </w:num>
  <w:num w:numId="13">
    <w:abstractNumId w:val="6"/>
  </w:num>
  <w:num w:numId="14">
    <w:abstractNumId w:val="27"/>
  </w:num>
  <w:num w:numId="15">
    <w:abstractNumId w:val="20"/>
  </w:num>
  <w:num w:numId="16">
    <w:abstractNumId w:val="23"/>
  </w:num>
  <w:num w:numId="17">
    <w:abstractNumId w:val="8"/>
  </w:num>
  <w:num w:numId="18">
    <w:abstractNumId w:val="32"/>
  </w:num>
  <w:num w:numId="19">
    <w:abstractNumId w:val="10"/>
  </w:num>
  <w:num w:numId="20">
    <w:abstractNumId w:val="19"/>
  </w:num>
  <w:num w:numId="21">
    <w:abstractNumId w:val="22"/>
  </w:num>
  <w:num w:numId="22">
    <w:abstractNumId w:val="29"/>
  </w:num>
  <w:num w:numId="23">
    <w:abstractNumId w:val="5"/>
  </w:num>
  <w:num w:numId="24">
    <w:abstractNumId w:val="15"/>
  </w:num>
  <w:num w:numId="25">
    <w:abstractNumId w:val="16"/>
  </w:num>
  <w:num w:numId="26">
    <w:abstractNumId w:val="21"/>
  </w:num>
  <w:num w:numId="27">
    <w:abstractNumId w:val="12"/>
  </w:num>
  <w:num w:numId="28">
    <w:abstractNumId w:val="14"/>
  </w:num>
  <w:num w:numId="29">
    <w:abstractNumId w:val="18"/>
  </w:num>
  <w:num w:numId="30">
    <w:abstractNumId w:val="9"/>
  </w:num>
  <w:num w:numId="31">
    <w:abstractNumId w:val="33"/>
  </w:num>
  <w:num w:numId="32">
    <w:abstractNumId w:val="13"/>
  </w:num>
  <w:num w:numId="33">
    <w:abstractNumId w:val="11"/>
  </w:num>
  <w:num w:numId="34">
    <w:abstractNumId w:val="17"/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E38"/>
    <w:rsid w:val="00011CB5"/>
    <w:rsid w:val="000201F1"/>
    <w:rsid w:val="00020F65"/>
    <w:rsid w:val="0002704C"/>
    <w:rsid w:val="00031560"/>
    <w:rsid w:val="000464ED"/>
    <w:rsid w:val="00046BEB"/>
    <w:rsid w:val="0005593C"/>
    <w:rsid w:val="00056A39"/>
    <w:rsid w:val="0006510A"/>
    <w:rsid w:val="00077E20"/>
    <w:rsid w:val="00080EF4"/>
    <w:rsid w:val="000840EF"/>
    <w:rsid w:val="00087749"/>
    <w:rsid w:val="000925D3"/>
    <w:rsid w:val="00094CDC"/>
    <w:rsid w:val="00095188"/>
    <w:rsid w:val="000A19CB"/>
    <w:rsid w:val="000A1E5F"/>
    <w:rsid w:val="000A303D"/>
    <w:rsid w:val="000A5A08"/>
    <w:rsid w:val="000C396D"/>
    <w:rsid w:val="000F721D"/>
    <w:rsid w:val="000F7C0B"/>
    <w:rsid w:val="0010756E"/>
    <w:rsid w:val="00110A35"/>
    <w:rsid w:val="001231A9"/>
    <w:rsid w:val="00124606"/>
    <w:rsid w:val="00137C9B"/>
    <w:rsid w:val="00141F64"/>
    <w:rsid w:val="00144A8F"/>
    <w:rsid w:val="00146EF6"/>
    <w:rsid w:val="001478FF"/>
    <w:rsid w:val="00154958"/>
    <w:rsid w:val="00172A27"/>
    <w:rsid w:val="00172F39"/>
    <w:rsid w:val="00177E8D"/>
    <w:rsid w:val="00186CD0"/>
    <w:rsid w:val="001879D5"/>
    <w:rsid w:val="00191A1F"/>
    <w:rsid w:val="001B0792"/>
    <w:rsid w:val="001B47FD"/>
    <w:rsid w:val="001B515F"/>
    <w:rsid w:val="001B6B79"/>
    <w:rsid w:val="001C1979"/>
    <w:rsid w:val="001C1ED0"/>
    <w:rsid w:val="001C2E54"/>
    <w:rsid w:val="001C5BBA"/>
    <w:rsid w:val="001C618B"/>
    <w:rsid w:val="001D045C"/>
    <w:rsid w:val="001D533E"/>
    <w:rsid w:val="001D7472"/>
    <w:rsid w:val="001E1DBF"/>
    <w:rsid w:val="001E4675"/>
    <w:rsid w:val="001F6624"/>
    <w:rsid w:val="0020177E"/>
    <w:rsid w:val="002242CA"/>
    <w:rsid w:val="002273A9"/>
    <w:rsid w:val="002339B8"/>
    <w:rsid w:val="002368FD"/>
    <w:rsid w:val="0024120F"/>
    <w:rsid w:val="002438AA"/>
    <w:rsid w:val="00261495"/>
    <w:rsid w:val="002647A2"/>
    <w:rsid w:val="002859A1"/>
    <w:rsid w:val="00294822"/>
    <w:rsid w:val="002A157B"/>
    <w:rsid w:val="002A4019"/>
    <w:rsid w:val="002A7C25"/>
    <w:rsid w:val="002B4652"/>
    <w:rsid w:val="002B6AD8"/>
    <w:rsid w:val="002B7F77"/>
    <w:rsid w:val="002C1AD6"/>
    <w:rsid w:val="002D23D8"/>
    <w:rsid w:val="002E0277"/>
    <w:rsid w:val="002F4F5F"/>
    <w:rsid w:val="00302709"/>
    <w:rsid w:val="00304696"/>
    <w:rsid w:val="003156A3"/>
    <w:rsid w:val="00334E6A"/>
    <w:rsid w:val="00343356"/>
    <w:rsid w:val="00343C12"/>
    <w:rsid w:val="00343CA3"/>
    <w:rsid w:val="00347FCD"/>
    <w:rsid w:val="00355E36"/>
    <w:rsid w:val="00363E8C"/>
    <w:rsid w:val="003646EE"/>
    <w:rsid w:val="0036490E"/>
    <w:rsid w:val="00390041"/>
    <w:rsid w:val="003920BE"/>
    <w:rsid w:val="00392B73"/>
    <w:rsid w:val="00396015"/>
    <w:rsid w:val="003A09D9"/>
    <w:rsid w:val="003A3623"/>
    <w:rsid w:val="003A5621"/>
    <w:rsid w:val="003A6FE4"/>
    <w:rsid w:val="003B47ED"/>
    <w:rsid w:val="003B6B21"/>
    <w:rsid w:val="003B76C9"/>
    <w:rsid w:val="003D2A23"/>
    <w:rsid w:val="003D6175"/>
    <w:rsid w:val="003F4ED5"/>
    <w:rsid w:val="00407548"/>
    <w:rsid w:val="00410F82"/>
    <w:rsid w:val="0041587C"/>
    <w:rsid w:val="00417380"/>
    <w:rsid w:val="0042005C"/>
    <w:rsid w:val="0042042A"/>
    <w:rsid w:val="00425EA7"/>
    <w:rsid w:val="00427CA6"/>
    <w:rsid w:val="0043273E"/>
    <w:rsid w:val="00440E31"/>
    <w:rsid w:val="00442046"/>
    <w:rsid w:val="00445472"/>
    <w:rsid w:val="0045509A"/>
    <w:rsid w:val="00455187"/>
    <w:rsid w:val="004634DB"/>
    <w:rsid w:val="004670FC"/>
    <w:rsid w:val="00471514"/>
    <w:rsid w:val="00476AB3"/>
    <w:rsid w:val="00480B58"/>
    <w:rsid w:val="004835E2"/>
    <w:rsid w:val="00496095"/>
    <w:rsid w:val="00496729"/>
    <w:rsid w:val="004A7BCC"/>
    <w:rsid w:val="004B138D"/>
    <w:rsid w:val="004D4491"/>
    <w:rsid w:val="004E2466"/>
    <w:rsid w:val="004E2983"/>
    <w:rsid w:val="004E3409"/>
    <w:rsid w:val="004E554D"/>
    <w:rsid w:val="004E5934"/>
    <w:rsid w:val="0052064E"/>
    <w:rsid w:val="00535D38"/>
    <w:rsid w:val="00543C35"/>
    <w:rsid w:val="00545A20"/>
    <w:rsid w:val="00545D66"/>
    <w:rsid w:val="005504E3"/>
    <w:rsid w:val="00567595"/>
    <w:rsid w:val="00571AF5"/>
    <w:rsid w:val="00583050"/>
    <w:rsid w:val="00594FD6"/>
    <w:rsid w:val="005A6691"/>
    <w:rsid w:val="005A683E"/>
    <w:rsid w:val="005B69EA"/>
    <w:rsid w:val="005C5056"/>
    <w:rsid w:val="005E3807"/>
    <w:rsid w:val="005F6A29"/>
    <w:rsid w:val="00603920"/>
    <w:rsid w:val="00605293"/>
    <w:rsid w:val="00610365"/>
    <w:rsid w:val="00611CDF"/>
    <w:rsid w:val="00612642"/>
    <w:rsid w:val="006221C2"/>
    <w:rsid w:val="00623504"/>
    <w:rsid w:val="00633C6D"/>
    <w:rsid w:val="00636E7A"/>
    <w:rsid w:val="00640608"/>
    <w:rsid w:val="00641527"/>
    <w:rsid w:val="0064212F"/>
    <w:rsid w:val="00645AD8"/>
    <w:rsid w:val="00645D31"/>
    <w:rsid w:val="00653A8F"/>
    <w:rsid w:val="0065593C"/>
    <w:rsid w:val="00656F96"/>
    <w:rsid w:val="00661826"/>
    <w:rsid w:val="00662043"/>
    <w:rsid w:val="00666888"/>
    <w:rsid w:val="00672915"/>
    <w:rsid w:val="0068307E"/>
    <w:rsid w:val="00683518"/>
    <w:rsid w:val="006A3AAD"/>
    <w:rsid w:val="006B5931"/>
    <w:rsid w:val="006B70C5"/>
    <w:rsid w:val="006D1E39"/>
    <w:rsid w:val="006D2E28"/>
    <w:rsid w:val="006D7F30"/>
    <w:rsid w:val="006E784B"/>
    <w:rsid w:val="007211D8"/>
    <w:rsid w:val="00727F64"/>
    <w:rsid w:val="00737DF4"/>
    <w:rsid w:val="00745230"/>
    <w:rsid w:val="00751B3C"/>
    <w:rsid w:val="00754C3E"/>
    <w:rsid w:val="007678D4"/>
    <w:rsid w:val="007878A0"/>
    <w:rsid w:val="007A644D"/>
    <w:rsid w:val="007C55CB"/>
    <w:rsid w:val="007D4277"/>
    <w:rsid w:val="007E33EE"/>
    <w:rsid w:val="007F0DD5"/>
    <w:rsid w:val="007F7764"/>
    <w:rsid w:val="008053B2"/>
    <w:rsid w:val="008146DF"/>
    <w:rsid w:val="00816CA9"/>
    <w:rsid w:val="0082285D"/>
    <w:rsid w:val="00832FB0"/>
    <w:rsid w:val="00833A29"/>
    <w:rsid w:val="008400DB"/>
    <w:rsid w:val="00844D1B"/>
    <w:rsid w:val="00851A85"/>
    <w:rsid w:val="00856DFD"/>
    <w:rsid w:val="00867EF2"/>
    <w:rsid w:val="00892F39"/>
    <w:rsid w:val="008B4A76"/>
    <w:rsid w:val="008C41D8"/>
    <w:rsid w:val="008D2F37"/>
    <w:rsid w:val="008D795C"/>
    <w:rsid w:val="008E3C83"/>
    <w:rsid w:val="008E708B"/>
    <w:rsid w:val="00901805"/>
    <w:rsid w:val="00902792"/>
    <w:rsid w:val="00903000"/>
    <w:rsid w:val="00907791"/>
    <w:rsid w:val="00913B4B"/>
    <w:rsid w:val="00934046"/>
    <w:rsid w:val="00962319"/>
    <w:rsid w:val="0097134B"/>
    <w:rsid w:val="009714FF"/>
    <w:rsid w:val="00971D87"/>
    <w:rsid w:val="0097358E"/>
    <w:rsid w:val="00973BEC"/>
    <w:rsid w:val="00995A7F"/>
    <w:rsid w:val="00995CA9"/>
    <w:rsid w:val="009A0532"/>
    <w:rsid w:val="009A7109"/>
    <w:rsid w:val="009B0871"/>
    <w:rsid w:val="009B413E"/>
    <w:rsid w:val="009B6D69"/>
    <w:rsid w:val="009C19CA"/>
    <w:rsid w:val="009D4F06"/>
    <w:rsid w:val="009E5AC2"/>
    <w:rsid w:val="009E7C5D"/>
    <w:rsid w:val="009F1EBC"/>
    <w:rsid w:val="009F7773"/>
    <w:rsid w:val="00A04B09"/>
    <w:rsid w:val="00A10B82"/>
    <w:rsid w:val="00A13824"/>
    <w:rsid w:val="00A23C25"/>
    <w:rsid w:val="00A317CA"/>
    <w:rsid w:val="00A561F2"/>
    <w:rsid w:val="00A574AA"/>
    <w:rsid w:val="00A62ACB"/>
    <w:rsid w:val="00A70B55"/>
    <w:rsid w:val="00A803CD"/>
    <w:rsid w:val="00A86F06"/>
    <w:rsid w:val="00A97346"/>
    <w:rsid w:val="00AA11B4"/>
    <w:rsid w:val="00AB3126"/>
    <w:rsid w:val="00AC2884"/>
    <w:rsid w:val="00AD3BB9"/>
    <w:rsid w:val="00AE3A04"/>
    <w:rsid w:val="00AE491E"/>
    <w:rsid w:val="00AF56C5"/>
    <w:rsid w:val="00B01866"/>
    <w:rsid w:val="00B05020"/>
    <w:rsid w:val="00B06CF9"/>
    <w:rsid w:val="00B2459A"/>
    <w:rsid w:val="00B26C66"/>
    <w:rsid w:val="00B31E80"/>
    <w:rsid w:val="00B36AF1"/>
    <w:rsid w:val="00B53922"/>
    <w:rsid w:val="00B87C26"/>
    <w:rsid w:val="00B967B8"/>
    <w:rsid w:val="00BA1A04"/>
    <w:rsid w:val="00BC6A3E"/>
    <w:rsid w:val="00BD2642"/>
    <w:rsid w:val="00BD5B56"/>
    <w:rsid w:val="00BE1B57"/>
    <w:rsid w:val="00BE33B0"/>
    <w:rsid w:val="00BE3CCD"/>
    <w:rsid w:val="00BE7872"/>
    <w:rsid w:val="00C13DBD"/>
    <w:rsid w:val="00C242C1"/>
    <w:rsid w:val="00C24697"/>
    <w:rsid w:val="00C26404"/>
    <w:rsid w:val="00C437D3"/>
    <w:rsid w:val="00C47CD0"/>
    <w:rsid w:val="00C52471"/>
    <w:rsid w:val="00C527C3"/>
    <w:rsid w:val="00C56E90"/>
    <w:rsid w:val="00C74B2E"/>
    <w:rsid w:val="00C74F94"/>
    <w:rsid w:val="00C766B3"/>
    <w:rsid w:val="00C81E92"/>
    <w:rsid w:val="00C829F5"/>
    <w:rsid w:val="00C8570C"/>
    <w:rsid w:val="00C87BB7"/>
    <w:rsid w:val="00CA16E5"/>
    <w:rsid w:val="00CB2335"/>
    <w:rsid w:val="00CC6A67"/>
    <w:rsid w:val="00CC76F3"/>
    <w:rsid w:val="00CD1C56"/>
    <w:rsid w:val="00CD509E"/>
    <w:rsid w:val="00CE15D9"/>
    <w:rsid w:val="00CE3529"/>
    <w:rsid w:val="00CE74BE"/>
    <w:rsid w:val="00CE7533"/>
    <w:rsid w:val="00CE7D50"/>
    <w:rsid w:val="00D0526F"/>
    <w:rsid w:val="00D13E3D"/>
    <w:rsid w:val="00D401B9"/>
    <w:rsid w:val="00D408F6"/>
    <w:rsid w:val="00D421EA"/>
    <w:rsid w:val="00D4551D"/>
    <w:rsid w:val="00D51C01"/>
    <w:rsid w:val="00D619D7"/>
    <w:rsid w:val="00D63F94"/>
    <w:rsid w:val="00D67490"/>
    <w:rsid w:val="00D676D9"/>
    <w:rsid w:val="00D74840"/>
    <w:rsid w:val="00D8485D"/>
    <w:rsid w:val="00D9056A"/>
    <w:rsid w:val="00D96FCA"/>
    <w:rsid w:val="00DA03AA"/>
    <w:rsid w:val="00DA6DFB"/>
    <w:rsid w:val="00DB0BD1"/>
    <w:rsid w:val="00DB2F4B"/>
    <w:rsid w:val="00DC2A34"/>
    <w:rsid w:val="00DC7E7B"/>
    <w:rsid w:val="00DD1F40"/>
    <w:rsid w:val="00DE7431"/>
    <w:rsid w:val="00DF09F0"/>
    <w:rsid w:val="00E07ABE"/>
    <w:rsid w:val="00E16320"/>
    <w:rsid w:val="00E3564C"/>
    <w:rsid w:val="00E35CC3"/>
    <w:rsid w:val="00E47603"/>
    <w:rsid w:val="00E54982"/>
    <w:rsid w:val="00E63490"/>
    <w:rsid w:val="00E7690B"/>
    <w:rsid w:val="00E81F9B"/>
    <w:rsid w:val="00E8393C"/>
    <w:rsid w:val="00E909A0"/>
    <w:rsid w:val="00E91AEA"/>
    <w:rsid w:val="00EA334E"/>
    <w:rsid w:val="00EA3762"/>
    <w:rsid w:val="00EA54AC"/>
    <w:rsid w:val="00EA70F2"/>
    <w:rsid w:val="00EB6D0D"/>
    <w:rsid w:val="00EC0F9A"/>
    <w:rsid w:val="00EE0D6E"/>
    <w:rsid w:val="00F1566C"/>
    <w:rsid w:val="00F15C9B"/>
    <w:rsid w:val="00F22FF8"/>
    <w:rsid w:val="00F3592A"/>
    <w:rsid w:val="00F35B6D"/>
    <w:rsid w:val="00F42C65"/>
    <w:rsid w:val="00F54D5F"/>
    <w:rsid w:val="00F72B40"/>
    <w:rsid w:val="00F90969"/>
    <w:rsid w:val="00F91517"/>
    <w:rsid w:val="00F92F6C"/>
    <w:rsid w:val="00F9697D"/>
    <w:rsid w:val="00FA45FC"/>
    <w:rsid w:val="00FB431C"/>
    <w:rsid w:val="00FB599E"/>
    <w:rsid w:val="00FB6573"/>
    <w:rsid w:val="00FB763F"/>
    <w:rsid w:val="00FB7F8C"/>
    <w:rsid w:val="00FD57A9"/>
    <w:rsid w:val="00FE5C61"/>
    <w:rsid w:val="00FE7AEF"/>
    <w:rsid w:val="00FF2C45"/>
    <w:rsid w:val="00FF5E79"/>
    <w:rsid w:val="5EB8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AD8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645A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0A5A08"/>
    <w:rPr>
      <w:b/>
      <w:bCs/>
      <w:kern w:val="44"/>
      <w:sz w:val="44"/>
      <w:szCs w:val="44"/>
    </w:rPr>
  </w:style>
  <w:style w:type="character" w:styleId="a3">
    <w:name w:val="Hyperlink"/>
    <w:uiPriority w:val="99"/>
    <w:rsid w:val="00645AD8"/>
    <w:rPr>
      <w:color w:val="0000FF"/>
      <w:u w:val="single"/>
    </w:rPr>
  </w:style>
  <w:style w:type="paragraph" w:styleId="a4">
    <w:name w:val="Document Map"/>
    <w:basedOn w:val="a"/>
    <w:link w:val="Char"/>
    <w:uiPriority w:val="99"/>
    <w:semiHidden/>
    <w:rsid w:val="00645AD8"/>
    <w:pPr>
      <w:shd w:val="clear" w:color="auto" w:fill="000080"/>
    </w:pPr>
    <w:rPr>
      <w:kern w:val="0"/>
      <w:sz w:val="2"/>
      <w:szCs w:val="2"/>
    </w:rPr>
  </w:style>
  <w:style w:type="character" w:customStyle="1" w:styleId="Char">
    <w:name w:val="文档结构图 Char"/>
    <w:link w:val="a4"/>
    <w:uiPriority w:val="99"/>
    <w:semiHidden/>
    <w:locked/>
    <w:rsid w:val="000A5A08"/>
    <w:rPr>
      <w:sz w:val="2"/>
      <w:szCs w:val="2"/>
    </w:rPr>
  </w:style>
  <w:style w:type="paragraph" w:styleId="a5">
    <w:name w:val="footer"/>
    <w:basedOn w:val="a"/>
    <w:link w:val="Char0"/>
    <w:uiPriority w:val="99"/>
    <w:rsid w:val="00645AD8"/>
    <w:pPr>
      <w:tabs>
        <w:tab w:val="center" w:pos="4153"/>
        <w:tab w:val="right" w:pos="8306"/>
      </w:tabs>
      <w:snapToGrid w:val="0"/>
      <w:jc w:val="left"/>
    </w:pPr>
    <w:rPr>
      <w:sz w:val="24"/>
      <w:szCs w:val="24"/>
    </w:rPr>
  </w:style>
  <w:style w:type="character" w:customStyle="1" w:styleId="Char0">
    <w:name w:val="页脚 Char"/>
    <w:link w:val="a5"/>
    <w:uiPriority w:val="99"/>
    <w:locked/>
    <w:rsid w:val="007D4277"/>
    <w:rPr>
      <w:kern w:val="2"/>
      <w:sz w:val="24"/>
      <w:szCs w:val="24"/>
    </w:rPr>
  </w:style>
  <w:style w:type="paragraph" w:styleId="10">
    <w:name w:val="toc 1"/>
    <w:basedOn w:val="a"/>
    <w:next w:val="a"/>
    <w:autoRedefine/>
    <w:uiPriority w:val="99"/>
    <w:semiHidden/>
    <w:rsid w:val="00645AD8"/>
    <w:rPr>
      <w:sz w:val="24"/>
      <w:szCs w:val="24"/>
    </w:rPr>
  </w:style>
  <w:style w:type="paragraph" w:styleId="a6">
    <w:name w:val="header"/>
    <w:basedOn w:val="a"/>
    <w:link w:val="Char1"/>
    <w:uiPriority w:val="99"/>
    <w:rsid w:val="00645AD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character" w:customStyle="1" w:styleId="Char1">
    <w:name w:val="页眉 Char"/>
    <w:link w:val="a6"/>
    <w:uiPriority w:val="99"/>
    <w:semiHidden/>
    <w:locked/>
    <w:rsid w:val="000A5A08"/>
    <w:rPr>
      <w:sz w:val="18"/>
      <w:szCs w:val="18"/>
    </w:rPr>
  </w:style>
  <w:style w:type="character" w:customStyle="1" w:styleId="apple-converted-space">
    <w:name w:val="apple-converted-space"/>
    <w:basedOn w:val="a0"/>
    <w:rsid w:val="00934046"/>
  </w:style>
  <w:style w:type="table" w:styleId="a7">
    <w:name w:val="Table Grid"/>
    <w:basedOn w:val="a1"/>
    <w:rsid w:val="007F0DD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rsid w:val="00427CA6"/>
    <w:rPr>
      <w:sz w:val="18"/>
      <w:szCs w:val="18"/>
    </w:rPr>
  </w:style>
  <w:style w:type="character" w:customStyle="1" w:styleId="Char2">
    <w:name w:val="批注框文本 Char"/>
    <w:link w:val="a8"/>
    <w:uiPriority w:val="99"/>
    <w:locked/>
    <w:rsid w:val="00427CA6"/>
    <w:rPr>
      <w:kern w:val="2"/>
      <w:sz w:val="18"/>
      <w:szCs w:val="18"/>
    </w:rPr>
  </w:style>
  <w:style w:type="paragraph" w:styleId="a9">
    <w:name w:val="List Paragraph"/>
    <w:basedOn w:val="a"/>
    <w:uiPriority w:val="99"/>
    <w:qFormat/>
    <w:rsid w:val="00D0526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AD8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645A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0A5A08"/>
    <w:rPr>
      <w:b/>
      <w:bCs/>
      <w:kern w:val="44"/>
      <w:sz w:val="44"/>
      <w:szCs w:val="44"/>
    </w:rPr>
  </w:style>
  <w:style w:type="character" w:styleId="a3">
    <w:name w:val="Hyperlink"/>
    <w:uiPriority w:val="99"/>
    <w:rsid w:val="00645AD8"/>
    <w:rPr>
      <w:color w:val="0000FF"/>
      <w:u w:val="single"/>
    </w:rPr>
  </w:style>
  <w:style w:type="paragraph" w:styleId="a4">
    <w:name w:val="Document Map"/>
    <w:basedOn w:val="a"/>
    <w:link w:val="Char"/>
    <w:uiPriority w:val="99"/>
    <w:semiHidden/>
    <w:rsid w:val="00645AD8"/>
    <w:pPr>
      <w:shd w:val="clear" w:color="auto" w:fill="000080"/>
    </w:pPr>
    <w:rPr>
      <w:kern w:val="0"/>
      <w:sz w:val="2"/>
      <w:szCs w:val="2"/>
    </w:rPr>
  </w:style>
  <w:style w:type="character" w:customStyle="1" w:styleId="Char">
    <w:name w:val="文档结构图 Char"/>
    <w:link w:val="a4"/>
    <w:uiPriority w:val="99"/>
    <w:semiHidden/>
    <w:locked/>
    <w:rsid w:val="000A5A08"/>
    <w:rPr>
      <w:sz w:val="2"/>
      <w:szCs w:val="2"/>
    </w:rPr>
  </w:style>
  <w:style w:type="paragraph" w:styleId="a5">
    <w:name w:val="footer"/>
    <w:basedOn w:val="a"/>
    <w:link w:val="Char0"/>
    <w:uiPriority w:val="99"/>
    <w:rsid w:val="00645AD8"/>
    <w:pPr>
      <w:tabs>
        <w:tab w:val="center" w:pos="4153"/>
        <w:tab w:val="right" w:pos="8306"/>
      </w:tabs>
      <w:snapToGrid w:val="0"/>
      <w:jc w:val="left"/>
    </w:pPr>
    <w:rPr>
      <w:sz w:val="24"/>
      <w:szCs w:val="24"/>
    </w:rPr>
  </w:style>
  <w:style w:type="character" w:customStyle="1" w:styleId="Char0">
    <w:name w:val="页脚 Char"/>
    <w:link w:val="a5"/>
    <w:uiPriority w:val="99"/>
    <w:locked/>
    <w:rsid w:val="007D4277"/>
    <w:rPr>
      <w:kern w:val="2"/>
      <w:sz w:val="24"/>
      <w:szCs w:val="24"/>
    </w:rPr>
  </w:style>
  <w:style w:type="paragraph" w:styleId="10">
    <w:name w:val="toc 1"/>
    <w:basedOn w:val="a"/>
    <w:next w:val="a"/>
    <w:autoRedefine/>
    <w:uiPriority w:val="99"/>
    <w:semiHidden/>
    <w:rsid w:val="00645AD8"/>
    <w:rPr>
      <w:sz w:val="24"/>
      <w:szCs w:val="24"/>
    </w:rPr>
  </w:style>
  <w:style w:type="paragraph" w:styleId="a6">
    <w:name w:val="header"/>
    <w:basedOn w:val="a"/>
    <w:link w:val="Char1"/>
    <w:uiPriority w:val="99"/>
    <w:rsid w:val="00645AD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character" w:customStyle="1" w:styleId="Char1">
    <w:name w:val="页眉 Char"/>
    <w:link w:val="a6"/>
    <w:uiPriority w:val="99"/>
    <w:semiHidden/>
    <w:locked/>
    <w:rsid w:val="000A5A08"/>
    <w:rPr>
      <w:sz w:val="18"/>
      <w:szCs w:val="18"/>
    </w:rPr>
  </w:style>
  <w:style w:type="character" w:customStyle="1" w:styleId="apple-converted-space">
    <w:name w:val="apple-converted-space"/>
    <w:basedOn w:val="a0"/>
    <w:rsid w:val="00934046"/>
  </w:style>
  <w:style w:type="table" w:styleId="a7">
    <w:name w:val="Table Grid"/>
    <w:basedOn w:val="a1"/>
    <w:rsid w:val="007F0DD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rsid w:val="00427CA6"/>
    <w:rPr>
      <w:sz w:val="18"/>
      <w:szCs w:val="18"/>
    </w:rPr>
  </w:style>
  <w:style w:type="character" w:customStyle="1" w:styleId="Char2">
    <w:name w:val="批注框文本 Char"/>
    <w:link w:val="a8"/>
    <w:uiPriority w:val="99"/>
    <w:locked/>
    <w:rsid w:val="00427CA6"/>
    <w:rPr>
      <w:kern w:val="2"/>
      <w:sz w:val="18"/>
      <w:szCs w:val="18"/>
    </w:rPr>
  </w:style>
  <w:style w:type="paragraph" w:styleId="a9">
    <w:name w:val="List Paragraph"/>
    <w:basedOn w:val="a"/>
    <w:uiPriority w:val="99"/>
    <w:qFormat/>
    <w:rsid w:val="00D052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F0C15-5CFC-430C-8035-E9616D5DD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1275</Words>
  <Characters>7268</Characters>
  <Application>Microsoft Office Word</Application>
  <DocSecurity>0</DocSecurity>
  <Lines>60</Lines>
  <Paragraphs>17</Paragraphs>
  <ScaleCrop>false</ScaleCrop>
  <Company>hsxy</Company>
  <LinksUpToDate>false</LinksUpToDate>
  <CharactersWithSpaces>8526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黄山学院</dc:title>
  <dc:creator>hsdingbs</dc:creator>
  <cp:lastModifiedBy>Lenovo</cp:lastModifiedBy>
  <cp:revision>82</cp:revision>
  <dcterms:created xsi:type="dcterms:W3CDTF">2019-10-30T07:16:00Z</dcterms:created>
  <dcterms:modified xsi:type="dcterms:W3CDTF">2023-11-06T10:38:00Z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