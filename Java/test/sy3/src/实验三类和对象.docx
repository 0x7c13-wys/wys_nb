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6ADA3D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30432C8E" w14:textId="77777777" w:rsidR="00343CA3" w:rsidRDefault="008E0624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1C1107A0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545E35E7" w14:textId="77777777" w:rsidR="00343CA3" w:rsidRPr="00094CDC" w:rsidRDefault="00DF09F0">
      <w:pPr>
        <w:jc w:val="center"/>
        <w:rPr>
          <w:rFonts w:ascii="黑体" w:eastAsia="黑体"/>
          <w:sz w:val="44"/>
          <w:szCs w:val="44"/>
        </w:rPr>
      </w:pPr>
      <w:r w:rsidRPr="00DF09F0">
        <w:rPr>
          <w:rFonts w:ascii="黑体" w:eastAsia="黑体" w:cs="黑体" w:hint="eastAsia"/>
          <w:sz w:val="44"/>
          <w:szCs w:val="44"/>
        </w:rPr>
        <w:t>实验</w:t>
      </w:r>
      <w:r w:rsidR="00D96FCA">
        <w:rPr>
          <w:rFonts w:ascii="黑体" w:eastAsia="黑体" w:cs="黑体" w:hint="eastAsia"/>
          <w:sz w:val="44"/>
          <w:szCs w:val="44"/>
        </w:rPr>
        <w:t xml:space="preserve">三  </w:t>
      </w:r>
      <w:r w:rsidR="00D96FCA" w:rsidRPr="00D96FCA">
        <w:rPr>
          <w:rFonts w:ascii="黑体" w:eastAsia="黑体" w:cs="黑体" w:hint="eastAsia"/>
          <w:sz w:val="44"/>
          <w:szCs w:val="44"/>
        </w:rPr>
        <w:t>类和对象</w:t>
      </w:r>
      <w:r w:rsidR="00343CA3" w:rsidRPr="00094CDC">
        <w:rPr>
          <w:sz w:val="44"/>
          <w:szCs w:val="44"/>
        </w:rPr>
        <w:t xml:space="preserve"> </w:t>
      </w:r>
    </w:p>
    <w:p w14:paraId="3D46C246" w14:textId="77777777" w:rsidR="00343CA3" w:rsidRPr="00DF09F0" w:rsidRDefault="00343CA3">
      <w:pPr>
        <w:rPr>
          <w:sz w:val="32"/>
          <w:szCs w:val="32"/>
        </w:rPr>
      </w:pPr>
    </w:p>
    <w:p w14:paraId="5E97CBB9" w14:textId="77777777" w:rsidR="00343CA3" w:rsidRDefault="00343CA3">
      <w:pPr>
        <w:rPr>
          <w:sz w:val="32"/>
          <w:szCs w:val="32"/>
        </w:rPr>
      </w:pPr>
    </w:p>
    <w:p w14:paraId="006F5F50" w14:textId="77777777" w:rsidR="00343CA3" w:rsidRDefault="00343CA3">
      <w:pPr>
        <w:rPr>
          <w:sz w:val="32"/>
          <w:szCs w:val="32"/>
        </w:rPr>
      </w:pPr>
    </w:p>
    <w:p w14:paraId="4BA83124" w14:textId="77777777" w:rsidR="00343CA3" w:rsidRDefault="00343CA3">
      <w:pPr>
        <w:rPr>
          <w:sz w:val="32"/>
          <w:szCs w:val="32"/>
        </w:rPr>
      </w:pPr>
    </w:p>
    <w:p w14:paraId="0E720AF3" w14:textId="77777777" w:rsidR="00343CA3" w:rsidRDefault="00343CA3">
      <w:pPr>
        <w:rPr>
          <w:sz w:val="32"/>
          <w:szCs w:val="32"/>
        </w:rPr>
      </w:pPr>
    </w:p>
    <w:p w14:paraId="481AB530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3A5D305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2E683E">
        <w:rPr>
          <w:rFonts w:hint="eastAsia"/>
          <w:sz w:val="36"/>
          <w:szCs w:val="36"/>
          <w:u w:val="single"/>
        </w:rPr>
        <w:t>2</w:t>
      </w:r>
      <w:r w:rsidR="007D32EA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>
        <w:rPr>
          <w:sz w:val="36"/>
          <w:szCs w:val="36"/>
          <w:u w:val="single"/>
        </w:rPr>
        <w:t xml:space="preserve">     </w:t>
      </w:r>
    </w:p>
    <w:p w14:paraId="4B9D45D3" w14:textId="4D206943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</w:t>
      </w:r>
      <w:r w:rsidR="001D32B0">
        <w:rPr>
          <w:rFonts w:hint="eastAsia"/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6B8C95C7" w14:textId="0094F33C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</w:t>
      </w:r>
      <w:r w:rsidR="001D32B0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0B5AE33D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38CC5D06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13197C0F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53B90CDC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7D2F43B6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19459D9F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EBCA405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65856A52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45ED23B1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357F08E8" w14:textId="77777777" w:rsidR="00343CA3" w:rsidRDefault="00343CA3" w:rsidP="00D96FC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实验</w:t>
            </w:r>
            <w:r w:rsidR="00D96FCA">
              <w:rPr>
                <w:rFonts w:cs="宋体" w:hint="eastAsia"/>
                <w:b/>
                <w:bCs/>
                <w:sz w:val="24"/>
                <w:szCs w:val="24"/>
              </w:rPr>
              <w:t>三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F09F0" w:rsidRPr="00DF09F0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D96FCA" w:rsidRPr="00D96FCA">
              <w:rPr>
                <w:rFonts w:cs="宋体" w:hint="eastAsia"/>
                <w:b/>
                <w:bCs/>
                <w:sz w:val="24"/>
                <w:szCs w:val="24"/>
              </w:rPr>
              <w:t>类和对象</w:t>
            </w:r>
          </w:p>
        </w:tc>
      </w:tr>
      <w:tr w:rsidR="00343CA3" w14:paraId="0459CD4A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4A4CB4EA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7BC548C6" w14:textId="630C6A6C" w:rsidR="00D401B9" w:rsidRDefault="001D32B0" w:rsidP="002D239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023.10.20</w:t>
            </w:r>
          </w:p>
        </w:tc>
        <w:tc>
          <w:tcPr>
            <w:tcW w:w="2130" w:type="dxa"/>
            <w:vAlign w:val="center"/>
          </w:tcPr>
          <w:p w14:paraId="5A85D6FA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5B95292F" w14:textId="77777777" w:rsidR="00343CA3" w:rsidRDefault="00D96F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343CA3" w:rsidRPr="00D4551D" w14:paraId="1F318660" w14:textId="77777777" w:rsidTr="00C242C1">
        <w:trPr>
          <w:trHeight w:val="3727"/>
        </w:trPr>
        <w:tc>
          <w:tcPr>
            <w:tcW w:w="817" w:type="dxa"/>
            <w:vAlign w:val="center"/>
          </w:tcPr>
          <w:p w14:paraId="042541DD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45C74AF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09F5164C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1A65285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35C97D6E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0DDDA70D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0B5E5925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3D8E957E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2209CD54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6D16DF16" w14:textId="77777777" w:rsidR="00D96FCA" w:rsidRPr="00746D7A" w:rsidRDefault="00D96FCA" w:rsidP="00D96FC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1</w:t>
            </w:r>
            <w:r w:rsidRPr="00746D7A">
              <w:rPr>
                <w:rFonts w:ascii="宋体" w:hAnsi="宋体" w:cs="宋体" w:hint="eastAsia"/>
                <w:kern w:val="0"/>
              </w:rPr>
              <w:t>．</w:t>
            </w:r>
            <w:r>
              <w:rPr>
                <w:rFonts w:ascii="宋体" w:hAnsi="宋体" w:cs="宋体" w:hint="eastAsia"/>
                <w:kern w:val="0"/>
              </w:rPr>
              <w:t>掌握类的定义和对象的创建，理解</w:t>
            </w:r>
            <w:r w:rsidRPr="00746D7A">
              <w:rPr>
                <w:rFonts w:ascii="宋体" w:hAnsi="宋体" w:cs="宋体" w:hint="eastAsia"/>
                <w:kern w:val="0"/>
              </w:rPr>
              <w:t>类来封装对象的属性和行为</w:t>
            </w:r>
          </w:p>
          <w:p w14:paraId="21794B73" w14:textId="77777777" w:rsidR="00D96FCA" w:rsidRPr="00746D7A" w:rsidRDefault="00D96FCA" w:rsidP="00D96FC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2</w:t>
            </w:r>
            <w:r w:rsidRPr="00746D7A">
              <w:rPr>
                <w:rFonts w:ascii="宋体" w:hAnsi="宋体" w:cs="宋体" w:hint="eastAsia"/>
                <w:kern w:val="0"/>
              </w:rPr>
              <w:t>．掌握对象的引用及参数传递</w:t>
            </w:r>
          </w:p>
          <w:p w14:paraId="45504961" w14:textId="77777777" w:rsidR="00D96FCA" w:rsidRDefault="00D96FCA" w:rsidP="00D96FC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746D7A">
              <w:rPr>
                <w:rFonts w:ascii="宋体" w:hAnsi="宋体" w:cs="宋体"/>
                <w:kern w:val="0"/>
              </w:rPr>
              <w:t>3</w:t>
            </w:r>
            <w:r w:rsidRPr="00746D7A">
              <w:rPr>
                <w:rFonts w:ascii="宋体" w:hAnsi="宋体" w:cs="宋体" w:hint="eastAsia"/>
                <w:kern w:val="0"/>
              </w:rPr>
              <w:t>．掌握类变量与实例变量，以及类方法与实验实例方法的区别</w:t>
            </w:r>
          </w:p>
          <w:p w14:paraId="341BD678" w14:textId="77777777" w:rsidR="00C56E90" w:rsidRDefault="00C56E90" w:rsidP="00C56E9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  <w:r w:rsidRPr="00746D7A">
              <w:rPr>
                <w:rFonts w:ascii="宋体" w:hAnsi="宋体" w:cs="宋体" w:hint="eastAsia"/>
                <w:kern w:val="0"/>
              </w:rPr>
              <w:t>．掌握</w:t>
            </w:r>
            <w:r>
              <w:rPr>
                <w:rFonts w:ascii="宋体" w:hAnsi="宋体" w:cs="宋体" w:hint="eastAsia"/>
                <w:kern w:val="0"/>
              </w:rPr>
              <w:t>方法的重载</w:t>
            </w:r>
          </w:p>
          <w:p w14:paraId="2AFF9755" w14:textId="77777777" w:rsidR="0065593C" w:rsidRDefault="0065593C" w:rsidP="0065593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5.</w:t>
            </w:r>
            <w:r w:rsidRPr="00746D7A">
              <w:rPr>
                <w:rFonts w:ascii="宋体" w:hAnsi="宋体" w:cs="宋体" w:hint="eastAsia"/>
                <w:kern w:val="0"/>
              </w:rPr>
              <w:t>掌握</w:t>
            </w:r>
            <w:r>
              <w:rPr>
                <w:rFonts w:ascii="宋体" w:hAnsi="宋体" w:cs="宋体" w:hint="eastAsia"/>
                <w:kern w:val="0"/>
              </w:rPr>
              <w:t>包的定义和类的导入</w:t>
            </w:r>
          </w:p>
          <w:p w14:paraId="2A5D5446" w14:textId="77777777" w:rsidR="00343CA3" w:rsidRPr="00D96FCA" w:rsidRDefault="0065593C" w:rsidP="0023686D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6</w:t>
            </w:r>
            <w:r w:rsidR="00D96FCA" w:rsidRPr="00746D7A">
              <w:rPr>
                <w:rFonts w:ascii="宋体" w:hAnsi="宋体" w:cs="宋体" w:hint="eastAsia"/>
                <w:kern w:val="0"/>
              </w:rPr>
              <w:t>．掌握</w:t>
            </w:r>
            <w:r w:rsidR="00D96FCA">
              <w:rPr>
                <w:rFonts w:ascii="宋体" w:hAnsi="宋体" w:cs="宋体" w:hint="eastAsia"/>
                <w:kern w:val="0"/>
              </w:rPr>
              <w:t>各种访问权限区别及正确使用</w:t>
            </w:r>
          </w:p>
          <w:p w14:paraId="5976C457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</w:pPr>
            <w:r w:rsidRPr="00D4551D">
              <w:rPr>
                <w:rFonts w:cs="宋体" w:hint="eastAsia"/>
              </w:rPr>
              <w:t>实验要求：</w:t>
            </w:r>
          </w:p>
          <w:p w14:paraId="3C571F50" w14:textId="77777777" w:rsidR="0023686D" w:rsidRPr="00A23755" w:rsidRDefault="0023686D" w:rsidP="0023686D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 w:rsidR="007D32EA">
              <w:rPr>
                <w:rFonts w:cs="宋体" w:hint="eastAsia"/>
              </w:rPr>
              <w:t>及</w:t>
            </w:r>
            <w:r w:rsidR="007D32EA">
              <w:rPr>
                <w:rFonts w:hint="eastAsia"/>
              </w:rPr>
              <w:t>Ｅ</w:t>
            </w:r>
            <w:proofErr w:type="spellStart"/>
            <w:r w:rsidR="007D32EA"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 w:rsidR="007D32EA">
              <w:rPr>
                <w:rFonts w:hint="eastAsia"/>
              </w:rPr>
              <w:t>Ｅ</w:t>
            </w:r>
            <w:proofErr w:type="spellStart"/>
            <w:r w:rsidR="007D32EA" w:rsidRPr="00146EF6">
              <w:t>clipse</w:t>
            </w:r>
            <w:proofErr w:type="spellEnd"/>
            <w:r w:rsidR="007D32EA">
              <w:rPr>
                <w:rFonts w:cs="宋体" w:hint="eastAsia"/>
              </w:rPr>
              <w:t>开</w:t>
            </w:r>
            <w:r w:rsidR="007D32EA"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75591481" w14:textId="77777777" w:rsidR="0023686D" w:rsidRDefault="0023686D" w:rsidP="0023686D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 w:rsidRPr="00A23755">
              <w:rPr>
                <w:rFonts w:cs="宋体" w:hint="eastAsia"/>
                <w:color w:val="FF0000"/>
              </w:rPr>
              <w:t>在</w:t>
            </w:r>
            <w:r w:rsidRPr="00A23755">
              <w:rPr>
                <w:rFonts w:cs="宋体" w:hint="eastAsia"/>
                <w:color w:val="FF0000"/>
              </w:rPr>
              <w:t>D</w:t>
            </w:r>
            <w:r w:rsidRPr="00A23755">
              <w:rPr>
                <w:rFonts w:cs="宋体" w:hint="eastAsia"/>
                <w:color w:val="FF0000"/>
              </w:rPr>
              <w:t>盘或</w:t>
            </w:r>
            <w:r w:rsidRPr="00A23755">
              <w:rPr>
                <w:rFonts w:cs="宋体" w:hint="eastAsia"/>
                <w:color w:val="FF0000"/>
              </w:rPr>
              <w:t>E</w:t>
            </w:r>
            <w:r w:rsidRPr="00A23755">
              <w:rPr>
                <w:rFonts w:cs="宋体" w:hint="eastAsia"/>
                <w:color w:val="FF0000"/>
              </w:rPr>
              <w:t>盘以自己的学号末尾四位数字为名创建文件夹，并在其下面为每个实验项目创建子文件夹，程序相关文件存储在相应的文件夹中（</w:t>
            </w:r>
            <w:r>
              <w:rPr>
                <w:rFonts w:cs="宋体" w:hint="eastAsia"/>
                <w:color w:val="FF0000"/>
              </w:rPr>
              <w:t>如学号末尾是</w:t>
            </w:r>
            <w:r>
              <w:rPr>
                <w:rFonts w:cs="宋体"/>
                <w:color w:val="FF0000"/>
              </w:rPr>
              <w:t>”</w:t>
            </w:r>
            <w:r>
              <w:rPr>
                <w:rFonts w:cs="宋体" w:hint="eastAsia"/>
                <w:color w:val="FF0000"/>
              </w:rPr>
              <w:t>1023</w:t>
            </w:r>
            <w:r>
              <w:rPr>
                <w:rFonts w:cs="宋体"/>
                <w:color w:val="FF0000"/>
              </w:rPr>
              <w:t>”</w:t>
            </w:r>
            <w:r>
              <w:rPr>
                <w:rFonts w:cs="宋体" w:hint="eastAsia"/>
                <w:color w:val="FF0000"/>
              </w:rPr>
              <w:t>，实验</w:t>
            </w:r>
            <w:r w:rsidR="003C0DB2">
              <w:rPr>
                <w:rFonts w:cs="宋体" w:hint="eastAsia"/>
                <w:color w:val="FF0000"/>
              </w:rPr>
              <w:t>三</w:t>
            </w:r>
            <w:r>
              <w:rPr>
                <w:rFonts w:cs="宋体" w:hint="eastAsia"/>
                <w:color w:val="FF0000"/>
              </w:rPr>
              <w:t>则应创建目录结构“</w:t>
            </w:r>
            <w:r>
              <w:rPr>
                <w:rFonts w:cs="宋体" w:hint="eastAsia"/>
                <w:color w:val="FF0000"/>
              </w:rPr>
              <w:t>E:\1023\sy0</w:t>
            </w:r>
            <w:r w:rsidR="001828F8">
              <w:rPr>
                <w:rFonts w:cs="宋体" w:hint="eastAsia"/>
                <w:color w:val="FF0000"/>
              </w:rPr>
              <w:t>3</w:t>
            </w:r>
            <w:r>
              <w:rPr>
                <w:rFonts w:cs="宋体"/>
                <w:color w:val="FF0000"/>
              </w:rPr>
              <w:t>”</w:t>
            </w:r>
            <w:r>
              <w:rPr>
                <w:rFonts w:cs="宋体" w:hint="eastAsia"/>
                <w:color w:val="FF0000"/>
              </w:rPr>
              <w:t>，实验</w:t>
            </w:r>
            <w:r w:rsidR="001828F8">
              <w:rPr>
                <w:rFonts w:cs="宋体" w:hint="eastAsia"/>
                <w:color w:val="FF0000"/>
              </w:rPr>
              <w:t>三</w:t>
            </w:r>
            <w:r>
              <w:rPr>
                <w:rFonts w:cs="宋体" w:hint="eastAsia"/>
                <w:color w:val="FF0000"/>
              </w:rPr>
              <w:t>程序文件放在“</w:t>
            </w:r>
            <w:r w:rsidR="003C0DB2" w:rsidRPr="003C0DB2">
              <w:rPr>
                <w:rFonts w:cs="宋体" w:hint="eastAsia"/>
                <w:color w:val="FF0000"/>
              </w:rPr>
              <w:t>…</w:t>
            </w:r>
            <w:r>
              <w:rPr>
                <w:rFonts w:cs="宋体" w:hint="eastAsia"/>
                <w:color w:val="FF0000"/>
              </w:rPr>
              <w:t>\sy0</w:t>
            </w:r>
            <w:r w:rsidR="001828F8">
              <w:rPr>
                <w:rFonts w:cs="宋体" w:hint="eastAsia"/>
                <w:color w:val="FF0000"/>
              </w:rPr>
              <w:t>3</w:t>
            </w:r>
            <w:r>
              <w:rPr>
                <w:rFonts w:cs="宋体" w:hint="eastAsia"/>
                <w:color w:val="FF0000"/>
              </w:rPr>
              <w:t>”</w:t>
            </w:r>
            <w:r w:rsidRPr="00A23755">
              <w:rPr>
                <w:rFonts w:cs="宋体" w:hint="eastAsia"/>
                <w:color w:val="FF0000"/>
              </w:rPr>
              <w:t>）。</w:t>
            </w:r>
          </w:p>
          <w:p w14:paraId="75748DE6" w14:textId="77777777" w:rsidR="00DA6A9F" w:rsidRPr="00DA6A9F" w:rsidRDefault="00DA6A9F" w:rsidP="00DA6A9F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（控制台中输出结果后用自己的真实姓名注释）</w:t>
            </w:r>
            <w:r w:rsidRPr="00AA11B4">
              <w:rPr>
                <w:rFonts w:cs="宋体" w:hint="eastAsia"/>
              </w:rPr>
              <w:t>。</w:t>
            </w:r>
          </w:p>
          <w:p w14:paraId="1374A645" w14:textId="77777777" w:rsidR="00DA6A9F" w:rsidRPr="00DA6A9F" w:rsidRDefault="00DA6A9F" w:rsidP="00DA6A9F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91C1AF9" wp14:editId="6643896A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99695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498AFE4" id="组合 71" o:spid="_x0000_s1026" style="position:absolute;left:0;text-align:left;margin-left:28.15pt;margin-top:7.85pt;width:240.75pt;height:111.75pt;z-index:251685888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" stroked="t" strokecolor="red">
                        <v:imagedata r:id="rId10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" filled="f" strokecolor="red"/>
                      <w10:wrap type="topAndBottom"/>
                    </v:group>
                  </w:pict>
                </mc:Fallback>
              </mc:AlternateContent>
            </w:r>
            <w:r w:rsidRPr="00DA6A9F">
              <w:rPr>
                <w:rFonts w:cs="宋体" w:hint="eastAsia"/>
                <w:color w:val="000000"/>
              </w:rPr>
              <w:t>每题程序代码中至少有两处用自己的</w:t>
            </w:r>
            <w:r w:rsidRPr="00DA6A9F">
              <w:rPr>
                <w:rFonts w:cs="宋体" w:hint="eastAsia"/>
                <w:color w:val="FF0000"/>
              </w:rPr>
              <w:t>真实姓名</w:t>
            </w:r>
            <w:r w:rsidRPr="00DA6A9F">
              <w:rPr>
                <w:rFonts w:cs="宋体" w:hint="eastAsia"/>
                <w:color w:val="000000"/>
              </w:rPr>
              <w:t>进行注释</w:t>
            </w:r>
          </w:p>
          <w:p w14:paraId="7D1B6653" w14:textId="77777777" w:rsidR="0023686D" w:rsidRPr="00D4551D" w:rsidRDefault="0023686D" w:rsidP="00DA6A9F">
            <w:pPr>
              <w:spacing w:beforeLines="50" w:before="156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 w:rsidRPr="00094CDC">
              <w:rPr>
                <w:rFonts w:cs="宋体" w:hint="eastAsia"/>
              </w:rPr>
              <w:t>实验结束后进行总结。</w:t>
            </w:r>
          </w:p>
        </w:tc>
      </w:tr>
      <w:tr w:rsidR="00343CA3" w:rsidRPr="00D4551D" w14:paraId="32B88832" w14:textId="77777777" w:rsidTr="00C242C1">
        <w:trPr>
          <w:trHeight w:val="1860"/>
        </w:trPr>
        <w:tc>
          <w:tcPr>
            <w:tcW w:w="817" w:type="dxa"/>
            <w:vAlign w:val="center"/>
          </w:tcPr>
          <w:p w14:paraId="49FCCD0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0252F35F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434F24D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4E45B8E1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63D27FFB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1D849DC5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Pr="00D4551D">
              <w:t>62</w:t>
            </w:r>
            <w:r w:rsidR="007D32EA">
              <w:rPr>
                <w:rFonts w:hint="eastAsia"/>
              </w:rPr>
              <w:t>07</w:t>
            </w:r>
          </w:p>
          <w:p w14:paraId="03A56364" w14:textId="77777777" w:rsidR="009B6D69" w:rsidRDefault="00CB2335" w:rsidP="0023686D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FF7B09">
              <w:rPr>
                <w:rFonts w:hint="eastAsia"/>
              </w:rPr>
              <w:t>、</w:t>
            </w:r>
            <w:r w:rsidR="007D32EA">
              <w:t>E</w:t>
            </w:r>
            <w:r w:rsidR="00FF7B09" w:rsidRPr="00146EF6">
              <w:t>clipse</w:t>
            </w:r>
          </w:p>
          <w:p w14:paraId="7AE2981D" w14:textId="77777777" w:rsidR="0023686D" w:rsidRDefault="0023686D" w:rsidP="0023686D">
            <w:pPr>
              <w:spacing w:beforeLines="50" w:before="156"/>
            </w:pPr>
          </w:p>
          <w:p w14:paraId="61F297DB" w14:textId="77777777" w:rsidR="00F70D3E" w:rsidRPr="00F70D3E" w:rsidRDefault="00F70D3E" w:rsidP="0023686D">
            <w:pPr>
              <w:spacing w:beforeLines="50" w:before="156"/>
            </w:pPr>
          </w:p>
        </w:tc>
      </w:tr>
      <w:tr w:rsidR="00343CA3" w:rsidRPr="00D4551D" w14:paraId="3D188A9D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6C4DC59F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7EA34E55" w14:textId="77777777" w:rsidR="00CB2335" w:rsidRDefault="00CB2335" w:rsidP="00683518">
            <w:pPr>
              <w:jc w:val="center"/>
            </w:pPr>
          </w:p>
          <w:p w14:paraId="5A011088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75E422C5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验</w:t>
            </w:r>
          </w:p>
          <w:p w14:paraId="4C16D8F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238DC602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10F20B81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30AFFFFF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6AFCB2F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验</w:t>
            </w:r>
          </w:p>
          <w:p w14:paraId="7B6A01E5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2CD7A481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67CEBB82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00FC517B" w14:textId="77777777" w:rsidR="00343CA3" w:rsidRPr="00683518" w:rsidRDefault="00343CA3" w:rsidP="00683518">
            <w:pPr>
              <w:jc w:val="left"/>
            </w:pPr>
          </w:p>
          <w:p w14:paraId="6ACE9AB2" w14:textId="77777777" w:rsidR="00343CA3" w:rsidRDefault="0065593C" w:rsidP="00FB599E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65593C">
              <w:rPr>
                <w:rFonts w:hint="eastAsia"/>
                <w:b/>
                <w:bCs/>
              </w:rPr>
              <w:t>编写一个</w:t>
            </w:r>
            <w:r w:rsidRPr="0065593C">
              <w:rPr>
                <w:b/>
                <w:bCs/>
              </w:rPr>
              <w:t>java</w:t>
            </w:r>
            <w:r w:rsidRPr="0065593C">
              <w:rPr>
                <w:rFonts w:hint="eastAsia"/>
                <w:b/>
                <w:bCs/>
              </w:rPr>
              <w:t>应用程序，该程序中有两个类：</w:t>
            </w:r>
            <w:r w:rsidRPr="0065593C">
              <w:rPr>
                <w:b/>
                <w:bCs/>
              </w:rPr>
              <w:t>Tank</w:t>
            </w:r>
            <w:r w:rsidRPr="0065593C">
              <w:rPr>
                <w:rFonts w:hint="eastAsia"/>
                <w:b/>
                <w:bCs/>
              </w:rPr>
              <w:t>和</w:t>
            </w:r>
            <w:r w:rsidRPr="0065593C">
              <w:rPr>
                <w:b/>
                <w:bCs/>
              </w:rPr>
              <w:t>Fight</w:t>
            </w:r>
            <w:r w:rsidRPr="0065593C">
              <w:rPr>
                <w:rFonts w:hint="eastAsia"/>
                <w:b/>
                <w:bCs/>
              </w:rPr>
              <w:t>，</w:t>
            </w:r>
            <w:r w:rsidRPr="0065593C">
              <w:rPr>
                <w:b/>
                <w:bCs/>
              </w:rPr>
              <w:t>Tank</w:t>
            </w:r>
            <w:r w:rsidRPr="0065593C">
              <w:rPr>
                <w:rFonts w:hint="eastAsia"/>
                <w:b/>
                <w:bCs/>
              </w:rPr>
              <w:t>类中包括一个</w:t>
            </w:r>
            <w:r w:rsidRPr="0065593C">
              <w:rPr>
                <w:b/>
                <w:bCs/>
              </w:rPr>
              <w:t>double</w:t>
            </w:r>
            <w:r w:rsidRPr="0065593C">
              <w:rPr>
                <w:rFonts w:hint="eastAsia"/>
                <w:b/>
                <w:bCs/>
              </w:rPr>
              <w:t>变量</w:t>
            </w:r>
            <w:r w:rsidRPr="0065593C">
              <w:rPr>
                <w:b/>
                <w:bCs/>
              </w:rPr>
              <w:t>speed</w:t>
            </w:r>
            <w:r w:rsidRPr="0065593C">
              <w:rPr>
                <w:rFonts w:hint="eastAsia"/>
                <w:b/>
                <w:bCs/>
              </w:rPr>
              <w:t>，刻画速度，一个</w:t>
            </w:r>
            <w:r w:rsidRPr="0065593C">
              <w:rPr>
                <w:b/>
                <w:bCs/>
              </w:rPr>
              <w:t>int</w:t>
            </w:r>
            <w:r w:rsidRPr="0065593C">
              <w:rPr>
                <w:rFonts w:hint="eastAsia"/>
                <w:b/>
                <w:bCs/>
              </w:rPr>
              <w:t>变量</w:t>
            </w:r>
            <w:proofErr w:type="spellStart"/>
            <w:r w:rsidRPr="0065593C">
              <w:rPr>
                <w:b/>
                <w:bCs/>
              </w:rPr>
              <w:t>bulletAmount</w:t>
            </w:r>
            <w:proofErr w:type="spellEnd"/>
            <w:r w:rsidRPr="0065593C">
              <w:rPr>
                <w:rFonts w:hint="eastAsia"/>
                <w:b/>
                <w:bCs/>
              </w:rPr>
              <w:t>刻画坦克炮弹数量。有四个没有返回值的方法，分别表示加速、减速，计数坦克炮弹数及一个开炮行为。在主类</w:t>
            </w:r>
            <w:r w:rsidRPr="0065593C">
              <w:rPr>
                <w:b/>
                <w:bCs/>
              </w:rPr>
              <w:t>Fight</w:t>
            </w:r>
            <w:r w:rsidRPr="0065593C">
              <w:rPr>
                <w:rFonts w:hint="eastAsia"/>
                <w:b/>
                <w:bCs/>
              </w:rPr>
              <w:t>的</w:t>
            </w:r>
            <w:r w:rsidRPr="0065593C">
              <w:rPr>
                <w:b/>
                <w:bCs/>
              </w:rPr>
              <w:t>main</w:t>
            </w:r>
            <w:r w:rsidRPr="0065593C">
              <w:rPr>
                <w:rFonts w:hint="eastAsia"/>
                <w:b/>
                <w:bCs/>
              </w:rPr>
              <w:t>方法中用</w:t>
            </w:r>
            <w:r w:rsidRPr="0065593C">
              <w:rPr>
                <w:b/>
                <w:bCs/>
              </w:rPr>
              <w:t>Tank</w:t>
            </w:r>
            <w:r w:rsidRPr="0065593C">
              <w:rPr>
                <w:rFonts w:hint="eastAsia"/>
                <w:b/>
                <w:bCs/>
              </w:rPr>
              <w:t>类创建坦克。程序代码如下</w:t>
            </w:r>
            <w:r>
              <w:rPr>
                <w:rFonts w:hint="eastAsia"/>
                <w:b/>
                <w:bCs/>
              </w:rPr>
              <w:t>，请补充完善</w:t>
            </w:r>
            <w:r w:rsidR="00605293" w:rsidRPr="00605293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65593C">
              <w:rPr>
                <w:rFonts w:hint="eastAsia"/>
                <w:b/>
                <w:bCs/>
              </w:rPr>
              <w:t>：</w:t>
            </w:r>
          </w:p>
          <w:p w14:paraId="131195A8" w14:textId="77777777"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本题重点是掌握类的定义、对象创建、方法调用、参数传递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4A6F7C5" w14:textId="77777777"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347BFAB6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134DF029" w14:textId="77777777" w:rsidR="002273A9" w:rsidRPr="00746D7A" w:rsidRDefault="002273A9" w:rsidP="007F7764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  <w:r w:rsidRPr="00746D7A">
              <w:rPr>
                <w:rFonts w:ascii="宋体" w:hAnsi="宋体" w:cs="宋体"/>
                <w:b/>
                <w:kern w:val="0"/>
              </w:rPr>
              <w:t>Tank.java</w:t>
            </w:r>
          </w:p>
          <w:p w14:paraId="300318C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>public class Tank {</w:t>
            </w:r>
          </w:p>
          <w:p w14:paraId="01DA79DE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>double speed = 0;</w:t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>//【代码1】声明double型变量speed,刻画速度</w:t>
            </w:r>
          </w:p>
          <w:p w14:paraId="3581D885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 xml:space="preserve">int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bulletAmount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 xml:space="preserve"> = 0;</w:t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>//【代码2】声明int型变量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bulletAmount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,刻画炮弹数量</w:t>
            </w:r>
          </w:p>
          <w:p w14:paraId="515C39DD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void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speedUp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 xml:space="preserve">(int s) {   //加速   </w:t>
            </w:r>
          </w:p>
          <w:p w14:paraId="5A24B21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speed += s;</w:t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r w:rsidRPr="00052DE9">
              <w:rPr>
                <w:rFonts w:ascii="宋体" w:hAnsi="宋体" w:cs="宋体" w:hint="eastAsia"/>
                <w:kern w:val="0"/>
              </w:rPr>
              <w:tab/>
              <w:t>//【代码3】将速度speed增加s</w:t>
            </w:r>
          </w:p>
          <w:p w14:paraId="4CD02DC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 </w:t>
            </w:r>
          </w:p>
          <w:p w14:paraId="697867C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void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speedDown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(int d) {  //减速</w:t>
            </w:r>
          </w:p>
          <w:p w14:paraId="4B324A9B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if(speed-d&gt;=0) </w:t>
            </w:r>
          </w:p>
          <w:p w14:paraId="63650C2D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</w:t>
            </w:r>
            <w:r w:rsidRPr="00052DE9">
              <w:rPr>
                <w:rFonts w:ascii="宋体" w:hAnsi="宋体" w:cs="宋体" w:hint="eastAsia"/>
                <w:kern w:val="0"/>
              </w:rPr>
              <w:tab/>
              <w:t xml:space="preserve">   speed -= d;//【代码4】将速度speed减小d</w:t>
            </w:r>
          </w:p>
          <w:p w14:paraId="3690FB75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else </w:t>
            </w:r>
          </w:p>
          <w:p w14:paraId="730B7A90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 speed = 0;</w:t>
            </w:r>
          </w:p>
          <w:p w14:paraId="1A69D5F5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 </w:t>
            </w:r>
          </w:p>
          <w:p w14:paraId="6941E45B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void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setBulletAmount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(int m) { //设置炮弹数量</w:t>
            </w:r>
          </w:p>
          <w:p w14:paraId="1FE2546C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</w:t>
            </w:r>
            <w:proofErr w:type="spellStart"/>
            <w:r w:rsidRPr="00052DE9">
              <w:rPr>
                <w:rFonts w:ascii="宋体" w:hAnsi="宋体" w:cs="宋体"/>
                <w:kern w:val="0"/>
              </w:rPr>
              <w:t>bulletAmount</w:t>
            </w:r>
            <w:proofErr w:type="spellEnd"/>
            <w:r w:rsidRPr="00052DE9">
              <w:rPr>
                <w:rFonts w:ascii="宋体" w:hAnsi="宋体" w:cs="宋体"/>
                <w:kern w:val="0"/>
              </w:rPr>
              <w:t xml:space="preserve"> = m;</w:t>
            </w:r>
          </w:p>
          <w:p w14:paraId="48CD7326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</w:t>
            </w:r>
          </w:p>
          <w:p w14:paraId="0CC7505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int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getBulletAmount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() { //获取炮弹数</w:t>
            </w:r>
          </w:p>
          <w:p w14:paraId="5561399F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return </w:t>
            </w:r>
            <w:proofErr w:type="spellStart"/>
            <w:r w:rsidRPr="00052DE9">
              <w:rPr>
                <w:rFonts w:ascii="宋体" w:hAnsi="宋体" w:cs="宋体"/>
                <w:kern w:val="0"/>
              </w:rPr>
              <w:t>bulletAmount</w:t>
            </w:r>
            <w:proofErr w:type="spellEnd"/>
            <w:r w:rsidRPr="00052DE9">
              <w:rPr>
                <w:rFonts w:ascii="宋体" w:hAnsi="宋体" w:cs="宋体"/>
                <w:kern w:val="0"/>
              </w:rPr>
              <w:t>;</w:t>
            </w:r>
          </w:p>
          <w:p w14:paraId="0DEC6ED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</w:t>
            </w:r>
          </w:p>
          <w:p w14:paraId="42640A8A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double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getSpeed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() { //获取速度</w:t>
            </w:r>
          </w:p>
          <w:p w14:paraId="12F515F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return speed;</w:t>
            </w:r>
          </w:p>
          <w:p w14:paraId="5F5889A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</w:t>
            </w:r>
          </w:p>
          <w:p w14:paraId="62A5E592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void fire() {  //开火</w:t>
            </w:r>
          </w:p>
          <w:p w14:paraId="1164EF54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if(</w:t>
            </w:r>
            <w:proofErr w:type="spellStart"/>
            <w:r w:rsidRPr="00052DE9">
              <w:rPr>
                <w:rFonts w:ascii="宋体" w:hAnsi="宋体" w:cs="宋体"/>
                <w:kern w:val="0"/>
              </w:rPr>
              <w:t>bulletAmount</w:t>
            </w:r>
            <w:proofErr w:type="spellEnd"/>
            <w:r w:rsidRPr="00052DE9">
              <w:rPr>
                <w:rFonts w:ascii="宋体" w:hAnsi="宋体" w:cs="宋体"/>
                <w:kern w:val="0"/>
              </w:rPr>
              <w:t>&gt;=1){</w:t>
            </w:r>
          </w:p>
          <w:p w14:paraId="683E2276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</w:t>
            </w:r>
            <w:r w:rsidRPr="00052DE9">
              <w:rPr>
                <w:rFonts w:ascii="宋体" w:hAnsi="宋体" w:cs="宋体" w:hint="eastAsia"/>
                <w:kern w:val="0"/>
              </w:rPr>
              <w:tab/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bulletAmount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 xml:space="preserve"> -= 1;//【代码5】炮弹数减少一个</w:t>
            </w:r>
          </w:p>
          <w:p w14:paraId="32BCE48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("打出一发炮弹");</w:t>
            </w:r>
          </w:p>
          <w:p w14:paraId="1397085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} </w:t>
            </w:r>
          </w:p>
          <w:p w14:paraId="24271B5D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else {</w:t>
            </w:r>
          </w:p>
          <w:p w14:paraId="0B51960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("没有炮弹了,无法开火");</w:t>
            </w:r>
          </w:p>
          <w:p w14:paraId="53F4685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  }</w:t>
            </w:r>
          </w:p>
          <w:p w14:paraId="62530853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}</w:t>
            </w:r>
          </w:p>
          <w:p w14:paraId="26733FA1" w14:textId="77777777" w:rsidR="002273A9" w:rsidRPr="00746D7A" w:rsidRDefault="00052DE9" w:rsidP="00052DE9">
            <w:pPr>
              <w:widowControl/>
              <w:jc w:val="left"/>
              <w:rPr>
                <w:rFonts w:asci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>}</w:t>
            </w:r>
            <w:r w:rsidR="002273A9" w:rsidRPr="00746D7A">
              <w:rPr>
                <w:rFonts w:ascii="宋体" w:hAnsi="宋体" w:cs="宋体"/>
                <w:b/>
                <w:bCs/>
                <w:kern w:val="0"/>
              </w:rPr>
              <w:t>Fight.java</w:t>
            </w:r>
          </w:p>
          <w:p w14:paraId="2E5CD769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>public class Fight {</w:t>
            </w:r>
          </w:p>
          <w:p w14:paraId="3AC09B6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lastRenderedPageBreak/>
              <w:t xml:space="preserve">   public static void main(String </w:t>
            </w:r>
            <w:proofErr w:type="spellStart"/>
            <w:r w:rsidRPr="00052DE9">
              <w:rPr>
                <w:rFonts w:ascii="宋体" w:hAnsi="宋体" w:cs="宋体"/>
                <w:kern w:val="0"/>
              </w:rPr>
              <w:t>args</w:t>
            </w:r>
            <w:proofErr w:type="spellEnd"/>
            <w:r w:rsidRPr="00052DE9">
              <w:rPr>
                <w:rFonts w:ascii="宋体" w:hAnsi="宋体" w:cs="宋体"/>
                <w:kern w:val="0"/>
              </w:rPr>
              <w:t>[]) {</w:t>
            </w:r>
          </w:p>
          <w:p w14:paraId="0A16AA7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 tank1,tank2;    </w:t>
            </w:r>
          </w:p>
          <w:p w14:paraId="22966E39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tank1 = new Tank();//创建对象tank1</w:t>
            </w:r>
          </w:p>
          <w:p w14:paraId="000F562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tank2 = new Tank();//【代码6】创建对象tank2</w:t>
            </w:r>
          </w:p>
          <w:p w14:paraId="6767E629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tank1.setBulletAmount(10); </w:t>
            </w:r>
          </w:p>
          <w:p w14:paraId="17F59940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tank2.setBulletAmount(10);    </w:t>
            </w:r>
          </w:p>
          <w:p w14:paraId="4404F202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("tank1的炮弹数量："+tank1.getBulletAmount());</w:t>
            </w:r>
          </w:p>
          <w:p w14:paraId="0CC514B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("tank2的炮弹数量："+tank2.getBulletAmount());</w:t>
            </w:r>
          </w:p>
          <w:p w14:paraId="7FB7753B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tank1.speedUp(80);</w:t>
            </w:r>
          </w:p>
          <w:p w14:paraId="3C195BB5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tank2.speedUp(90);</w:t>
            </w:r>
          </w:p>
          <w:p w14:paraId="33E01196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("tank1目前的速度："+tank1.getSpeed());</w:t>
            </w:r>
          </w:p>
          <w:p w14:paraId="360F715F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("tank2目前的速度："+tank2.getSpeed());</w:t>
            </w:r>
          </w:p>
          <w:p w14:paraId="097D271A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tank1.speedDown(12);//【代码7】 tank1的速度减小15</w:t>
            </w:r>
          </w:p>
          <w:p w14:paraId="2151BEE7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tank2.speedDown(30);// 【代码8】tank2的速度减小30</w:t>
            </w:r>
          </w:p>
          <w:p w14:paraId="58156F12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("tank1目前的速度："+tank1.getSpeed());</w:t>
            </w:r>
          </w:p>
          <w:p w14:paraId="4952E67F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("tank2目前的速度："+tank2.getSpeed());</w:t>
            </w:r>
          </w:p>
          <w:p w14:paraId="0C6171A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("王玉升驾驶tank1开火：");</w:t>
            </w:r>
          </w:p>
          <w:p w14:paraId="1150D8A6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tank1.fire();</w:t>
            </w:r>
          </w:p>
          <w:p w14:paraId="659423C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("王玉升驾驶tank2开火：");</w:t>
            </w:r>
          </w:p>
          <w:p w14:paraId="7F2C9FF1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tank2.fire();</w:t>
            </w:r>
          </w:p>
          <w:p w14:paraId="6E00D1EA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   tank2.fire();</w:t>
            </w:r>
          </w:p>
          <w:p w14:paraId="3081F778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("tank1的炮弹数量：" + tank1.getBulletAmount());// 【代码9】获取tank1的炮弹数量</w:t>
            </w:r>
          </w:p>
          <w:p w14:paraId="04FF7B02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052DE9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052DE9">
              <w:rPr>
                <w:rFonts w:ascii="宋体" w:hAnsi="宋体" w:cs="宋体" w:hint="eastAsia"/>
                <w:kern w:val="0"/>
              </w:rPr>
              <w:t>("tank2的炮弹数量："+ tank2.getBulletAmount()); //【代码10】获取tank2的炮弹数量</w:t>
            </w:r>
          </w:p>
          <w:p w14:paraId="581EA8FB" w14:textId="77777777" w:rsidR="00052DE9" w:rsidRPr="00052DE9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 xml:space="preserve">   }</w:t>
            </w:r>
          </w:p>
          <w:p w14:paraId="2B459A4C" w14:textId="77777777" w:rsidR="009B6D69" w:rsidRPr="00746D7A" w:rsidRDefault="00052DE9" w:rsidP="00052DE9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52DE9">
              <w:rPr>
                <w:rFonts w:ascii="宋体" w:hAnsi="宋体" w:cs="宋体"/>
                <w:kern w:val="0"/>
              </w:rPr>
              <w:t>}</w:t>
            </w:r>
          </w:p>
          <w:p w14:paraId="283D2BC7" w14:textId="77777777" w:rsidR="00DC2A34" w:rsidRDefault="00DC2A34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4E3D0CA9" w14:textId="0D41D214" w:rsidR="001D32B0" w:rsidRPr="008400DB" w:rsidRDefault="001D32B0" w:rsidP="001D32B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DC546C9" w14:textId="77777777" w:rsidR="00DC2A34" w:rsidRDefault="00DC2A34" w:rsidP="00DC2A34">
            <w:pPr>
              <w:ind w:firstLineChars="200" w:firstLine="420"/>
            </w:pPr>
          </w:p>
          <w:p w14:paraId="24397087" w14:textId="2B803993" w:rsidR="00343CA3" w:rsidRDefault="001D32B0" w:rsidP="00683518">
            <w:pPr>
              <w:jc w:val="left"/>
            </w:pPr>
            <w:r w:rsidRPr="001D32B0">
              <w:rPr>
                <w:noProof/>
                <w:color w:val="FF0000"/>
              </w:rPr>
              <w:lastRenderedPageBreak/>
              <w:drawing>
                <wp:inline distT="0" distB="0" distL="0" distR="0" wp14:anchorId="712D73C6" wp14:editId="77BF55AF">
                  <wp:extent cx="5151120" cy="4558030"/>
                  <wp:effectExtent l="0" t="0" r="0" b="0"/>
                  <wp:docPr id="1620833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455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EA6E9" w14:textId="77777777" w:rsidR="00EA70F2" w:rsidRDefault="004A7BCC" w:rsidP="00EA70F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4A7BCC">
              <w:rPr>
                <w:rFonts w:hint="eastAsia"/>
                <w:b/>
                <w:bCs/>
              </w:rPr>
              <w:t>编写一个</w:t>
            </w:r>
            <w:r w:rsidRPr="004A7BCC">
              <w:rPr>
                <w:b/>
                <w:bCs/>
              </w:rPr>
              <w:t>java</w:t>
            </w:r>
            <w:r w:rsidRPr="004A7BCC">
              <w:rPr>
                <w:rFonts w:hint="eastAsia"/>
                <w:b/>
                <w:bCs/>
              </w:rPr>
              <w:t>应用程序，该程序中有两个类：</w:t>
            </w:r>
            <w:r w:rsidRPr="004A7BCC">
              <w:rPr>
                <w:b/>
                <w:bCs/>
              </w:rPr>
              <w:t>Village</w:t>
            </w:r>
            <w:r w:rsidRPr="004A7BCC">
              <w:rPr>
                <w:rFonts w:hint="eastAsia"/>
                <w:b/>
                <w:bCs/>
              </w:rPr>
              <w:t>和</w:t>
            </w:r>
            <w:r w:rsidRPr="004A7BCC">
              <w:rPr>
                <w:b/>
                <w:bCs/>
              </w:rPr>
              <w:t>Land</w:t>
            </w:r>
            <w:r w:rsidRPr="004A7BCC">
              <w:rPr>
                <w:rFonts w:hint="eastAsia"/>
                <w:b/>
                <w:bCs/>
              </w:rPr>
              <w:t>，</w:t>
            </w:r>
            <w:r w:rsidRPr="004A7BCC">
              <w:rPr>
                <w:b/>
                <w:bCs/>
              </w:rPr>
              <w:t>Village</w:t>
            </w:r>
            <w:r w:rsidRPr="004A7BCC">
              <w:rPr>
                <w:rFonts w:hint="eastAsia"/>
                <w:b/>
                <w:bCs/>
              </w:rPr>
              <w:t>类中包括一个</w:t>
            </w:r>
            <w:r w:rsidRPr="004A7BCC">
              <w:rPr>
                <w:rFonts w:hint="eastAsia"/>
                <w:b/>
                <w:bCs/>
              </w:rPr>
              <w:t>int</w:t>
            </w:r>
            <w:r w:rsidRPr="004A7BCC">
              <w:rPr>
                <w:rFonts w:hint="eastAsia"/>
                <w:b/>
                <w:bCs/>
              </w:rPr>
              <w:t>变量</w:t>
            </w:r>
            <w:proofErr w:type="spellStart"/>
            <w:r w:rsidRPr="004A7BCC">
              <w:rPr>
                <w:rFonts w:hint="eastAsia"/>
                <w:b/>
                <w:bCs/>
              </w:rPr>
              <w:t>waterAmount</w:t>
            </w:r>
            <w:proofErr w:type="spellEnd"/>
            <w:r w:rsidRPr="004A7BCC">
              <w:rPr>
                <w:rFonts w:hint="eastAsia"/>
                <w:b/>
                <w:bCs/>
              </w:rPr>
              <w:t>，刻画水井的水量，水井为多个村庄</w:t>
            </w:r>
            <w:r w:rsidRPr="00F70D3E">
              <w:rPr>
                <w:rFonts w:hint="eastAsia"/>
                <w:b/>
                <w:bCs/>
                <w:color w:val="CC00FF"/>
              </w:rPr>
              <w:t>共有</w:t>
            </w:r>
            <w:r w:rsidRPr="004A7BCC">
              <w:rPr>
                <w:rFonts w:hint="eastAsia"/>
                <w:b/>
                <w:bCs/>
              </w:rPr>
              <w:t>，一个</w:t>
            </w:r>
            <w:r w:rsidRPr="004A7BCC">
              <w:rPr>
                <w:rFonts w:hint="eastAsia"/>
                <w:b/>
                <w:bCs/>
              </w:rPr>
              <w:t>int</w:t>
            </w:r>
            <w:r w:rsidRPr="004A7BCC">
              <w:rPr>
                <w:rFonts w:hint="eastAsia"/>
                <w:b/>
                <w:bCs/>
              </w:rPr>
              <w:t>变量</w:t>
            </w:r>
            <w:proofErr w:type="spellStart"/>
            <w:r w:rsidRPr="004A7BCC">
              <w:rPr>
                <w:rFonts w:hint="eastAsia"/>
                <w:b/>
                <w:bCs/>
              </w:rPr>
              <w:t>peopleNumber</w:t>
            </w:r>
            <w:proofErr w:type="spellEnd"/>
            <w:r w:rsidRPr="004A7BCC">
              <w:rPr>
                <w:rFonts w:hint="eastAsia"/>
                <w:b/>
                <w:bCs/>
              </w:rPr>
              <w:t>，刻画村庄的人数，一个</w:t>
            </w:r>
            <w:r w:rsidRPr="004A7BCC">
              <w:rPr>
                <w:rFonts w:hint="eastAsia"/>
                <w:b/>
                <w:bCs/>
              </w:rPr>
              <w:t>String</w:t>
            </w:r>
            <w:r w:rsidRPr="004A7BCC">
              <w:rPr>
                <w:rFonts w:hint="eastAsia"/>
                <w:b/>
                <w:bCs/>
              </w:rPr>
              <w:t>变量</w:t>
            </w:r>
            <w:r w:rsidRPr="004A7BCC">
              <w:rPr>
                <w:rFonts w:hint="eastAsia"/>
                <w:b/>
                <w:bCs/>
              </w:rPr>
              <w:t>name</w:t>
            </w:r>
            <w:r w:rsidRPr="004A7BCC">
              <w:rPr>
                <w:rFonts w:hint="eastAsia"/>
                <w:b/>
                <w:bCs/>
              </w:rPr>
              <w:t>，刻画村庄的名字，有两个构造方法；主类是</w:t>
            </w:r>
            <w:r w:rsidRPr="004A7BCC">
              <w:rPr>
                <w:b/>
                <w:bCs/>
              </w:rPr>
              <w:t>Land</w:t>
            </w:r>
            <w:r w:rsidRPr="004A7BCC">
              <w:rPr>
                <w:rFonts w:hint="eastAsia"/>
                <w:b/>
                <w:bCs/>
              </w:rPr>
              <w:t>，创建了两个村庄，在同一口井中饮水。将下面程序代码补充完善</w:t>
            </w:r>
            <w:r w:rsidR="00605293" w:rsidRPr="00605293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4A7BCC">
              <w:rPr>
                <w:rFonts w:hint="eastAsia"/>
                <w:b/>
                <w:bCs/>
              </w:rPr>
              <w:t>：</w:t>
            </w:r>
          </w:p>
          <w:p w14:paraId="43761781" w14:textId="77777777" w:rsidR="00605293" w:rsidRDefault="00605293" w:rsidP="00605293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构造方法</w:t>
            </w:r>
            <w:r w:rsidRPr="0065593C">
              <w:rPr>
                <w:rFonts w:hint="eastAsia"/>
                <w:b/>
                <w:bCs/>
                <w:color w:val="00B0F0"/>
              </w:rPr>
              <w:t>的定义、</w:t>
            </w:r>
            <w:r>
              <w:rPr>
                <w:rFonts w:hint="eastAsia"/>
                <w:b/>
                <w:bCs/>
                <w:color w:val="00B0F0"/>
              </w:rPr>
              <w:t>实例成员与</w:t>
            </w:r>
            <w:r w:rsidR="00543C35">
              <w:rPr>
                <w:rFonts w:hint="eastAsia"/>
                <w:b/>
                <w:bCs/>
                <w:color w:val="00B0F0"/>
              </w:rPr>
              <w:t>类</w:t>
            </w:r>
            <w:r>
              <w:rPr>
                <w:rFonts w:hint="eastAsia"/>
                <w:b/>
                <w:bCs/>
                <w:color w:val="00B0F0"/>
              </w:rPr>
              <w:t>成员的区别与使用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470880E" w14:textId="77777777" w:rsidR="009B6D69" w:rsidRPr="0065593C" w:rsidRDefault="009B6D69" w:rsidP="00605293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0C2052E9" w14:textId="77777777"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4F19759B" w14:textId="77777777" w:rsidR="004A7BCC" w:rsidRPr="00746D7A" w:rsidRDefault="004A7BCC" w:rsidP="004A7BCC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  <w:r w:rsidRPr="00746D7A">
              <w:rPr>
                <w:rFonts w:ascii="宋体" w:hAnsi="宋体" w:cs="宋体"/>
                <w:b/>
                <w:kern w:val="0"/>
              </w:rPr>
              <w:t>Villag</w:t>
            </w:r>
            <w:r w:rsidRPr="00746D7A">
              <w:rPr>
                <w:rFonts w:ascii="宋体" w:hAnsi="宋体" w:cs="宋体" w:hint="eastAsia"/>
                <w:b/>
                <w:kern w:val="0"/>
              </w:rPr>
              <w:t>e.java:</w:t>
            </w:r>
          </w:p>
          <w:p w14:paraId="458B6E5B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11157AFE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public class Village { </w:t>
            </w:r>
          </w:p>
          <w:p w14:paraId="001C254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static int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= 0;//【代码1】定义int 型变量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模拟水井的水量，水井为多个村庄共享</w:t>
            </w:r>
          </w:p>
          <w:p w14:paraId="52CE3DA7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int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peopleNumber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;        //村庄的人数</w:t>
            </w:r>
          </w:p>
          <w:p w14:paraId="4D1FFFFE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String name;            //村庄的名字</w:t>
            </w:r>
          </w:p>
          <w:p w14:paraId="5FAC90B5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public Village() {</w:t>
            </w:r>
          </w:p>
          <w:p w14:paraId="7A385CF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</w:t>
            </w:r>
            <w:r w:rsidRPr="001D32B0">
              <w:rPr>
                <w:rFonts w:ascii="宋体" w:hAnsi="宋体" w:cs="宋体" w:hint="eastAsia"/>
                <w:kern w:val="0"/>
              </w:rPr>
              <w:tab/>
              <w:t xml:space="preserve">           //【代码2】添加无参没有语句的构造方法</w:t>
            </w:r>
          </w:p>
          <w:p w14:paraId="5F549C65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4C00AEF9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Village(String name) {</w:t>
            </w:r>
          </w:p>
          <w:p w14:paraId="51456FF5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lastRenderedPageBreak/>
              <w:t xml:space="preserve">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setName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(name);   //【代码3】参数name作为村庄的名字</w:t>
            </w:r>
          </w:p>
          <w:p w14:paraId="6FE4DA40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3995B7B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void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setName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(String name) { //设置村庄的名字</w:t>
            </w:r>
          </w:p>
          <w:p w14:paraId="3FB4F79D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this.name=name;</w:t>
            </w:r>
          </w:p>
          <w:p w14:paraId="1C8C149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44FF5E97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static void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setWaterAmount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(int m) { //设置水井的水量</w:t>
            </w:r>
          </w:p>
          <w:p w14:paraId="13DCB05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if(m&gt;=0) </w:t>
            </w:r>
          </w:p>
          <w:p w14:paraId="1466634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 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waterAmount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 xml:space="preserve"> = m;</w:t>
            </w:r>
          </w:p>
          <w:p w14:paraId="36FC95C8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 </w:t>
            </w:r>
          </w:p>
          <w:p w14:paraId="130AE975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void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drinkWater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(int n){ //从水井饮水</w:t>
            </w:r>
          </w:p>
          <w:p w14:paraId="24AAF224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if(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waterAmount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>-n&gt;=0) {</w:t>
            </w:r>
          </w:p>
          <w:p w14:paraId="4D18113D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-= n;//【代码4】重新计算水井的水量</w:t>
            </w:r>
          </w:p>
          <w:p w14:paraId="2F5A39E9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(name + "喝了" + n + "升水");</w:t>
            </w:r>
          </w:p>
          <w:p w14:paraId="336C76F0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}</w:t>
            </w:r>
          </w:p>
          <w:p w14:paraId="631BA01D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else</w:t>
            </w:r>
          </w:p>
          <w:p w14:paraId="35DA6AF4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 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waterAmount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 xml:space="preserve"> = 0;</w:t>
            </w:r>
          </w:p>
          <w:p w14:paraId="1745D421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6CE7C66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static int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lookWaterAmount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() { //查看水井的水量</w:t>
            </w:r>
          </w:p>
          <w:p w14:paraId="12B299F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return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waterAmount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>;</w:t>
            </w:r>
          </w:p>
          <w:p w14:paraId="68CA201A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2D3E713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void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setPeopleNumber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(int n) { //【代码5】设置村庄的人数</w:t>
            </w:r>
          </w:p>
          <w:p w14:paraId="4F894648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this.peopleNumber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 xml:space="preserve"> = n;</w:t>
            </w:r>
          </w:p>
          <w:p w14:paraId="605A1E0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 </w:t>
            </w:r>
          </w:p>
          <w:p w14:paraId="7C40007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int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getPeopleNumber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() { //【代码6】获取村庄的人数</w:t>
            </w:r>
          </w:p>
          <w:p w14:paraId="3E5F897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return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this.peopleNumber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>;</w:t>
            </w:r>
          </w:p>
          <w:p w14:paraId="722A3E60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 </w:t>
            </w:r>
          </w:p>
          <w:p w14:paraId="662A591C" w14:textId="59A7CB08" w:rsidR="004A7BCC" w:rsidRPr="00746D7A" w:rsidRDefault="001D32B0" w:rsidP="001D32B0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>}</w:t>
            </w:r>
            <w:r w:rsidR="004A7BCC" w:rsidRPr="00746D7A">
              <w:rPr>
                <w:rFonts w:ascii="宋体" w:hAnsi="宋体" w:cs="宋体"/>
                <w:b/>
                <w:kern w:val="0"/>
              </w:rPr>
              <w:t>Land</w:t>
            </w:r>
            <w:r w:rsidR="004A7BCC" w:rsidRPr="00746D7A">
              <w:rPr>
                <w:rFonts w:ascii="宋体" w:hAnsi="宋体" w:cs="宋体" w:hint="eastAsia"/>
                <w:b/>
                <w:kern w:val="0"/>
              </w:rPr>
              <w:t>.java</w:t>
            </w:r>
          </w:p>
          <w:p w14:paraId="056BB7CD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1076D844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public class Land {  </w:t>
            </w:r>
          </w:p>
          <w:p w14:paraId="3A53634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public static void main(String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args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>[]) {</w:t>
            </w:r>
          </w:p>
          <w:p w14:paraId="2C153619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Village.setWaterAmount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(200); //【代码7】用类名调用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setWaterAmount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(int m),并向参数传值200</w:t>
            </w:r>
          </w:p>
          <w:p w14:paraId="44C92E9B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int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leftWater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=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Village.waterAmount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; //【代码8】用Village类的类名查看水量</w:t>
            </w:r>
          </w:p>
          <w:p w14:paraId="750DBBC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("水井中有 "+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leftWater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+" 升水");</w:t>
            </w:r>
          </w:p>
          <w:p w14:paraId="2AE8FE4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Village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zhaoZhuang,maJiaHeZhi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>;</w:t>
            </w:r>
          </w:p>
          <w:p w14:paraId="4770E7DA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zhaoZhuang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 xml:space="preserve"> = new Village();</w:t>
            </w:r>
          </w:p>
          <w:p w14:paraId="517B7727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zhaoZhuang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.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setName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("赵庄");</w:t>
            </w:r>
          </w:p>
          <w:p w14:paraId="0896EEA9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maJiaHeZhi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= new Village("马家河子");</w:t>
            </w:r>
          </w:p>
          <w:p w14:paraId="214E748E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zhaoZhuang.setPeopleNumber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>(80);</w:t>
            </w:r>
          </w:p>
          <w:p w14:paraId="59DA370A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maJiaHeZhi.setPeopleNumber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>(120);</w:t>
            </w:r>
          </w:p>
          <w:p w14:paraId="237E511A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zhaoZhuang.drinkWater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(50);//【代码9】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zhaoZhuang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调用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drinkWater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(int n),并向参数传值50</w:t>
            </w:r>
          </w:p>
          <w:p w14:paraId="3FFA1D7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leftWater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=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maJiaHeZhi.lookWaterAmount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();//【代码10】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maJiaHeZhi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调用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lastRenderedPageBreak/>
              <w:t>lookWaterAmount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()方法，能否表示为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leftWater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=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Village.waterAmount</w:t>
            </w:r>
            <w:proofErr w:type="spellEnd"/>
          </w:p>
          <w:p w14:paraId="794897CB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String name=maJiaHeZhi.name;</w:t>
            </w:r>
          </w:p>
          <w:p w14:paraId="70F450D6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(name+"发现水井中有 "+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leftWater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+" 升水");</w:t>
            </w:r>
          </w:p>
          <w:p w14:paraId="67CE18F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maJiaHeZhi.drinkWater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>(100);</w:t>
            </w:r>
          </w:p>
          <w:p w14:paraId="68A0222E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leftWater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=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zhaoZhuang.lookWaterAmount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();//【代码11】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zhaoZhuang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调用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lookWaterAmount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()方法</w:t>
            </w:r>
          </w:p>
          <w:p w14:paraId="624C1ADF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name=zhaoZhuang.name; </w:t>
            </w:r>
          </w:p>
          <w:p w14:paraId="1CAFC6E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(name+"发现水井中有 "+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leftWater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+" 升水");</w:t>
            </w:r>
          </w:p>
          <w:p w14:paraId="1E6DBF32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int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peopleNumber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=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zhaoZhuang.getPeopleNumber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(); //能否表示为int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peopleNumber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 xml:space="preserve"> =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Village.peopleNumber</w:t>
            </w:r>
            <w:proofErr w:type="spellEnd"/>
          </w:p>
          <w:p w14:paraId="734C94A3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("赵庄的人口:"+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peopleNumber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);</w:t>
            </w:r>
          </w:p>
          <w:p w14:paraId="5BEF2940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peopleNumber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 xml:space="preserve"> = </w:t>
            </w:r>
            <w:proofErr w:type="spellStart"/>
            <w:r w:rsidRPr="001D32B0">
              <w:rPr>
                <w:rFonts w:ascii="宋体" w:hAnsi="宋体" w:cs="宋体"/>
                <w:kern w:val="0"/>
              </w:rPr>
              <w:t>maJiaHeZhi.getPeopleNumber</w:t>
            </w:r>
            <w:proofErr w:type="spellEnd"/>
            <w:r w:rsidRPr="001D32B0">
              <w:rPr>
                <w:rFonts w:ascii="宋体" w:hAnsi="宋体" w:cs="宋体"/>
                <w:kern w:val="0"/>
              </w:rPr>
              <w:t xml:space="preserve">(); </w:t>
            </w:r>
          </w:p>
          <w:p w14:paraId="010E55CB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 w:hint="eastAsia"/>
                <w:kern w:val="0"/>
              </w:rPr>
              <w:t xml:space="preserve">       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("马家河子的人口:"+</w:t>
            </w:r>
            <w:proofErr w:type="spellStart"/>
            <w:r w:rsidRPr="001D32B0">
              <w:rPr>
                <w:rFonts w:ascii="宋体" w:hAnsi="宋体" w:cs="宋体" w:hint="eastAsia"/>
                <w:kern w:val="0"/>
              </w:rPr>
              <w:t>peopleNumber</w:t>
            </w:r>
            <w:proofErr w:type="spellEnd"/>
            <w:r w:rsidRPr="001D32B0">
              <w:rPr>
                <w:rFonts w:ascii="宋体" w:hAnsi="宋体" w:cs="宋体" w:hint="eastAsia"/>
                <w:kern w:val="0"/>
              </w:rPr>
              <w:t>);</w:t>
            </w:r>
          </w:p>
          <w:p w14:paraId="1DFE028C" w14:textId="77777777" w:rsidR="001D32B0" w:rsidRPr="001D32B0" w:rsidRDefault="001D32B0" w:rsidP="001D32B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1D32B0">
              <w:rPr>
                <w:rFonts w:ascii="宋体" w:hAnsi="宋体" w:cs="宋体"/>
                <w:kern w:val="0"/>
              </w:rPr>
              <w:t xml:space="preserve">    }</w:t>
            </w:r>
          </w:p>
          <w:p w14:paraId="5FC27052" w14:textId="34B4785F" w:rsidR="009B6D69" w:rsidRPr="00DA03AA" w:rsidRDefault="001D32B0" w:rsidP="001D32B0">
            <w:pPr>
              <w:widowControl/>
              <w:jc w:val="left"/>
            </w:pPr>
            <w:r w:rsidRPr="001D32B0">
              <w:rPr>
                <w:rFonts w:ascii="宋体" w:hAnsi="宋体" w:cs="宋体"/>
                <w:kern w:val="0"/>
              </w:rPr>
              <w:t>}</w:t>
            </w:r>
          </w:p>
          <w:p w14:paraId="415BF26D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1F41B726" w14:textId="6794F8FD" w:rsidR="001D32B0" w:rsidRPr="008400DB" w:rsidRDefault="001D32B0" w:rsidP="001D32B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7F700401" w14:textId="77777777" w:rsidR="00343CA3" w:rsidRDefault="00343CA3" w:rsidP="00683518">
            <w:pPr>
              <w:jc w:val="left"/>
            </w:pPr>
          </w:p>
          <w:p w14:paraId="0756945A" w14:textId="50BF680D" w:rsidR="009B6D69" w:rsidRPr="00EA70F2" w:rsidRDefault="001D32B0" w:rsidP="00683518">
            <w:pPr>
              <w:jc w:val="left"/>
            </w:pPr>
            <w:r w:rsidRPr="001D32B0">
              <w:rPr>
                <w:noProof/>
                <w:color w:val="FF0000"/>
              </w:rPr>
              <w:drawing>
                <wp:inline distT="0" distB="0" distL="0" distR="0" wp14:anchorId="5A078DAB" wp14:editId="6ED2B5E1">
                  <wp:extent cx="4724400" cy="3169920"/>
                  <wp:effectExtent l="0" t="0" r="0" b="0"/>
                  <wp:docPr id="30058734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5E915" w14:textId="77777777" w:rsidR="00656F96" w:rsidRPr="00656F96" w:rsidRDefault="00656F96" w:rsidP="00656F9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</w:rPr>
            </w:pPr>
            <w:r w:rsidRPr="00656F96">
              <w:rPr>
                <w:rFonts w:hAnsi="宋体" w:hint="eastAsia"/>
                <w:b/>
              </w:rPr>
              <w:t>编程求形状</w:t>
            </w:r>
            <w:r>
              <w:rPr>
                <w:rFonts w:hAnsi="宋体" w:hint="eastAsia"/>
                <w:b/>
              </w:rPr>
              <w:t>的</w:t>
            </w:r>
            <w:r w:rsidRPr="00656F96">
              <w:rPr>
                <w:rFonts w:hAnsi="宋体" w:hint="eastAsia"/>
                <w:b/>
              </w:rPr>
              <w:t>面积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，有以下几个类：</w:t>
            </w:r>
          </w:p>
          <w:p w14:paraId="6F4BA0CB" w14:textId="77777777" w:rsidR="00656F96" w:rsidRPr="00656F96" w:rsidRDefault="00656F96" w:rsidP="00656F96">
            <w:pPr>
              <w:widowControl/>
              <w:ind w:firstLineChars="225" w:firstLine="474"/>
              <w:jc w:val="left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 w:rsidRPr="00656F96">
              <w:rPr>
                <w:b/>
                <w:color w:val="000000"/>
              </w:rPr>
              <w:t> 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T</w:t>
            </w:r>
            <w:r w:rsidRPr="00656F96">
              <w:rPr>
                <w:rFonts w:ascii="Arial" w:hAnsi="Arial" w:cs="Arial"/>
                <w:b/>
                <w:color w:val="000000"/>
                <w:shd w:val="clear" w:color="auto" w:fill="FFFFFF"/>
              </w:rPr>
              <w:t>riangle</w:t>
            </w:r>
            <w:r w:rsidRPr="00656F96">
              <w:rPr>
                <w:b/>
                <w:color w:val="000000"/>
              </w:rPr>
              <w:t> </w:t>
            </w:r>
            <w:r w:rsidRPr="00656F96">
              <w:rPr>
                <w:rFonts w:hint="eastAsia"/>
                <w:b/>
                <w:color w:val="000000"/>
              </w:rPr>
              <w:t>：三角形类，有</w:t>
            </w:r>
            <w:r w:rsidRPr="00656F96">
              <w:rPr>
                <w:rFonts w:hint="eastAsia"/>
                <w:b/>
                <w:color w:val="000000"/>
              </w:rPr>
              <w:t>side1</w:t>
            </w:r>
            <w:r w:rsidRPr="00656F96">
              <w:rPr>
                <w:rFonts w:hint="eastAsia"/>
                <w:b/>
                <w:color w:val="000000"/>
              </w:rPr>
              <w:t>、</w:t>
            </w:r>
            <w:r w:rsidRPr="00656F96">
              <w:rPr>
                <w:rFonts w:hint="eastAsia"/>
                <w:b/>
                <w:color w:val="000000"/>
              </w:rPr>
              <w:t>side2</w:t>
            </w:r>
            <w:r w:rsidRPr="00656F96">
              <w:rPr>
                <w:rFonts w:hint="eastAsia"/>
                <w:b/>
                <w:color w:val="000000"/>
              </w:rPr>
              <w:t>、</w:t>
            </w:r>
            <w:r w:rsidRPr="00656F96">
              <w:rPr>
                <w:rFonts w:hint="eastAsia"/>
                <w:b/>
                <w:color w:val="000000"/>
              </w:rPr>
              <w:t>side3</w:t>
            </w:r>
            <w:r w:rsidRPr="00656F96">
              <w:rPr>
                <w:rFonts w:hint="eastAsia"/>
                <w:b/>
                <w:color w:val="000000"/>
              </w:rPr>
              <w:t>三个成员变量，表示三角形三边，有构造方法（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有三个参数</w:t>
            </w:r>
            <w:r>
              <w:rPr>
                <w:rFonts w:ascii="宋体" w:hAnsi="宋体" w:cs="宋体" w:hint="eastAsia"/>
                <w:b/>
                <w:kern w:val="0"/>
              </w:rPr>
              <w:t>，初始三个成员变量</w:t>
            </w:r>
            <w:r w:rsidRPr="00656F96">
              <w:rPr>
                <w:rFonts w:hint="eastAsia"/>
                <w:b/>
                <w:color w:val="000000"/>
              </w:rPr>
              <w:t>），有</w:t>
            </w:r>
            <w:proofErr w:type="spellStart"/>
            <w:r w:rsidRPr="00656F96">
              <w:rPr>
                <w:rFonts w:hint="eastAsia"/>
                <w:b/>
              </w:rPr>
              <w:t>getArea</w:t>
            </w:r>
            <w:proofErr w:type="spellEnd"/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()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，求面积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4364879A" w14:textId="77777777" w:rsidR="00656F96" w:rsidRPr="00656F96" w:rsidRDefault="00656F96" w:rsidP="00656F96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 xml:space="preserve">Lader: 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等腰梯形类，有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above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、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bottom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、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height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三个成员变量，</w:t>
            </w:r>
            <w:r w:rsidRPr="00656F96">
              <w:rPr>
                <w:rFonts w:hint="eastAsia"/>
                <w:b/>
                <w:color w:val="000000"/>
              </w:rPr>
              <w:t>表示梯形上底、下底和高，有构造方法（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有三个参数</w:t>
            </w:r>
            <w:r>
              <w:rPr>
                <w:rFonts w:ascii="宋体" w:hAnsi="宋体" w:cs="宋体" w:hint="eastAsia"/>
                <w:b/>
                <w:kern w:val="0"/>
              </w:rPr>
              <w:t>，初始三个成员变量</w:t>
            </w:r>
            <w:r w:rsidRPr="00656F96">
              <w:rPr>
                <w:rFonts w:hint="eastAsia"/>
                <w:b/>
                <w:color w:val="000000"/>
              </w:rPr>
              <w:t>），有</w:t>
            </w:r>
            <w:proofErr w:type="spellStart"/>
            <w:r w:rsidRPr="00656F96">
              <w:rPr>
                <w:rFonts w:hint="eastAsia"/>
                <w:b/>
              </w:rPr>
              <w:t>getArea</w:t>
            </w:r>
            <w:proofErr w:type="spellEnd"/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()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方法，求面积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02B30287" w14:textId="77777777" w:rsidR="00656F96" w:rsidRDefault="00656F96" w:rsidP="00656F96">
            <w:pPr>
              <w:widowControl/>
              <w:ind w:firstLineChars="225" w:firstLine="474"/>
              <w:jc w:val="left"/>
              <w:rPr>
                <w:rFonts w:ascii="Helvetica" w:hAnsi="Helvetica" w:cs="Helvetica"/>
                <w:b/>
                <w:color w:val="000000"/>
                <w:spacing w:val="8"/>
                <w:shd w:val="clear" w:color="auto" w:fill="FFFFFF"/>
              </w:rPr>
            </w:pP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C</w:t>
            </w:r>
            <w:r w:rsidRPr="00656F96">
              <w:rPr>
                <w:rFonts w:ascii="Arial" w:hAnsi="Arial" w:cs="Arial"/>
                <w:b/>
                <w:color w:val="000000"/>
                <w:shd w:val="clear" w:color="auto" w:fill="FFFFFF"/>
              </w:rPr>
              <w:t>ircle</w:t>
            </w:r>
            <w:r w:rsidRPr="00656F96">
              <w:rPr>
                <w:rStyle w:val="apple-converted-space"/>
                <w:rFonts w:ascii="Arial" w:hAnsi="Arial" w:cs="Arial"/>
                <w:b/>
                <w:color w:val="000000"/>
                <w:shd w:val="clear" w:color="auto" w:fill="FFFFFF"/>
              </w:rPr>
              <w:t> </w:t>
            </w:r>
            <w:r w:rsidRPr="00656F96">
              <w:rPr>
                <w:rStyle w:val="apple-converted-space"/>
                <w:rFonts w:ascii="Arial" w:hAnsi="Arial" w:cs="Arial" w:hint="eastAsia"/>
                <w:b/>
                <w:color w:val="000000"/>
                <w:shd w:val="clear" w:color="auto" w:fill="FFFFFF"/>
              </w:rPr>
              <w:t>：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圆类，有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r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成员变量，</w:t>
            </w:r>
            <w:r w:rsidRPr="00656F96">
              <w:rPr>
                <w:rFonts w:hint="eastAsia"/>
                <w:b/>
                <w:color w:val="000000"/>
              </w:rPr>
              <w:t>表示圆的半径，有构造方法（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有一个参数</w:t>
            </w:r>
            <w:r>
              <w:rPr>
                <w:rFonts w:ascii="宋体" w:hAnsi="宋体" w:cs="宋体" w:hint="eastAsia"/>
                <w:b/>
                <w:kern w:val="0"/>
              </w:rPr>
              <w:t>，初始化半径</w:t>
            </w:r>
            <w:r w:rsidRPr="00656F96">
              <w:rPr>
                <w:rFonts w:hint="eastAsia"/>
                <w:b/>
                <w:color w:val="000000"/>
              </w:rPr>
              <w:t>），有</w:t>
            </w:r>
            <w:proofErr w:type="spellStart"/>
            <w:r w:rsidRPr="00656F96">
              <w:rPr>
                <w:rFonts w:hint="eastAsia"/>
                <w:b/>
              </w:rPr>
              <w:t>getArea</w:t>
            </w:r>
            <w:proofErr w:type="spellEnd"/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()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方法，求面积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2874B7E1" w14:textId="77777777" w:rsidR="00656F96" w:rsidRPr="00656F96" w:rsidRDefault="00656F96" w:rsidP="00FB7F8C">
            <w:pPr>
              <w:widowControl/>
              <w:ind w:firstLineChars="225" w:firstLine="474"/>
              <w:jc w:val="left"/>
              <w:rPr>
                <w:rFonts w:ascii="Helvetica" w:hAnsi="Helvetica" w:cs="Helvetica"/>
                <w:b/>
                <w:color w:val="000000"/>
                <w:spacing w:val="8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Student</w:t>
            </w:r>
            <w:r w:rsidRPr="00656F96">
              <w:rPr>
                <w:rStyle w:val="apple-converted-space"/>
                <w:rFonts w:ascii="Arial" w:hAnsi="Arial" w:cs="Arial" w:hint="eastAsia"/>
                <w:b/>
                <w:color w:val="000000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学生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类，有</w:t>
            </w: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三个</w:t>
            </w:r>
            <w:r w:rsidRPr="00DE332B">
              <w:rPr>
                <w:rFonts w:ascii="Arial" w:hAnsi="Arial" w:cs="Arial" w:hint="eastAsia"/>
                <w:b/>
                <w:color w:val="CC00FF"/>
                <w:shd w:val="clear" w:color="auto" w:fill="FFFFFF"/>
              </w:rPr>
              <w:t>重载</w:t>
            </w:r>
            <w:r w:rsidRPr="00656F96">
              <w:rPr>
                <w:rFonts w:hint="eastAsia"/>
                <w:b/>
                <w:color w:val="000000"/>
              </w:rPr>
              <w:t>方法</w:t>
            </w:r>
            <w:proofErr w:type="spellStart"/>
            <w:r>
              <w:rPr>
                <w:rFonts w:hint="eastAsia"/>
                <w:b/>
                <w:color w:val="000000"/>
              </w:rPr>
              <w:t>computeArea</w:t>
            </w:r>
            <w:proofErr w:type="spellEnd"/>
            <w:r w:rsidRPr="00656F96">
              <w:rPr>
                <w:rFonts w:hint="eastAsia"/>
                <w:b/>
                <w:color w:val="000000"/>
              </w:rPr>
              <w:t>（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有一个参数</w:t>
            </w:r>
            <w:r>
              <w:rPr>
                <w:rFonts w:ascii="宋体" w:hAnsi="宋体" w:cs="宋体" w:hint="eastAsia"/>
                <w:b/>
                <w:kern w:val="0"/>
              </w:rPr>
              <w:t>，为上面三个类的对象</w:t>
            </w:r>
            <w:r w:rsidRPr="00656F96">
              <w:rPr>
                <w:rFonts w:hint="eastAsia"/>
                <w:b/>
                <w:color w:val="000000"/>
              </w:rPr>
              <w:t>），</w:t>
            </w:r>
            <w:r>
              <w:rPr>
                <w:rFonts w:hint="eastAsia"/>
                <w:b/>
                <w:color w:val="000000"/>
              </w:rPr>
              <w:t>分别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求相应</w:t>
            </w:r>
            <w:r w:rsidRPr="00656F96">
              <w:rPr>
                <w:rFonts w:hAnsi="宋体" w:hint="eastAsia"/>
                <w:b/>
              </w:rPr>
              <w:t>形状</w:t>
            </w:r>
            <w:r>
              <w:rPr>
                <w:rFonts w:hAnsi="宋体" w:hint="eastAsia"/>
                <w:b/>
              </w:rPr>
              <w:t>的</w:t>
            </w:r>
            <w:r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面积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20BF0D7B" w14:textId="77777777" w:rsidR="00046BEB" w:rsidRPr="00656F96" w:rsidRDefault="00656F96" w:rsidP="00656F96">
            <w:pPr>
              <w:widowControl/>
              <w:ind w:firstLineChars="225" w:firstLine="474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656F96">
              <w:rPr>
                <w:rFonts w:ascii="宋体" w:hAnsi="宋体" w:cs="宋体" w:hint="eastAsia"/>
                <w:b/>
                <w:kern w:val="0"/>
              </w:rPr>
              <w:lastRenderedPageBreak/>
              <w:t>Sy3_</w:t>
            </w:r>
            <w:r>
              <w:rPr>
                <w:rFonts w:ascii="宋体" w:hAnsi="宋体" w:cs="宋体" w:hint="eastAsia"/>
                <w:b/>
                <w:kern w:val="0"/>
              </w:rPr>
              <w:t>3</w:t>
            </w:r>
            <w:r w:rsidRPr="00656F96">
              <w:rPr>
                <w:rFonts w:ascii="宋体" w:hAnsi="宋体" w:cs="宋体" w:hint="eastAsia"/>
                <w:b/>
                <w:kern w:val="0"/>
              </w:rPr>
              <w:t>：主类，分别创建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T</w:t>
            </w:r>
            <w:r w:rsidRPr="00656F96">
              <w:rPr>
                <w:rFonts w:ascii="Arial" w:hAnsi="Arial" w:cs="Arial"/>
                <w:b/>
                <w:color w:val="000000"/>
                <w:shd w:val="clear" w:color="auto" w:fill="FFFFFF"/>
              </w:rPr>
              <w:t>riangle</w:t>
            </w:r>
            <w:r w:rsidRPr="00656F96">
              <w:rPr>
                <w:rFonts w:hint="eastAsia"/>
                <w:b/>
                <w:color w:val="000000"/>
              </w:rPr>
              <w:t>、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Lader</w:t>
            </w:r>
            <w:r w:rsidRPr="00656F96">
              <w:rPr>
                <w:rFonts w:hint="eastAsia"/>
                <w:b/>
                <w:color w:val="000000"/>
              </w:rPr>
              <w:t>和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C</w:t>
            </w:r>
            <w:r w:rsidRPr="00656F96">
              <w:rPr>
                <w:rFonts w:ascii="Arial" w:hAnsi="Arial" w:cs="Arial"/>
                <w:b/>
                <w:color w:val="000000"/>
                <w:shd w:val="clear" w:color="auto" w:fill="FFFFFF"/>
              </w:rPr>
              <w:t>ircle</w:t>
            </w:r>
            <w:r w:rsidRPr="00656F96">
              <w:rPr>
                <w:rStyle w:val="apple-converted-space"/>
                <w:rFonts w:ascii="Arial" w:hAnsi="Arial" w:cs="Arial"/>
                <w:b/>
                <w:color w:val="000000"/>
                <w:shd w:val="clear" w:color="auto" w:fill="FFFFFF"/>
              </w:rPr>
              <w:t> </w:t>
            </w:r>
            <w:r w:rsidRPr="00656F96">
              <w:rPr>
                <w:rFonts w:hint="eastAsia"/>
                <w:b/>
                <w:color w:val="000000"/>
              </w:rPr>
              <w:t>三个对象，</w:t>
            </w:r>
            <w:r>
              <w:rPr>
                <w:rFonts w:hint="eastAsia"/>
                <w:b/>
                <w:color w:val="000000"/>
              </w:rPr>
              <w:t>并通过</w:t>
            </w: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Student</w:t>
            </w:r>
            <w:r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类的对象调用</w:t>
            </w:r>
            <w:proofErr w:type="spellStart"/>
            <w:r>
              <w:rPr>
                <w:rFonts w:hint="eastAsia"/>
                <w:b/>
                <w:color w:val="000000"/>
              </w:rPr>
              <w:t>computeArea</w:t>
            </w:r>
            <w:proofErr w:type="spellEnd"/>
            <w:r>
              <w:rPr>
                <w:rFonts w:hint="eastAsia"/>
                <w:b/>
                <w:color w:val="000000"/>
              </w:rPr>
              <w:t>方法</w:t>
            </w:r>
            <w:r w:rsidRPr="00656F96">
              <w:rPr>
                <w:rFonts w:hint="eastAsia"/>
                <w:b/>
                <w:color w:val="000000"/>
              </w:rPr>
              <w:t>分别</w:t>
            </w:r>
            <w:r>
              <w:rPr>
                <w:rFonts w:hint="eastAsia"/>
                <w:b/>
                <w:color w:val="000000"/>
              </w:rPr>
              <w:t>计算并</w:t>
            </w:r>
            <w:r w:rsidRPr="00656F96">
              <w:rPr>
                <w:rFonts w:hint="eastAsia"/>
                <w:b/>
                <w:color w:val="000000"/>
              </w:rPr>
              <w:t>显示三角形、</w:t>
            </w:r>
            <w:r w:rsidRPr="00656F96">
              <w:rPr>
                <w:rFonts w:ascii="Arial" w:hAnsi="Arial" w:cs="Arial" w:hint="eastAsia"/>
                <w:b/>
                <w:color w:val="000000"/>
                <w:shd w:val="clear" w:color="auto" w:fill="FFFFFF"/>
              </w:rPr>
              <w:t>等腰</w:t>
            </w:r>
            <w:r w:rsidRPr="00656F96">
              <w:rPr>
                <w:rFonts w:hint="eastAsia"/>
                <w:b/>
                <w:color w:val="000000"/>
              </w:rPr>
              <w:t>梯形和圆的</w:t>
            </w:r>
            <w:r w:rsidRPr="00656F96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面积。</w:t>
            </w:r>
          </w:p>
          <w:p w14:paraId="5C74F0E3" w14:textId="77777777" w:rsidR="0041587C" w:rsidRPr="0065593C" w:rsidRDefault="0041587C" w:rsidP="0041587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重载方法的使用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0D4A2011" w14:textId="77777777" w:rsidR="00046BEB" w:rsidRPr="0041587C" w:rsidRDefault="00046BEB" w:rsidP="00046BEB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FBCD95B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AEB6634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3BCB354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9388093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7A93FF8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308129E" w14:textId="77777777" w:rsidR="00F1342B" w:rsidRDefault="00F1342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7BF053F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6393786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C13F043" w14:textId="77777777" w:rsidR="00543C35" w:rsidRDefault="00543C35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3F51959" w14:textId="77777777" w:rsidR="00543C35" w:rsidRDefault="00543C35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CDA5175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E73E572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1F362EA4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CA81674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77247EA" w14:textId="77777777" w:rsidR="00973BEC" w:rsidRDefault="00973BEC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63DCBE0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11" w:tblpY="-9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38"/>
            </w:tblGrid>
            <w:tr w:rsidR="009B6D69" w:rsidRPr="00B35D50" w14:paraId="2A4E251C" w14:textId="77777777" w:rsidTr="003F6E77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1BC3317C" w14:textId="77777777" w:rsidR="009B6D69" w:rsidRPr="009B6D69" w:rsidRDefault="009B6D69" w:rsidP="009B6D6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9B6D69">
                    <w:rPr>
                      <w:color w:val="000000"/>
                    </w:rPr>
                    <w:t> </w:t>
                  </w:r>
                  <w:r w:rsidRPr="009B6D69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Student</w:t>
                  </w:r>
                </w:p>
              </w:tc>
            </w:tr>
            <w:tr w:rsidR="009B6D69" w:rsidRPr="00B35D50" w14:paraId="79376A57" w14:textId="77777777" w:rsidTr="003F6E77">
              <w:trPr>
                <w:trHeight w:val="620"/>
              </w:trPr>
              <w:tc>
                <w:tcPr>
                  <w:tcW w:w="4938" w:type="dxa"/>
                  <w:shd w:val="clear" w:color="auto" w:fill="auto"/>
                </w:tcPr>
                <w:p w14:paraId="12F26C74" w14:textId="77777777" w:rsidR="009B6D69" w:rsidRPr="00F43E7A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</w:p>
              </w:tc>
            </w:tr>
            <w:tr w:rsidR="009B6D69" w:rsidRPr="00B35D50" w14:paraId="366A229C" w14:textId="77777777" w:rsidTr="003F6E77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5DF78164" w14:textId="77777777" w:rsidR="009B6D69" w:rsidRDefault="009B6D69" w:rsidP="009B6D69">
                  <w:pPr>
                    <w:widowControl/>
                    <w:jc w:val="left"/>
                    <w:rPr>
                      <w:rFonts w:ascii="Helvetica" w:hAnsi="Helvetica" w:cs="Helvetica"/>
                      <w:color w:val="000000"/>
                      <w:spacing w:val="8"/>
                      <w:shd w:val="clear" w:color="auto" w:fill="FFFFFF"/>
                    </w:rPr>
                  </w:pPr>
                  <w:proofErr w:type="spellStart"/>
                  <w:r w:rsidRPr="009B6D69">
                    <w:rPr>
                      <w:rFonts w:hint="eastAsia"/>
                      <w:color w:val="000000"/>
                    </w:rPr>
                    <w:t>computeArea</w:t>
                  </w:r>
                  <w:proofErr w:type="spellEnd"/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r w:rsidRPr="009B6D69">
                    <w:rPr>
                      <w:color w:val="000000"/>
                    </w:rPr>
                    <w:t> </w:t>
                  </w:r>
                  <w:r w:rsidRPr="009B6D69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T</w:t>
                  </w:r>
                  <w:r w:rsidRPr="009B6D69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riangle</w:t>
                  </w:r>
                  <w:r w:rsidRPr="009B6D69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t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9B6D69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  <w:p w14:paraId="7B2BC7D8" w14:textId="77777777" w:rsidR="009B6D69" w:rsidRPr="00973BEC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proofErr w:type="spellStart"/>
                  <w:r w:rsidRPr="009B6D69">
                    <w:rPr>
                      <w:rFonts w:hint="eastAsia"/>
                      <w:color w:val="000000"/>
                    </w:rPr>
                    <w:t>computeArea</w:t>
                  </w:r>
                  <w:proofErr w:type="spellEnd"/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r w:rsidRPr="00973BEC">
                    <w:rPr>
                      <w:color w:val="000000"/>
                    </w:rPr>
                    <w:t> </w:t>
                  </w:r>
                  <w:r w:rsidRPr="00973BEC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Lader  t</w:t>
                  </w:r>
                  <w:r w:rsidRPr="00973BEC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973BEC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 w:rsidRPr="00973BEC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  <w:r w:rsidRPr="00973BEC">
                    <w:rPr>
                      <w:rFonts w:hint="eastAsia"/>
                      <w:color w:val="000000"/>
                    </w:rPr>
                    <w:t xml:space="preserve"> </w:t>
                  </w:r>
                </w:p>
                <w:p w14:paraId="599EA699" w14:textId="77777777" w:rsidR="009B6D69" w:rsidRPr="009B6D69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973BEC">
                    <w:rPr>
                      <w:rFonts w:hint="eastAsia"/>
                      <w:color w:val="000000"/>
                    </w:rPr>
                    <w:t>computeArea</w:t>
                  </w:r>
                  <w:proofErr w:type="spellEnd"/>
                  <w:r w:rsidRPr="00973BEC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r w:rsidRPr="00973BEC">
                    <w:rPr>
                      <w:color w:val="000000"/>
                    </w:rPr>
                    <w:t> </w:t>
                  </w:r>
                  <w:r w:rsidRPr="00973BEC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C</w:t>
                  </w:r>
                  <w:r w:rsidRPr="00973BEC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ircle</w:t>
                  </w:r>
                  <w:r w:rsidRPr="00973BEC">
                    <w:rPr>
                      <w:rStyle w:val="apple-converted-space"/>
                      <w:rFonts w:ascii="Arial" w:hAnsi="Arial" w:cs="Arial"/>
                      <w:color w:val="000000"/>
                      <w:shd w:val="clear" w:color="auto" w:fill="FFFFFF"/>
                    </w:rPr>
                    <w:t> </w:t>
                  </w:r>
                  <w:r w:rsidRPr="00973BEC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t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9B6D69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 w:rsidRPr="009B6D69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</w:tc>
            </w:tr>
          </w:tbl>
          <w:p w14:paraId="20BE8B26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8ECE76D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3772A66" w14:textId="77777777" w:rsidR="009B6D69" w:rsidRDefault="00973BEC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b/>
                <w:bCs/>
                <w:noProof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7FB81DF" wp14:editId="16B2241A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59055</wp:posOffset>
                      </wp:positionV>
                      <wp:extent cx="285750" cy="4762500"/>
                      <wp:effectExtent l="0" t="0" r="76200" b="9525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4762500"/>
                                <a:chOff x="0" y="0"/>
                                <a:chExt cx="285750" cy="4762500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525" y="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9525" y="0"/>
                                  <a:ext cx="0" cy="4762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箭头连接符 4"/>
                              <wps:cNvCnPr/>
                              <wps:spPr>
                                <a:xfrm>
                                  <a:off x="9525" y="173355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箭头连接符 6"/>
                              <wps:cNvCnPr/>
                              <wps:spPr>
                                <a:xfrm>
                                  <a:off x="9525" y="333375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箭头连接符 14"/>
                              <wps:cNvCnPr/>
                              <wps:spPr>
                                <a:xfrm>
                                  <a:off x="0" y="474345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sys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92A4F1" id="组合 15" o:spid="_x0000_s1026" style="position:absolute;left:0;text-align:left;margin-left:13.15pt;margin-top:4.65pt;width:22.5pt;height:375pt;z-index:251675648" coordsize="2857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">
                      <v:line id="直接连接符 1" o:spid="_x0000_s1027" style="position:absolute;visibility:visible;mso-wrap-style:square" from="95,0" to="28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      <v:line id="直接连接符 3" o:spid="_x0000_s1028" style="position:absolute;visibility:visible;mso-wrap-style:square" from="95,0" to="9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" strokecolor="#4579b8 [3044]">
                        <v:stroke dashstyle="3 1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" o:spid="_x0000_s1029" type="#_x0000_t32" style="position:absolute;left:95;top:17335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" strokecolor="#4579b8 [3044]">
                        <v:stroke dashstyle="3 1" endarrow="open"/>
                      </v:shape>
                      <v:shape id="直接箭头连接符 6" o:spid="_x0000_s1030" type="#_x0000_t32" style="position:absolute;left:95;top:33337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" strokecolor="#4579b8 [3044]">
                        <v:stroke dashstyle="3 1" endarrow="open"/>
                      </v:shape>
                      <v:shape id="直接箭头连接符 14" o:spid="_x0000_s1031" type="#_x0000_t32" style="position:absolute;top:47434;width:2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" strokecolor="#4579b8 [3044]">
                        <v:stroke dashstyle="3 1" endarrow="open"/>
                      </v:shape>
                    </v:group>
                  </w:pict>
                </mc:Fallback>
              </mc:AlternateContent>
            </w:r>
          </w:p>
          <w:p w14:paraId="4DA250D0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7031985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CF6FAF9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A0725BC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F3F59C3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11" w:tblpY="-9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38"/>
            </w:tblGrid>
            <w:tr w:rsidR="009B6D69" w:rsidRPr="00B35D50" w14:paraId="3FE8C95D" w14:textId="77777777" w:rsidTr="009B6D69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6C637E14" w14:textId="77777777" w:rsidR="009B6D69" w:rsidRPr="00B35D50" w:rsidRDefault="009B6D69" w:rsidP="009B6D6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color w:val="000000"/>
                    </w:rPr>
                    <w:t> </w:t>
                  </w: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T</w:t>
                  </w:r>
                  <w:r w:rsidRPr="00746D7A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riangle</w:t>
                  </w:r>
                  <w:r w:rsidRPr="00746D7A">
                    <w:rPr>
                      <w:color w:val="000000"/>
                    </w:rPr>
                    <w:t> </w:t>
                  </w:r>
                </w:p>
              </w:tc>
            </w:tr>
            <w:tr w:rsidR="009B6D69" w:rsidRPr="00B35D50" w14:paraId="7BC8DD21" w14:textId="77777777" w:rsidTr="009B6D69">
              <w:trPr>
                <w:trHeight w:val="620"/>
              </w:trPr>
              <w:tc>
                <w:tcPr>
                  <w:tcW w:w="4938" w:type="dxa"/>
                  <w:shd w:val="clear" w:color="auto" w:fill="auto"/>
                </w:tcPr>
                <w:p w14:paraId="6081D79D" w14:textId="77777777" w:rsidR="009B6D69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side1</w:t>
                  </w:r>
                  <w:r>
                    <w:rPr>
                      <w:rFonts w:hint="eastAsia"/>
                      <w:color w:val="000000"/>
                    </w:rPr>
                    <w:t>:double</w:t>
                  </w:r>
                </w:p>
                <w:p w14:paraId="70399246" w14:textId="77777777" w:rsidR="009B6D69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side</w:t>
                  </w:r>
                  <w:r>
                    <w:rPr>
                      <w:rFonts w:hint="eastAsia"/>
                      <w:color w:val="000000"/>
                    </w:rPr>
                    <w:t>2:double</w:t>
                  </w:r>
                </w:p>
                <w:p w14:paraId="6BAD8B60" w14:textId="77777777" w:rsidR="009B6D69" w:rsidRPr="00F43E7A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side</w:t>
                  </w:r>
                  <w:r>
                    <w:rPr>
                      <w:rFonts w:hint="eastAsia"/>
                      <w:color w:val="000000"/>
                    </w:rPr>
                    <w:t>3:double</w:t>
                  </w:r>
                </w:p>
              </w:tc>
            </w:tr>
            <w:tr w:rsidR="009B6D69" w:rsidRPr="00B35D50" w14:paraId="0CD1E25F" w14:textId="77777777" w:rsidTr="009B6D69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63D8338C" w14:textId="77777777" w:rsidR="009B6D69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T</w:t>
                  </w:r>
                  <w:r w:rsidRPr="00746D7A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riangle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 s1,double s2,double s3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783E65BC" w14:textId="77777777" w:rsidR="009B6D69" w:rsidRPr="00B35D50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746D7A">
                    <w:rPr>
                      <w:rFonts w:hint="eastAsia"/>
                    </w:rPr>
                    <w:t>getArea</w:t>
                  </w:r>
                  <w:proofErr w:type="spellEnd"/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</w:tc>
            </w:tr>
          </w:tbl>
          <w:p w14:paraId="6AE620C3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1983D945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232EC6D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6A512ED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5D3D55B" w14:textId="77777777" w:rsidR="00DC7E7B" w:rsidRDefault="00DC7E7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AACD3EF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34B436D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9669100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41" w:tblpY="-2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38"/>
            </w:tblGrid>
            <w:tr w:rsidR="009B6D69" w:rsidRPr="00B35D50" w14:paraId="72ED1D64" w14:textId="77777777" w:rsidTr="009B6D69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4ED59620" w14:textId="77777777" w:rsidR="009B6D69" w:rsidRPr="00B35D50" w:rsidRDefault="009B6D69" w:rsidP="009B6D6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color w:val="000000"/>
                    </w:rPr>
                    <w:t> </w:t>
                  </w: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Lader</w:t>
                  </w:r>
                </w:p>
              </w:tc>
            </w:tr>
            <w:tr w:rsidR="009B6D69" w:rsidRPr="00B35D50" w14:paraId="04F568DB" w14:textId="77777777" w:rsidTr="009B6D69">
              <w:trPr>
                <w:trHeight w:val="620"/>
              </w:trPr>
              <w:tc>
                <w:tcPr>
                  <w:tcW w:w="4938" w:type="dxa"/>
                  <w:shd w:val="clear" w:color="auto" w:fill="auto"/>
                </w:tcPr>
                <w:p w14:paraId="0D8D8862" w14:textId="77777777" w:rsidR="009B6D69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proofErr w:type="spellStart"/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above</w:t>
                  </w:r>
                  <w:r>
                    <w:rPr>
                      <w:rFonts w:hint="eastAsia"/>
                      <w:color w:val="000000"/>
                    </w:rPr>
                    <w:t>:double</w:t>
                  </w:r>
                  <w:proofErr w:type="spellEnd"/>
                </w:p>
                <w:p w14:paraId="09B5BF3E" w14:textId="77777777" w:rsidR="009B6D69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bottom</w:t>
                  </w:r>
                  <w:r>
                    <w:rPr>
                      <w:rFonts w:hint="eastAsia"/>
                      <w:color w:val="000000"/>
                    </w:rPr>
                    <w:t xml:space="preserve"> :double</w:t>
                  </w:r>
                </w:p>
                <w:p w14:paraId="1C766460" w14:textId="77777777" w:rsidR="009B6D69" w:rsidRPr="00F43E7A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proofErr w:type="spellStart"/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height</w:t>
                  </w:r>
                  <w:r>
                    <w:rPr>
                      <w:rFonts w:hint="eastAsia"/>
                      <w:color w:val="000000"/>
                    </w:rPr>
                    <w:t>:double</w:t>
                  </w:r>
                  <w:proofErr w:type="spellEnd"/>
                </w:p>
              </w:tc>
            </w:tr>
            <w:tr w:rsidR="009B6D69" w:rsidRPr="00B35D50" w14:paraId="48465B4D" w14:textId="77777777" w:rsidTr="009B6D69">
              <w:trPr>
                <w:trHeight w:val="458"/>
              </w:trPr>
              <w:tc>
                <w:tcPr>
                  <w:tcW w:w="4938" w:type="dxa"/>
                  <w:shd w:val="clear" w:color="auto" w:fill="auto"/>
                </w:tcPr>
                <w:p w14:paraId="55C452F4" w14:textId="77777777" w:rsidR="009B6D69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Lader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 (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double </w:t>
                  </w:r>
                  <w:proofErr w:type="spellStart"/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a,double</w:t>
                  </w:r>
                  <w:proofErr w:type="spellEnd"/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b,double</w:t>
                  </w:r>
                  <w:proofErr w:type="spellEnd"/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h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67AF39B9" w14:textId="77777777" w:rsidR="009B6D69" w:rsidRPr="00B35D50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746D7A">
                    <w:rPr>
                      <w:rFonts w:hint="eastAsia"/>
                    </w:rPr>
                    <w:t>getArea</w:t>
                  </w:r>
                  <w:proofErr w:type="spellEnd"/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</w:tc>
            </w:tr>
          </w:tbl>
          <w:p w14:paraId="4E2984CB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29D84833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695687F1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37AA2A54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1626A312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634AB91C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44AC63A1" w14:textId="77777777" w:rsidR="009B6D69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p w14:paraId="2476E604" w14:textId="77777777" w:rsidR="009B6D69" w:rsidRPr="00046BEB" w:rsidRDefault="009B6D69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766" w:tblpY="-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68"/>
            </w:tblGrid>
            <w:tr w:rsidR="009B6D69" w:rsidRPr="00B35D50" w14:paraId="6D869656" w14:textId="77777777" w:rsidTr="009B6D69">
              <w:trPr>
                <w:trHeight w:val="458"/>
              </w:trPr>
              <w:tc>
                <w:tcPr>
                  <w:tcW w:w="3468" w:type="dxa"/>
                  <w:shd w:val="clear" w:color="auto" w:fill="auto"/>
                </w:tcPr>
                <w:p w14:paraId="0062E8B8" w14:textId="77777777" w:rsidR="009B6D69" w:rsidRPr="00B35D50" w:rsidRDefault="009B6D69" w:rsidP="009B6D6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color w:val="000000"/>
                    </w:rPr>
                    <w:lastRenderedPageBreak/>
                    <w:t> </w:t>
                  </w:r>
                  <w:r w:rsidRPr="00746D7A"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 xml:space="preserve"> C</w:t>
                  </w:r>
                  <w:r w:rsidRPr="00746D7A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ircle</w:t>
                  </w:r>
                </w:p>
              </w:tc>
            </w:tr>
            <w:tr w:rsidR="009B6D69" w:rsidRPr="00B35D50" w14:paraId="0C292606" w14:textId="77777777" w:rsidTr="009B6D69">
              <w:trPr>
                <w:trHeight w:val="304"/>
              </w:trPr>
              <w:tc>
                <w:tcPr>
                  <w:tcW w:w="3468" w:type="dxa"/>
                  <w:shd w:val="clear" w:color="auto" w:fill="auto"/>
                </w:tcPr>
                <w:p w14:paraId="5F42439F" w14:textId="77777777" w:rsidR="009B6D69" w:rsidRPr="00F43E7A" w:rsidRDefault="009B6D69" w:rsidP="009B6D69">
                  <w:pPr>
                    <w:widowControl/>
                    <w:jc w:val="left"/>
                    <w:rPr>
                      <w:color w:val="000000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hd w:val="clear" w:color="auto" w:fill="FFFFFF"/>
                    </w:rPr>
                    <w:t>r</w:t>
                  </w:r>
                  <w:r>
                    <w:rPr>
                      <w:rFonts w:hint="eastAsia"/>
                      <w:color w:val="000000"/>
                    </w:rPr>
                    <w:t>:double</w:t>
                  </w:r>
                </w:p>
              </w:tc>
            </w:tr>
            <w:tr w:rsidR="009B6D69" w:rsidRPr="00B35D50" w14:paraId="60745D0A" w14:textId="77777777" w:rsidTr="009B6D69">
              <w:trPr>
                <w:trHeight w:val="458"/>
              </w:trPr>
              <w:tc>
                <w:tcPr>
                  <w:tcW w:w="3468" w:type="dxa"/>
                  <w:shd w:val="clear" w:color="auto" w:fill="auto"/>
                </w:tcPr>
                <w:p w14:paraId="21A45FF1" w14:textId="77777777" w:rsidR="009B6D69" w:rsidRPr="00F43E7A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  <w:lang w:val="fr-FR"/>
                    </w:rPr>
                  </w:pPr>
                  <w:r w:rsidRPr="00F43E7A">
                    <w:rPr>
                      <w:rFonts w:ascii="Arial" w:hAnsi="Arial" w:cs="Arial" w:hint="eastAsia"/>
                      <w:color w:val="000000"/>
                      <w:shd w:val="clear" w:color="auto" w:fill="FFFFFF"/>
                      <w:lang w:val="fr-FR"/>
                    </w:rPr>
                    <w:t>C</w:t>
                  </w:r>
                  <w:r w:rsidRPr="00F43E7A">
                    <w:rPr>
                      <w:rFonts w:ascii="Arial" w:hAnsi="Arial" w:cs="Arial"/>
                      <w:color w:val="000000"/>
                      <w:shd w:val="clear" w:color="auto" w:fill="FFFFFF"/>
                      <w:lang w:val="fr-FR"/>
                    </w:rPr>
                    <w:t>ircle</w:t>
                  </w:r>
                  <w:r w:rsidRPr="00F43E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  <w:lang w:val="fr-FR"/>
                    </w:rPr>
                    <w:t xml:space="preserve"> (double 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  <w:lang w:val="fr-FR"/>
                    </w:rPr>
                    <w:t>r</w:t>
                  </w:r>
                  <w:r w:rsidRPr="00F43E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  <w:lang w:val="fr-FR"/>
                    </w:rPr>
                    <w:t>)</w:t>
                  </w:r>
                  <w:r w:rsidRPr="00F43E7A">
                    <w:rPr>
                      <w:rFonts w:ascii="宋体" w:hAnsi="宋体" w:cs="宋体" w:hint="eastAsia"/>
                      <w:kern w:val="0"/>
                      <w:sz w:val="24"/>
                      <w:szCs w:val="24"/>
                      <w:lang w:val="fr-FR"/>
                    </w:rPr>
                    <w:t>:void</w:t>
                  </w:r>
                </w:p>
                <w:p w14:paraId="3A015706" w14:textId="77777777" w:rsidR="009B6D69" w:rsidRPr="00B35D50" w:rsidRDefault="009B6D69" w:rsidP="009B6D6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746D7A">
                    <w:rPr>
                      <w:rFonts w:hint="eastAsia"/>
                    </w:rPr>
                    <w:t>getArea</w:t>
                  </w:r>
                  <w:proofErr w:type="spellEnd"/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double</w:t>
                  </w:r>
                </w:p>
              </w:tc>
            </w:tr>
          </w:tbl>
          <w:p w14:paraId="6B223CFE" w14:textId="77777777" w:rsidR="009B6D69" w:rsidRDefault="009B6D69" w:rsidP="009B6D69">
            <w:pPr>
              <w:tabs>
                <w:tab w:val="left" w:pos="720"/>
              </w:tabs>
              <w:spacing w:line="360" w:lineRule="exact"/>
            </w:pPr>
          </w:p>
          <w:p w14:paraId="1B8ADFDA" w14:textId="77777777" w:rsidR="009B6D69" w:rsidRDefault="009B6D69" w:rsidP="009B6D69">
            <w:pPr>
              <w:tabs>
                <w:tab w:val="left" w:pos="720"/>
              </w:tabs>
              <w:spacing w:line="360" w:lineRule="exact"/>
            </w:pPr>
          </w:p>
          <w:p w14:paraId="39BA602C" w14:textId="77777777" w:rsidR="009B6D69" w:rsidRDefault="009B6D69" w:rsidP="009B6D69">
            <w:pPr>
              <w:tabs>
                <w:tab w:val="left" w:pos="720"/>
              </w:tabs>
              <w:spacing w:line="360" w:lineRule="exact"/>
            </w:pPr>
          </w:p>
          <w:p w14:paraId="3E0857BE" w14:textId="77777777" w:rsidR="009B6D69" w:rsidRDefault="009B6D69" w:rsidP="009B6D69">
            <w:pPr>
              <w:tabs>
                <w:tab w:val="left" w:pos="720"/>
              </w:tabs>
              <w:spacing w:line="360" w:lineRule="exact"/>
            </w:pPr>
          </w:p>
          <w:p w14:paraId="611AF31B" w14:textId="77777777" w:rsidR="009B6D69" w:rsidRDefault="00543C35" w:rsidP="00543C35">
            <w:pPr>
              <w:tabs>
                <w:tab w:val="left" w:pos="720"/>
              </w:tabs>
              <w:spacing w:line="360" w:lineRule="exact"/>
              <w:jc w:val="center"/>
            </w:pP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图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3-1 类的UML图</w:t>
            </w:r>
          </w:p>
          <w:p w14:paraId="61ED3FE7" w14:textId="77777777" w:rsidR="00543C35" w:rsidRPr="009B6D69" w:rsidRDefault="00543C35" w:rsidP="009B6D69">
            <w:pPr>
              <w:tabs>
                <w:tab w:val="left" w:pos="720"/>
              </w:tabs>
              <w:spacing w:line="360" w:lineRule="exact"/>
            </w:pPr>
          </w:p>
          <w:p w14:paraId="65B96CBD" w14:textId="77777777" w:rsidR="00EA70F2" w:rsidRPr="001D32B0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7FF4EE9E" w14:textId="686C66AC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72731AE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public class Circle {</w:t>
            </w:r>
          </w:p>
          <w:p w14:paraId="44DC2BB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r;</w:t>
            </w:r>
          </w:p>
          <w:p w14:paraId="4D85176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5E02FD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49878B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685BD8F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Circle(){</w:t>
            </w:r>
          </w:p>
          <w:p w14:paraId="26A0AAA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 = 3.0;</w:t>
            </w:r>
          </w:p>
          <w:p w14:paraId="7CBF470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511464C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66C1286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Scanner(System.in);</w:t>
            </w:r>
          </w:p>
          <w:p w14:paraId="4B0F506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258D7D2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400812C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10C5E1B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2711FD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 xml:space="preserve">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14:paraId="18E0613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double Area = 3.14 * r * r;</w:t>
            </w:r>
          </w:p>
          <w:p w14:paraId="72FD4A9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return Area;</w:t>
            </w:r>
          </w:p>
          <w:p w14:paraId="7A23B97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478E8A4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07A6CFD6" w14:textId="425CB338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583373C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77EE45E0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0973762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2D87F91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546C32D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public class Lader {</w:t>
            </w:r>
          </w:p>
          <w:p w14:paraId="55E808A6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above;</w:t>
            </w:r>
          </w:p>
          <w:p w14:paraId="41A0A34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bottom;</w:t>
            </w:r>
          </w:p>
          <w:p w14:paraId="4AA4552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height;</w:t>
            </w:r>
          </w:p>
          <w:p w14:paraId="1D64614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2EF5015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842307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lastRenderedPageBreak/>
              <w:tab/>
              <w:t>Lader(){</w:t>
            </w:r>
          </w:p>
          <w:p w14:paraId="6E4928D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above = 3.0;</w:t>
            </w:r>
          </w:p>
          <w:p w14:paraId="07B1302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bottom = 4.0;</w:t>
            </w:r>
          </w:p>
          <w:p w14:paraId="3392074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height = 5.0;</w:t>
            </w:r>
          </w:p>
          <w:p w14:paraId="042E6CA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040B73E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4669221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4A4E357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 xml:space="preserve">double </w:t>
            </w:r>
            <w:proofErr w:type="spellStart"/>
            <w:r>
              <w:t>getArea</w:t>
            </w:r>
            <w:proofErr w:type="spellEnd"/>
            <w:r>
              <w:t>(){</w:t>
            </w:r>
          </w:p>
          <w:p w14:paraId="3565A69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double Area = (above + bottom) * height / 2;</w:t>
            </w:r>
          </w:p>
          <w:p w14:paraId="17B3D31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return Area;</w:t>
            </w:r>
          </w:p>
          <w:p w14:paraId="68B58E4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181FA50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110B3E6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6ED8C4B4" w14:textId="77660A73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7850C75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3E6EAF3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0109B37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6AF02A9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public class Triangle {</w:t>
            </w:r>
          </w:p>
          <w:p w14:paraId="1A9F678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side1;</w:t>
            </w:r>
          </w:p>
          <w:p w14:paraId="7053A38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side2;</w:t>
            </w:r>
          </w:p>
          <w:p w14:paraId="53B61537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double side3;</w:t>
            </w:r>
          </w:p>
          <w:p w14:paraId="0B58B36E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Triangle(){</w:t>
            </w:r>
          </w:p>
          <w:p w14:paraId="64E82B4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side1 = 3.0;</w:t>
            </w:r>
          </w:p>
          <w:p w14:paraId="39D0EBA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side2 = 4.0;</w:t>
            </w:r>
          </w:p>
          <w:p w14:paraId="1EEC591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side3 = 5.0;</w:t>
            </w:r>
          </w:p>
          <w:p w14:paraId="6C231D93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1A32762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1CEBA9C9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7DD41E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ab/>
              <w:t xml:space="preserve">double </w:t>
            </w:r>
            <w:proofErr w:type="spellStart"/>
            <w:r>
              <w:rPr>
                <w:rFonts w:hint="eastAsia"/>
              </w:rPr>
              <w:t>getArea</w:t>
            </w:r>
            <w:proofErr w:type="spellEnd"/>
            <w:r>
              <w:rPr>
                <w:rFonts w:hint="eastAsia"/>
              </w:rPr>
              <w:t>(){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面积</w:t>
            </w:r>
          </w:p>
          <w:p w14:paraId="1E3662D6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double </w:t>
            </w:r>
            <w:proofErr w:type="spellStart"/>
            <w:r>
              <w:t>sinC</w:t>
            </w:r>
            <w:proofErr w:type="spellEnd"/>
            <w:r>
              <w:t xml:space="preserve"> = ( side1*side1 + side2*side2 - side3*side3) / ( 2 * side1 * side2);</w:t>
            </w:r>
          </w:p>
          <w:p w14:paraId="277A616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double Area = side1 * side2 * </w:t>
            </w:r>
            <w:proofErr w:type="spellStart"/>
            <w:r>
              <w:t>sinC</w:t>
            </w:r>
            <w:proofErr w:type="spellEnd"/>
            <w:r>
              <w:t xml:space="preserve"> / 2;</w:t>
            </w:r>
          </w:p>
          <w:p w14:paraId="1CF7154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return Area;</w:t>
            </w:r>
          </w:p>
          <w:p w14:paraId="4DF7A6A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30C1ED93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33D29FF5" w14:textId="1AC3F91F" w:rsidR="001D32B0" w:rsidRPr="00683518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158D771D" w14:textId="77777777" w:rsidR="00EA70F2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6F1F4EF3" w14:textId="77777777" w:rsidR="009B6D69" w:rsidRDefault="009B6D69" w:rsidP="00EA70F2">
            <w:pPr>
              <w:tabs>
                <w:tab w:val="left" w:pos="720"/>
              </w:tabs>
              <w:spacing w:line="360" w:lineRule="exact"/>
            </w:pPr>
          </w:p>
          <w:p w14:paraId="7D959931" w14:textId="77777777" w:rsidR="001D32B0" w:rsidRDefault="001D32B0" w:rsidP="00EA70F2">
            <w:pPr>
              <w:tabs>
                <w:tab w:val="left" w:pos="720"/>
              </w:tabs>
              <w:spacing w:line="360" w:lineRule="exact"/>
            </w:pPr>
          </w:p>
          <w:p w14:paraId="67EC15B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670AA09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>public class Student {</w:t>
            </w:r>
          </w:p>
          <w:p w14:paraId="1DC0A6A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02C5A1D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ab/>
              <w:t xml:space="preserve">public void </w:t>
            </w:r>
            <w:proofErr w:type="spellStart"/>
            <w:r>
              <w:rPr>
                <w:rFonts w:hint="eastAsia"/>
              </w:rPr>
              <w:t>computeArea</w:t>
            </w:r>
            <w:proofErr w:type="spellEnd"/>
            <w:r>
              <w:rPr>
                <w:rFonts w:hint="eastAsia"/>
              </w:rPr>
              <w:t>(Triangle t) 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三角形</w:t>
            </w:r>
          </w:p>
          <w:p w14:paraId="72DF95A4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double a = </w:t>
            </w:r>
            <w:proofErr w:type="spellStart"/>
            <w:r>
              <w:t>t.getArea</w:t>
            </w:r>
            <w:proofErr w:type="spellEnd"/>
            <w:r>
              <w:t>();</w:t>
            </w:r>
          </w:p>
          <w:p w14:paraId="067CA62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76FFBE9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4C40D56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6E475270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ab/>
              <w:t xml:space="preserve">public void </w:t>
            </w:r>
            <w:proofErr w:type="spellStart"/>
            <w:r>
              <w:rPr>
                <w:rFonts w:hint="eastAsia"/>
              </w:rPr>
              <w:t>computeArea</w:t>
            </w:r>
            <w:proofErr w:type="spellEnd"/>
            <w:r>
              <w:rPr>
                <w:rFonts w:hint="eastAsia"/>
              </w:rPr>
              <w:t>(Lader  t) 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梯形</w:t>
            </w:r>
          </w:p>
          <w:p w14:paraId="41328F3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double a = </w:t>
            </w:r>
            <w:proofErr w:type="spellStart"/>
            <w:r>
              <w:t>t.getArea</w:t>
            </w:r>
            <w:proofErr w:type="spellEnd"/>
            <w:r>
              <w:t>();</w:t>
            </w:r>
          </w:p>
          <w:p w14:paraId="4BAD2CF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4DA3B0F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1BC9B3E7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24075E2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ab/>
              <w:t xml:space="preserve">public void </w:t>
            </w:r>
            <w:proofErr w:type="spellStart"/>
            <w:r>
              <w:rPr>
                <w:rFonts w:hint="eastAsia"/>
              </w:rPr>
              <w:t>computeArea</w:t>
            </w:r>
            <w:proofErr w:type="spellEnd"/>
            <w:r>
              <w:rPr>
                <w:rFonts w:hint="eastAsia"/>
              </w:rPr>
              <w:t>(Circle  t) 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圆</w:t>
            </w:r>
          </w:p>
          <w:p w14:paraId="49B44268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double a = </w:t>
            </w:r>
            <w:proofErr w:type="spellStart"/>
            <w:r>
              <w:t>t.getArea</w:t>
            </w:r>
            <w:proofErr w:type="spellEnd"/>
            <w:r>
              <w:t>();</w:t>
            </w:r>
          </w:p>
          <w:p w14:paraId="23645EC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5C93FD2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3464E39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1D7B164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613860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6089BC6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34CB26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0063F69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15F830BD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</w:p>
          <w:p w14:paraId="6D727E6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5C672E87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Triangle </w:t>
            </w:r>
            <w:proofErr w:type="spellStart"/>
            <w:r>
              <w:t>triangle</w:t>
            </w:r>
            <w:proofErr w:type="spellEnd"/>
            <w:r>
              <w:t xml:space="preserve"> = new Triangle();</w:t>
            </w:r>
          </w:p>
          <w:p w14:paraId="7D70D49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Lader </w:t>
            </w:r>
            <w:proofErr w:type="spellStart"/>
            <w:r>
              <w:t>lader</w:t>
            </w:r>
            <w:proofErr w:type="spellEnd"/>
            <w:r>
              <w:t xml:space="preserve">  = new Lader();</w:t>
            </w:r>
          </w:p>
          <w:p w14:paraId="6C99C0F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 xml:space="preserve">Circle </w:t>
            </w:r>
            <w:proofErr w:type="spellStart"/>
            <w:r>
              <w:t>circle</w:t>
            </w:r>
            <w:proofErr w:type="spellEnd"/>
            <w:r>
              <w:t xml:space="preserve"> = new Circle();</w:t>
            </w:r>
          </w:p>
          <w:p w14:paraId="618C781B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64E87C7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  <w:t>Student Wang = new Student();</w:t>
            </w:r>
          </w:p>
          <w:p w14:paraId="45FB1D0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4D9623F5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  <w:proofErr w:type="spellStart"/>
            <w:r>
              <w:t>Wang.computeArea</w:t>
            </w:r>
            <w:proofErr w:type="spellEnd"/>
            <w:r>
              <w:t>(triangle);</w:t>
            </w:r>
          </w:p>
          <w:p w14:paraId="13EE5C9A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  <w:proofErr w:type="spellStart"/>
            <w:r>
              <w:t>Wang.computeArea</w:t>
            </w:r>
            <w:proofErr w:type="spellEnd"/>
            <w:r>
              <w:t>(</w:t>
            </w:r>
            <w:proofErr w:type="spellStart"/>
            <w:r>
              <w:t>lader</w:t>
            </w:r>
            <w:proofErr w:type="spellEnd"/>
            <w:r>
              <w:t>);</w:t>
            </w:r>
          </w:p>
          <w:p w14:paraId="3A633751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  <w:proofErr w:type="spellStart"/>
            <w:r>
              <w:t>Wang.computeArea</w:t>
            </w:r>
            <w:proofErr w:type="spellEnd"/>
            <w:r>
              <w:t>(circle);</w:t>
            </w:r>
          </w:p>
          <w:p w14:paraId="0B4E012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4A902AFC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</w:r>
            <w:r>
              <w:tab/>
            </w:r>
          </w:p>
          <w:p w14:paraId="17CDE742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tab/>
              <w:t>}</w:t>
            </w:r>
          </w:p>
          <w:p w14:paraId="512D7D0F" w14:textId="77777777" w:rsidR="001D32B0" w:rsidRDefault="001D32B0" w:rsidP="001D32B0">
            <w:pPr>
              <w:tabs>
                <w:tab w:val="left" w:pos="720"/>
              </w:tabs>
              <w:spacing w:line="360" w:lineRule="exact"/>
            </w:pPr>
          </w:p>
          <w:p w14:paraId="275BAE99" w14:textId="5923771F" w:rsidR="001D32B0" w:rsidRPr="00DA03AA" w:rsidRDefault="001D32B0" w:rsidP="001D32B0">
            <w:pPr>
              <w:tabs>
                <w:tab w:val="left" w:pos="720"/>
              </w:tabs>
              <w:spacing w:line="360" w:lineRule="exact"/>
            </w:pPr>
            <w:r>
              <w:lastRenderedPageBreak/>
              <w:t>}</w:t>
            </w:r>
          </w:p>
          <w:p w14:paraId="1F24C20E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0220D945" w14:textId="77777777" w:rsidR="001D32B0" w:rsidRPr="008400DB" w:rsidRDefault="001D32B0" w:rsidP="001D32B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60355DA3" w14:textId="5CBECF00" w:rsidR="00343CA3" w:rsidRDefault="001D32B0" w:rsidP="00683518">
            <w:pPr>
              <w:jc w:val="left"/>
            </w:pPr>
            <w:r w:rsidRPr="001D32B0">
              <w:rPr>
                <w:noProof/>
              </w:rPr>
              <w:drawing>
                <wp:inline distT="0" distB="0" distL="0" distR="0" wp14:anchorId="07371284" wp14:editId="508D6DEC">
                  <wp:extent cx="5151120" cy="2120900"/>
                  <wp:effectExtent l="0" t="0" r="0" b="0"/>
                  <wp:docPr id="75758103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62C26" w14:textId="77777777" w:rsidR="00F54D5F" w:rsidRDefault="00F54D5F" w:rsidP="00F54D5F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F54D5F">
              <w:rPr>
                <w:rFonts w:ascii="宋体" w:hAnsi="宋体" w:cs="宋体" w:hint="eastAsia"/>
                <w:b/>
                <w:kern w:val="0"/>
              </w:rPr>
              <w:t>编写程序模拟一个家族成员的姓名，姓名由两部分构成：姓氏和名字。编写一个</w:t>
            </w:r>
            <w:proofErr w:type="spellStart"/>
            <w:r w:rsidRPr="00F54D5F">
              <w:rPr>
                <w:rFonts w:ascii="宋体" w:hAnsi="宋体" w:cs="宋体"/>
                <w:b/>
                <w:kern w:val="0"/>
              </w:rPr>
              <w:t>FamilyPerson</w:t>
            </w:r>
            <w:proofErr w:type="spellEnd"/>
            <w:r w:rsidRPr="00F54D5F">
              <w:rPr>
                <w:rFonts w:ascii="宋体" w:hAnsi="宋体" w:cs="宋体" w:hint="eastAsia"/>
                <w:b/>
                <w:kern w:val="0"/>
              </w:rPr>
              <w:t>类，该类有一个</w:t>
            </w:r>
            <w:r w:rsidRPr="00F54D5F">
              <w:rPr>
                <w:rFonts w:ascii="宋体" w:hAnsi="宋体" w:cs="宋体" w:hint="eastAsia"/>
                <w:b/>
                <w:color w:val="FF0000"/>
                <w:kern w:val="0"/>
              </w:rPr>
              <w:t>静态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的</w:t>
            </w:r>
            <w:r w:rsidRPr="00F54D5F">
              <w:rPr>
                <w:rFonts w:ascii="宋体" w:hAnsi="宋体" w:cs="宋体"/>
                <w:b/>
                <w:kern w:val="0"/>
              </w:rPr>
              <w:t>String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型成员变量</w:t>
            </w:r>
            <w:r w:rsidRPr="00F54D5F">
              <w:rPr>
                <w:rFonts w:ascii="宋体" w:hAnsi="宋体" w:cs="宋体"/>
                <w:b/>
                <w:kern w:val="0"/>
              </w:rPr>
              <w:t>surname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，用于存储姓氏、一个</w:t>
            </w:r>
            <w:r w:rsidRPr="00F54D5F">
              <w:rPr>
                <w:rFonts w:ascii="宋体" w:hAnsi="宋体" w:cs="宋体" w:hint="eastAsia"/>
                <w:b/>
                <w:color w:val="FF0000"/>
                <w:kern w:val="0"/>
              </w:rPr>
              <w:t>实例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的</w:t>
            </w:r>
            <w:r w:rsidRPr="00F54D5F">
              <w:rPr>
                <w:rFonts w:ascii="宋体" w:hAnsi="宋体" w:cs="宋体"/>
                <w:b/>
                <w:kern w:val="0"/>
              </w:rPr>
              <w:t>String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型成员变量</w:t>
            </w:r>
            <w:r w:rsidRPr="00F54D5F">
              <w:rPr>
                <w:rFonts w:ascii="宋体" w:hAnsi="宋体" w:cs="宋体"/>
                <w:b/>
                <w:kern w:val="0"/>
              </w:rPr>
              <w:t>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，用于存储名字。在主类M</w:t>
            </w:r>
            <w:r w:rsidRPr="00F54D5F">
              <w:rPr>
                <w:rFonts w:ascii="宋体" w:hAnsi="宋体" w:cs="宋体"/>
                <w:b/>
                <w:kern w:val="0"/>
              </w:rPr>
              <w:t>embers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的</w:t>
            </w:r>
            <w:r w:rsidRPr="00F54D5F">
              <w:rPr>
                <w:rFonts w:ascii="宋体" w:hAnsi="宋体" w:cs="宋体"/>
                <w:b/>
                <w:kern w:val="0"/>
              </w:rPr>
              <w:t>main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方法中首先用类名访问</w:t>
            </w:r>
            <w:r w:rsidRPr="00F54D5F">
              <w:rPr>
                <w:rFonts w:ascii="宋体" w:hAnsi="宋体" w:cs="宋体"/>
                <w:b/>
                <w:kern w:val="0"/>
              </w:rPr>
              <w:t>surname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，并为</w:t>
            </w:r>
            <w:r w:rsidRPr="00F54D5F">
              <w:rPr>
                <w:rFonts w:ascii="宋体" w:hAnsi="宋体" w:cs="宋体"/>
                <w:b/>
                <w:kern w:val="0"/>
              </w:rPr>
              <w:t>surname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赋值，然后</w:t>
            </w:r>
            <w:proofErr w:type="spellStart"/>
            <w:r w:rsidRPr="00F54D5F">
              <w:rPr>
                <w:rFonts w:ascii="宋体" w:hAnsi="宋体" w:cs="宋体"/>
                <w:b/>
                <w:kern w:val="0"/>
              </w:rPr>
              <w:t>FamilyPerson</w:t>
            </w:r>
            <w:proofErr w:type="spellEnd"/>
            <w:r w:rsidRPr="00F54D5F">
              <w:rPr>
                <w:rFonts w:ascii="宋体" w:hAnsi="宋体" w:cs="宋体" w:hint="eastAsia"/>
                <w:b/>
                <w:kern w:val="0"/>
              </w:rPr>
              <w:t>创建</w:t>
            </w:r>
            <w:r w:rsidRPr="00F54D5F">
              <w:rPr>
                <w:rFonts w:ascii="宋体" w:hAnsi="宋体" w:cs="宋体"/>
                <w:b/>
                <w:kern w:val="0"/>
              </w:rPr>
              <w:t>3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个对象：</w:t>
            </w:r>
            <w:proofErr w:type="spellStart"/>
            <w:r w:rsidRPr="00F54D5F">
              <w:rPr>
                <w:rFonts w:ascii="宋体" w:hAnsi="宋体" w:cs="宋体"/>
                <w:b/>
                <w:kern w:val="0"/>
              </w:rPr>
              <w:t>father,sonOne</w:t>
            </w:r>
            <w:proofErr w:type="spellEnd"/>
            <w:r w:rsidRPr="00F54D5F">
              <w:rPr>
                <w:rFonts w:ascii="宋体" w:hAnsi="宋体" w:cs="宋体" w:hint="eastAsia"/>
                <w:b/>
                <w:kern w:val="0"/>
              </w:rPr>
              <w:t>和</w:t>
            </w:r>
            <w:proofErr w:type="spellStart"/>
            <w:r w:rsidRPr="00F54D5F">
              <w:rPr>
                <w:rFonts w:ascii="宋体" w:hAnsi="宋体" w:cs="宋体"/>
                <w:b/>
                <w:kern w:val="0"/>
              </w:rPr>
              <w:t>sonTwo</w:t>
            </w:r>
            <w:proofErr w:type="spellEnd"/>
            <w:r w:rsidRPr="00F54D5F">
              <w:rPr>
                <w:rFonts w:ascii="宋体" w:hAnsi="宋体" w:cs="宋体"/>
                <w:b/>
                <w:kern w:val="0"/>
              </w:rPr>
              <w:t>,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并分别给他们的</w:t>
            </w:r>
            <w:r w:rsidRPr="00F54D5F">
              <w:rPr>
                <w:rFonts w:ascii="宋体" w:hAnsi="宋体" w:cs="宋体"/>
                <w:b/>
                <w:kern w:val="0"/>
              </w:rPr>
              <w:t>name</w:t>
            </w:r>
            <w:r w:rsidRPr="00F54D5F">
              <w:rPr>
                <w:rFonts w:ascii="宋体" w:hAnsi="宋体" w:cs="宋体" w:hint="eastAsia"/>
                <w:b/>
                <w:kern w:val="0"/>
              </w:rPr>
              <w:t>属性赋值，然后输出</w:t>
            </w:r>
            <w:r w:rsidRPr="00605293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4A7BCC">
              <w:rPr>
                <w:rFonts w:hint="eastAsia"/>
                <w:b/>
                <w:bCs/>
              </w:rPr>
              <w:t>：</w:t>
            </w:r>
          </w:p>
          <w:p w14:paraId="56E8AA42" w14:textId="77777777"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构实例成员与类成员的区别与使用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36D89AF1" w14:textId="77777777" w:rsidR="00F54D5F" w:rsidRP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1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程序清单：</w:t>
            </w:r>
          </w:p>
          <w:p w14:paraId="2EBCD7C8" w14:textId="77777777" w:rsidR="00F54D5F" w:rsidRPr="00746D7A" w:rsidRDefault="00F54D5F" w:rsidP="00F54D5F">
            <w:pPr>
              <w:widowControl/>
              <w:jc w:val="left"/>
              <w:rPr>
                <w:rFonts w:ascii="宋体" w:hAnsi="宋体" w:cs="宋体"/>
                <w:b/>
                <w:kern w:val="0"/>
              </w:rPr>
            </w:pPr>
            <w:r w:rsidRPr="00746D7A">
              <w:rPr>
                <w:rFonts w:ascii="宋体" w:hAnsi="宋体" w:cs="宋体"/>
                <w:b/>
                <w:kern w:val="0"/>
              </w:rPr>
              <w:t>FamilyPerson.java</w:t>
            </w:r>
          </w:p>
          <w:p w14:paraId="4E227A38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public class </w:t>
            </w:r>
            <w:proofErr w:type="spellStart"/>
            <w:r w:rsidRPr="00D37047">
              <w:rPr>
                <w:rFonts w:ascii="宋体" w:hAnsi="宋体" w:cs="宋体"/>
                <w:kern w:val="0"/>
              </w:rPr>
              <w:t>FamilyPerson</w:t>
            </w:r>
            <w:proofErr w:type="spellEnd"/>
            <w:r w:rsidRPr="00D37047">
              <w:rPr>
                <w:rFonts w:ascii="宋体" w:hAnsi="宋体" w:cs="宋体"/>
                <w:kern w:val="0"/>
              </w:rPr>
              <w:t xml:space="preserve"> {</w:t>
            </w:r>
          </w:p>
          <w:p w14:paraId="1BB796A1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    static String Surname;</w:t>
            </w:r>
          </w:p>
          <w:p w14:paraId="6D1A619F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    String name;</w:t>
            </w:r>
          </w:p>
          <w:p w14:paraId="28200760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6FC7B607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5B9F27AC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    public static void </w:t>
            </w:r>
            <w:proofErr w:type="spellStart"/>
            <w:r w:rsidRPr="00D37047">
              <w:rPr>
                <w:rFonts w:ascii="宋体" w:hAnsi="宋体" w:cs="宋体"/>
                <w:kern w:val="0"/>
              </w:rPr>
              <w:t>setSurname</w:t>
            </w:r>
            <w:proofErr w:type="spellEnd"/>
            <w:r w:rsidRPr="00D37047">
              <w:rPr>
                <w:rFonts w:ascii="宋体" w:hAnsi="宋体" w:cs="宋体"/>
                <w:kern w:val="0"/>
              </w:rPr>
              <w:t>(String Surname){</w:t>
            </w:r>
          </w:p>
          <w:p w14:paraId="03C1D884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FamilyPerson.Surname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 = Surname;                          //【代码1】将参数surname设置成姓氏</w:t>
            </w:r>
          </w:p>
          <w:p w14:paraId="3E9BEA10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    }</w:t>
            </w:r>
          </w:p>
          <w:p w14:paraId="7E6F44CC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  <w:p w14:paraId="0DAF2FE9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    public void </w:t>
            </w:r>
            <w:proofErr w:type="spellStart"/>
            <w:r w:rsidRPr="00D37047">
              <w:rPr>
                <w:rFonts w:ascii="宋体" w:hAnsi="宋体" w:cs="宋体"/>
                <w:kern w:val="0"/>
              </w:rPr>
              <w:t>setName</w:t>
            </w:r>
            <w:proofErr w:type="spellEnd"/>
            <w:r w:rsidRPr="00D37047">
              <w:rPr>
                <w:rFonts w:ascii="宋体" w:hAnsi="宋体" w:cs="宋体"/>
                <w:kern w:val="0"/>
              </w:rPr>
              <w:t>(String name) {</w:t>
            </w:r>
          </w:p>
          <w:p w14:paraId="14CDC368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  this.name = name;                                       //【代码2】将参数name设置成名字</w:t>
            </w:r>
          </w:p>
          <w:p w14:paraId="34CE2461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    }</w:t>
            </w:r>
          </w:p>
          <w:p w14:paraId="26AF6F86" w14:textId="63566E89" w:rsidR="00F54D5F" w:rsidRPr="00746D7A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>}</w:t>
            </w:r>
            <w:r w:rsidR="00F54D5F" w:rsidRPr="00746D7A">
              <w:rPr>
                <w:rFonts w:ascii="宋体" w:hAnsi="宋体" w:cs="宋体" w:hint="eastAsia"/>
                <w:b/>
                <w:bCs/>
                <w:kern w:val="0"/>
              </w:rPr>
              <w:t>M</w:t>
            </w:r>
            <w:r w:rsidR="00F54D5F" w:rsidRPr="00746D7A">
              <w:rPr>
                <w:rFonts w:ascii="宋体" w:hAnsi="宋体" w:cs="宋体"/>
                <w:b/>
                <w:bCs/>
                <w:kern w:val="0"/>
              </w:rPr>
              <w:t>embers.java</w:t>
            </w:r>
          </w:p>
          <w:p w14:paraId="394DF8C4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>public class  Members {</w:t>
            </w:r>
          </w:p>
          <w:p w14:paraId="7F4D3A1C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    public static void main(String </w:t>
            </w:r>
            <w:proofErr w:type="spellStart"/>
            <w:r w:rsidRPr="00D37047">
              <w:rPr>
                <w:rFonts w:ascii="宋体" w:hAnsi="宋体" w:cs="宋体"/>
                <w:kern w:val="0"/>
              </w:rPr>
              <w:t>args</w:t>
            </w:r>
            <w:proofErr w:type="spellEnd"/>
            <w:r w:rsidRPr="00D37047">
              <w:rPr>
                <w:rFonts w:ascii="宋体" w:hAnsi="宋体" w:cs="宋体"/>
                <w:kern w:val="0"/>
              </w:rPr>
              <w:t>[]) {</w:t>
            </w:r>
          </w:p>
          <w:p w14:paraId="50BB4C3E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FamilyPerson.setSurname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("李");//【代码3】将类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中surname变量赋值:"李"</w:t>
            </w:r>
          </w:p>
          <w:p w14:paraId="3C68BAF8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        </w:t>
            </w:r>
            <w:proofErr w:type="spellStart"/>
            <w:r w:rsidRPr="00D37047">
              <w:rPr>
                <w:rFonts w:ascii="宋体" w:hAnsi="宋体" w:cs="宋体"/>
                <w:kern w:val="0"/>
              </w:rPr>
              <w:t>FamilyPerson</w:t>
            </w:r>
            <w:proofErr w:type="spellEnd"/>
            <w:r w:rsidRPr="00D37047">
              <w:rPr>
                <w:rFonts w:ascii="宋体" w:hAnsi="宋体" w:cs="宋体"/>
                <w:kern w:val="0"/>
              </w:rPr>
              <w:t xml:space="preserve"> </w:t>
            </w:r>
            <w:proofErr w:type="spellStart"/>
            <w:r w:rsidRPr="00D37047">
              <w:rPr>
                <w:rFonts w:ascii="宋体" w:hAnsi="宋体" w:cs="宋体"/>
                <w:kern w:val="0"/>
              </w:rPr>
              <w:t>father,sonOne,sonTwo</w:t>
            </w:r>
            <w:proofErr w:type="spellEnd"/>
            <w:r w:rsidRPr="00D37047">
              <w:rPr>
                <w:rFonts w:ascii="宋体" w:hAnsi="宋体" w:cs="宋体"/>
                <w:kern w:val="0"/>
              </w:rPr>
              <w:t>;</w:t>
            </w:r>
          </w:p>
          <w:p w14:paraId="18D98AC5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father = new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();//【代码4】创建father对象</w:t>
            </w:r>
          </w:p>
          <w:p w14:paraId="6CAD76C3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lastRenderedPageBreak/>
              <w:t xml:space="preserve">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sonOne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 = new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();//【代码5】创建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sonOne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对象</w:t>
            </w:r>
          </w:p>
          <w:p w14:paraId="55B216D1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sonTwo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 = new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();//【代码6】创建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sonTwo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对象</w:t>
            </w:r>
          </w:p>
          <w:p w14:paraId="2C22330F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father.setName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("向阳");//【代码7】将father名字设为"向阳"</w:t>
            </w:r>
          </w:p>
          <w:p w14:paraId="370D85D7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sonOne.setName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("抗日");//【代码8】将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sonOne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名字设为"抗日"</w:t>
            </w:r>
          </w:p>
          <w:p w14:paraId="1CD45636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sonTwo.setName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("抗日");//【代码9】将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sonTwo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名字设为"抗战"</w:t>
            </w:r>
          </w:p>
          <w:p w14:paraId="18FC0593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("父亲:"+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FamilyPerson.Surname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 + father.name);   //【代码10】输出father姓名</w:t>
            </w:r>
          </w:p>
          <w:p w14:paraId="176E9579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("大儿子:"+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FamilyPerson.Surname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 + sonOne.name); //【代码11】输出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sonOne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姓名</w:t>
            </w:r>
          </w:p>
          <w:p w14:paraId="0868F7DC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("二儿子:"+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FamilyPerson.Surname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 + sonTwo.name); //【代码12】输出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sonTwo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姓名</w:t>
            </w:r>
          </w:p>
          <w:p w14:paraId="3DF96F8A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FamilyPerson.setSurname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("张");// 【代码13】将father姓氏改为"张"</w:t>
            </w:r>
          </w:p>
          <w:p w14:paraId="2538D8F3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("父亲:"+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FamilyPerson.Surname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 + father.name);   //【代码14】输出father姓名</w:t>
            </w:r>
          </w:p>
          <w:p w14:paraId="10E7B7A0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("大儿子:"+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FamilyPerson.Surname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 + sonOne.name);  //【代码15】输出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sonOne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姓名</w:t>
            </w:r>
          </w:p>
          <w:p w14:paraId="247C2455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 w:hint="eastAsia"/>
                <w:kern w:val="0"/>
              </w:rPr>
            </w:pPr>
            <w:r w:rsidRPr="00D37047">
              <w:rPr>
                <w:rFonts w:ascii="宋体" w:hAnsi="宋体" w:cs="宋体" w:hint="eastAsia"/>
                <w:kern w:val="0"/>
              </w:rPr>
              <w:t xml:space="preserve">       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System.out.println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("二儿子:"+ 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FamilyPerson.Surname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 xml:space="preserve"> + sonTwo.name);  //【代码16】输出</w:t>
            </w:r>
            <w:proofErr w:type="spellStart"/>
            <w:r w:rsidRPr="00D37047">
              <w:rPr>
                <w:rFonts w:ascii="宋体" w:hAnsi="宋体" w:cs="宋体" w:hint="eastAsia"/>
                <w:kern w:val="0"/>
              </w:rPr>
              <w:t>sonTwo</w:t>
            </w:r>
            <w:proofErr w:type="spellEnd"/>
            <w:r w:rsidRPr="00D37047">
              <w:rPr>
                <w:rFonts w:ascii="宋体" w:hAnsi="宋体" w:cs="宋体" w:hint="eastAsia"/>
                <w:kern w:val="0"/>
              </w:rPr>
              <w:t>姓名</w:t>
            </w:r>
          </w:p>
          <w:p w14:paraId="498A94FD" w14:textId="77777777" w:rsidR="00D37047" w:rsidRPr="00D37047" w:rsidRDefault="00D37047" w:rsidP="00D37047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37047">
              <w:rPr>
                <w:rFonts w:ascii="宋体" w:hAnsi="宋体" w:cs="宋体"/>
                <w:kern w:val="0"/>
              </w:rPr>
              <w:t xml:space="preserve">    }</w:t>
            </w:r>
          </w:p>
          <w:p w14:paraId="1238A78E" w14:textId="64828C05" w:rsidR="00F54D5F" w:rsidRDefault="00D37047" w:rsidP="00D37047">
            <w:pPr>
              <w:jc w:val="left"/>
            </w:pPr>
            <w:r w:rsidRPr="00D37047">
              <w:rPr>
                <w:rFonts w:ascii="宋体" w:hAnsi="宋体" w:cs="宋体"/>
                <w:kern w:val="0"/>
              </w:rPr>
              <w:t>}</w:t>
            </w:r>
          </w:p>
          <w:p w14:paraId="34777665" w14:textId="6605BE0E" w:rsidR="00D37047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2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运行程序和运行结果（截图）：</w:t>
            </w:r>
          </w:p>
          <w:p w14:paraId="45B65B34" w14:textId="77777777" w:rsidR="00D37047" w:rsidRDefault="00D37047" w:rsidP="00F54D5F">
            <w:pPr>
              <w:jc w:val="left"/>
              <w:rPr>
                <w:rFonts w:hint="eastAsia"/>
                <w:color w:val="FF0000"/>
              </w:rPr>
            </w:pPr>
          </w:p>
          <w:p w14:paraId="40607817" w14:textId="14A40C9A" w:rsidR="00F54D5F" w:rsidRDefault="00D37047" w:rsidP="00F54D5F">
            <w:pPr>
              <w:jc w:val="left"/>
              <w:rPr>
                <w:color w:val="FF0000"/>
              </w:rPr>
            </w:pPr>
            <w:r w:rsidRPr="00D37047">
              <w:rPr>
                <w:noProof/>
                <w:color w:val="FF0000"/>
              </w:rPr>
              <w:drawing>
                <wp:inline distT="0" distB="0" distL="0" distR="0" wp14:anchorId="35E7D48A" wp14:editId="54672931">
                  <wp:extent cx="5151120" cy="2569210"/>
                  <wp:effectExtent l="0" t="0" r="0" b="2540"/>
                  <wp:docPr id="20136318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256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BEF0F" w14:textId="77777777" w:rsidR="00F54D5F" w:rsidRPr="00F54D5F" w:rsidRDefault="00F54D5F" w:rsidP="00F54D5F">
            <w:pPr>
              <w:jc w:val="left"/>
              <w:rPr>
                <w:color w:val="FF0000"/>
              </w:rPr>
            </w:pPr>
          </w:p>
          <w:p w14:paraId="293EF116" w14:textId="77777777" w:rsidR="00543C35" w:rsidRDefault="00543C35" w:rsidP="00543C35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543C35">
              <w:rPr>
                <w:rFonts w:ascii="宋体" w:hAnsi="宋体" w:cs="宋体" w:hint="eastAsia"/>
                <w:b/>
                <w:kern w:val="0"/>
              </w:rPr>
              <w:t>编写一个</w:t>
            </w:r>
            <w:r w:rsidRPr="00543C35">
              <w:rPr>
                <w:rFonts w:hAnsi="宋体"/>
                <w:b/>
              </w:rPr>
              <w:t>java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应用程序，该程序中有两个类：</w:t>
            </w:r>
            <w:proofErr w:type="spellStart"/>
            <w:r w:rsidRPr="00543C35">
              <w:rPr>
                <w:rFonts w:ascii="宋体" w:hAnsi="宋体" w:cs="宋体"/>
                <w:b/>
                <w:kern w:val="0"/>
              </w:rPr>
              <w:t>SquareEquation</w:t>
            </w:r>
            <w:proofErr w:type="spellEnd"/>
            <w:r w:rsidRPr="00543C35">
              <w:rPr>
                <w:rFonts w:ascii="宋体" w:hAnsi="宋体" w:cs="宋体" w:hint="eastAsia"/>
                <w:b/>
                <w:kern w:val="0"/>
              </w:rPr>
              <w:t>和</w:t>
            </w:r>
            <w:proofErr w:type="spellStart"/>
            <w:r w:rsidRPr="00543C35">
              <w:rPr>
                <w:rFonts w:ascii="宋体" w:hAnsi="宋体" w:cs="宋体"/>
                <w:b/>
                <w:kern w:val="0"/>
              </w:rPr>
              <w:t>SunRise</w:t>
            </w:r>
            <w:proofErr w:type="spellEnd"/>
            <w:r w:rsidRPr="00543C35">
              <w:rPr>
                <w:rFonts w:ascii="宋体" w:hAnsi="宋体" w:cs="宋体" w:hint="eastAsia"/>
                <w:b/>
                <w:kern w:val="0"/>
              </w:rPr>
              <w:t>，</w:t>
            </w:r>
            <w:proofErr w:type="spellStart"/>
            <w:r w:rsidRPr="00543C35">
              <w:rPr>
                <w:rFonts w:ascii="宋体" w:hAnsi="宋体" w:cs="宋体"/>
                <w:b/>
                <w:kern w:val="0"/>
              </w:rPr>
              <w:t>SquareEquation</w:t>
            </w:r>
            <w:proofErr w:type="spellEnd"/>
            <w:r w:rsidRPr="00543C35">
              <w:rPr>
                <w:rFonts w:ascii="宋体" w:hAnsi="宋体" w:cs="宋体" w:hint="eastAsia"/>
                <w:b/>
                <w:kern w:val="0"/>
              </w:rPr>
              <w:t>类的包名为</w:t>
            </w:r>
            <w:proofErr w:type="spellStart"/>
            <w:r w:rsidRPr="00543C35">
              <w:rPr>
                <w:rFonts w:ascii="宋体" w:hAnsi="宋体" w:cs="宋体"/>
                <w:b/>
                <w:color w:val="FF00FF"/>
                <w:kern w:val="0"/>
              </w:rPr>
              <w:t>tom.jiafei</w:t>
            </w:r>
            <w:proofErr w:type="spellEnd"/>
            <w:r w:rsidRPr="00543C35">
              <w:rPr>
                <w:rFonts w:ascii="宋体" w:hAnsi="宋体" w:cs="宋体" w:hint="eastAsia"/>
                <w:b/>
                <w:kern w:val="0"/>
              </w:rPr>
              <w:t>，表示一元二次方程，有一个构造方法、一个求根方法</w:t>
            </w:r>
            <w:proofErr w:type="spellStart"/>
            <w:r w:rsidRPr="00543C35">
              <w:rPr>
                <w:rFonts w:ascii="宋体" w:hAnsi="宋体" w:cs="宋体"/>
                <w:b/>
                <w:kern w:val="0"/>
              </w:rPr>
              <w:t>getRoots</w:t>
            </w:r>
            <w:proofErr w:type="spellEnd"/>
            <w:r w:rsidRPr="00543C35">
              <w:rPr>
                <w:rFonts w:ascii="宋体" w:hAnsi="宋体" w:cs="宋体" w:hint="eastAsia"/>
                <w:b/>
                <w:kern w:val="0"/>
              </w:rPr>
              <w:t>、一个设置方法系数</w:t>
            </w:r>
            <w:proofErr w:type="spellStart"/>
            <w:r w:rsidRPr="00543C35">
              <w:rPr>
                <w:rFonts w:ascii="宋体" w:hAnsi="宋体" w:cs="宋体"/>
                <w:b/>
                <w:kern w:val="0"/>
              </w:rPr>
              <w:t>setCoefficient</w:t>
            </w:r>
            <w:proofErr w:type="spellEnd"/>
            <w:r w:rsidRPr="00543C35">
              <w:rPr>
                <w:rFonts w:ascii="宋体" w:hAnsi="宋体" w:cs="宋体" w:hint="eastAsia"/>
                <w:b/>
                <w:kern w:val="0"/>
              </w:rPr>
              <w:t>；主类是</w:t>
            </w:r>
            <w:proofErr w:type="spellStart"/>
            <w:r w:rsidRPr="00543C35">
              <w:rPr>
                <w:rFonts w:ascii="宋体" w:hAnsi="宋体" w:cs="宋体"/>
                <w:b/>
                <w:kern w:val="0"/>
              </w:rPr>
              <w:t>SunRise</w:t>
            </w:r>
            <w:proofErr w:type="spellEnd"/>
            <w:r w:rsidRPr="00543C35">
              <w:rPr>
                <w:rFonts w:ascii="宋体" w:hAnsi="宋体" w:cs="宋体" w:hint="eastAsia"/>
                <w:b/>
                <w:kern w:val="0"/>
              </w:rPr>
              <w:t>，</w:t>
            </w:r>
            <w:r w:rsidRPr="00543C35">
              <w:rPr>
                <w:rFonts w:ascii="宋体" w:hAnsi="宋体" w:cs="宋体" w:hint="eastAsia"/>
                <w:b/>
                <w:color w:val="FF00FF"/>
                <w:kern w:val="0"/>
              </w:rPr>
              <w:t>无包名</w:t>
            </w:r>
            <w:r w:rsidRPr="00543C35">
              <w:rPr>
                <w:rFonts w:ascii="宋体" w:hAnsi="宋体" w:cs="宋体" w:hint="eastAsia"/>
                <w:b/>
                <w:kern w:val="0"/>
              </w:rPr>
              <w:t>。将下面程序代码补充完善</w:t>
            </w:r>
            <w:r w:rsidRPr="00605293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4A7BCC">
              <w:rPr>
                <w:rFonts w:hint="eastAsia"/>
                <w:b/>
                <w:bCs/>
              </w:rPr>
              <w:t>：</w:t>
            </w:r>
          </w:p>
          <w:p w14:paraId="6EB39C46" w14:textId="77777777" w:rsidR="00543C35" w:rsidRDefault="00543C35" w:rsidP="00543C35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>
              <w:rPr>
                <w:rFonts w:hint="eastAsia"/>
                <w:b/>
                <w:bCs/>
                <w:color w:val="00B0F0"/>
              </w:rPr>
              <w:t>构包</w:t>
            </w:r>
            <w:r w:rsidRPr="0065593C">
              <w:rPr>
                <w:rFonts w:hint="eastAsia"/>
                <w:b/>
                <w:bCs/>
                <w:color w:val="00B0F0"/>
              </w:rPr>
              <w:t>的定义、</w:t>
            </w:r>
            <w:r>
              <w:rPr>
                <w:rFonts w:hint="eastAsia"/>
                <w:b/>
                <w:bCs/>
                <w:color w:val="00B0F0"/>
              </w:rPr>
              <w:t>类的引用与访问权限正确使用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7B7F2DF9" w14:textId="77777777" w:rsidR="007E33EE" w:rsidRPr="00543C35" w:rsidRDefault="007E33EE" w:rsidP="00543C35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913B619" w14:textId="77777777" w:rsidR="00543C35" w:rsidRPr="00543C35" w:rsidRDefault="00543C35" w:rsidP="00543C35">
            <w:pPr>
              <w:tabs>
                <w:tab w:val="left" w:pos="720"/>
              </w:tabs>
              <w:spacing w:line="360" w:lineRule="exact"/>
            </w:pPr>
          </w:p>
          <w:p w14:paraId="643DB4AC" w14:textId="77777777" w:rsidR="00EA70F2" w:rsidRPr="00683518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lastRenderedPageBreak/>
              <w:t>程序清单：</w:t>
            </w:r>
          </w:p>
          <w:p w14:paraId="2E49114A" w14:textId="77777777" w:rsidR="0082285D" w:rsidRPr="0082285D" w:rsidRDefault="0082285D" w:rsidP="0082285D">
            <w:pPr>
              <w:tabs>
                <w:tab w:val="left" w:pos="720"/>
              </w:tabs>
              <w:spacing w:line="360" w:lineRule="exact"/>
              <w:rPr>
                <w:b/>
              </w:rPr>
            </w:pPr>
            <w:r w:rsidRPr="0082285D">
              <w:rPr>
                <w:b/>
              </w:rPr>
              <w:t>SquareEquation.java:</w:t>
            </w:r>
          </w:p>
          <w:p w14:paraId="4428FF73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】声明包名</w:t>
            </w:r>
          </w:p>
          <w:p w14:paraId="19CE76AF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public class </w:t>
            </w:r>
            <w:proofErr w:type="spellStart"/>
            <w:r>
              <w:t>SquareEquation</w:t>
            </w:r>
            <w:proofErr w:type="spellEnd"/>
            <w:r>
              <w:t xml:space="preserve"> {</w:t>
            </w:r>
          </w:p>
          <w:p w14:paraId="20ABCC8D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double 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表示方程三个系数</w:t>
            </w:r>
          </w:p>
          <w:p w14:paraId="79D300CE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double root1,root2; //</w:t>
            </w:r>
            <w:r>
              <w:rPr>
                <w:rFonts w:hint="eastAsia"/>
              </w:rPr>
              <w:t>表示方程的两个实根</w:t>
            </w:r>
          </w:p>
          <w:p w14:paraId="2ED2D8E5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boo; //</w:t>
            </w:r>
            <w:r>
              <w:rPr>
                <w:rFonts w:hint="eastAsia"/>
              </w:rPr>
              <w:t>表示是否为一元二次方程</w:t>
            </w:r>
          </w:p>
          <w:p w14:paraId="69D79EFB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SquareEquation</w:t>
            </w:r>
            <w:proofErr w:type="spellEnd"/>
            <w:r>
              <w:rPr>
                <w:rFonts w:hint="eastAsia"/>
              </w:rPr>
              <w:t>(double a, double b, double c){//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】有三个参数的构造方法方法头</w:t>
            </w:r>
          </w:p>
          <w:p w14:paraId="0FFB0291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this.a</w:t>
            </w:r>
            <w:proofErr w:type="spellEnd"/>
            <w:r>
              <w:t>=a;</w:t>
            </w:r>
          </w:p>
          <w:p w14:paraId="2B9E2010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this.b</w:t>
            </w:r>
            <w:proofErr w:type="spellEnd"/>
            <w:r>
              <w:t>=b;</w:t>
            </w:r>
          </w:p>
          <w:p w14:paraId="6C40BFCE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this.c</w:t>
            </w:r>
            <w:proofErr w:type="spellEnd"/>
            <w:r>
              <w:t>=c;</w:t>
            </w:r>
          </w:p>
          <w:p w14:paraId="0B0B324F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if(a!=0)</w:t>
            </w:r>
          </w:p>
          <w:p w14:paraId="4795A68A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boo=true;</w:t>
            </w:r>
          </w:p>
          <w:p w14:paraId="5322CB8E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else</w:t>
            </w:r>
          </w:p>
          <w:p w14:paraId="78E7F51A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boo=false;</w:t>
            </w:r>
          </w:p>
          <w:p w14:paraId="75B2E393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6AD1656D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</w:t>
            </w:r>
            <w:proofErr w:type="spellStart"/>
            <w:r>
              <w:rPr>
                <w:rFonts w:hint="eastAsia"/>
              </w:rPr>
              <w:t>getRoots</w:t>
            </w:r>
            <w:proofErr w:type="spellEnd"/>
            <w:r>
              <w:rPr>
                <w:rFonts w:hint="eastAsia"/>
              </w:rPr>
              <w:t>(){  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】名为</w:t>
            </w:r>
            <w:proofErr w:type="spellStart"/>
            <w:r>
              <w:rPr>
                <w:rFonts w:hint="eastAsia"/>
              </w:rPr>
              <w:t>getRoots</w:t>
            </w:r>
            <w:proofErr w:type="spellEnd"/>
            <w:r>
              <w:rPr>
                <w:rFonts w:hint="eastAsia"/>
              </w:rPr>
              <w:t>方法的方法头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功能求方程两实根</w:t>
            </w:r>
          </w:p>
          <w:p w14:paraId="7E2CFD81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if(boo) {</w:t>
            </w:r>
          </w:p>
          <w:p w14:paraId="1F064842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是一元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次方程</w:t>
            </w:r>
            <w:r>
              <w:rPr>
                <w:rFonts w:hint="eastAsia"/>
              </w:rPr>
              <w:t>");</w:t>
            </w:r>
          </w:p>
          <w:p w14:paraId="4F0ED255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double disk=b*b-4*a*c;</w:t>
            </w:r>
          </w:p>
          <w:p w14:paraId="06A7F63A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if(disk&gt;=0) {</w:t>
            </w:r>
          </w:p>
          <w:p w14:paraId="749DBF65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    root1=(-</w:t>
            </w:r>
            <w:proofErr w:type="spellStart"/>
            <w:r>
              <w:t>b+Math.sqrt</w:t>
            </w:r>
            <w:proofErr w:type="spellEnd"/>
            <w:r>
              <w:t>(disk))/(2*a);</w:t>
            </w:r>
          </w:p>
          <w:p w14:paraId="62C48BF6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    root2=(-b-</w:t>
            </w:r>
            <w:proofErr w:type="spellStart"/>
            <w:r>
              <w:t>Math.sqrt</w:t>
            </w:r>
            <w:proofErr w:type="spellEnd"/>
            <w:r>
              <w:t>(disk))/(2*a);</w:t>
            </w:r>
          </w:p>
          <w:p w14:paraId="293A4964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System.out.printf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wys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说方程的根</w:t>
            </w:r>
            <w:r>
              <w:rPr>
                <w:rFonts w:hint="eastAsia"/>
              </w:rPr>
              <w:t>:%</w:t>
            </w:r>
            <w:proofErr w:type="spellStart"/>
            <w:r>
              <w:rPr>
                <w:rFonts w:hint="eastAsia"/>
              </w:rPr>
              <w:t>f,%f</w:t>
            </w:r>
            <w:proofErr w:type="spellEnd"/>
            <w:r>
              <w:rPr>
                <w:rFonts w:hint="eastAsia"/>
              </w:rPr>
              <w:t>\n",root1,root2);</w:t>
            </w:r>
          </w:p>
          <w:p w14:paraId="3C1E3FD2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}</w:t>
            </w:r>
          </w:p>
          <w:p w14:paraId="6F83217F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else {</w:t>
            </w:r>
          </w:p>
          <w:p w14:paraId="14A8E68C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System.out.printf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wys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说方程没有实根</w:t>
            </w:r>
            <w:r>
              <w:rPr>
                <w:rFonts w:hint="eastAsia"/>
              </w:rPr>
              <w:t>\n");</w:t>
            </w:r>
          </w:p>
          <w:p w14:paraId="2EA1416E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}</w:t>
            </w:r>
          </w:p>
          <w:p w14:paraId="7B57F81E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78D68AF6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else {</w:t>
            </w:r>
          </w:p>
          <w:p w14:paraId="599DE724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不是一元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次方程</w:t>
            </w:r>
            <w:r>
              <w:rPr>
                <w:rFonts w:hint="eastAsia"/>
              </w:rPr>
              <w:t>");</w:t>
            </w:r>
          </w:p>
          <w:p w14:paraId="19B93FF3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72D70805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3E5B913E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</w:t>
            </w:r>
            <w:proofErr w:type="spellStart"/>
            <w:r>
              <w:rPr>
                <w:rFonts w:hint="eastAsia"/>
              </w:rPr>
              <w:t>setCoefficient</w:t>
            </w:r>
            <w:proofErr w:type="spellEnd"/>
            <w:r>
              <w:rPr>
                <w:rFonts w:hint="eastAsia"/>
              </w:rPr>
              <w:t>(double a, double b, double c){//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】名为</w:t>
            </w:r>
            <w:proofErr w:type="spellStart"/>
            <w:r>
              <w:rPr>
                <w:rFonts w:hint="eastAsia"/>
              </w:rPr>
              <w:t>setCoefficient</w:t>
            </w:r>
            <w:proofErr w:type="spellEnd"/>
            <w:r>
              <w:rPr>
                <w:rFonts w:hint="eastAsia"/>
              </w:rPr>
              <w:t>方法的方法头，功能设置方程三系数</w:t>
            </w:r>
          </w:p>
          <w:p w14:paraId="59DFC0E1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this.a</w:t>
            </w:r>
            <w:proofErr w:type="spellEnd"/>
            <w:r>
              <w:t>=a;</w:t>
            </w:r>
          </w:p>
          <w:p w14:paraId="77F74AE8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this.b</w:t>
            </w:r>
            <w:proofErr w:type="spellEnd"/>
            <w:r>
              <w:t>=b;</w:t>
            </w:r>
          </w:p>
          <w:p w14:paraId="650197F2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lastRenderedPageBreak/>
              <w:t xml:space="preserve">        </w:t>
            </w:r>
            <w:proofErr w:type="spellStart"/>
            <w:r>
              <w:t>this.c</w:t>
            </w:r>
            <w:proofErr w:type="spellEnd"/>
            <w:r>
              <w:t>=c;</w:t>
            </w:r>
          </w:p>
          <w:p w14:paraId="092F0DE3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if(a!=0)</w:t>
            </w:r>
          </w:p>
          <w:p w14:paraId="6D347150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boo=true;</w:t>
            </w:r>
          </w:p>
          <w:p w14:paraId="0FEBFE94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else</w:t>
            </w:r>
          </w:p>
          <w:p w14:paraId="6B92389F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    boo=false;</w:t>
            </w:r>
          </w:p>
          <w:p w14:paraId="63932931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0C6A12ED" w14:textId="1FA01957" w:rsidR="0082285D" w:rsidRPr="0082285D" w:rsidRDefault="00BD5FCB" w:rsidP="00BD5FCB">
            <w:pPr>
              <w:tabs>
                <w:tab w:val="left" w:pos="720"/>
              </w:tabs>
              <w:spacing w:line="360" w:lineRule="exact"/>
              <w:rPr>
                <w:b/>
              </w:rPr>
            </w:pPr>
            <w:r>
              <w:t>}</w:t>
            </w:r>
            <w:r w:rsidR="0082285D" w:rsidRPr="0082285D">
              <w:rPr>
                <w:b/>
              </w:rPr>
              <w:t>SunRise.java:</w:t>
            </w:r>
          </w:p>
          <w:p w14:paraId="5C64D8E0" w14:textId="77777777" w:rsidR="0082285D" w:rsidRDefault="0082285D" w:rsidP="0082285D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】导入</w:t>
            </w:r>
            <w:proofErr w:type="spellStart"/>
            <w:r>
              <w:rPr>
                <w:rFonts w:hint="eastAsia"/>
              </w:rPr>
              <w:t>SquareEquation</w:t>
            </w:r>
            <w:proofErr w:type="spellEnd"/>
            <w:r>
              <w:rPr>
                <w:rFonts w:hint="eastAsia"/>
              </w:rPr>
              <w:t>类</w:t>
            </w:r>
          </w:p>
          <w:p w14:paraId="12C5DCB8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public class </w:t>
            </w:r>
            <w:proofErr w:type="spellStart"/>
            <w:r>
              <w:t>SunRise</w:t>
            </w:r>
            <w:proofErr w:type="spellEnd"/>
            <w:r>
              <w:t xml:space="preserve"> {</w:t>
            </w:r>
          </w:p>
          <w:p w14:paraId="4BB1358B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685FDFE6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SquareEquation</w:t>
            </w:r>
            <w:proofErr w:type="spellEnd"/>
            <w:r>
              <w:rPr>
                <w:rFonts w:hint="eastAsia"/>
              </w:rPr>
              <w:t xml:space="preserve"> equation=new </w:t>
            </w:r>
            <w:proofErr w:type="spellStart"/>
            <w:r>
              <w:rPr>
                <w:rFonts w:hint="eastAsia"/>
              </w:rPr>
              <w:t>SquareEquation</w:t>
            </w:r>
            <w:proofErr w:type="spellEnd"/>
            <w:r>
              <w:rPr>
                <w:rFonts w:hint="eastAsia"/>
              </w:rPr>
              <w:t>(4,5,1);//</w:t>
            </w:r>
            <w:r>
              <w:rPr>
                <w:rFonts w:hint="eastAsia"/>
              </w:rPr>
              <w:t>创建系数是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的一元二次方程</w:t>
            </w:r>
          </w:p>
          <w:p w14:paraId="411D628E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equation.getRoots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【代码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】求方程的根</w:t>
            </w:r>
          </w:p>
          <w:p w14:paraId="1F5ABFEC" w14:textId="77777777" w:rsidR="00BD5FCB" w:rsidRDefault="00BD5FCB" w:rsidP="00BD5FCB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equation.setCoefficient</w:t>
            </w:r>
            <w:proofErr w:type="spellEnd"/>
            <w:r>
              <w:rPr>
                <w:rFonts w:hint="eastAsia"/>
              </w:rPr>
              <w:t>(-3,4,5);//</w:t>
            </w:r>
            <w:r>
              <w:rPr>
                <w:rFonts w:hint="eastAsia"/>
              </w:rPr>
              <w:t>重新设置方程的系数</w:t>
            </w:r>
          </w:p>
          <w:p w14:paraId="77818E82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equation.getRoots</w:t>
            </w:r>
            <w:proofErr w:type="spellEnd"/>
            <w:r>
              <w:t>();</w:t>
            </w:r>
          </w:p>
          <w:p w14:paraId="4044FFE5" w14:textId="77777777" w:rsidR="00BD5FCB" w:rsidRDefault="00BD5FCB" w:rsidP="00BD5FCB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68D6894E" w14:textId="3219D8F9" w:rsidR="00EA70F2" w:rsidRDefault="00BD5FCB" w:rsidP="00BD5FC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>
              <w:t>}</w:t>
            </w:r>
            <w:r w:rsidR="00EA70F2"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07FDF06A" w14:textId="77777777" w:rsidR="004569D0" w:rsidRPr="008400DB" w:rsidRDefault="004569D0" w:rsidP="004569D0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095E5A0B" w14:textId="55A30827" w:rsidR="00EA70F2" w:rsidRDefault="004569D0" w:rsidP="00683518">
            <w:pPr>
              <w:jc w:val="left"/>
            </w:pPr>
            <w:r w:rsidRPr="004569D0">
              <w:rPr>
                <w:noProof/>
              </w:rPr>
              <w:drawing>
                <wp:inline distT="0" distB="0" distL="0" distR="0" wp14:anchorId="08206FD4" wp14:editId="40FD6F49">
                  <wp:extent cx="5151120" cy="2099310"/>
                  <wp:effectExtent l="0" t="0" r="0" b="0"/>
                  <wp:docPr id="183091379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209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B11045" w14:textId="77777777" w:rsidR="00B26C66" w:rsidRPr="00C26404" w:rsidRDefault="00B26C66" w:rsidP="00B26C66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</w:rPr>
            </w:pPr>
            <w:r w:rsidRPr="00C26404">
              <w:rPr>
                <w:rFonts w:ascii="宋体" w:cs="宋体" w:hint="eastAsia"/>
                <w:b/>
                <w:bCs/>
                <w:kern w:val="0"/>
              </w:rPr>
              <w:t>用类描述计算机中</w:t>
            </w:r>
            <w:r w:rsidRPr="00C26404">
              <w:rPr>
                <w:rFonts w:ascii="宋体" w:hAnsi="宋体" w:cs="宋体" w:hint="eastAsia"/>
                <w:b/>
                <w:kern w:val="0"/>
              </w:rPr>
              <w:t>CPU的速度和硬盘的容量，程序由四个类构成：</w:t>
            </w:r>
          </w:p>
          <w:p w14:paraId="3AC9EA5A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rFonts w:ascii="Helvetica" w:hAnsi="Helvetica" w:cs="Helvetica"/>
                <w:b/>
                <w:color w:val="000000"/>
                <w:spacing w:val="8"/>
                <w:shd w:val="clear" w:color="auto" w:fill="FFFFFF"/>
              </w:rPr>
            </w:pP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：有</w:t>
            </w:r>
            <w:r w:rsidRPr="00C26404">
              <w:rPr>
                <w:rFonts w:hint="eastAsia"/>
                <w:b/>
                <w:color w:val="000000"/>
              </w:rPr>
              <w:t>int</w:t>
            </w:r>
            <w:r w:rsidRPr="00C26404">
              <w:rPr>
                <w:rFonts w:hint="eastAsia"/>
                <w:b/>
                <w:color w:val="000000"/>
              </w:rPr>
              <w:t>型</w:t>
            </w:r>
            <w:r w:rsidRPr="00C26404">
              <w:rPr>
                <w:rFonts w:hint="eastAsia"/>
                <w:b/>
                <w:color w:val="000000"/>
              </w:rPr>
              <w:t>speed</w:t>
            </w:r>
            <w:r w:rsidRPr="00C26404">
              <w:rPr>
                <w:rFonts w:hint="eastAsia"/>
                <w:b/>
                <w:color w:val="000000"/>
              </w:rPr>
              <w:t>成员变量，表示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速度，用</w:t>
            </w:r>
            <w:proofErr w:type="spellStart"/>
            <w:r w:rsidRPr="00C26404">
              <w:rPr>
                <w:rFonts w:hint="eastAsia"/>
                <w:b/>
              </w:rPr>
              <w:t>setS</w:t>
            </w:r>
            <w:r w:rsidRPr="00C26404">
              <w:rPr>
                <w:rFonts w:hint="eastAsia"/>
                <w:b/>
                <w:color w:val="000000"/>
              </w:rPr>
              <w:t>peed</w:t>
            </w:r>
            <w:proofErr w:type="spellEnd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(int m)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方法设置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速度</w:t>
            </w:r>
            <w:r w:rsidRPr="00C26404">
              <w:rPr>
                <w:rFonts w:hint="eastAsia"/>
                <w:b/>
                <w:color w:val="000000"/>
              </w:rPr>
              <w:t>speed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，</w:t>
            </w:r>
            <w:proofErr w:type="spellStart"/>
            <w:r w:rsidRPr="00C26404">
              <w:rPr>
                <w:rFonts w:hint="eastAsia"/>
                <w:b/>
              </w:rPr>
              <w:t>getS</w:t>
            </w:r>
            <w:r w:rsidRPr="00C26404">
              <w:rPr>
                <w:rFonts w:hint="eastAsia"/>
                <w:b/>
                <w:color w:val="000000"/>
              </w:rPr>
              <w:t>peed</w:t>
            </w:r>
            <w:proofErr w:type="spellEnd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方法返回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速度</w:t>
            </w:r>
            <w:r w:rsidRPr="00C26404">
              <w:rPr>
                <w:rFonts w:hint="eastAsia"/>
                <w:b/>
                <w:color w:val="000000"/>
              </w:rPr>
              <w:t>speed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6F305CE1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rFonts w:ascii="宋体" w:hAnsi="宋体" w:cs="宋体"/>
                <w:b/>
                <w:kern w:val="0"/>
              </w:rPr>
            </w:pPr>
            <w:proofErr w:type="spellStart"/>
            <w:r w:rsidRPr="00C26404">
              <w:rPr>
                <w:rFonts w:hint="eastAsia"/>
                <w:b/>
                <w:color w:val="000000"/>
              </w:rPr>
              <w:t>HardDisk</w:t>
            </w:r>
            <w:proofErr w:type="spellEnd"/>
            <w:r w:rsidRPr="00C26404">
              <w:rPr>
                <w:rFonts w:hint="eastAsia"/>
                <w:b/>
                <w:color w:val="000000"/>
              </w:rPr>
              <w:t>：有</w:t>
            </w:r>
            <w:r w:rsidRPr="00C26404">
              <w:rPr>
                <w:rFonts w:hint="eastAsia"/>
                <w:b/>
                <w:color w:val="000000"/>
              </w:rPr>
              <w:t>int</w:t>
            </w:r>
            <w:r w:rsidRPr="00C26404">
              <w:rPr>
                <w:rFonts w:hint="eastAsia"/>
                <w:b/>
                <w:color w:val="000000"/>
              </w:rPr>
              <w:t>型</w:t>
            </w:r>
            <w:r w:rsidRPr="00C26404">
              <w:rPr>
                <w:rFonts w:hint="eastAsia"/>
                <w:b/>
                <w:color w:val="000000"/>
              </w:rPr>
              <w:t>amount</w:t>
            </w:r>
            <w:r w:rsidRPr="00C26404">
              <w:rPr>
                <w:rFonts w:hint="eastAsia"/>
                <w:b/>
                <w:color w:val="000000"/>
              </w:rPr>
              <w:t>成员变量，表示硬盘容量，用</w:t>
            </w:r>
            <w:proofErr w:type="spellStart"/>
            <w:r w:rsidRPr="00C26404">
              <w:rPr>
                <w:rFonts w:hint="eastAsia"/>
                <w:b/>
              </w:rPr>
              <w:t>setA</w:t>
            </w:r>
            <w:r w:rsidRPr="00C26404">
              <w:rPr>
                <w:rFonts w:hint="eastAsia"/>
                <w:b/>
                <w:color w:val="000000"/>
              </w:rPr>
              <w:t>mount</w:t>
            </w:r>
            <w:proofErr w:type="spellEnd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(int m)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方法设置</w:t>
            </w:r>
            <w:r w:rsidRPr="00C26404">
              <w:rPr>
                <w:rFonts w:hint="eastAsia"/>
                <w:b/>
                <w:color w:val="000000"/>
              </w:rPr>
              <w:t>硬盘容量</w:t>
            </w:r>
            <w:r w:rsidRPr="00C26404">
              <w:rPr>
                <w:rFonts w:hint="eastAsia"/>
                <w:b/>
                <w:color w:val="000000"/>
              </w:rPr>
              <w:t>amount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，</w:t>
            </w:r>
            <w:proofErr w:type="spellStart"/>
            <w:r w:rsidRPr="00C26404">
              <w:rPr>
                <w:rFonts w:hint="eastAsia"/>
                <w:b/>
              </w:rPr>
              <w:t>getA</w:t>
            </w:r>
            <w:r w:rsidRPr="00C26404">
              <w:rPr>
                <w:rFonts w:hint="eastAsia"/>
                <w:b/>
                <w:color w:val="000000"/>
              </w:rPr>
              <w:t>mount</w:t>
            </w:r>
            <w:proofErr w:type="spellEnd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方法返回</w:t>
            </w:r>
            <w:r w:rsidRPr="00C26404">
              <w:rPr>
                <w:rFonts w:hint="eastAsia"/>
                <w:b/>
                <w:color w:val="000000"/>
              </w:rPr>
              <w:t>硬盘容量</w:t>
            </w:r>
            <w:r w:rsidRPr="00C26404">
              <w:rPr>
                <w:rFonts w:hint="eastAsia"/>
                <w:b/>
                <w:color w:val="000000"/>
              </w:rPr>
              <w:t>amount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2D6809F1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rFonts w:ascii="Helvetica" w:hAnsi="Helvetica" w:cs="Helvetica"/>
                <w:b/>
                <w:color w:val="000000"/>
                <w:spacing w:val="8"/>
                <w:shd w:val="clear" w:color="auto" w:fill="FFFFFF"/>
              </w:rPr>
            </w:pP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：该类与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类和</w:t>
            </w:r>
            <w:proofErr w:type="spellStart"/>
            <w:r w:rsidRPr="00C26404">
              <w:rPr>
                <w:rFonts w:hint="eastAsia"/>
                <w:b/>
                <w:color w:val="000000"/>
              </w:rPr>
              <w:t>HardDisk</w:t>
            </w:r>
            <w:proofErr w:type="spellEnd"/>
            <w:r w:rsidRPr="00C26404">
              <w:rPr>
                <w:rFonts w:hint="eastAsia"/>
                <w:b/>
                <w:color w:val="000000"/>
              </w:rPr>
              <w:t>关联，有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型</w:t>
            </w:r>
            <w:proofErr w:type="spellStart"/>
            <w:r w:rsidRPr="00C26404">
              <w:rPr>
                <w:rFonts w:hint="eastAsia"/>
                <w:b/>
                <w:color w:val="000000"/>
              </w:rPr>
              <w:t>cpu</w:t>
            </w:r>
            <w:proofErr w:type="spellEnd"/>
            <w:r w:rsidRPr="00C26404">
              <w:rPr>
                <w:rFonts w:hint="eastAsia"/>
                <w:b/>
                <w:color w:val="000000"/>
              </w:rPr>
              <w:t>成员变量和</w:t>
            </w:r>
            <w:proofErr w:type="spellStart"/>
            <w:r w:rsidRPr="00C26404">
              <w:rPr>
                <w:rFonts w:hint="eastAsia"/>
                <w:b/>
                <w:color w:val="000000"/>
              </w:rPr>
              <w:t>HardDisk</w:t>
            </w:r>
            <w:proofErr w:type="spellEnd"/>
            <w:r w:rsidRPr="00C26404">
              <w:rPr>
                <w:rFonts w:hint="eastAsia"/>
                <w:b/>
                <w:color w:val="000000"/>
              </w:rPr>
              <w:t>型</w:t>
            </w:r>
            <w:r w:rsidRPr="00C26404">
              <w:rPr>
                <w:rFonts w:hint="eastAsia"/>
                <w:b/>
                <w:color w:val="000000"/>
              </w:rPr>
              <w:t>HD</w:t>
            </w:r>
            <w:r w:rsidRPr="00C26404">
              <w:rPr>
                <w:rFonts w:hint="eastAsia"/>
                <w:b/>
                <w:color w:val="000000"/>
              </w:rPr>
              <w:t>成员变量，用</w:t>
            </w:r>
            <w:proofErr w:type="spellStart"/>
            <w:r w:rsidRPr="00C26404">
              <w:rPr>
                <w:rFonts w:hint="eastAsia"/>
                <w:b/>
              </w:rPr>
              <w:t>setCPU</w:t>
            </w:r>
            <w:proofErr w:type="spellEnd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(CPU c)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方法设置</w:t>
            </w:r>
            <w:proofErr w:type="spellStart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proofErr w:type="spellEnd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值（即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赋值给</w:t>
            </w:r>
            <w:proofErr w:type="spellStart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proofErr w:type="spellEnd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），</w:t>
            </w:r>
            <w:proofErr w:type="spellStart"/>
            <w:r w:rsidRPr="00C26404">
              <w:rPr>
                <w:rFonts w:hint="eastAsia"/>
                <w:b/>
              </w:rPr>
              <w:t>set</w:t>
            </w:r>
            <w:r w:rsidRPr="00C26404">
              <w:rPr>
                <w:rFonts w:hint="eastAsia"/>
                <w:b/>
                <w:color w:val="000000"/>
              </w:rPr>
              <w:t>HardDisk</w:t>
            </w:r>
            <w:proofErr w:type="spellEnd"/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 xml:space="preserve"> (</w:t>
            </w:r>
            <w:proofErr w:type="spellStart"/>
            <w:r w:rsidRPr="00C26404">
              <w:rPr>
                <w:rFonts w:hint="eastAsia"/>
                <w:b/>
                <w:color w:val="000000"/>
              </w:rPr>
              <w:t>HardDisk</w:t>
            </w:r>
            <w:proofErr w:type="spellEnd"/>
            <w:r w:rsidRPr="00C26404">
              <w:rPr>
                <w:rFonts w:hint="eastAsia"/>
                <w:b/>
                <w:color w:val="000000"/>
              </w:rPr>
              <w:t xml:space="preserve"> h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方法设置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HD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值（即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h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赋值给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HD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）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,show()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方法显示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CPU</w:t>
            </w:r>
            <w:r w:rsidRPr="00C26404">
              <w:rPr>
                <w:rFonts w:ascii="Helvetica" w:hAnsi="Helvetica" w:cs="Helvetica" w:hint="eastAsia"/>
                <w:b/>
                <w:color w:val="000000"/>
                <w:spacing w:val="8"/>
                <w:shd w:val="clear" w:color="auto" w:fill="FFFFFF"/>
              </w:rPr>
              <w:t>的速度和硬盘的容量。</w:t>
            </w:r>
          </w:p>
          <w:p w14:paraId="0B52331A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t>Sy3_6</w:t>
            </w:r>
            <w:r w:rsidRPr="00C26404">
              <w:rPr>
                <w:rFonts w:hint="eastAsia"/>
                <w:b/>
                <w:color w:val="000000"/>
              </w:rPr>
              <w:t>：主类，</w:t>
            </w:r>
            <w:r w:rsidRPr="00C26404">
              <w:rPr>
                <w:rFonts w:hint="eastAsia"/>
                <w:b/>
                <w:color w:val="000000"/>
              </w:rPr>
              <w:t>main</w:t>
            </w:r>
            <w:r w:rsidRPr="00C26404">
              <w:rPr>
                <w:rFonts w:hint="eastAsia"/>
                <w:b/>
                <w:color w:val="000000"/>
              </w:rPr>
              <w:t>方法完成以下功能：</w:t>
            </w:r>
          </w:p>
          <w:p w14:paraId="6B7F2A09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t>（</w:t>
            </w:r>
            <w:r w:rsidRPr="00C26404">
              <w:rPr>
                <w:rFonts w:hint="eastAsia"/>
                <w:b/>
                <w:color w:val="000000"/>
              </w:rPr>
              <w:t>1</w:t>
            </w:r>
            <w:r w:rsidRPr="00C26404">
              <w:rPr>
                <w:rFonts w:hint="eastAsia"/>
                <w:b/>
                <w:color w:val="000000"/>
              </w:rPr>
              <w:t>）创建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对象</w:t>
            </w:r>
            <w:proofErr w:type="spellStart"/>
            <w:r w:rsidRPr="00C26404">
              <w:rPr>
                <w:rFonts w:hint="eastAsia"/>
                <w:b/>
                <w:color w:val="000000"/>
              </w:rPr>
              <w:t>cpu</w:t>
            </w:r>
            <w:proofErr w:type="spellEnd"/>
            <w:r w:rsidRPr="00C26404">
              <w:rPr>
                <w:rFonts w:hint="eastAsia"/>
                <w:b/>
                <w:color w:val="000000"/>
              </w:rPr>
              <w:t>，并将</w:t>
            </w:r>
            <w:proofErr w:type="spellStart"/>
            <w:r w:rsidRPr="00C26404">
              <w:rPr>
                <w:rFonts w:hint="eastAsia"/>
                <w:b/>
                <w:color w:val="000000"/>
              </w:rPr>
              <w:t>cpu</w:t>
            </w:r>
            <w:proofErr w:type="spellEnd"/>
            <w:r w:rsidRPr="00C26404">
              <w:rPr>
                <w:rFonts w:hint="eastAsia"/>
                <w:b/>
                <w:color w:val="000000"/>
              </w:rPr>
              <w:t>的速度设为</w:t>
            </w:r>
            <w:r w:rsidRPr="00C26404">
              <w:rPr>
                <w:rFonts w:hint="eastAsia"/>
                <w:b/>
                <w:color w:val="000000"/>
              </w:rPr>
              <w:t>2200</w:t>
            </w:r>
            <w:r w:rsidRPr="00C26404">
              <w:rPr>
                <w:rFonts w:hint="eastAsia"/>
                <w:b/>
                <w:color w:val="000000"/>
              </w:rPr>
              <w:t>。</w:t>
            </w:r>
          </w:p>
          <w:p w14:paraId="087C80F3" w14:textId="77777777" w:rsidR="00B26C66" w:rsidRPr="0095471E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t>（</w:t>
            </w:r>
            <w:r w:rsidRPr="00C26404">
              <w:rPr>
                <w:rFonts w:hint="eastAsia"/>
                <w:b/>
                <w:color w:val="000000"/>
              </w:rPr>
              <w:t>2</w:t>
            </w:r>
            <w:r w:rsidRPr="00C26404">
              <w:rPr>
                <w:rFonts w:hint="eastAsia"/>
                <w:b/>
                <w:color w:val="000000"/>
              </w:rPr>
              <w:t>）创建</w:t>
            </w:r>
            <w:proofErr w:type="spellStart"/>
            <w:r w:rsidRPr="00C26404">
              <w:rPr>
                <w:rFonts w:hint="eastAsia"/>
                <w:b/>
                <w:color w:val="000000"/>
              </w:rPr>
              <w:t>HardDisk</w:t>
            </w:r>
            <w:proofErr w:type="spellEnd"/>
            <w:r w:rsidRPr="00C26404">
              <w:rPr>
                <w:rFonts w:hint="eastAsia"/>
                <w:b/>
                <w:color w:val="000000"/>
              </w:rPr>
              <w:t>对象</w:t>
            </w:r>
            <w:r w:rsidRPr="00C26404">
              <w:rPr>
                <w:rFonts w:hint="eastAsia"/>
                <w:b/>
                <w:color w:val="000000"/>
              </w:rPr>
              <w:t>disk</w:t>
            </w:r>
            <w:r w:rsidRPr="00C26404">
              <w:rPr>
                <w:rFonts w:hint="eastAsia"/>
                <w:b/>
                <w:color w:val="000000"/>
              </w:rPr>
              <w:t>，并将</w:t>
            </w:r>
            <w:r w:rsidRPr="00C26404">
              <w:rPr>
                <w:rFonts w:hint="eastAsia"/>
                <w:b/>
                <w:color w:val="000000"/>
              </w:rPr>
              <w:t>disk</w:t>
            </w:r>
            <w:r w:rsidRPr="00C26404">
              <w:rPr>
                <w:rFonts w:hint="eastAsia"/>
                <w:b/>
                <w:color w:val="000000"/>
              </w:rPr>
              <w:t>的容量设为</w:t>
            </w:r>
            <w:r w:rsidRPr="00C26404">
              <w:rPr>
                <w:rFonts w:hint="eastAsia"/>
                <w:b/>
                <w:color w:val="000000"/>
              </w:rPr>
              <w:t>500</w:t>
            </w:r>
            <w:r w:rsidRPr="00C26404">
              <w:rPr>
                <w:rFonts w:hint="eastAsia"/>
                <w:b/>
                <w:color w:val="000000"/>
              </w:rPr>
              <w:t>。</w:t>
            </w:r>
          </w:p>
          <w:p w14:paraId="2B6BB07D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lastRenderedPageBreak/>
              <w:t>（</w:t>
            </w:r>
            <w:r w:rsidRPr="00C26404">
              <w:rPr>
                <w:rFonts w:hint="eastAsia"/>
                <w:b/>
                <w:color w:val="000000"/>
              </w:rPr>
              <w:t>3</w:t>
            </w:r>
            <w:r w:rsidRPr="00C26404">
              <w:rPr>
                <w:rFonts w:hint="eastAsia"/>
                <w:b/>
                <w:color w:val="000000"/>
              </w:rPr>
              <w:t>）创建</w:t>
            </w: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对象</w:t>
            </w: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，并将</w:t>
            </w:r>
            <w:proofErr w:type="spellStart"/>
            <w:r w:rsidRPr="00C26404">
              <w:rPr>
                <w:rFonts w:hint="eastAsia"/>
                <w:b/>
                <w:color w:val="000000"/>
              </w:rPr>
              <w:t>cpu</w:t>
            </w:r>
            <w:proofErr w:type="spellEnd"/>
            <w:r w:rsidRPr="00C26404">
              <w:rPr>
                <w:rFonts w:hint="eastAsia"/>
                <w:b/>
                <w:color w:val="000000"/>
              </w:rPr>
              <w:t>和</w:t>
            </w:r>
            <w:r w:rsidRPr="00C26404">
              <w:rPr>
                <w:rFonts w:hint="eastAsia"/>
                <w:b/>
                <w:color w:val="000000"/>
              </w:rPr>
              <w:t>disk</w:t>
            </w:r>
            <w:r w:rsidRPr="00C26404">
              <w:rPr>
                <w:rFonts w:hint="eastAsia"/>
                <w:b/>
                <w:color w:val="000000"/>
              </w:rPr>
              <w:t>设置为</w:t>
            </w: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的相应变量的值。</w:t>
            </w:r>
          </w:p>
          <w:p w14:paraId="5D5E6674" w14:textId="77777777" w:rsidR="00B26C66" w:rsidRPr="00C26404" w:rsidRDefault="00B26C66" w:rsidP="00C26404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 w:rsidRPr="00C26404">
              <w:rPr>
                <w:rFonts w:hint="eastAsia"/>
                <w:b/>
                <w:color w:val="000000"/>
              </w:rPr>
              <w:t>（</w:t>
            </w:r>
            <w:r w:rsidRPr="00C26404">
              <w:rPr>
                <w:rFonts w:hint="eastAsia"/>
                <w:b/>
                <w:color w:val="000000"/>
              </w:rPr>
              <w:t>4</w:t>
            </w:r>
            <w:r w:rsidRPr="00C26404">
              <w:rPr>
                <w:rFonts w:hint="eastAsia"/>
                <w:b/>
                <w:color w:val="000000"/>
              </w:rPr>
              <w:t>）显示</w:t>
            </w:r>
            <w:r w:rsidRPr="00C26404">
              <w:rPr>
                <w:rFonts w:hint="eastAsia"/>
                <w:b/>
                <w:color w:val="000000"/>
              </w:rPr>
              <w:t>pc</w:t>
            </w:r>
            <w:r w:rsidRPr="00C26404">
              <w:rPr>
                <w:rFonts w:hint="eastAsia"/>
                <w:b/>
                <w:color w:val="000000"/>
              </w:rPr>
              <w:t>中</w:t>
            </w:r>
            <w:r w:rsidRPr="00C26404">
              <w:rPr>
                <w:rFonts w:hint="eastAsia"/>
                <w:b/>
                <w:color w:val="000000"/>
              </w:rPr>
              <w:t>CPU</w:t>
            </w:r>
            <w:r w:rsidRPr="00C26404">
              <w:rPr>
                <w:rFonts w:hint="eastAsia"/>
                <w:b/>
                <w:color w:val="000000"/>
              </w:rPr>
              <w:t>的速度和硬盘的容量。</w:t>
            </w:r>
          </w:p>
          <w:p w14:paraId="098D4F14" w14:textId="77777777" w:rsidR="00EA70F2" w:rsidRPr="00B26C66" w:rsidRDefault="00EA70F2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D1F6B11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95B128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5E2134B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D0AE6B5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6418C0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BA53C4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D05A2C4" w14:textId="77777777" w:rsidR="00C26404" w:rsidRDefault="00C26404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C421D88" w14:textId="77777777" w:rsidR="00C26404" w:rsidRDefault="00C26404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F73CC90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87B8835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1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97"/>
            </w:tblGrid>
            <w:tr w:rsidR="00B26C66" w:rsidRPr="00B35D50" w14:paraId="76C50F56" w14:textId="77777777" w:rsidTr="00C26404">
              <w:trPr>
                <w:trHeight w:val="458"/>
              </w:trPr>
              <w:tc>
                <w:tcPr>
                  <w:tcW w:w="3397" w:type="dxa"/>
                  <w:shd w:val="clear" w:color="auto" w:fill="auto"/>
                </w:tcPr>
                <w:p w14:paraId="26250F34" w14:textId="77777777" w:rsidR="00B26C66" w:rsidRPr="00B35D50" w:rsidRDefault="00B26C66" w:rsidP="001A4EE8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PC</w:t>
                  </w:r>
                </w:p>
              </w:tc>
            </w:tr>
            <w:tr w:rsidR="00B26C66" w:rsidRPr="00B35D50" w14:paraId="0454734A" w14:textId="77777777" w:rsidTr="00C26404">
              <w:trPr>
                <w:trHeight w:val="620"/>
              </w:trPr>
              <w:tc>
                <w:tcPr>
                  <w:tcW w:w="3397" w:type="dxa"/>
                  <w:shd w:val="clear" w:color="auto" w:fill="auto"/>
                </w:tcPr>
                <w:p w14:paraId="00EA4118" w14:textId="77777777" w:rsidR="00B26C66" w:rsidRDefault="00B26C66" w:rsidP="001A4EE8">
                  <w:pPr>
                    <w:widowControl/>
                    <w:jc w:val="left"/>
                    <w:rPr>
                      <w:color w:val="000000"/>
                    </w:rPr>
                  </w:pPr>
                  <w:proofErr w:type="spellStart"/>
                  <w:r w:rsidRPr="00746D7A">
                    <w:rPr>
                      <w:color w:val="000000"/>
                    </w:rPr>
                    <w:t>C</w:t>
                  </w:r>
                  <w:r w:rsidRPr="00746D7A">
                    <w:rPr>
                      <w:rFonts w:hint="eastAsia"/>
                      <w:color w:val="000000"/>
                    </w:rPr>
                    <w:t>pu</w:t>
                  </w:r>
                  <w:proofErr w:type="spellEnd"/>
                  <w:r>
                    <w:rPr>
                      <w:rFonts w:hint="eastAsia"/>
                      <w:color w:val="000000"/>
                    </w:rPr>
                    <w:t>:</w:t>
                  </w:r>
                  <w:r w:rsidRPr="00746D7A">
                    <w:rPr>
                      <w:rFonts w:hint="eastAsia"/>
                      <w:color w:val="000000"/>
                    </w:rPr>
                    <w:t xml:space="preserve"> CPU</w:t>
                  </w:r>
                </w:p>
                <w:p w14:paraId="35CFEA18" w14:textId="77777777" w:rsidR="00B26C66" w:rsidRPr="00B35D50" w:rsidRDefault="00B26C66" w:rsidP="001A4EE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4B1FB5FD" wp14:editId="1A957BC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981075" cy="1090295"/>
                            <wp:effectExtent l="0" t="76200" r="85725" b="90805"/>
                            <wp:wrapNone/>
                            <wp:docPr id="9" name="组合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981075" cy="1090295"/>
                                      <a:chOff x="4074" y="8934"/>
                                      <a:chExt cx="2310" cy="1717"/>
                                    </a:xfrm>
                                  </wpg:grpSpPr>
                                  <wps:wsp>
                                    <wps:cNvPr id="10" name="Line 7"/>
                                    <wps:cNvCnPr/>
                                    <wps:spPr bwMode="auto">
                                      <a:xfrm>
                                        <a:off x="4074" y="8934"/>
                                        <a:ext cx="231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" name="Line 8"/>
                                    <wps:cNvCnPr/>
                                    <wps:spPr bwMode="auto">
                                      <a:xfrm>
                                        <a:off x="4914" y="10650"/>
                                        <a:ext cx="147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" name="Line 9"/>
                                    <wps:cNvCnPr/>
                                    <wps:spPr bwMode="auto">
                                      <a:xfrm>
                                        <a:off x="4862" y="8935"/>
                                        <a:ext cx="0" cy="171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5ED95F2" id="组合 9" o:spid="_x0000_s1026" style="position:absolute;left:0;text-align:left;margin-left:163.5pt;margin-top:3.8pt;width:77.25pt;height:85.85pt;z-index:251677696" coordorigin="4074,8934" coordsize="2310,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">
                            <v:line id="Line 7" o:spid="_x0000_s1027" style="position:absolute;visibility:visible;mso-wrap-style:square" from="4074,8934" to="6384,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            <v:stroke endarrow="block"/>
                            </v:line>
                            <v:line id="Line 8" o:spid="_x0000_s1028" style="position:absolute;visibility:visible;mso-wrap-style:square" from="4914,10650" to="6384,1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            <v:stroke endarrow="block"/>
                            </v:line>
                            <v:line id="Line 9" o:spid="_x0000_s1029" style="position:absolute;visibility:visible;mso-wrap-style:square" from="4862,8935" to="4862,10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    </v:group>
                        </w:pict>
                      </mc:Fallback>
                    </mc:AlternateContent>
                  </w:r>
                  <w:r w:rsidRPr="00746D7A">
                    <w:rPr>
                      <w:rFonts w:hint="eastAsia"/>
                      <w:color w:val="000000"/>
                    </w:rPr>
                    <w:t>HD</w:t>
                  </w:r>
                  <w:r>
                    <w:rPr>
                      <w:rFonts w:hint="eastAsia"/>
                      <w:color w:val="000000"/>
                    </w:rPr>
                    <w:t>:</w:t>
                  </w:r>
                  <w:r w:rsidRPr="00746D7A">
                    <w:rPr>
                      <w:rFonts w:hint="eastAsia"/>
                      <w:color w:val="000000"/>
                    </w:rPr>
                    <w:t xml:space="preserve"> </w:t>
                  </w:r>
                  <w:proofErr w:type="spellStart"/>
                  <w:r w:rsidRPr="00746D7A">
                    <w:rPr>
                      <w:rFonts w:hint="eastAsia"/>
                      <w:color w:val="000000"/>
                    </w:rPr>
                    <w:t>HardDisk</w:t>
                  </w:r>
                  <w:proofErr w:type="spellEnd"/>
                </w:p>
              </w:tc>
            </w:tr>
            <w:tr w:rsidR="00B26C66" w:rsidRPr="00B35D50" w14:paraId="6D7AA231" w14:textId="77777777" w:rsidTr="00C26404">
              <w:trPr>
                <w:trHeight w:val="458"/>
              </w:trPr>
              <w:tc>
                <w:tcPr>
                  <w:tcW w:w="3397" w:type="dxa"/>
                  <w:shd w:val="clear" w:color="auto" w:fill="auto"/>
                </w:tcPr>
                <w:p w14:paraId="36D79149" w14:textId="77777777" w:rsidR="00B26C66" w:rsidRDefault="00B26C66" w:rsidP="001A4EE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746D7A">
                    <w:rPr>
                      <w:rFonts w:hint="eastAsia"/>
                    </w:rPr>
                    <w:t>setCPU</w:t>
                  </w:r>
                  <w:proofErr w:type="spellEnd"/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(CPU c)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06ED683A" w14:textId="77777777" w:rsidR="00B26C66" w:rsidRDefault="00B26C66" w:rsidP="001A4EE8">
                  <w:pPr>
                    <w:widowControl/>
                    <w:jc w:val="left"/>
                    <w:rPr>
                      <w:rFonts w:ascii="Helvetica" w:hAnsi="Helvetica" w:cs="Helvetica"/>
                      <w:color w:val="000000"/>
                      <w:spacing w:val="8"/>
                      <w:shd w:val="clear" w:color="auto" w:fill="FFFFFF"/>
                    </w:rPr>
                  </w:pPr>
                  <w:proofErr w:type="spellStart"/>
                  <w:r w:rsidRPr="00746D7A">
                    <w:rPr>
                      <w:rFonts w:hint="eastAsia"/>
                    </w:rPr>
                    <w:t>set</w:t>
                  </w:r>
                  <w:r w:rsidRPr="00746D7A">
                    <w:rPr>
                      <w:rFonts w:hint="eastAsia"/>
                      <w:color w:val="000000"/>
                    </w:rPr>
                    <w:t>HardDisk</w:t>
                  </w:r>
                  <w:proofErr w:type="spellEnd"/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</w:t>
                  </w:r>
                  <w:proofErr w:type="spellStart"/>
                  <w:r w:rsidRPr="00746D7A">
                    <w:rPr>
                      <w:rFonts w:hint="eastAsia"/>
                      <w:color w:val="000000"/>
                    </w:rPr>
                    <w:t>HardDisk</w:t>
                  </w:r>
                  <w:proofErr w:type="spellEnd"/>
                  <w:r w:rsidRPr="00746D7A">
                    <w:rPr>
                      <w:rFonts w:hint="eastAsia"/>
                      <w:color w:val="000000"/>
                    </w:rPr>
                    <w:t xml:space="preserve"> h</w:t>
                  </w: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 xml:space="preserve"> :void</w:t>
                  </w:r>
                </w:p>
                <w:p w14:paraId="5CC43037" w14:textId="77777777" w:rsidR="00B26C66" w:rsidRPr="00B35D50" w:rsidRDefault="00B26C66" w:rsidP="001A4EE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>show()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</w:tc>
            </w:tr>
          </w:tbl>
          <w:p w14:paraId="14AD2771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1CED46B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6B7F9D2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5AF7A4CF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97A89E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1D08D0DD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6416A60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469AD8A4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3D75D77B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6CD86398" w14:textId="77777777" w:rsidR="00B26C66" w:rsidRDefault="00B26C66" w:rsidP="00B26C66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right" w:tblpY="-207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48"/>
            </w:tblGrid>
            <w:tr w:rsidR="00B26C66" w:rsidRPr="00B35D50" w14:paraId="5A75090D" w14:textId="77777777" w:rsidTr="00B26C66">
              <w:trPr>
                <w:trHeight w:val="458"/>
              </w:trPr>
              <w:tc>
                <w:tcPr>
                  <w:tcW w:w="3048" w:type="dxa"/>
                  <w:shd w:val="clear" w:color="auto" w:fill="auto"/>
                </w:tcPr>
                <w:p w14:paraId="4471BD39" w14:textId="77777777" w:rsidR="00B26C66" w:rsidRPr="00B35D50" w:rsidRDefault="00B26C66" w:rsidP="00B26C6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746D7A">
                    <w:rPr>
                      <w:rFonts w:hint="eastAsia"/>
                      <w:color w:val="000000"/>
                    </w:rPr>
                    <w:t>HardDisk</w:t>
                  </w:r>
                  <w:proofErr w:type="spellEnd"/>
                </w:p>
              </w:tc>
            </w:tr>
            <w:tr w:rsidR="00B26C66" w:rsidRPr="00B35D50" w14:paraId="45AFBA5B" w14:textId="77777777" w:rsidTr="00B26C66">
              <w:trPr>
                <w:trHeight w:val="466"/>
              </w:trPr>
              <w:tc>
                <w:tcPr>
                  <w:tcW w:w="3048" w:type="dxa"/>
                  <w:shd w:val="clear" w:color="auto" w:fill="auto"/>
                </w:tcPr>
                <w:p w14:paraId="56E90D4A" w14:textId="77777777" w:rsidR="00B26C66" w:rsidRPr="00447B0E" w:rsidRDefault="00B26C66" w:rsidP="00B26C66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amount</w:t>
                  </w:r>
                  <w:r>
                    <w:rPr>
                      <w:rFonts w:hint="eastAsia"/>
                      <w:color w:val="000000"/>
                    </w:rPr>
                    <w:t>:</w:t>
                  </w:r>
                  <w:r w:rsidRPr="00746D7A"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int</w:t>
                  </w:r>
                </w:p>
              </w:tc>
            </w:tr>
            <w:tr w:rsidR="00B26C66" w:rsidRPr="00B35D50" w14:paraId="5ADCA13A" w14:textId="77777777" w:rsidTr="00B26C66">
              <w:trPr>
                <w:trHeight w:val="458"/>
              </w:trPr>
              <w:tc>
                <w:tcPr>
                  <w:tcW w:w="3048" w:type="dxa"/>
                  <w:shd w:val="clear" w:color="auto" w:fill="auto"/>
                </w:tcPr>
                <w:p w14:paraId="018D132C" w14:textId="77777777" w:rsidR="00B26C66" w:rsidRDefault="00B26C66" w:rsidP="00B26C6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746D7A">
                    <w:rPr>
                      <w:rFonts w:hint="eastAsia"/>
                    </w:rPr>
                    <w:t>setA</w:t>
                  </w:r>
                  <w:r w:rsidRPr="00746D7A">
                    <w:rPr>
                      <w:rFonts w:hint="eastAsia"/>
                      <w:color w:val="000000"/>
                    </w:rPr>
                    <w:t>mount</w:t>
                  </w:r>
                  <w:proofErr w:type="spellEnd"/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(int m)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1C2537DC" w14:textId="77777777" w:rsidR="00B26C66" w:rsidRPr="00447B0E" w:rsidRDefault="00B26C66" w:rsidP="00B26C66">
                  <w:pPr>
                    <w:widowControl/>
                    <w:jc w:val="left"/>
                    <w:rPr>
                      <w:rFonts w:ascii="Helvetica" w:hAnsi="Helvetica" w:cs="Helvetica"/>
                      <w:color w:val="000000"/>
                      <w:spacing w:val="8"/>
                      <w:shd w:val="clear" w:color="auto" w:fill="FFFFFF"/>
                    </w:rPr>
                  </w:pPr>
                  <w:proofErr w:type="spellStart"/>
                  <w:r w:rsidRPr="00746D7A">
                    <w:rPr>
                      <w:rFonts w:hint="eastAsia"/>
                    </w:rPr>
                    <w:t>getA</w:t>
                  </w:r>
                  <w:r w:rsidRPr="00746D7A">
                    <w:rPr>
                      <w:rFonts w:hint="eastAsia"/>
                      <w:color w:val="000000"/>
                    </w:rPr>
                    <w:t>mount</w:t>
                  </w:r>
                  <w:proofErr w:type="spellEnd"/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int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412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48"/>
            </w:tblGrid>
            <w:tr w:rsidR="00B26C66" w:rsidRPr="00B35D50" w14:paraId="00C532B2" w14:textId="77777777" w:rsidTr="00B26C66">
              <w:trPr>
                <w:trHeight w:val="458"/>
              </w:trPr>
              <w:tc>
                <w:tcPr>
                  <w:tcW w:w="3048" w:type="dxa"/>
                  <w:shd w:val="clear" w:color="auto" w:fill="auto"/>
                </w:tcPr>
                <w:p w14:paraId="5D221D26" w14:textId="77777777" w:rsidR="00B26C66" w:rsidRPr="00B35D50" w:rsidRDefault="00B26C66" w:rsidP="00B26C6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CPU</w:t>
                  </w:r>
                </w:p>
              </w:tc>
            </w:tr>
            <w:tr w:rsidR="00B26C66" w:rsidRPr="00B35D50" w14:paraId="4D367195" w14:textId="77777777" w:rsidTr="00B26C66">
              <w:trPr>
                <w:trHeight w:val="466"/>
              </w:trPr>
              <w:tc>
                <w:tcPr>
                  <w:tcW w:w="3048" w:type="dxa"/>
                  <w:shd w:val="clear" w:color="auto" w:fill="auto"/>
                </w:tcPr>
                <w:p w14:paraId="28367BC1" w14:textId="77777777" w:rsidR="00B26C66" w:rsidRPr="00447B0E" w:rsidRDefault="00B26C66" w:rsidP="00B26C66">
                  <w:pPr>
                    <w:widowControl/>
                    <w:jc w:val="left"/>
                    <w:rPr>
                      <w:color w:val="000000"/>
                    </w:rPr>
                  </w:pPr>
                  <w:r w:rsidRPr="00746D7A">
                    <w:rPr>
                      <w:rFonts w:hint="eastAsia"/>
                      <w:color w:val="000000"/>
                    </w:rPr>
                    <w:t>peed</w:t>
                  </w:r>
                  <w:r>
                    <w:rPr>
                      <w:rFonts w:hint="eastAsia"/>
                      <w:color w:val="000000"/>
                    </w:rPr>
                    <w:t>:</w:t>
                  </w:r>
                  <w:r w:rsidRPr="00746D7A"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int</w:t>
                  </w:r>
                </w:p>
              </w:tc>
            </w:tr>
            <w:tr w:rsidR="00B26C66" w:rsidRPr="00B35D50" w14:paraId="4387F965" w14:textId="77777777" w:rsidTr="00B26C66">
              <w:trPr>
                <w:trHeight w:val="458"/>
              </w:trPr>
              <w:tc>
                <w:tcPr>
                  <w:tcW w:w="3048" w:type="dxa"/>
                  <w:shd w:val="clear" w:color="auto" w:fill="auto"/>
                </w:tcPr>
                <w:p w14:paraId="3CB037A2" w14:textId="77777777" w:rsidR="00B26C66" w:rsidRDefault="00B26C66" w:rsidP="00B26C6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746D7A">
                    <w:rPr>
                      <w:rFonts w:hint="eastAsia"/>
                    </w:rPr>
                    <w:t>setS</w:t>
                  </w:r>
                  <w:r w:rsidRPr="00746D7A">
                    <w:rPr>
                      <w:rFonts w:hint="eastAsia"/>
                      <w:color w:val="000000"/>
                    </w:rPr>
                    <w:t>peed</w:t>
                  </w:r>
                  <w:proofErr w:type="spellEnd"/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(int m)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:void</w:t>
                  </w:r>
                </w:p>
                <w:p w14:paraId="4F53238F" w14:textId="77777777" w:rsidR="00B26C66" w:rsidRPr="00447B0E" w:rsidRDefault="00B26C66" w:rsidP="00B26C66">
                  <w:pPr>
                    <w:widowControl/>
                    <w:jc w:val="left"/>
                    <w:rPr>
                      <w:rFonts w:ascii="Helvetica" w:hAnsi="Helvetica" w:cs="Helvetica"/>
                      <w:color w:val="000000"/>
                      <w:spacing w:val="8"/>
                      <w:shd w:val="clear" w:color="auto" w:fill="FFFFFF"/>
                    </w:rPr>
                  </w:pPr>
                  <w:proofErr w:type="spellStart"/>
                  <w:r w:rsidRPr="00746D7A">
                    <w:rPr>
                      <w:rFonts w:hint="eastAsia"/>
                    </w:rPr>
                    <w:t>getS</w:t>
                  </w:r>
                  <w:r w:rsidRPr="00746D7A">
                    <w:rPr>
                      <w:rFonts w:hint="eastAsia"/>
                      <w:color w:val="000000"/>
                    </w:rPr>
                    <w:t>peed</w:t>
                  </w:r>
                  <w:proofErr w:type="spellEnd"/>
                  <w:r w:rsidRPr="00746D7A">
                    <w:rPr>
                      <w:rFonts w:ascii="Helvetica" w:hAnsi="Helvetica" w:cs="Helvetica" w:hint="eastAsia"/>
                      <w:color w:val="000000"/>
                      <w:spacing w:val="8"/>
                      <w:shd w:val="clear" w:color="auto" w:fill="FFFFFF"/>
                    </w:rPr>
                    <w:t xml:space="preserve"> ()</w:t>
                  </w:r>
                  <w:r w:rsidRPr="00B35D50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 xml:space="preserve"> :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int</w:t>
                  </w:r>
                </w:p>
              </w:tc>
            </w:tr>
          </w:tbl>
          <w:p w14:paraId="5277665E" w14:textId="77777777" w:rsidR="007E33EE" w:rsidRPr="007E33EE" w:rsidRDefault="007E33EE" w:rsidP="007E33E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图</w:t>
            </w:r>
            <w:r w:rsidR="00B26C66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-</w:t>
            </w:r>
            <w:r w:rsidR="00B26C66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="00B26C66">
              <w:rPr>
                <w:rFonts w:ascii="宋体" w:hAnsi="宋体" w:cs="宋体" w:hint="eastAsia"/>
                <w:kern w:val="0"/>
                <w:sz w:val="24"/>
                <w:szCs w:val="24"/>
              </w:rPr>
              <w:t>类的UML图</w:t>
            </w:r>
          </w:p>
          <w:p w14:paraId="499EF359" w14:textId="77777777" w:rsidR="00EA70F2" w:rsidRPr="002131CE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1D9C730D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>public class CPU {</w:t>
            </w:r>
          </w:p>
          <w:p w14:paraId="15F668EE" w14:textId="77777777" w:rsidR="002131CE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int speed;                  //CPU</w:t>
            </w:r>
            <w:r>
              <w:rPr>
                <w:rFonts w:hint="eastAsia"/>
              </w:rPr>
              <w:t>速度</w:t>
            </w:r>
          </w:p>
          <w:p w14:paraId="29243693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6D4E5D26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public void </w:t>
            </w:r>
            <w:proofErr w:type="spellStart"/>
            <w:r>
              <w:t>setSpeed</w:t>
            </w:r>
            <w:proofErr w:type="spellEnd"/>
            <w:r>
              <w:t>(int speed) {</w:t>
            </w:r>
          </w:p>
          <w:p w14:paraId="72585A09" w14:textId="77777777" w:rsidR="002131CE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this.speed</w:t>
            </w:r>
            <w:proofErr w:type="spellEnd"/>
            <w:r>
              <w:rPr>
                <w:rFonts w:hint="eastAsia"/>
              </w:rPr>
              <w:t xml:space="preserve"> = speed;                     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速度</w:t>
            </w:r>
          </w:p>
          <w:p w14:paraId="42830660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37987B80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6FC6A32E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public int </w:t>
            </w:r>
            <w:proofErr w:type="spellStart"/>
            <w:r>
              <w:t>getSpeed</w:t>
            </w:r>
            <w:proofErr w:type="spellEnd"/>
            <w:r>
              <w:t>() {</w:t>
            </w:r>
          </w:p>
          <w:p w14:paraId="326F1911" w14:textId="77777777" w:rsidR="002131CE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speed;                      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速度</w:t>
            </w:r>
          </w:p>
          <w:p w14:paraId="6B2176AB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4EFCFD22" w14:textId="7DD2619F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6AF196FE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4985092D" w14:textId="77777777" w:rsidR="002131CE" w:rsidRPr="00683518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</w:p>
          <w:p w14:paraId="11C9E3E2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public class </w:t>
            </w:r>
            <w:proofErr w:type="spellStart"/>
            <w:r>
              <w:t>HardDisk</w:t>
            </w:r>
            <w:proofErr w:type="spellEnd"/>
            <w:r>
              <w:t xml:space="preserve"> {</w:t>
            </w:r>
          </w:p>
          <w:p w14:paraId="09381C5D" w14:textId="77777777" w:rsidR="002131CE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int amount;                 //</w:t>
            </w:r>
            <w:r>
              <w:rPr>
                <w:rFonts w:hint="eastAsia"/>
              </w:rPr>
              <w:t>储存容量</w:t>
            </w:r>
          </w:p>
          <w:p w14:paraId="48A4C54C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7431C036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public void </w:t>
            </w:r>
            <w:proofErr w:type="spellStart"/>
            <w:r>
              <w:t>setAmount</w:t>
            </w:r>
            <w:proofErr w:type="spellEnd"/>
            <w:r>
              <w:t>(int amount) {</w:t>
            </w:r>
          </w:p>
          <w:p w14:paraId="33A7BC06" w14:textId="77777777" w:rsidR="002131CE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this.amount</w:t>
            </w:r>
            <w:proofErr w:type="spellEnd"/>
            <w:r>
              <w:rPr>
                <w:rFonts w:hint="eastAsia"/>
              </w:rPr>
              <w:t xml:space="preserve"> = amount;                   //</w:t>
            </w:r>
            <w:r>
              <w:rPr>
                <w:rFonts w:hint="eastAsia"/>
              </w:rPr>
              <w:t>设置硬盘容量</w:t>
            </w:r>
          </w:p>
          <w:p w14:paraId="44E4F4F1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E959553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6B8E4779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public int </w:t>
            </w:r>
            <w:proofErr w:type="spellStart"/>
            <w:r>
              <w:t>getAmount</w:t>
            </w:r>
            <w:proofErr w:type="spellEnd"/>
            <w:r>
              <w:t>() {</w:t>
            </w:r>
          </w:p>
          <w:p w14:paraId="4C58E13F" w14:textId="77777777" w:rsidR="002131CE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amount;                          //</w:t>
            </w:r>
            <w:r>
              <w:rPr>
                <w:rFonts w:hint="eastAsia"/>
              </w:rPr>
              <w:t>获取硬盘容量</w:t>
            </w:r>
          </w:p>
          <w:p w14:paraId="08C60422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71EA76F2" w14:textId="2F994273" w:rsidR="00EA70F2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3013A880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519D28B1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4A7FDB41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>public class PC {</w:t>
            </w:r>
          </w:p>
          <w:p w14:paraId="260B3417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CPU </w:t>
            </w:r>
            <w:proofErr w:type="spellStart"/>
            <w:r>
              <w:t>Cpu</w:t>
            </w:r>
            <w:proofErr w:type="spellEnd"/>
            <w:r>
              <w:t>;</w:t>
            </w:r>
          </w:p>
          <w:p w14:paraId="16DA2A47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</w:t>
            </w:r>
            <w:proofErr w:type="spellStart"/>
            <w:r>
              <w:t>HardDisk</w:t>
            </w:r>
            <w:proofErr w:type="spellEnd"/>
            <w:r>
              <w:t xml:space="preserve"> HD;</w:t>
            </w:r>
          </w:p>
          <w:p w14:paraId="4A94AA0D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444CA0C5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4AC07C8F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public void </w:t>
            </w:r>
            <w:proofErr w:type="spellStart"/>
            <w:r>
              <w:t>setCpu</w:t>
            </w:r>
            <w:proofErr w:type="spellEnd"/>
            <w:r>
              <w:t xml:space="preserve">(CPU </w:t>
            </w:r>
            <w:proofErr w:type="spellStart"/>
            <w:r>
              <w:t>cpu</w:t>
            </w:r>
            <w:proofErr w:type="spellEnd"/>
            <w:r>
              <w:t>) {</w:t>
            </w:r>
          </w:p>
          <w:p w14:paraId="55774F5E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Cpu</w:t>
            </w:r>
            <w:proofErr w:type="spellEnd"/>
            <w:r>
              <w:t xml:space="preserve"> = </w:t>
            </w:r>
            <w:proofErr w:type="spellStart"/>
            <w:r>
              <w:t>cpu</w:t>
            </w:r>
            <w:proofErr w:type="spellEnd"/>
            <w:r>
              <w:t>;</w:t>
            </w:r>
          </w:p>
          <w:p w14:paraId="5D2CA5AF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4DD10EE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7FDF3294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public void </w:t>
            </w:r>
            <w:proofErr w:type="spellStart"/>
            <w:r>
              <w:t>setHD</w:t>
            </w:r>
            <w:proofErr w:type="spellEnd"/>
            <w:r>
              <w:t>(</w:t>
            </w:r>
            <w:proofErr w:type="spellStart"/>
            <w:r>
              <w:t>HardDisk</w:t>
            </w:r>
            <w:proofErr w:type="spellEnd"/>
            <w:r>
              <w:t xml:space="preserve"> HD) {</w:t>
            </w:r>
          </w:p>
          <w:p w14:paraId="30A459D8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this.HD</w:t>
            </w:r>
            <w:proofErr w:type="spellEnd"/>
            <w:r>
              <w:t xml:space="preserve"> = HD;</w:t>
            </w:r>
          </w:p>
          <w:p w14:paraId="2C177389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AB80DDD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21F88884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public void show(){</w:t>
            </w:r>
          </w:p>
          <w:p w14:paraId="5699F064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6AA80E42" w14:textId="77777777" w:rsidR="002131CE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wys</w:t>
            </w:r>
            <w:proofErr w:type="spellEnd"/>
            <w:r>
              <w:rPr>
                <w:rFonts w:hint="eastAsia"/>
              </w:rPr>
              <w:t>说，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的速度是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</w:rPr>
              <w:t>Cpu.speed</w:t>
            </w:r>
            <w:proofErr w:type="spellEnd"/>
            <w:r>
              <w:rPr>
                <w:rFonts w:hint="eastAsia"/>
              </w:rPr>
              <w:t xml:space="preserve"> + "</w:t>
            </w:r>
            <w:r>
              <w:rPr>
                <w:rFonts w:hint="eastAsia"/>
              </w:rPr>
              <w:t>硬盘的容量是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</w:rPr>
              <w:t>HD.amount</w:t>
            </w:r>
            <w:proofErr w:type="spellEnd"/>
            <w:r>
              <w:rPr>
                <w:rFonts w:hint="eastAsia"/>
              </w:rPr>
              <w:t>);</w:t>
            </w:r>
          </w:p>
          <w:p w14:paraId="4C37E353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1718CFD4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42A68919" w14:textId="2DE9C85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26CF78B6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26FBD75B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>public class main {</w:t>
            </w:r>
          </w:p>
          <w:p w14:paraId="268177C1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FDBFBB5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45542B5E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CPU </w:t>
            </w:r>
            <w:proofErr w:type="spellStart"/>
            <w:r>
              <w:t>cpu</w:t>
            </w:r>
            <w:proofErr w:type="spellEnd"/>
            <w:r>
              <w:t xml:space="preserve"> = new CPU();</w:t>
            </w:r>
          </w:p>
          <w:p w14:paraId="49107C1B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cpu.setSpeed</w:t>
            </w:r>
            <w:proofErr w:type="spellEnd"/>
            <w:r>
              <w:t>(2200);</w:t>
            </w:r>
          </w:p>
          <w:p w14:paraId="1875F22D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7FD85E11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HardDisk</w:t>
            </w:r>
            <w:proofErr w:type="spellEnd"/>
            <w:r>
              <w:t xml:space="preserve"> disk = new </w:t>
            </w:r>
            <w:proofErr w:type="spellStart"/>
            <w:r>
              <w:t>HardDisk</w:t>
            </w:r>
            <w:proofErr w:type="spellEnd"/>
            <w:r>
              <w:t>();</w:t>
            </w:r>
          </w:p>
          <w:p w14:paraId="2A9DBB72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disk.setAmount</w:t>
            </w:r>
            <w:proofErr w:type="spellEnd"/>
            <w:r>
              <w:t>(500);</w:t>
            </w:r>
          </w:p>
          <w:p w14:paraId="002CD544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52FE44CE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7FA26807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PC </w:t>
            </w:r>
            <w:proofErr w:type="spellStart"/>
            <w:r>
              <w:t>pc</w:t>
            </w:r>
            <w:proofErr w:type="spellEnd"/>
            <w:r>
              <w:t xml:space="preserve"> = new PC();</w:t>
            </w:r>
          </w:p>
          <w:p w14:paraId="147DD0ED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pc.Cpu</w:t>
            </w:r>
            <w:proofErr w:type="spellEnd"/>
            <w:r>
              <w:t xml:space="preserve"> = </w:t>
            </w:r>
            <w:proofErr w:type="spellStart"/>
            <w:r>
              <w:t>cpu</w:t>
            </w:r>
            <w:proofErr w:type="spellEnd"/>
            <w:r>
              <w:t>;</w:t>
            </w:r>
          </w:p>
          <w:p w14:paraId="39C4DBA8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pc.HD</w:t>
            </w:r>
            <w:proofErr w:type="spellEnd"/>
            <w:r>
              <w:t xml:space="preserve"> = disk;</w:t>
            </w:r>
          </w:p>
          <w:p w14:paraId="502B816A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</w:p>
          <w:p w14:paraId="3010A0FE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pc.show</w:t>
            </w:r>
            <w:proofErr w:type="spellEnd"/>
            <w:r>
              <w:t>();</w:t>
            </w:r>
          </w:p>
          <w:p w14:paraId="08FCEFD1" w14:textId="77777777" w:rsidR="002131CE" w:rsidRDefault="002131CE" w:rsidP="002131CE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6C2A75F" w14:textId="6A88D999" w:rsidR="002131CE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6346D415" w14:textId="77777777" w:rsidR="002131CE" w:rsidRPr="00DA03AA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</w:p>
          <w:p w14:paraId="4AE2050B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5F4A1EFE" w14:textId="3876698B" w:rsidR="002131CE" w:rsidRPr="008400DB" w:rsidRDefault="002131CE" w:rsidP="002131CE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5BE85CD2" w14:textId="77777777" w:rsidR="00EA70F2" w:rsidRDefault="00EA70F2" w:rsidP="00683518">
            <w:pPr>
              <w:jc w:val="left"/>
            </w:pPr>
          </w:p>
          <w:p w14:paraId="7C3DDEB8" w14:textId="0A295EAA" w:rsidR="00AE3A04" w:rsidRDefault="002131CE" w:rsidP="00683518">
            <w:pPr>
              <w:jc w:val="left"/>
            </w:pPr>
            <w:r w:rsidRPr="002131CE">
              <w:rPr>
                <w:noProof/>
                <w:color w:val="FF0000"/>
              </w:rPr>
              <w:drawing>
                <wp:inline distT="0" distB="0" distL="0" distR="0" wp14:anchorId="70214764" wp14:editId="47BCCAE7">
                  <wp:extent cx="5151120" cy="1162685"/>
                  <wp:effectExtent l="0" t="0" r="0" b="0"/>
                  <wp:docPr id="162280385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63167" w14:textId="77777777" w:rsidR="00DB0BD1" w:rsidRDefault="00DB0BD1" w:rsidP="00DB0BD1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color w:val="000000"/>
                <w:spacing w:val="8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设计一个长方体</w:t>
            </w:r>
            <w:proofErr w:type="spellStart"/>
            <w:r w:rsidRPr="00DB0BD1">
              <w:rPr>
                <w:rFonts w:ascii="宋体" w:cs="宋体"/>
                <w:b/>
                <w:bCs/>
                <w:kern w:val="0"/>
              </w:rPr>
              <w:t>Cbox</w:t>
            </w:r>
            <w:proofErr w:type="spellEnd"/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类，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 xml:space="preserve"> 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其成员变量有：</w:t>
            </w:r>
            <w:proofErr w:type="spellStart"/>
            <w:r>
              <w:rPr>
                <w:b/>
                <w:color w:val="000000"/>
                <w:spacing w:val="8"/>
                <w:shd w:val="clear" w:color="auto" w:fill="FFFFFF"/>
              </w:rPr>
              <w:t>length,width,height</w:t>
            </w:r>
            <w:proofErr w:type="spellEnd"/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；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 xml:space="preserve"> 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提供有参和无参两个构造方法（参数初始化成员变量）、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 xml:space="preserve"> 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设置成员变量值方法</w:t>
            </w:r>
            <w:proofErr w:type="spellStart"/>
            <w:r>
              <w:rPr>
                <w:b/>
                <w:color w:val="000000"/>
                <w:spacing w:val="8"/>
                <w:shd w:val="clear" w:color="auto" w:fill="FFFFFF"/>
              </w:rPr>
              <w:t>setData</w:t>
            </w:r>
            <w:proofErr w:type="spellEnd"/>
            <w:r>
              <w:rPr>
                <w:b/>
                <w:color w:val="000000"/>
                <w:spacing w:val="8"/>
                <w:shd w:val="clear" w:color="auto" w:fill="FFFFFF"/>
              </w:rPr>
              <w:t>(</w:t>
            </w:r>
            <w:proofErr w:type="spellStart"/>
            <w:r>
              <w:rPr>
                <w:b/>
                <w:color w:val="000000"/>
                <w:spacing w:val="8"/>
                <w:shd w:val="clear" w:color="auto" w:fill="FFFFFF"/>
              </w:rPr>
              <w:t>double,double,double</w:t>
            </w:r>
            <w:proofErr w:type="spellEnd"/>
            <w:r>
              <w:rPr>
                <w:b/>
                <w:color w:val="000000"/>
                <w:spacing w:val="8"/>
                <w:shd w:val="clear" w:color="auto" w:fill="FFFFFF"/>
              </w:rPr>
              <w:t>)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、计算体积方法</w:t>
            </w:r>
            <w:proofErr w:type="spellStart"/>
            <w:r>
              <w:rPr>
                <w:b/>
                <w:color w:val="000000"/>
                <w:spacing w:val="8"/>
                <w:shd w:val="clear" w:color="auto" w:fill="FFFFFF"/>
              </w:rPr>
              <w:t>getVolume</w:t>
            </w:r>
            <w:proofErr w:type="spellEnd"/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（），</w:t>
            </w:r>
            <w:r>
              <w:rPr>
                <w:rFonts w:hint="eastAsia"/>
                <w:b/>
                <w:color w:val="FF00FF"/>
                <w:spacing w:val="8"/>
                <w:shd w:val="clear" w:color="auto" w:fill="FFFFFF"/>
              </w:rPr>
              <w:t>要求对象只能通过方法操作成员变量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。</w:t>
            </w:r>
          </w:p>
          <w:p w14:paraId="58F2204C" w14:textId="77777777" w:rsidR="00DB0BD1" w:rsidRDefault="00DB0BD1" w:rsidP="00DB0BD1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Sy3_7</w:t>
            </w:r>
            <w:r>
              <w:rPr>
                <w:rFonts w:hint="eastAsia"/>
                <w:b/>
                <w:color w:val="000000"/>
              </w:rPr>
              <w:t>：主类，</w:t>
            </w:r>
            <w:r>
              <w:rPr>
                <w:b/>
                <w:color w:val="000000"/>
              </w:rPr>
              <w:t>main</w:t>
            </w:r>
            <w:r>
              <w:rPr>
                <w:rFonts w:hint="eastAsia"/>
                <w:b/>
                <w:color w:val="000000"/>
              </w:rPr>
              <w:t>方法完成以下功能：</w:t>
            </w:r>
          </w:p>
          <w:p w14:paraId="5BCDE264" w14:textId="77777777" w:rsidR="00DB0BD1" w:rsidRDefault="00DB0BD1" w:rsidP="00DB0BD1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</w:t>
            </w:r>
            <w:r>
              <w:rPr>
                <w:b/>
                <w:color w:val="000000"/>
              </w:rPr>
              <w:t>1</w:t>
            </w:r>
            <w:r>
              <w:rPr>
                <w:rFonts w:hint="eastAsia"/>
                <w:b/>
                <w:color w:val="000000"/>
              </w:rPr>
              <w:t>）利用无参构造方法创建对象</w:t>
            </w:r>
            <w:r>
              <w:rPr>
                <w:b/>
                <w:color w:val="000000"/>
              </w:rPr>
              <w:t>box1</w:t>
            </w:r>
            <w:r>
              <w:rPr>
                <w:rFonts w:hint="eastAsia"/>
                <w:b/>
                <w:color w:val="000000"/>
              </w:rPr>
              <w:t>，设置对象</w:t>
            </w:r>
            <w:r>
              <w:rPr>
                <w:b/>
                <w:color w:val="000000"/>
              </w:rPr>
              <w:t>box1</w:t>
            </w:r>
            <w:r>
              <w:rPr>
                <w:rFonts w:hint="eastAsia"/>
                <w:b/>
                <w:color w:val="000000"/>
              </w:rPr>
              <w:t>的</w:t>
            </w:r>
            <w:r>
              <w:rPr>
                <w:b/>
                <w:color w:val="000000"/>
                <w:spacing w:val="8"/>
                <w:shd w:val="clear" w:color="auto" w:fill="FFFFFF"/>
              </w:rPr>
              <w:t>length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，</w:t>
            </w:r>
            <w:proofErr w:type="spellStart"/>
            <w:r>
              <w:rPr>
                <w:b/>
                <w:color w:val="000000"/>
                <w:spacing w:val="8"/>
                <w:shd w:val="clear" w:color="auto" w:fill="FFFFFF"/>
              </w:rPr>
              <w:t>width,height</w:t>
            </w:r>
            <w:proofErr w:type="spellEnd"/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值，计算</w:t>
            </w:r>
            <w:r>
              <w:rPr>
                <w:b/>
                <w:color w:val="000000"/>
              </w:rPr>
              <w:t>box1</w:t>
            </w:r>
            <w:r>
              <w:rPr>
                <w:rFonts w:hint="eastAsia"/>
                <w:b/>
                <w:color w:val="000000"/>
              </w:rPr>
              <w:t>体积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并输出</w:t>
            </w:r>
            <w:r>
              <w:rPr>
                <w:rFonts w:hint="eastAsia"/>
                <w:b/>
                <w:color w:val="000000"/>
              </w:rPr>
              <w:t>。</w:t>
            </w:r>
          </w:p>
          <w:p w14:paraId="04730DEB" w14:textId="77777777" w:rsidR="00DB0BD1" w:rsidRDefault="00DB0BD1" w:rsidP="00DB0BD1">
            <w:pPr>
              <w:widowControl/>
              <w:ind w:firstLineChars="225" w:firstLine="474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</w:t>
            </w:r>
            <w:r>
              <w:rPr>
                <w:b/>
                <w:color w:val="000000"/>
              </w:rPr>
              <w:t>2</w:t>
            </w:r>
            <w:r>
              <w:rPr>
                <w:rFonts w:hint="eastAsia"/>
                <w:b/>
                <w:color w:val="000000"/>
              </w:rPr>
              <w:t>）利用有参构造方法创建对象</w:t>
            </w:r>
            <w:r>
              <w:rPr>
                <w:b/>
                <w:color w:val="000000"/>
              </w:rPr>
              <w:t>box2</w:t>
            </w:r>
            <w:r>
              <w:rPr>
                <w:rFonts w:hint="eastAsia"/>
                <w:b/>
                <w:color w:val="000000"/>
              </w:rPr>
              <w:t>，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计算</w:t>
            </w:r>
            <w:r>
              <w:rPr>
                <w:b/>
                <w:color w:val="000000"/>
              </w:rPr>
              <w:t>box2</w:t>
            </w:r>
            <w:r>
              <w:rPr>
                <w:rFonts w:hint="eastAsia"/>
                <w:b/>
                <w:color w:val="000000"/>
              </w:rPr>
              <w:t>体积</w:t>
            </w:r>
            <w:r>
              <w:rPr>
                <w:rFonts w:hint="eastAsia"/>
                <w:b/>
                <w:color w:val="000000"/>
                <w:spacing w:val="8"/>
                <w:shd w:val="clear" w:color="auto" w:fill="FFFFFF"/>
              </w:rPr>
              <w:t>并输出</w:t>
            </w:r>
            <w:r>
              <w:rPr>
                <w:rFonts w:hint="eastAsia"/>
                <w:b/>
                <w:color w:val="000000"/>
              </w:rPr>
              <w:t>。</w:t>
            </w:r>
          </w:p>
          <w:p w14:paraId="4CE99FF3" w14:textId="77777777" w:rsidR="00DB0BD1" w:rsidRDefault="00DB0BD1" w:rsidP="00DB0BD1">
            <w:pPr>
              <w:spacing w:line="360" w:lineRule="exact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/*</w:t>
            </w:r>
            <w:r>
              <w:rPr>
                <w:rFonts w:hint="eastAsia"/>
                <w:b/>
                <w:bCs/>
                <w:color w:val="00B0F0"/>
              </w:rPr>
              <w:t>本题需注意访问权限的正确使用</w:t>
            </w:r>
            <w:r>
              <w:rPr>
                <w:b/>
                <w:bCs/>
                <w:color w:val="00B0F0"/>
              </w:rPr>
              <w:t>*/</w:t>
            </w:r>
          </w:p>
          <w:p w14:paraId="39AA143B" w14:textId="77777777" w:rsidR="00496095" w:rsidRPr="00D401B9" w:rsidRDefault="00496095" w:rsidP="00496095">
            <w:pPr>
              <w:spacing w:line="360" w:lineRule="exact"/>
              <w:rPr>
                <w:b/>
                <w:bCs/>
              </w:rPr>
            </w:pPr>
          </w:p>
          <w:p w14:paraId="4CD6E4F0" w14:textId="77777777" w:rsidR="00EA70F2" w:rsidRPr="00AB5C41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0A2E041F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public class </w:t>
            </w:r>
            <w:proofErr w:type="spellStart"/>
            <w:r>
              <w:t>Cbox</w:t>
            </w:r>
            <w:proofErr w:type="spellEnd"/>
            <w:r>
              <w:t xml:space="preserve"> {</w:t>
            </w:r>
          </w:p>
          <w:p w14:paraId="2260DDF9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double length;</w:t>
            </w:r>
          </w:p>
          <w:p w14:paraId="79306295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double width;</w:t>
            </w:r>
          </w:p>
          <w:p w14:paraId="5042F91F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double height;</w:t>
            </w:r>
          </w:p>
          <w:p w14:paraId="345BF201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465FDEBD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</w:t>
            </w:r>
            <w:proofErr w:type="spellStart"/>
            <w:r>
              <w:t>Cbox</w:t>
            </w:r>
            <w:proofErr w:type="spellEnd"/>
            <w:r>
              <w:t>(){</w:t>
            </w:r>
          </w:p>
          <w:p w14:paraId="66F0D259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this.length</w:t>
            </w:r>
            <w:proofErr w:type="spellEnd"/>
            <w:r>
              <w:t xml:space="preserve"> = 0;</w:t>
            </w:r>
          </w:p>
          <w:p w14:paraId="3FC28A6E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lastRenderedPageBreak/>
              <w:t xml:space="preserve">        </w:t>
            </w:r>
            <w:proofErr w:type="spellStart"/>
            <w:r>
              <w:t>this.width</w:t>
            </w:r>
            <w:proofErr w:type="spellEnd"/>
            <w:r>
              <w:t xml:space="preserve"> = 0;</w:t>
            </w:r>
          </w:p>
          <w:p w14:paraId="25457F98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this.height</w:t>
            </w:r>
            <w:proofErr w:type="spellEnd"/>
            <w:r>
              <w:t xml:space="preserve"> = 0;</w:t>
            </w:r>
          </w:p>
          <w:p w14:paraId="763CB7B1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25FFA77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</w:t>
            </w:r>
            <w:proofErr w:type="spellStart"/>
            <w:r>
              <w:t>Cbox</w:t>
            </w:r>
            <w:proofErr w:type="spellEnd"/>
            <w:r>
              <w:t>(double length, double width, double height){</w:t>
            </w:r>
          </w:p>
          <w:p w14:paraId="07184FC5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this.length</w:t>
            </w:r>
            <w:proofErr w:type="spellEnd"/>
            <w:r>
              <w:t xml:space="preserve"> = length;</w:t>
            </w:r>
          </w:p>
          <w:p w14:paraId="4AB8F64F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this.width</w:t>
            </w:r>
            <w:proofErr w:type="spellEnd"/>
            <w:r>
              <w:t xml:space="preserve"> = width;</w:t>
            </w:r>
          </w:p>
          <w:p w14:paraId="34CE01F4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this.height</w:t>
            </w:r>
            <w:proofErr w:type="spellEnd"/>
            <w:r>
              <w:t xml:space="preserve"> = height;</w:t>
            </w:r>
          </w:p>
          <w:p w14:paraId="5E2DAB88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191A5B99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2338B23C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511A5D5F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public void </w:t>
            </w:r>
            <w:proofErr w:type="spellStart"/>
            <w:r>
              <w:t>setData</w:t>
            </w:r>
            <w:proofErr w:type="spellEnd"/>
            <w:r>
              <w:t>(double length, double width, double height){</w:t>
            </w:r>
          </w:p>
          <w:p w14:paraId="7B7CDA7A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this.length</w:t>
            </w:r>
            <w:proofErr w:type="spellEnd"/>
            <w:r>
              <w:t xml:space="preserve"> = length;</w:t>
            </w:r>
          </w:p>
          <w:p w14:paraId="7FD679C5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this.width</w:t>
            </w:r>
            <w:proofErr w:type="spellEnd"/>
            <w:r>
              <w:t xml:space="preserve"> = width;</w:t>
            </w:r>
          </w:p>
          <w:p w14:paraId="620A79B8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this.height</w:t>
            </w:r>
            <w:proofErr w:type="spellEnd"/>
            <w:r>
              <w:t xml:space="preserve"> = height;</w:t>
            </w:r>
          </w:p>
          <w:p w14:paraId="46EC6B20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76D677F3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CC49081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3BE855A4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public double </w:t>
            </w:r>
            <w:proofErr w:type="spellStart"/>
            <w:r>
              <w:t>getVolume</w:t>
            </w:r>
            <w:proofErr w:type="spellEnd"/>
            <w:r>
              <w:t>(){</w:t>
            </w:r>
          </w:p>
          <w:p w14:paraId="5B2A57EF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return multiply(multiply(</w:t>
            </w:r>
            <w:proofErr w:type="spellStart"/>
            <w:r>
              <w:t>this.height</w:t>
            </w:r>
            <w:proofErr w:type="spellEnd"/>
            <w:r>
              <w:t xml:space="preserve">, </w:t>
            </w:r>
            <w:proofErr w:type="spellStart"/>
            <w:r>
              <w:t>this.length</w:t>
            </w:r>
            <w:proofErr w:type="spellEnd"/>
            <w:r>
              <w:t xml:space="preserve">), </w:t>
            </w:r>
            <w:proofErr w:type="spellStart"/>
            <w:r>
              <w:t>this.width</w:t>
            </w:r>
            <w:proofErr w:type="spellEnd"/>
            <w:r>
              <w:t>);</w:t>
            </w:r>
          </w:p>
          <w:p w14:paraId="027C401F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73B4A5FF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74512571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68164FEB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public double multiply(double a, double b){</w:t>
            </w:r>
          </w:p>
          <w:p w14:paraId="3B04CB8E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return  a * b;</w:t>
            </w:r>
          </w:p>
          <w:p w14:paraId="4201D09E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5AAD028E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5FD336A7" w14:textId="3A47F48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>}</w:t>
            </w:r>
          </w:p>
          <w:p w14:paraId="4AB6DFD4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7D687A16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>public class main7 {</w:t>
            </w:r>
          </w:p>
          <w:p w14:paraId="2C2093DB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8D507C1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1F977718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Cbox</w:t>
            </w:r>
            <w:proofErr w:type="spellEnd"/>
            <w:r>
              <w:t xml:space="preserve"> box1 = new </w:t>
            </w:r>
            <w:proofErr w:type="spellStart"/>
            <w:r>
              <w:t>Cbox</w:t>
            </w:r>
            <w:proofErr w:type="spellEnd"/>
            <w:r>
              <w:t>();</w:t>
            </w:r>
          </w:p>
          <w:p w14:paraId="10C0907D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box1.setData(20.0, 30.0, 40.0);</w:t>
            </w:r>
          </w:p>
          <w:p w14:paraId="4673CACD" w14:textId="77777777" w:rsidR="00AB5C41" w:rsidRDefault="00AB5C41" w:rsidP="00AB5C41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wys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计算得出</w:t>
            </w:r>
            <w:r>
              <w:rPr>
                <w:rFonts w:hint="eastAsia"/>
              </w:rPr>
              <w:t xml:space="preserve"> box1 </w:t>
            </w:r>
            <w:r>
              <w:rPr>
                <w:rFonts w:hint="eastAsia"/>
              </w:rPr>
              <w:t>的体积是</w:t>
            </w:r>
            <w:r>
              <w:rPr>
                <w:rFonts w:hint="eastAsia"/>
              </w:rPr>
              <w:t>" + box1.getVolume());</w:t>
            </w:r>
          </w:p>
          <w:p w14:paraId="6337E792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72BBC8B8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29101E46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Cbox</w:t>
            </w:r>
            <w:proofErr w:type="spellEnd"/>
            <w:r>
              <w:t xml:space="preserve"> box2 = new </w:t>
            </w:r>
            <w:proofErr w:type="spellStart"/>
            <w:r>
              <w:t>Cbox</w:t>
            </w:r>
            <w:proofErr w:type="spellEnd"/>
            <w:r>
              <w:t>(20.0, 30.0, 40.0);</w:t>
            </w:r>
          </w:p>
          <w:p w14:paraId="6A663EC4" w14:textId="77777777" w:rsidR="00AB5C41" w:rsidRDefault="00AB5C41" w:rsidP="00AB5C41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wys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计算得出</w:t>
            </w:r>
            <w:r>
              <w:rPr>
                <w:rFonts w:hint="eastAsia"/>
              </w:rPr>
              <w:t xml:space="preserve"> box2 </w:t>
            </w:r>
            <w:r>
              <w:rPr>
                <w:rFonts w:hint="eastAsia"/>
              </w:rPr>
              <w:t>的体积是</w:t>
            </w:r>
            <w:r>
              <w:rPr>
                <w:rFonts w:hint="eastAsia"/>
              </w:rPr>
              <w:t>" + box2.getVolume());</w:t>
            </w:r>
          </w:p>
          <w:p w14:paraId="6F82CF26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  <w:r>
              <w:lastRenderedPageBreak/>
              <w:t xml:space="preserve">    }</w:t>
            </w:r>
          </w:p>
          <w:p w14:paraId="0851DEDE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47DF9A14" w14:textId="77777777" w:rsidR="00AB5C41" w:rsidRDefault="00AB5C41" w:rsidP="00AB5C41">
            <w:pPr>
              <w:tabs>
                <w:tab w:val="left" w:pos="720"/>
              </w:tabs>
              <w:spacing w:line="360" w:lineRule="exact"/>
            </w:pPr>
          </w:p>
          <w:p w14:paraId="26E1224D" w14:textId="6826CA47" w:rsidR="00AB5C41" w:rsidRPr="00683518" w:rsidRDefault="00AB5C41" w:rsidP="00AB5C41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6B19AC4B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52F3A2AB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40751809" w14:textId="77777777" w:rsidR="00AB5C41" w:rsidRDefault="00AB5C41" w:rsidP="00AB5C41">
            <w:pPr>
              <w:pStyle w:val="ad"/>
              <w:rPr>
                <w:rFonts w:hint="eastAsia"/>
                <w:color w:val="FF0000"/>
              </w:rPr>
            </w:pPr>
          </w:p>
          <w:p w14:paraId="4EBCEA4B" w14:textId="1872C143" w:rsidR="00AB5C41" w:rsidRPr="008400DB" w:rsidRDefault="00AB5C41" w:rsidP="00AB5C41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67B469D6" w14:textId="77777777" w:rsidR="00EA70F2" w:rsidRPr="00EA70F2" w:rsidRDefault="00EA70F2" w:rsidP="00683518">
            <w:pPr>
              <w:jc w:val="left"/>
            </w:pPr>
          </w:p>
          <w:p w14:paraId="0F4D3047" w14:textId="77777777" w:rsidR="003C0DB2" w:rsidRPr="00F90969" w:rsidRDefault="003C0DB2" w:rsidP="00F90969">
            <w:pPr>
              <w:spacing w:beforeLines="50" w:before="156"/>
              <w:rPr>
                <w:bCs/>
              </w:rPr>
            </w:pPr>
          </w:p>
          <w:p w14:paraId="1F41DF19" w14:textId="4CC7A7F9" w:rsidR="00343CA3" w:rsidRPr="00F90969" w:rsidRDefault="00AB5C41" w:rsidP="00683518">
            <w:pPr>
              <w:jc w:val="left"/>
            </w:pPr>
            <w:r w:rsidRPr="00AB5C41">
              <w:rPr>
                <w:noProof/>
                <w:color w:val="FF0000"/>
              </w:rPr>
              <w:drawing>
                <wp:inline distT="0" distB="0" distL="0" distR="0" wp14:anchorId="2283C9AF" wp14:editId="34DD0A54">
                  <wp:extent cx="5151120" cy="1413510"/>
                  <wp:effectExtent l="0" t="0" r="0" b="0"/>
                  <wp:docPr id="140005526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41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CA3" w14:paraId="63A29C03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718A7C47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68CEA86D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5B204885" w14:textId="77777777" w:rsidR="00343CA3" w:rsidRPr="00D96C4D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96C4D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14:paraId="008AF7E1" w14:textId="77777777" w:rsidR="00343CA3" w:rsidRPr="00D96C4D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6E5412E1" w14:textId="77777777" w:rsidR="00343CA3" w:rsidRPr="00D96C4D" w:rsidRDefault="00343CA3" w:rsidP="00683518">
            <w:pPr>
              <w:jc w:val="center"/>
              <w:rPr>
                <w:color w:val="000000" w:themeColor="text1"/>
              </w:rPr>
            </w:pPr>
            <w:r w:rsidRPr="00D96C4D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14:paraId="2A653F05" w14:textId="77777777" w:rsidR="00343CA3" w:rsidRDefault="00343CA3" w:rsidP="00683518">
            <w:pPr>
              <w:jc w:val="center"/>
            </w:pPr>
          </w:p>
          <w:p w14:paraId="092F7CCF" w14:textId="77777777" w:rsidR="00343CA3" w:rsidRDefault="00343CA3" w:rsidP="00683518">
            <w:pPr>
              <w:jc w:val="center"/>
            </w:pPr>
          </w:p>
          <w:p w14:paraId="7DD3CA71" w14:textId="77777777" w:rsidR="00343CA3" w:rsidRDefault="00343CA3" w:rsidP="00683518">
            <w:pPr>
              <w:jc w:val="center"/>
            </w:pPr>
          </w:p>
          <w:p w14:paraId="410A4890" w14:textId="77777777" w:rsidR="00343CA3" w:rsidRDefault="00343CA3" w:rsidP="00683518">
            <w:pPr>
              <w:jc w:val="center"/>
            </w:pPr>
          </w:p>
          <w:p w14:paraId="428E8B5D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71853A76" w14:textId="77777777" w:rsidR="00343CA3" w:rsidRPr="00683518" w:rsidRDefault="00D96C4D" w:rsidP="00683518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14:paraId="1F20AC3E" w14:textId="77777777" w:rsidR="00343CA3" w:rsidRPr="00683518" w:rsidRDefault="00343CA3" w:rsidP="00683518">
            <w:pPr>
              <w:jc w:val="left"/>
            </w:pPr>
          </w:p>
          <w:p w14:paraId="437C853D" w14:textId="77777777" w:rsidR="00343CA3" w:rsidRDefault="00343CA3" w:rsidP="00683518">
            <w:pPr>
              <w:jc w:val="left"/>
            </w:pPr>
          </w:p>
          <w:p w14:paraId="1B105047" w14:textId="77777777" w:rsidR="00343CA3" w:rsidRDefault="00343CA3" w:rsidP="00683518">
            <w:pPr>
              <w:jc w:val="left"/>
            </w:pPr>
          </w:p>
          <w:p w14:paraId="5BE46279" w14:textId="77777777" w:rsidR="00343CA3" w:rsidRPr="00427CA6" w:rsidRDefault="00343CA3" w:rsidP="00683518">
            <w:pPr>
              <w:jc w:val="left"/>
            </w:pPr>
          </w:p>
        </w:tc>
      </w:tr>
    </w:tbl>
    <w:p w14:paraId="70481A0B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1864" w14:textId="77777777" w:rsidR="000A6197" w:rsidRDefault="000A6197" w:rsidP="008B4A76">
      <w:r>
        <w:separator/>
      </w:r>
    </w:p>
  </w:endnote>
  <w:endnote w:type="continuationSeparator" w:id="0">
    <w:p w14:paraId="7946EBDB" w14:textId="77777777" w:rsidR="000A6197" w:rsidRDefault="000A6197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0D89" w14:textId="77777777" w:rsidR="00343CA3" w:rsidRDefault="00343CA3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52DE9">
      <w:rPr>
        <w:b/>
        <w:bCs/>
        <w:noProof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52DE9">
      <w:rPr>
        <w:b/>
        <w:bCs/>
        <w:noProof/>
      </w:rPr>
      <w:t>12</w:t>
    </w:r>
    <w:r>
      <w:rPr>
        <w:b/>
        <w:bCs/>
      </w:rPr>
      <w:fldChar w:fldCharType="end"/>
    </w:r>
  </w:p>
  <w:p w14:paraId="2DF6F1C6" w14:textId="77777777" w:rsidR="00343CA3" w:rsidRDefault="00343C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BC873" w14:textId="77777777" w:rsidR="000A6197" w:rsidRDefault="000A6197" w:rsidP="008B4A76">
      <w:r>
        <w:separator/>
      </w:r>
    </w:p>
  </w:footnote>
  <w:footnote w:type="continuationSeparator" w:id="0">
    <w:p w14:paraId="0180ACBB" w14:textId="77777777" w:rsidR="000A6197" w:rsidRDefault="000A6197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BAB5A76"/>
    <w:multiLevelType w:val="hybridMultilevel"/>
    <w:tmpl w:val="E932AB5A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4A563460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19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2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78048166">
    <w:abstractNumId w:val="0"/>
  </w:num>
  <w:num w:numId="2" w16cid:durableId="1300724486">
    <w:abstractNumId w:val="3"/>
  </w:num>
  <w:num w:numId="3" w16cid:durableId="254094985">
    <w:abstractNumId w:val="1"/>
  </w:num>
  <w:num w:numId="4" w16cid:durableId="145517419">
    <w:abstractNumId w:val="2"/>
  </w:num>
  <w:num w:numId="5" w16cid:durableId="558591169">
    <w:abstractNumId w:val="4"/>
  </w:num>
  <w:num w:numId="6" w16cid:durableId="712120955">
    <w:abstractNumId w:val="28"/>
  </w:num>
  <w:num w:numId="7" w16cid:durableId="450705454">
    <w:abstractNumId w:val="30"/>
  </w:num>
  <w:num w:numId="8" w16cid:durableId="1334409940">
    <w:abstractNumId w:val="24"/>
  </w:num>
  <w:num w:numId="9" w16cid:durableId="146677612">
    <w:abstractNumId w:val="7"/>
  </w:num>
  <w:num w:numId="10" w16cid:durableId="364450434">
    <w:abstractNumId w:val="31"/>
  </w:num>
  <w:num w:numId="11" w16cid:durableId="2072804770">
    <w:abstractNumId w:val="26"/>
  </w:num>
  <w:num w:numId="12" w16cid:durableId="1226914605">
    <w:abstractNumId w:val="25"/>
  </w:num>
  <w:num w:numId="13" w16cid:durableId="1735856766">
    <w:abstractNumId w:val="6"/>
  </w:num>
  <w:num w:numId="14" w16cid:durableId="331298528">
    <w:abstractNumId w:val="27"/>
  </w:num>
  <w:num w:numId="15" w16cid:durableId="2041929942">
    <w:abstractNumId w:val="20"/>
  </w:num>
  <w:num w:numId="16" w16cid:durableId="965620560">
    <w:abstractNumId w:val="23"/>
  </w:num>
  <w:num w:numId="17" w16cid:durableId="1704357197">
    <w:abstractNumId w:val="8"/>
  </w:num>
  <w:num w:numId="18" w16cid:durableId="670644997">
    <w:abstractNumId w:val="32"/>
  </w:num>
  <w:num w:numId="19" w16cid:durableId="312412073">
    <w:abstractNumId w:val="10"/>
  </w:num>
  <w:num w:numId="20" w16cid:durableId="131562855">
    <w:abstractNumId w:val="19"/>
  </w:num>
  <w:num w:numId="21" w16cid:durableId="761226207">
    <w:abstractNumId w:val="22"/>
  </w:num>
  <w:num w:numId="22" w16cid:durableId="1640645034">
    <w:abstractNumId w:val="29"/>
  </w:num>
  <w:num w:numId="23" w16cid:durableId="786852165">
    <w:abstractNumId w:val="5"/>
  </w:num>
  <w:num w:numId="24" w16cid:durableId="1378626254">
    <w:abstractNumId w:val="15"/>
  </w:num>
  <w:num w:numId="25" w16cid:durableId="1872642097">
    <w:abstractNumId w:val="16"/>
  </w:num>
  <w:num w:numId="26" w16cid:durableId="459493307">
    <w:abstractNumId w:val="21"/>
  </w:num>
  <w:num w:numId="27" w16cid:durableId="690255007">
    <w:abstractNumId w:val="12"/>
  </w:num>
  <w:num w:numId="28" w16cid:durableId="1843885478">
    <w:abstractNumId w:val="14"/>
  </w:num>
  <w:num w:numId="29" w16cid:durableId="1358966885">
    <w:abstractNumId w:val="18"/>
  </w:num>
  <w:num w:numId="30" w16cid:durableId="694699290">
    <w:abstractNumId w:val="9"/>
  </w:num>
  <w:num w:numId="31" w16cid:durableId="15859865">
    <w:abstractNumId w:val="33"/>
  </w:num>
  <w:num w:numId="32" w16cid:durableId="1924291737">
    <w:abstractNumId w:val="13"/>
  </w:num>
  <w:num w:numId="33" w16cid:durableId="389961939">
    <w:abstractNumId w:val="11"/>
  </w:num>
  <w:num w:numId="34" w16cid:durableId="69499783">
    <w:abstractNumId w:val="17"/>
  </w:num>
  <w:num w:numId="35" w16cid:durableId="5826870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CB5"/>
    <w:rsid w:val="000201F1"/>
    <w:rsid w:val="00020F65"/>
    <w:rsid w:val="0002704C"/>
    <w:rsid w:val="00031560"/>
    <w:rsid w:val="000464ED"/>
    <w:rsid w:val="00046BEB"/>
    <w:rsid w:val="00052DE9"/>
    <w:rsid w:val="0006510A"/>
    <w:rsid w:val="00077E20"/>
    <w:rsid w:val="000840EF"/>
    <w:rsid w:val="00087749"/>
    <w:rsid w:val="00094CDC"/>
    <w:rsid w:val="00095188"/>
    <w:rsid w:val="000A1E5F"/>
    <w:rsid w:val="000A303D"/>
    <w:rsid w:val="000A5A08"/>
    <w:rsid w:val="000A6197"/>
    <w:rsid w:val="000F721D"/>
    <w:rsid w:val="000F7C0B"/>
    <w:rsid w:val="00110A35"/>
    <w:rsid w:val="00137C9B"/>
    <w:rsid w:val="00141F64"/>
    <w:rsid w:val="00144A8F"/>
    <w:rsid w:val="001478FF"/>
    <w:rsid w:val="00154958"/>
    <w:rsid w:val="00172A27"/>
    <w:rsid w:val="00177E8D"/>
    <w:rsid w:val="001828F8"/>
    <w:rsid w:val="001879D5"/>
    <w:rsid w:val="001B47FD"/>
    <w:rsid w:val="001C1979"/>
    <w:rsid w:val="001C1ED0"/>
    <w:rsid w:val="001C5BBA"/>
    <w:rsid w:val="001C618B"/>
    <w:rsid w:val="001D045C"/>
    <w:rsid w:val="001D32B0"/>
    <w:rsid w:val="001D533E"/>
    <w:rsid w:val="001D5451"/>
    <w:rsid w:val="001D7472"/>
    <w:rsid w:val="001E1DBF"/>
    <w:rsid w:val="001F58A4"/>
    <w:rsid w:val="001F6624"/>
    <w:rsid w:val="002131CE"/>
    <w:rsid w:val="002273A9"/>
    <w:rsid w:val="002339B8"/>
    <w:rsid w:val="0023686D"/>
    <w:rsid w:val="002368FD"/>
    <w:rsid w:val="0024120F"/>
    <w:rsid w:val="002438AA"/>
    <w:rsid w:val="00245C3F"/>
    <w:rsid w:val="00261495"/>
    <w:rsid w:val="002647A2"/>
    <w:rsid w:val="002859A1"/>
    <w:rsid w:val="00294822"/>
    <w:rsid w:val="002A157B"/>
    <w:rsid w:val="002A4019"/>
    <w:rsid w:val="002A7C25"/>
    <w:rsid w:val="002B4652"/>
    <w:rsid w:val="002C1AD6"/>
    <w:rsid w:val="002D2391"/>
    <w:rsid w:val="002D23D8"/>
    <w:rsid w:val="002D355C"/>
    <w:rsid w:val="002E0277"/>
    <w:rsid w:val="002E683E"/>
    <w:rsid w:val="002F4F5F"/>
    <w:rsid w:val="00302709"/>
    <w:rsid w:val="003156A3"/>
    <w:rsid w:val="00343356"/>
    <w:rsid w:val="00343C12"/>
    <w:rsid w:val="00343CA3"/>
    <w:rsid w:val="00347FCD"/>
    <w:rsid w:val="00355E36"/>
    <w:rsid w:val="00363E8C"/>
    <w:rsid w:val="0036490E"/>
    <w:rsid w:val="003920BE"/>
    <w:rsid w:val="00392B73"/>
    <w:rsid w:val="00396015"/>
    <w:rsid w:val="003A09D9"/>
    <w:rsid w:val="003A3623"/>
    <w:rsid w:val="003A5621"/>
    <w:rsid w:val="003A6FE4"/>
    <w:rsid w:val="003B47ED"/>
    <w:rsid w:val="003B6B21"/>
    <w:rsid w:val="003C0DB2"/>
    <w:rsid w:val="00407548"/>
    <w:rsid w:val="00410F82"/>
    <w:rsid w:val="0041587C"/>
    <w:rsid w:val="00417380"/>
    <w:rsid w:val="00427CA6"/>
    <w:rsid w:val="0043273E"/>
    <w:rsid w:val="004372AB"/>
    <w:rsid w:val="00442046"/>
    <w:rsid w:val="00445472"/>
    <w:rsid w:val="0045509A"/>
    <w:rsid w:val="00455187"/>
    <w:rsid w:val="004569D0"/>
    <w:rsid w:val="00457363"/>
    <w:rsid w:val="004670FC"/>
    <w:rsid w:val="00476AB3"/>
    <w:rsid w:val="00480B58"/>
    <w:rsid w:val="00496095"/>
    <w:rsid w:val="004A7BCC"/>
    <w:rsid w:val="004B138D"/>
    <w:rsid w:val="004D4491"/>
    <w:rsid w:val="004E2983"/>
    <w:rsid w:val="004E3409"/>
    <w:rsid w:val="0052064E"/>
    <w:rsid w:val="0054023F"/>
    <w:rsid w:val="00543C35"/>
    <w:rsid w:val="00545A20"/>
    <w:rsid w:val="00545D66"/>
    <w:rsid w:val="005504E3"/>
    <w:rsid w:val="00561500"/>
    <w:rsid w:val="00571AF5"/>
    <w:rsid w:val="00583050"/>
    <w:rsid w:val="005A6691"/>
    <w:rsid w:val="005C5056"/>
    <w:rsid w:val="005E3807"/>
    <w:rsid w:val="005F6A29"/>
    <w:rsid w:val="00603920"/>
    <w:rsid w:val="00605293"/>
    <w:rsid w:val="00610365"/>
    <w:rsid w:val="006221C2"/>
    <w:rsid w:val="00636E7A"/>
    <w:rsid w:val="00640608"/>
    <w:rsid w:val="00641527"/>
    <w:rsid w:val="00645AD8"/>
    <w:rsid w:val="00653A8F"/>
    <w:rsid w:val="0065593C"/>
    <w:rsid w:val="00656F96"/>
    <w:rsid w:val="00661826"/>
    <w:rsid w:val="00662043"/>
    <w:rsid w:val="00666888"/>
    <w:rsid w:val="00683518"/>
    <w:rsid w:val="006A09F0"/>
    <w:rsid w:val="006B70C5"/>
    <w:rsid w:val="006D1E39"/>
    <w:rsid w:val="006D7F30"/>
    <w:rsid w:val="006E784B"/>
    <w:rsid w:val="00737DF4"/>
    <w:rsid w:val="00745230"/>
    <w:rsid w:val="00751B3C"/>
    <w:rsid w:val="00754C3E"/>
    <w:rsid w:val="007678D4"/>
    <w:rsid w:val="007878A0"/>
    <w:rsid w:val="007A644D"/>
    <w:rsid w:val="007C55CB"/>
    <w:rsid w:val="007D32EA"/>
    <w:rsid w:val="007D4277"/>
    <w:rsid w:val="007E33EE"/>
    <w:rsid w:val="007F0DD5"/>
    <w:rsid w:val="007F7764"/>
    <w:rsid w:val="0082285D"/>
    <w:rsid w:val="00832FB0"/>
    <w:rsid w:val="00833A29"/>
    <w:rsid w:val="008400DB"/>
    <w:rsid w:val="00851A85"/>
    <w:rsid w:val="00856DFD"/>
    <w:rsid w:val="00867EF2"/>
    <w:rsid w:val="008B4A76"/>
    <w:rsid w:val="008B691B"/>
    <w:rsid w:val="008C41D8"/>
    <w:rsid w:val="008D795C"/>
    <w:rsid w:val="008E0624"/>
    <w:rsid w:val="008E3C83"/>
    <w:rsid w:val="00901805"/>
    <w:rsid w:val="00903000"/>
    <w:rsid w:val="00904867"/>
    <w:rsid w:val="00907791"/>
    <w:rsid w:val="00934046"/>
    <w:rsid w:val="0095471E"/>
    <w:rsid w:val="00962319"/>
    <w:rsid w:val="009714FF"/>
    <w:rsid w:val="00971D87"/>
    <w:rsid w:val="0097358E"/>
    <w:rsid w:val="00973BEC"/>
    <w:rsid w:val="00995A7F"/>
    <w:rsid w:val="00995CA9"/>
    <w:rsid w:val="009A0532"/>
    <w:rsid w:val="009A7109"/>
    <w:rsid w:val="009B6D69"/>
    <w:rsid w:val="009C19CA"/>
    <w:rsid w:val="009E5AC2"/>
    <w:rsid w:val="009E7C5D"/>
    <w:rsid w:val="009F7773"/>
    <w:rsid w:val="00A317CA"/>
    <w:rsid w:val="00A52E0E"/>
    <w:rsid w:val="00A561F2"/>
    <w:rsid w:val="00A70B55"/>
    <w:rsid w:val="00A803CD"/>
    <w:rsid w:val="00A86F06"/>
    <w:rsid w:val="00A97346"/>
    <w:rsid w:val="00AB5C41"/>
    <w:rsid w:val="00AE3A04"/>
    <w:rsid w:val="00AE491E"/>
    <w:rsid w:val="00AF56C5"/>
    <w:rsid w:val="00B01866"/>
    <w:rsid w:val="00B05020"/>
    <w:rsid w:val="00B2459A"/>
    <w:rsid w:val="00B26C66"/>
    <w:rsid w:val="00B31E80"/>
    <w:rsid w:val="00B36AF1"/>
    <w:rsid w:val="00B53922"/>
    <w:rsid w:val="00B752F2"/>
    <w:rsid w:val="00B87C26"/>
    <w:rsid w:val="00B967B8"/>
    <w:rsid w:val="00BA1A04"/>
    <w:rsid w:val="00BC6A3E"/>
    <w:rsid w:val="00BD2642"/>
    <w:rsid w:val="00BD5FCB"/>
    <w:rsid w:val="00BE3CCD"/>
    <w:rsid w:val="00C242C1"/>
    <w:rsid w:val="00C24697"/>
    <w:rsid w:val="00C26404"/>
    <w:rsid w:val="00C437D3"/>
    <w:rsid w:val="00C47CD0"/>
    <w:rsid w:val="00C52471"/>
    <w:rsid w:val="00C527C3"/>
    <w:rsid w:val="00C56E90"/>
    <w:rsid w:val="00C766B3"/>
    <w:rsid w:val="00C81E92"/>
    <w:rsid w:val="00C8570C"/>
    <w:rsid w:val="00C87BB7"/>
    <w:rsid w:val="00CA6E39"/>
    <w:rsid w:val="00CB2335"/>
    <w:rsid w:val="00CC6A67"/>
    <w:rsid w:val="00CD1C56"/>
    <w:rsid w:val="00CD509E"/>
    <w:rsid w:val="00CE15D9"/>
    <w:rsid w:val="00CE74BE"/>
    <w:rsid w:val="00CE7533"/>
    <w:rsid w:val="00CF165F"/>
    <w:rsid w:val="00D0526F"/>
    <w:rsid w:val="00D37047"/>
    <w:rsid w:val="00D401B9"/>
    <w:rsid w:val="00D421EA"/>
    <w:rsid w:val="00D4551D"/>
    <w:rsid w:val="00D51C01"/>
    <w:rsid w:val="00D55875"/>
    <w:rsid w:val="00D63F94"/>
    <w:rsid w:val="00D67490"/>
    <w:rsid w:val="00D676D9"/>
    <w:rsid w:val="00D74840"/>
    <w:rsid w:val="00D9056A"/>
    <w:rsid w:val="00D96C4D"/>
    <w:rsid w:val="00D96FCA"/>
    <w:rsid w:val="00DA03AA"/>
    <w:rsid w:val="00DA6A9F"/>
    <w:rsid w:val="00DB0BD1"/>
    <w:rsid w:val="00DB2F4B"/>
    <w:rsid w:val="00DC2A34"/>
    <w:rsid w:val="00DC7E7B"/>
    <w:rsid w:val="00DE332B"/>
    <w:rsid w:val="00DE7431"/>
    <w:rsid w:val="00DF09F0"/>
    <w:rsid w:val="00E07ABE"/>
    <w:rsid w:val="00E3564C"/>
    <w:rsid w:val="00E35CC3"/>
    <w:rsid w:val="00E63490"/>
    <w:rsid w:val="00E7690B"/>
    <w:rsid w:val="00E81F9B"/>
    <w:rsid w:val="00E909A0"/>
    <w:rsid w:val="00EA334E"/>
    <w:rsid w:val="00EA54AC"/>
    <w:rsid w:val="00EA70F2"/>
    <w:rsid w:val="00EB6D0D"/>
    <w:rsid w:val="00EC0F9A"/>
    <w:rsid w:val="00EE0D6E"/>
    <w:rsid w:val="00F1342B"/>
    <w:rsid w:val="00F1566C"/>
    <w:rsid w:val="00F15C9B"/>
    <w:rsid w:val="00F22FF8"/>
    <w:rsid w:val="00F54D5F"/>
    <w:rsid w:val="00F70D3E"/>
    <w:rsid w:val="00F72B40"/>
    <w:rsid w:val="00F90969"/>
    <w:rsid w:val="00F92F6C"/>
    <w:rsid w:val="00FA45FC"/>
    <w:rsid w:val="00FB431C"/>
    <w:rsid w:val="00FB599E"/>
    <w:rsid w:val="00FB6573"/>
    <w:rsid w:val="00FB6ED0"/>
    <w:rsid w:val="00FB763F"/>
    <w:rsid w:val="00FB7F8C"/>
    <w:rsid w:val="00FE7AEF"/>
    <w:rsid w:val="00FF5E79"/>
    <w:rsid w:val="00FF7B0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DB4C08"/>
  <w15:docId w15:val="{187EC754-0283-4E2A-B387-0459D248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a">
    <w:name w:val="Table Grid"/>
    <w:basedOn w:val="a1"/>
    <w:uiPriority w:val="99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C7DB-9A69-47E7-A79F-5531A1DA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20</Pages>
  <Words>2130</Words>
  <Characters>12142</Characters>
  <Application>Microsoft Office Word</Application>
  <DocSecurity>0</DocSecurity>
  <Lines>101</Lines>
  <Paragraphs>28</Paragraphs>
  <ScaleCrop>false</ScaleCrop>
  <Company>hsxy</Company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45</cp:revision>
  <dcterms:created xsi:type="dcterms:W3CDTF">2019-10-11T13:01:00Z</dcterms:created>
  <dcterms:modified xsi:type="dcterms:W3CDTF">2023-10-22T13:49:00Z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