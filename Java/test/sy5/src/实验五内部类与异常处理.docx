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7B450D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5114E4FB" w14:textId="77777777" w:rsidR="00343CA3" w:rsidRDefault="00AC5A01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29A1422F" w14:textId="77777777" w:rsidR="00343CA3" w:rsidRPr="00AC5A01" w:rsidRDefault="00343CA3">
      <w:pPr>
        <w:jc w:val="center"/>
        <w:rPr>
          <w:rFonts w:ascii="黑体" w:eastAsia="黑体"/>
          <w:sz w:val="52"/>
          <w:szCs w:val="52"/>
        </w:rPr>
      </w:pPr>
    </w:p>
    <w:p w14:paraId="2A74C61D" w14:textId="77777777" w:rsidR="00343CA3" w:rsidRPr="00DF5428" w:rsidRDefault="00DF5428">
      <w:pPr>
        <w:jc w:val="center"/>
        <w:rPr>
          <w:rFonts w:ascii="黑体" w:eastAsia="黑体"/>
          <w:sz w:val="44"/>
          <w:szCs w:val="44"/>
        </w:rPr>
      </w:pPr>
      <w:r w:rsidRPr="00DF5428">
        <w:rPr>
          <w:rFonts w:hint="eastAsia"/>
          <w:b/>
          <w:sz w:val="44"/>
          <w:szCs w:val="44"/>
        </w:rPr>
        <w:t>实验五</w:t>
      </w:r>
      <w:r w:rsidR="00B405CF">
        <w:rPr>
          <w:rFonts w:hint="eastAsia"/>
          <w:b/>
          <w:sz w:val="44"/>
          <w:szCs w:val="44"/>
        </w:rPr>
        <w:t xml:space="preserve"> </w:t>
      </w:r>
      <w:r w:rsidR="00B405CF" w:rsidRPr="00B405CF">
        <w:rPr>
          <w:rFonts w:hint="eastAsia"/>
          <w:b/>
          <w:sz w:val="44"/>
          <w:szCs w:val="44"/>
        </w:rPr>
        <w:t>内部类与异常处理</w:t>
      </w:r>
    </w:p>
    <w:p w14:paraId="5CE1137C" w14:textId="77777777" w:rsidR="00343CA3" w:rsidRPr="00DF09F0" w:rsidRDefault="00343CA3">
      <w:pPr>
        <w:rPr>
          <w:sz w:val="32"/>
          <w:szCs w:val="32"/>
        </w:rPr>
      </w:pPr>
    </w:p>
    <w:p w14:paraId="41B56ACB" w14:textId="77777777" w:rsidR="00343CA3" w:rsidRDefault="00343CA3">
      <w:pPr>
        <w:rPr>
          <w:sz w:val="32"/>
          <w:szCs w:val="32"/>
        </w:rPr>
      </w:pPr>
    </w:p>
    <w:p w14:paraId="67CEB30D" w14:textId="77777777" w:rsidR="00343CA3" w:rsidRDefault="00343CA3">
      <w:pPr>
        <w:rPr>
          <w:sz w:val="32"/>
          <w:szCs w:val="32"/>
        </w:rPr>
      </w:pPr>
    </w:p>
    <w:p w14:paraId="7FB7FA99" w14:textId="77777777" w:rsidR="00343CA3" w:rsidRDefault="00343CA3">
      <w:pPr>
        <w:rPr>
          <w:sz w:val="32"/>
          <w:szCs w:val="32"/>
        </w:rPr>
      </w:pPr>
    </w:p>
    <w:p w14:paraId="5015A99B" w14:textId="77777777" w:rsidR="00343CA3" w:rsidRDefault="00343CA3">
      <w:pPr>
        <w:rPr>
          <w:sz w:val="32"/>
          <w:szCs w:val="32"/>
        </w:rPr>
      </w:pPr>
    </w:p>
    <w:p w14:paraId="6A187A0B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80EF6ED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346DDB">
        <w:rPr>
          <w:rFonts w:hint="eastAsia"/>
          <w:sz w:val="36"/>
          <w:szCs w:val="36"/>
          <w:u w:val="single"/>
        </w:rPr>
        <w:t>2</w:t>
      </w:r>
      <w:r w:rsidR="00AC5A01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>
        <w:rPr>
          <w:sz w:val="36"/>
          <w:szCs w:val="36"/>
          <w:u w:val="single"/>
        </w:rPr>
        <w:t xml:space="preserve">  </w:t>
      </w:r>
      <w:r w:rsidR="004E5B7E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</w:t>
      </w:r>
    </w:p>
    <w:p w14:paraId="0123B067" w14:textId="08A16D9E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</w:t>
      </w:r>
      <w:r w:rsidR="00C136E7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51330BC6" w14:textId="211D0CC6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</w:t>
      </w:r>
      <w:r w:rsidR="00C136E7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2E579927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719B338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6A148B05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1263C0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22D979AA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C1D2D2D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65AD696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0A1E39B6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75E71E04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3E778460" w14:textId="77777777" w:rsidR="00343CA3" w:rsidRPr="00E91AEA" w:rsidRDefault="00DF5428" w:rsidP="00E91AEA">
            <w:pPr>
              <w:jc w:val="center"/>
              <w:rPr>
                <w:sz w:val="24"/>
                <w:szCs w:val="24"/>
              </w:rPr>
            </w:pPr>
            <w:r w:rsidRPr="00154BC2">
              <w:rPr>
                <w:rFonts w:hint="eastAsia"/>
                <w:b/>
                <w:sz w:val="36"/>
              </w:rPr>
              <w:t>实验</w:t>
            </w:r>
            <w:r>
              <w:rPr>
                <w:rFonts w:hint="eastAsia"/>
                <w:b/>
                <w:sz w:val="36"/>
              </w:rPr>
              <w:t>五</w:t>
            </w:r>
            <w:r w:rsidR="00B405CF">
              <w:rPr>
                <w:rFonts w:hint="eastAsia"/>
                <w:b/>
                <w:sz w:val="36"/>
              </w:rPr>
              <w:t xml:space="preserve"> </w:t>
            </w:r>
            <w:r w:rsidR="00B405CF" w:rsidRPr="00B405CF">
              <w:rPr>
                <w:rFonts w:hint="eastAsia"/>
                <w:b/>
                <w:sz w:val="36"/>
              </w:rPr>
              <w:t>内部类与异常处理</w:t>
            </w:r>
          </w:p>
        </w:tc>
      </w:tr>
      <w:tr w:rsidR="00343CA3" w14:paraId="6A66CF31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44989EA2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2E0A8A70" w14:textId="00D8ED19" w:rsidR="00C13DBD" w:rsidRDefault="00C136E7" w:rsidP="00612951">
            <w:pPr>
              <w:jc w:val="center"/>
              <w:rPr>
                <w:sz w:val="24"/>
                <w:szCs w:val="24"/>
              </w:rPr>
            </w:pPr>
            <w:r>
              <w:t>2023.11.13</w:t>
            </w:r>
            <w:r w:rsidR="00AC5A01">
              <w:t xml:space="preserve"> </w:t>
            </w:r>
          </w:p>
        </w:tc>
        <w:tc>
          <w:tcPr>
            <w:tcW w:w="2130" w:type="dxa"/>
            <w:vAlign w:val="center"/>
          </w:tcPr>
          <w:p w14:paraId="656DBF81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3E58A961" w14:textId="77777777" w:rsidR="00343CA3" w:rsidRDefault="00DF54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108802C5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05278CA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594BB430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484C8741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3AED9F15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48FCB3A2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218420E0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64EDEEBD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16ECBFCD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1386C79C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34A45EA0" w14:textId="77777777" w:rsidR="00DF5428" w:rsidRPr="005B6D54" w:rsidRDefault="00DF5428" w:rsidP="00DF54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6D54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 w:rsidRPr="005B6D54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了解</w:t>
            </w:r>
            <w:r w:rsidRPr="005B6D54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内部</w:t>
            </w:r>
            <w:r w:rsidRPr="005B6D54"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的定义与使用</w:t>
            </w:r>
          </w:p>
          <w:p w14:paraId="20CEE762" w14:textId="77777777" w:rsidR="00DF5428" w:rsidRPr="005B6D54" w:rsidRDefault="00DF5428" w:rsidP="00DF54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6D54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  <w:r w:rsidRPr="005B6D54">
              <w:rPr>
                <w:rFonts w:ascii="宋体" w:hAnsi="宋体" w:cs="宋体" w:hint="eastAsia"/>
                <w:kern w:val="0"/>
                <w:sz w:val="24"/>
                <w:szCs w:val="24"/>
              </w:rPr>
              <w:t>、掌握</w:t>
            </w:r>
            <w:r w:rsidRPr="005B6D54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 w:rsidRPr="005B6D54">
              <w:rPr>
                <w:rFonts w:ascii="宋体" w:hAnsi="宋体" w:cs="宋体" w:hint="eastAsia"/>
                <w:kern w:val="0"/>
                <w:sz w:val="24"/>
                <w:szCs w:val="24"/>
              </w:rPr>
              <w:t>异常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捕获与处理</w:t>
            </w:r>
          </w:p>
          <w:p w14:paraId="3C8F6A7A" w14:textId="77777777" w:rsidR="00343CA3" w:rsidRPr="0048623F" w:rsidRDefault="00DF5428" w:rsidP="0048623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6D54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 w:rsidRPr="005B6D54">
              <w:rPr>
                <w:rFonts w:ascii="宋体" w:hAnsi="宋体" w:cs="宋体" w:hint="eastAsia"/>
                <w:kern w:val="0"/>
                <w:sz w:val="24"/>
                <w:szCs w:val="24"/>
              </w:rPr>
              <w:t>、掌握</w:t>
            </w:r>
            <w:r w:rsidRPr="005B6D54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 w:rsidRPr="005B6D54">
              <w:rPr>
                <w:rFonts w:ascii="宋体" w:hAnsi="宋体" w:cs="宋体" w:hint="eastAsia"/>
                <w:kern w:val="0"/>
                <w:sz w:val="24"/>
                <w:szCs w:val="24"/>
              </w:rPr>
              <w:t>异常抛出声明、异常抛出与自定义异常</w:t>
            </w:r>
          </w:p>
          <w:p w14:paraId="64F495EC" w14:textId="77777777" w:rsidR="00343CA3" w:rsidRPr="0048623F" w:rsidRDefault="00343CA3" w:rsidP="0048623F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16286324" w14:textId="77777777" w:rsidR="0048623F" w:rsidRPr="00094CDC" w:rsidRDefault="00AC5A01" w:rsidP="0048623F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26701ED7" w14:textId="77777777" w:rsidR="0048623F" w:rsidRPr="00AA11B4" w:rsidRDefault="0048623F" w:rsidP="0048623F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1023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，实验</w:t>
            </w:r>
            <w:r>
              <w:rPr>
                <w:rFonts w:cs="宋体" w:hint="eastAsia"/>
                <w:color w:val="000000" w:themeColor="text1"/>
              </w:rPr>
              <w:t>五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>
              <w:rPr>
                <w:rFonts w:cs="宋体" w:hint="eastAsia"/>
                <w:color w:val="000000" w:themeColor="text1"/>
              </w:rPr>
              <w:t>5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proofErr w:type="gramStart"/>
            <w:r>
              <w:rPr>
                <w:rFonts w:cs="宋体" w:hint="eastAsia"/>
                <w:color w:val="000000" w:themeColor="text1"/>
              </w:rPr>
              <w:t>五</w:t>
            </w:r>
            <w:r w:rsidRPr="00AA11B4">
              <w:rPr>
                <w:rFonts w:cs="宋体" w:hint="eastAsia"/>
                <w:color w:val="000000" w:themeColor="text1"/>
              </w:rPr>
              <w:t>程序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文件放在“</w:t>
            </w:r>
            <w:r w:rsidR="00D853AF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>
              <w:rPr>
                <w:rFonts w:cs="宋体" w:hint="eastAsia"/>
                <w:color w:val="000000" w:themeColor="text1"/>
              </w:rPr>
              <w:t>5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365BF1E0" w14:textId="77777777" w:rsidR="0048623F" w:rsidRPr="00F16CC0" w:rsidRDefault="0048623F" w:rsidP="0048623F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005AFB11" w14:textId="77777777" w:rsidR="0048623F" w:rsidRPr="0046160C" w:rsidRDefault="0048623F" w:rsidP="0048623F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EF3EB10" wp14:editId="6E8DCCBB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008DD98" id="组合 71" o:spid="_x0000_s1026" style="position:absolute;left:0;text-align:left;margin-left:28.15pt;margin-top:6.2pt;width:240.75pt;height:111.75pt;z-index:251659264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14:paraId="3D5E62BD" w14:textId="77777777" w:rsidR="0048623F" w:rsidRDefault="0048623F" w:rsidP="00094CDC">
            <w:pPr>
              <w:spacing w:beforeLines="50" w:before="156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14:paraId="68FEC2E7" w14:textId="77777777" w:rsidR="0048623F" w:rsidRPr="00D4551D" w:rsidRDefault="0048623F" w:rsidP="00094CDC">
            <w:pPr>
              <w:spacing w:beforeLines="50" w:before="156"/>
            </w:pPr>
          </w:p>
        </w:tc>
      </w:tr>
      <w:tr w:rsidR="00343CA3" w:rsidRPr="00D4551D" w14:paraId="00B82852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4CDEF3CA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03B7D60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2545A26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7B74B4D7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474A915E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12B7A755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AC5A01">
              <w:t>07</w:t>
            </w:r>
          </w:p>
          <w:p w14:paraId="2A9B15BD" w14:textId="77777777" w:rsidR="009B6D69" w:rsidRDefault="00CB2335" w:rsidP="00094CDC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1A9DAD6F" w14:textId="77777777" w:rsidR="0048623F" w:rsidRDefault="0048623F" w:rsidP="00094CDC">
            <w:pPr>
              <w:spacing w:beforeLines="50" w:before="156"/>
            </w:pPr>
          </w:p>
          <w:p w14:paraId="2E133086" w14:textId="77777777" w:rsidR="00DF5428" w:rsidRDefault="00DF5428" w:rsidP="00094CDC">
            <w:pPr>
              <w:spacing w:beforeLines="50" w:before="156"/>
            </w:pPr>
          </w:p>
          <w:p w14:paraId="31395D2C" w14:textId="77777777" w:rsidR="009B6D69" w:rsidRPr="00D4551D" w:rsidRDefault="009B6D69" w:rsidP="00094CDC">
            <w:pPr>
              <w:spacing w:beforeLines="50" w:before="156"/>
            </w:pPr>
          </w:p>
        </w:tc>
      </w:tr>
      <w:tr w:rsidR="00343CA3" w:rsidRPr="00D4551D" w14:paraId="17C2D4D0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33EF8245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0665588E" w14:textId="77777777" w:rsidR="00CB2335" w:rsidRDefault="00CB2335" w:rsidP="00683518">
            <w:pPr>
              <w:jc w:val="center"/>
            </w:pPr>
          </w:p>
          <w:p w14:paraId="7902E323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7ED0A9F6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proofErr w:type="gramStart"/>
            <w:r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26154EB6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1A7957D6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3C2B7DAA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6B80C33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45CCFFE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proofErr w:type="gramStart"/>
            <w:r w:rsidRPr="00683518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6480FC87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4364C42C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0BC6B2DD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60C88AD2" w14:textId="77777777" w:rsidR="00343CA3" w:rsidRPr="00683518" w:rsidRDefault="00343CA3" w:rsidP="00683518">
            <w:pPr>
              <w:jc w:val="left"/>
            </w:pPr>
          </w:p>
          <w:p w14:paraId="08827F85" w14:textId="77777777" w:rsidR="00343CA3" w:rsidRPr="00172F39" w:rsidRDefault="007E674F" w:rsidP="00BD5B5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893C7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统计</w:t>
            </w:r>
            <w:r w:rsidRPr="007708B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手机专卖店使用价值2000元内部购物</w:t>
            </w:r>
            <w:proofErr w:type="gramStart"/>
            <w:r w:rsidRPr="007708B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卷销售</w:t>
            </w:r>
            <w:proofErr w:type="gramEnd"/>
            <w:r w:rsidRPr="007708B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手机情况</w:t>
            </w:r>
            <w:r w:rsidRPr="00893C7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，要求用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内部类</w:t>
            </w:r>
            <w:r w:rsidRPr="00893C7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实现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，将【代码X】替换为</w:t>
            </w:r>
            <w:r w:rsidR="00BD5B56"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172F39">
              <w:rPr>
                <w:rFonts w:hint="eastAsia"/>
                <w:b/>
                <w:bCs/>
                <w:color w:val="FF0000"/>
              </w:rPr>
              <w:t>（注释不能删除）</w:t>
            </w:r>
            <w:r w:rsidR="0065593C" w:rsidRPr="00172F39">
              <w:rPr>
                <w:rFonts w:hint="eastAsia"/>
                <w:b/>
                <w:bCs/>
              </w:rPr>
              <w:t>：</w:t>
            </w:r>
          </w:p>
          <w:p w14:paraId="1162D401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2B350E">
              <w:rPr>
                <w:rFonts w:hint="eastAsia"/>
                <w:b/>
                <w:bCs/>
                <w:color w:val="00B0F0"/>
              </w:rPr>
              <w:t>内部</w:t>
            </w:r>
            <w:r w:rsidRPr="0065593C">
              <w:rPr>
                <w:rFonts w:hint="eastAsia"/>
                <w:b/>
                <w:bCs/>
                <w:color w:val="00B0F0"/>
              </w:rPr>
              <w:t>类的定义</w:t>
            </w:r>
            <w:r w:rsidR="002B350E">
              <w:rPr>
                <w:rFonts w:hint="eastAsia"/>
                <w:b/>
                <w:bCs/>
                <w:color w:val="00B0F0"/>
              </w:rPr>
              <w:t>与使用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176BF72B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23F5E711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6FF372C3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MobileShop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{</w:t>
            </w:r>
          </w:p>
          <w:p w14:paraId="69869990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purchaseMoney1;//用内部类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声明购物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卷对象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purchaseMoney1</w:t>
            </w:r>
          </w:p>
          <w:p w14:paraId="6BBE0F23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purchaseMoney2;     //【代码1】内部类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声明购物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卷对象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purchaseMoney2</w:t>
            </w:r>
          </w:p>
          <w:p w14:paraId="7557AC25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3F740027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6036A39E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private int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mobileAmount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;  //手机的数量</w:t>
            </w:r>
          </w:p>
          <w:p w14:paraId="2B2FE13B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MobileShop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){</w:t>
            </w:r>
          </w:p>
          <w:p w14:paraId="66E05F6F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purchaseMoney1 = new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(20000);// 创建价值为20000的购物卷purchaseMoney1</w:t>
            </w:r>
          </w:p>
          <w:p w14:paraId="48BA1EB5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purchaseMoney2 = new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(10000);// 【代码2】创建价值为10000的购物卷purchaseMoney2</w:t>
            </w:r>
          </w:p>
          <w:p w14:paraId="2738E97C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}</w:t>
            </w:r>
          </w:p>
          <w:p w14:paraId="4D620AD2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4545ECC9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2699B456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setMobileAmount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int m) {</w:t>
            </w:r>
          </w:p>
          <w:p w14:paraId="71A80E7F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this.mobileAmount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= m;//【代码3】设置手机的数据</w:t>
            </w:r>
          </w:p>
          <w:p w14:paraId="5741145F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}</w:t>
            </w:r>
          </w:p>
          <w:p w14:paraId="76B772A0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getMobileAmount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) {</w:t>
            </w:r>
          </w:p>
          <w:p w14:paraId="76B55676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return 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mobileAmount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;</w:t>
            </w:r>
          </w:p>
          <w:p w14:paraId="25C2F444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}</w:t>
            </w:r>
          </w:p>
          <w:p w14:paraId="432190DF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class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{//内部类--内部购物卷</w:t>
            </w:r>
          </w:p>
          <w:p w14:paraId="79BF8F61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int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;   //购物卷金额</w:t>
            </w:r>
          </w:p>
          <w:p w14:paraId="44EC6A4F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InnerPurchaseMoney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int m) {</w:t>
            </w:r>
          </w:p>
          <w:p w14:paraId="3CB72C18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</w:t>
            </w:r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=  m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;</w:t>
            </w:r>
          </w:p>
          <w:p w14:paraId="5A2374ED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}</w:t>
            </w:r>
          </w:p>
          <w:p w14:paraId="1D498AA1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void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buyMobile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) {</w:t>
            </w:r>
          </w:p>
          <w:p w14:paraId="295816DC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    if(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&gt;=20000) {</w:t>
            </w:r>
          </w:p>
          <w:p w14:paraId="3371BDA1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mobileAmount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-= 6; //2000元内部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购物卷买了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6部手机</w:t>
            </w:r>
          </w:p>
          <w:p w14:paraId="2D849CCF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System.out.println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("用价值"+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+"的内部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购物卷买了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6部手机");</w:t>
            </w:r>
          </w:p>
          <w:p w14:paraId="53808A70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    }</w:t>
            </w:r>
          </w:p>
          <w:p w14:paraId="054BD158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    else if(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&lt;20000&amp;&amp;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&gt;=10000) {</w:t>
            </w:r>
          </w:p>
          <w:p w14:paraId="48AACA9A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mobileAmount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-= 4;//【代码4】 1000元内部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购物卷买了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3部手机</w:t>
            </w:r>
          </w:p>
          <w:p w14:paraId="5B2B412C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System.out.println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("用价值"+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moneyValue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+"的内部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购物</w:t>
            </w: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lastRenderedPageBreak/>
              <w:t>卷买了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3部手机");</w:t>
            </w:r>
          </w:p>
          <w:p w14:paraId="25701CE9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    }</w:t>
            </w:r>
          </w:p>
          <w:p w14:paraId="5911EE02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}</w:t>
            </w:r>
          </w:p>
          <w:p w14:paraId="1FE4BAFD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}</w:t>
            </w:r>
          </w:p>
          <w:p w14:paraId="227FC4C2" w14:textId="77777777" w:rsid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}</w:t>
            </w:r>
          </w:p>
          <w:p w14:paraId="54B77F42" w14:textId="77777777" w:rsid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105E0315" w14:textId="77777777" w:rsid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4C46287E" w14:textId="77777777" w:rsid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1AB3CEE6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public class NewYear {</w:t>
            </w:r>
          </w:p>
          <w:p w14:paraId="7F150885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public static void </w:t>
            </w:r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main(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args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[]) {</w:t>
            </w:r>
          </w:p>
          <w:p w14:paraId="64F4D4A5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MobileShop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shop = new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MobileShop</w:t>
            </w:r>
            <w:proofErr w:type="spell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</w:t>
            </w:r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);</w:t>
            </w:r>
          </w:p>
          <w:p w14:paraId="1F8EA160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shop.setMobileAmount</w:t>
            </w:r>
            <w:proofErr w:type="spellEnd"/>
            <w:proofErr w:type="gramEnd"/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>(30);</w:t>
            </w:r>
          </w:p>
          <w:p w14:paraId="3DD194C6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System.out.println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("手机专卖店目前有" +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shop.getMobileAmount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() + "部手机");</w:t>
            </w:r>
          </w:p>
          <w:p w14:paraId="2C4552E9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shop.purchaseMoney1.buyMobile(); //手机专卖店使用价值2000元内部购物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卷销售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手机</w:t>
            </w:r>
          </w:p>
          <w:p w14:paraId="7A8A8C75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shop.purchaseMoney2.buyMobile(); //【代码5】手机专卖店使用价值1000元内部购物</w:t>
            </w:r>
            <w:proofErr w:type="gram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卷销售</w:t>
            </w:r>
            <w:proofErr w:type="gram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手机</w:t>
            </w:r>
          </w:p>
          <w:p w14:paraId="303B6036" w14:textId="77777777" w:rsidR="004B68B8" w:rsidRPr="004B68B8" w:rsidRDefault="004B68B8" w:rsidP="004B68B8">
            <w:pP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System.out.println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("手机专卖店目前有" + </w:t>
            </w:r>
            <w:proofErr w:type="spellStart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shop.getMobileAmount</w:t>
            </w:r>
            <w:proofErr w:type="spellEnd"/>
            <w:r w:rsidRPr="004B68B8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() + "部手机");</w:t>
            </w:r>
          </w:p>
          <w:p w14:paraId="70E6CD42" w14:textId="77777777" w:rsidR="004B68B8" w:rsidRPr="004B68B8" w:rsidRDefault="004B68B8" w:rsidP="004B68B8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  <w:r w:rsidRPr="004B68B8">
              <w:rPr>
                <w:rFonts w:ascii="宋体" w:hAnsi="宋体" w:cs="宋体"/>
                <w:bCs/>
                <w:kern w:val="0"/>
                <w:sz w:val="24"/>
                <w:szCs w:val="24"/>
              </w:rPr>
              <w:t xml:space="preserve">    }</w:t>
            </w:r>
          </w:p>
          <w:p w14:paraId="2CD9FCAC" w14:textId="4515EF46" w:rsidR="00DC2A34" w:rsidRDefault="00DC2A34" w:rsidP="004B68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279DC7F8" w14:textId="77777777" w:rsidR="004B68B8" w:rsidRDefault="004B68B8" w:rsidP="004B68B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461291F" w14:textId="77777777" w:rsidR="004B68B8" w:rsidRDefault="004B68B8" w:rsidP="004B68B8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3E0771D8" w14:textId="77777777" w:rsidR="004B68B8" w:rsidRPr="008400DB" w:rsidRDefault="004B68B8" w:rsidP="004B68B8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41BF104D" w14:textId="77777777" w:rsidR="00DC2A34" w:rsidRDefault="00DC2A34" w:rsidP="00DC2A34">
            <w:pPr>
              <w:ind w:firstLineChars="200" w:firstLine="420"/>
            </w:pPr>
          </w:p>
          <w:p w14:paraId="59E12E31" w14:textId="77777777" w:rsidR="00193C7D" w:rsidRDefault="00193C7D" w:rsidP="00DC2A34">
            <w:pPr>
              <w:ind w:firstLineChars="200" w:firstLine="420"/>
            </w:pPr>
          </w:p>
          <w:p w14:paraId="2EB5EDEF" w14:textId="77777777" w:rsidR="00F54D5F" w:rsidRPr="00D619D7" w:rsidRDefault="002B350E" w:rsidP="00F54D5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用匿名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类对象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作为方法参数</w:t>
            </w:r>
            <w:r w:rsidR="00D619D7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6D2E28" w:rsidRPr="00D619D7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6D2E28" w:rsidRPr="00D619D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D2E28" w:rsidRPr="00D619D7">
              <w:rPr>
                <w:rFonts w:hint="eastAsia"/>
                <w:b/>
                <w:bCs/>
                <w:color w:val="FF0000"/>
              </w:rPr>
              <w:t>（</w:t>
            </w:r>
            <w:r w:rsidR="00FE5C61">
              <w:rPr>
                <w:rFonts w:hint="eastAsia"/>
                <w:b/>
                <w:bCs/>
                <w:color w:val="FF0000"/>
              </w:rPr>
              <w:t>每处有可能是多条语句，</w:t>
            </w:r>
            <w:r w:rsidR="006D2E28" w:rsidRPr="00D619D7">
              <w:rPr>
                <w:rFonts w:hint="eastAsia"/>
                <w:b/>
                <w:bCs/>
                <w:color w:val="FF0000"/>
              </w:rPr>
              <w:t>注释不能删除）</w:t>
            </w:r>
            <w:r w:rsidR="00F54D5F" w:rsidRPr="00D619D7">
              <w:rPr>
                <w:rFonts w:hint="eastAsia"/>
                <w:b/>
                <w:bCs/>
              </w:rPr>
              <w:t>：</w:t>
            </w:r>
          </w:p>
          <w:p w14:paraId="1475C564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333D18">
              <w:rPr>
                <w:rFonts w:hint="eastAsia"/>
                <w:b/>
                <w:bCs/>
                <w:color w:val="00B0F0"/>
              </w:rPr>
              <w:t>匿名</w:t>
            </w:r>
            <w:proofErr w:type="gramStart"/>
            <w:r w:rsidR="00333D18">
              <w:rPr>
                <w:rFonts w:hint="eastAsia"/>
                <w:b/>
                <w:bCs/>
                <w:color w:val="00B0F0"/>
              </w:rPr>
              <w:t>类对象</w:t>
            </w:r>
            <w:proofErr w:type="gramEnd"/>
            <w:r w:rsidR="00333D18">
              <w:rPr>
                <w:rFonts w:hint="eastAsia"/>
                <w:b/>
                <w:bCs/>
                <w:color w:val="00B0F0"/>
              </w:rPr>
              <w:t>的创建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5223F76" w14:textId="77777777" w:rsidR="00816CA9" w:rsidRPr="00333D18" w:rsidRDefault="00816CA9" w:rsidP="00F54D5F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0DE932D7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1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程序清单：</w:t>
            </w:r>
          </w:p>
          <w:p w14:paraId="46501296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nterface</w:t>
            </w:r>
            <w:proofErr w:type="spellEnd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SpeakHello</w:t>
            </w:r>
            <w:proofErr w:type="spellEnd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08E5CBFA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speakHello</w:t>
            </w:r>
            <w:proofErr w:type="spellEnd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72CEF43C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087C8767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KindHello</w:t>
            </w:r>
            <w:proofErr w:type="spellEnd"/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2C633996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public void </w:t>
            </w:r>
            <w:proofErr w:type="spellStart"/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>lookHello</w:t>
            </w:r>
            <w:proofErr w:type="spellEnd"/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>SpeakHello</w:t>
            </w:r>
            <w:proofErr w:type="spellEnd"/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hello) { //接口类型参数</w:t>
            </w:r>
          </w:p>
          <w:p w14:paraId="75A4E7AF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>hello.speakHello</w:t>
            </w:r>
            <w:proofErr w:type="spellEnd"/>
            <w:r w:rsidRPr="00BE2B04">
              <w:rPr>
                <w:rFonts w:ascii="宋体" w:hAnsi="宋体" w:cs="宋体" w:hint="eastAsia"/>
                <w:kern w:val="0"/>
                <w:sz w:val="24"/>
                <w:szCs w:val="24"/>
              </w:rPr>
              <w:t>();                    //接口回调</w:t>
            </w:r>
          </w:p>
          <w:p w14:paraId="52592D9E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 xml:space="preserve">   }</w:t>
            </w:r>
          </w:p>
          <w:p w14:paraId="4237E8C8" w14:textId="77777777" w:rsidR="00BE2B04" w:rsidRPr="00BE2B04" w:rsidRDefault="00BE2B04" w:rsidP="00BE2B0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2B04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46C81CEA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public class Sy5_2 {</w:t>
            </w:r>
          </w:p>
          <w:p w14:paraId="060A0C70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public static void </w:t>
            </w:r>
            <w:proofErr w:type="gram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[]) {</w:t>
            </w:r>
          </w:p>
          <w:p w14:paraId="4A8BD1F2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KindHello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kindHello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=new </w:t>
            </w:r>
            <w:proofErr w:type="spellStart"/>
            <w:proofErr w:type="gram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KindHello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7101FFA9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kindHello.lookHello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proofErr w:type="gram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SpeakHello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74B9F2EC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@Override</w:t>
            </w:r>
          </w:p>
          <w:p w14:paraId="1CA943BE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speakHello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24989B2E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("</w:t>
            </w:r>
            <w:proofErr w:type="spellStart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wys</w:t>
            </w:r>
            <w:proofErr w:type="spellEnd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,你好，吃饭了吗？");</w:t>
            </w:r>
          </w:p>
          <w:p w14:paraId="0D85EE4F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14:paraId="661401D2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});//【代码1】使用实现接口的匿名类对象，输出"中国人习惯问候语：你好,吃饭了吗? "</w:t>
            </w:r>
          </w:p>
          <w:p w14:paraId="2896CD2D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kindHello.lookHello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proofErr w:type="gram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SpeakHello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3C4A02CD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@Override</w:t>
            </w:r>
          </w:p>
          <w:p w14:paraId="7E5A48F0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speakHello</w:t>
            </w:r>
            <w:proofErr w:type="spell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68AD108D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("</w:t>
            </w:r>
            <w:proofErr w:type="spellStart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wys</w:t>
            </w:r>
            <w:proofErr w:type="spellEnd"/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>,你好，天气不错");</w:t>
            </w:r>
          </w:p>
          <w:p w14:paraId="5260EAAE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14:paraId="6B17FFE8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});//【代码2】使用实现接口的匿名类对象，输出"英国人习惯问候语:你好,天气不错"</w:t>
            </w:r>
          </w:p>
          <w:p w14:paraId="12C15A4D" w14:textId="77777777" w:rsidR="00ED5DD9" w:rsidRPr="00ED5DD9" w:rsidRDefault="00ED5DD9" w:rsidP="00ED5D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273AE518" w14:textId="1EB1E88F" w:rsidR="00F54D5F" w:rsidRDefault="00ED5DD9" w:rsidP="00ED5DD9">
            <w:pPr>
              <w:jc w:val="left"/>
              <w:rPr>
                <w:color w:val="FF0000"/>
              </w:rPr>
            </w:pPr>
            <w:r w:rsidRPr="00ED5DD9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  <w:r w:rsidR="00F54D5F" w:rsidRPr="00F54D5F">
              <w:rPr>
                <w:rFonts w:hint="eastAsia"/>
                <w:color w:val="FF0000"/>
              </w:rPr>
              <w:t>（</w:t>
            </w:r>
            <w:r w:rsidR="00F54D5F" w:rsidRPr="00F54D5F">
              <w:rPr>
                <w:rFonts w:hint="eastAsia"/>
                <w:color w:val="FF0000"/>
              </w:rPr>
              <w:t>2</w:t>
            </w:r>
            <w:r w:rsidR="00F54D5F" w:rsidRPr="00F54D5F">
              <w:rPr>
                <w:rFonts w:hint="eastAsia"/>
                <w:color w:val="FF0000"/>
              </w:rPr>
              <w:t>）</w:t>
            </w:r>
            <w:r w:rsidR="00F54D5F" w:rsidRPr="00F54D5F">
              <w:rPr>
                <w:rFonts w:hint="eastAsia"/>
                <w:color w:val="FF0000"/>
              </w:rPr>
              <w:tab/>
            </w:r>
            <w:r w:rsidR="00F54D5F"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1973977F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0287AB72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14:paraId="29C8F2C2" w14:textId="77777777" w:rsidR="00405755" w:rsidRPr="00405755" w:rsidRDefault="00405755" w:rsidP="00405755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理解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finally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子句的作用</w:t>
            </w:r>
          </w:p>
          <w:p w14:paraId="1D15B4C1" w14:textId="77777777" w:rsidR="00405755" w:rsidRPr="00405755" w:rsidRDefault="00405755" w:rsidP="00405755">
            <w:pPr>
              <w:spacing w:line="360" w:lineRule="exact"/>
              <w:ind w:firstLineChars="200" w:firstLine="482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当一个异常被抛出时，程序的执行流程就不再是连续的了，会跳过某些语句，甚至会由于没有与之匹配的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catch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子句而过早地返回，结束程序的运行。为了确保</w:t>
            </w:r>
            <w:proofErr w:type="gramStart"/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一</w:t>
            </w:r>
            <w:proofErr w:type="gramEnd"/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段代码不管发生什么异常都能被执行，可以使用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finally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子句。每个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try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语句至少都要有一个与之相配的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catch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或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finally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子句。从一个方法中返回到调用它的另外一个方法，可以通过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return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语句或通过一个没有被捕获的异常，但</w:t>
            </w:r>
            <w:r w:rsidRPr="00405755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finally </w:t>
            </w:r>
            <w:r w:rsidRPr="0040575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子句总是在返回前被执行。</w:t>
            </w:r>
          </w:p>
          <w:p w14:paraId="64C40409" w14:textId="77777777" w:rsidR="008053B2" w:rsidRDefault="00405755" w:rsidP="00405755">
            <w:pPr>
              <w:ind w:firstLine="420"/>
              <w:rPr>
                <w:b/>
              </w:rPr>
            </w:pPr>
            <w:r w:rsidRPr="004D56F2">
              <w:rPr>
                <w:rFonts w:ascii="宋体" w:cs="宋体" w:hint="eastAsia"/>
                <w:b/>
                <w:kern w:val="0"/>
              </w:rPr>
              <w:t>创建使用</w:t>
            </w:r>
            <w:r w:rsidRPr="004D56F2">
              <w:rPr>
                <w:rFonts w:ascii="宋体" w:cs="宋体"/>
                <w:b/>
                <w:kern w:val="0"/>
              </w:rPr>
              <w:t xml:space="preserve">finally </w:t>
            </w:r>
            <w:r w:rsidRPr="004D56F2">
              <w:rPr>
                <w:rFonts w:ascii="宋体" w:cs="宋体" w:hint="eastAsia"/>
                <w:b/>
                <w:kern w:val="0"/>
              </w:rPr>
              <w:t>子句的程序文件</w:t>
            </w:r>
            <w:r w:rsidRPr="004D56F2">
              <w:rPr>
                <w:rFonts w:ascii="宋体" w:cs="宋体"/>
                <w:b/>
                <w:kern w:val="0"/>
              </w:rPr>
              <w:t>TestFinally.java</w:t>
            </w:r>
          </w:p>
          <w:p w14:paraId="4EDBC8C0" w14:textId="77777777"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A012D1">
              <w:rPr>
                <w:rFonts w:hint="eastAsia"/>
                <w:b/>
                <w:bCs/>
                <w:color w:val="00B0F0"/>
              </w:rPr>
              <w:t>理解异常捕获与处理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60B154C6" w14:textId="77777777" w:rsidR="00543C35" w:rsidRPr="00E8393C" w:rsidRDefault="00543C35" w:rsidP="00543C35">
            <w:pPr>
              <w:tabs>
                <w:tab w:val="left" w:pos="720"/>
              </w:tabs>
              <w:spacing w:line="360" w:lineRule="exact"/>
            </w:pPr>
          </w:p>
          <w:p w14:paraId="0E0E26C5" w14:textId="77777777" w:rsidR="00FA21E6" w:rsidRPr="00623504" w:rsidRDefault="00EA70F2" w:rsidP="00FA21E6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A21E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360C40E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public class </w:t>
            </w:r>
            <w:proofErr w:type="spellStart"/>
            <w:r w:rsidRPr="00D5306E">
              <w:rPr>
                <w:kern w:val="0"/>
              </w:rPr>
              <w:t>TestFinally</w:t>
            </w:r>
            <w:proofErr w:type="spellEnd"/>
            <w:r w:rsidRPr="00D5306E">
              <w:rPr>
                <w:kern w:val="0"/>
              </w:rPr>
              <w:t xml:space="preserve"> {</w:t>
            </w:r>
          </w:p>
          <w:p w14:paraId="024DFA7F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static void </w:t>
            </w:r>
            <w:proofErr w:type="spellStart"/>
            <w:r w:rsidRPr="00D5306E">
              <w:rPr>
                <w:rFonts w:hint="eastAsia"/>
                <w:kern w:val="0"/>
              </w:rPr>
              <w:t>mathodA</w:t>
            </w:r>
            <w:proofErr w:type="spellEnd"/>
            <w:r w:rsidRPr="00D5306E">
              <w:rPr>
                <w:rFonts w:hint="eastAsia"/>
                <w:kern w:val="0"/>
              </w:rPr>
              <w:t>() {//</w:t>
            </w:r>
            <w:r w:rsidRPr="00D5306E">
              <w:rPr>
                <w:rFonts w:hint="eastAsia"/>
                <w:kern w:val="0"/>
              </w:rPr>
              <w:t>方法</w:t>
            </w:r>
            <w:proofErr w:type="spellStart"/>
            <w:r w:rsidRPr="00D5306E">
              <w:rPr>
                <w:rFonts w:hint="eastAsia"/>
                <w:kern w:val="0"/>
              </w:rPr>
              <w:t>mathodA</w:t>
            </w:r>
            <w:proofErr w:type="spellEnd"/>
            <w:r w:rsidRPr="00D5306E">
              <w:rPr>
                <w:rFonts w:hint="eastAsia"/>
                <w:kern w:val="0"/>
              </w:rPr>
              <w:t>抛出异常，并捕获异常</w:t>
            </w:r>
          </w:p>
          <w:p w14:paraId="048F9077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try {</w:t>
            </w:r>
          </w:p>
          <w:p w14:paraId="12A5CCCC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("\</w:t>
            </w:r>
            <w:proofErr w:type="spellStart"/>
            <w:r w:rsidRPr="00D5306E">
              <w:rPr>
                <w:rFonts w:hint="eastAsia"/>
                <w:kern w:val="0"/>
              </w:rPr>
              <w:t>nmathodA</w:t>
            </w:r>
            <w:proofErr w:type="spellEnd"/>
            <w:r w:rsidRPr="00D5306E">
              <w:rPr>
                <w:rFonts w:hint="eastAsia"/>
                <w:kern w:val="0"/>
              </w:rPr>
              <w:t xml:space="preserve"> </w:t>
            </w:r>
            <w:r w:rsidRPr="00D5306E">
              <w:rPr>
                <w:rFonts w:hint="eastAsia"/>
                <w:kern w:val="0"/>
              </w:rPr>
              <w:t>抛出一个异常</w:t>
            </w:r>
            <w:r w:rsidRPr="00D5306E">
              <w:rPr>
                <w:rFonts w:hint="eastAsia"/>
                <w:kern w:val="0"/>
              </w:rPr>
              <w:t>");</w:t>
            </w:r>
          </w:p>
          <w:p w14:paraId="7DAE74FB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    throw new </w:t>
            </w:r>
            <w:proofErr w:type="spellStart"/>
            <w:proofErr w:type="gramStart"/>
            <w:r w:rsidRPr="00D5306E">
              <w:rPr>
                <w:kern w:val="0"/>
              </w:rPr>
              <w:t>RuntimeException</w:t>
            </w:r>
            <w:proofErr w:type="spellEnd"/>
            <w:r w:rsidRPr="00D5306E">
              <w:rPr>
                <w:kern w:val="0"/>
              </w:rPr>
              <w:t>(</w:t>
            </w:r>
            <w:proofErr w:type="gramEnd"/>
            <w:r w:rsidRPr="00D5306E">
              <w:rPr>
                <w:kern w:val="0"/>
              </w:rPr>
              <w:t>);</w:t>
            </w:r>
          </w:p>
          <w:p w14:paraId="28CAABB2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} catch (</w:t>
            </w:r>
            <w:proofErr w:type="spellStart"/>
            <w:r w:rsidRPr="00D5306E">
              <w:rPr>
                <w:kern w:val="0"/>
              </w:rPr>
              <w:t>RuntimeException</w:t>
            </w:r>
            <w:proofErr w:type="spellEnd"/>
            <w:r w:rsidRPr="00D5306E">
              <w:rPr>
                <w:kern w:val="0"/>
              </w:rPr>
              <w:t xml:space="preserve"> e) {</w:t>
            </w:r>
          </w:p>
          <w:p w14:paraId="02299A1E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r w:rsidRPr="00D5306E">
              <w:rPr>
                <w:rFonts w:hint="eastAsia"/>
                <w:kern w:val="0"/>
              </w:rPr>
              <w:t>捕获</w:t>
            </w:r>
            <w:r w:rsidRPr="00D5306E">
              <w:rPr>
                <w:rFonts w:hint="eastAsia"/>
                <w:kern w:val="0"/>
              </w:rPr>
              <w:t xml:space="preserve"> </w:t>
            </w:r>
            <w:proofErr w:type="spellStart"/>
            <w:r w:rsidRPr="00D5306E">
              <w:rPr>
                <w:rFonts w:hint="eastAsia"/>
                <w:kern w:val="0"/>
              </w:rPr>
              <w:t>mathodA</w:t>
            </w:r>
            <w:proofErr w:type="spellEnd"/>
            <w:r w:rsidRPr="00D5306E">
              <w:rPr>
                <w:rFonts w:hint="eastAsia"/>
                <w:kern w:val="0"/>
              </w:rPr>
              <w:t xml:space="preserve"> </w:t>
            </w:r>
            <w:r w:rsidRPr="00D5306E">
              <w:rPr>
                <w:rFonts w:hint="eastAsia"/>
                <w:kern w:val="0"/>
              </w:rPr>
              <w:t>的异常</w:t>
            </w:r>
            <w:r w:rsidRPr="00D5306E">
              <w:rPr>
                <w:rFonts w:hint="eastAsia"/>
                <w:kern w:val="0"/>
              </w:rPr>
              <w:t xml:space="preserve"> ");</w:t>
            </w:r>
          </w:p>
          <w:p w14:paraId="110A2B32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    return;</w:t>
            </w:r>
          </w:p>
          <w:p w14:paraId="4E27DCC8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} finally {</w:t>
            </w:r>
          </w:p>
          <w:p w14:paraId="6A4DB74D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r w:rsidRPr="00D5306E">
              <w:rPr>
                <w:rFonts w:hint="eastAsia"/>
                <w:kern w:val="0"/>
              </w:rPr>
              <w:t>执行</w:t>
            </w:r>
            <w:r w:rsidRPr="00D5306E">
              <w:rPr>
                <w:rFonts w:hint="eastAsia"/>
                <w:kern w:val="0"/>
              </w:rPr>
              <w:t xml:space="preserve"> </w:t>
            </w:r>
            <w:proofErr w:type="spellStart"/>
            <w:r w:rsidRPr="00D5306E">
              <w:rPr>
                <w:rFonts w:hint="eastAsia"/>
                <w:kern w:val="0"/>
              </w:rPr>
              <w:t>mathodA</w:t>
            </w:r>
            <w:proofErr w:type="spellEnd"/>
            <w:r w:rsidRPr="00D5306E">
              <w:rPr>
                <w:rFonts w:hint="eastAsia"/>
                <w:kern w:val="0"/>
              </w:rPr>
              <w:t xml:space="preserve"> </w:t>
            </w:r>
            <w:r w:rsidRPr="00D5306E">
              <w:rPr>
                <w:rFonts w:hint="eastAsia"/>
                <w:kern w:val="0"/>
              </w:rPr>
              <w:t>的</w:t>
            </w:r>
            <w:r w:rsidRPr="00D5306E">
              <w:rPr>
                <w:rFonts w:hint="eastAsia"/>
                <w:kern w:val="0"/>
              </w:rPr>
              <w:t xml:space="preserve"> finally");</w:t>
            </w:r>
          </w:p>
          <w:p w14:paraId="427DEC39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}</w:t>
            </w:r>
          </w:p>
          <w:p w14:paraId="73DC2C15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}</w:t>
            </w:r>
          </w:p>
          <w:p w14:paraId="6094189D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</w:p>
          <w:p w14:paraId="2C8129F6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static void </w:t>
            </w:r>
            <w:proofErr w:type="spellStart"/>
            <w:r w:rsidRPr="00D5306E">
              <w:rPr>
                <w:rFonts w:hint="eastAsia"/>
                <w:kern w:val="0"/>
              </w:rPr>
              <w:t>mathodB</w:t>
            </w:r>
            <w:proofErr w:type="spellEnd"/>
            <w:r w:rsidRPr="00D5306E">
              <w:rPr>
                <w:rFonts w:hint="eastAsia"/>
                <w:kern w:val="0"/>
              </w:rPr>
              <w:t>() {//</w:t>
            </w:r>
            <w:r w:rsidRPr="00D5306E">
              <w:rPr>
                <w:rFonts w:hint="eastAsia"/>
                <w:kern w:val="0"/>
              </w:rPr>
              <w:t>【代码</w:t>
            </w:r>
            <w:r w:rsidRPr="00D5306E">
              <w:rPr>
                <w:rFonts w:hint="eastAsia"/>
                <w:kern w:val="0"/>
              </w:rPr>
              <w:t>1</w:t>
            </w:r>
            <w:r w:rsidRPr="00D5306E">
              <w:rPr>
                <w:rFonts w:hint="eastAsia"/>
                <w:kern w:val="0"/>
              </w:rPr>
              <w:t>】方法</w:t>
            </w:r>
            <w:proofErr w:type="spellStart"/>
            <w:r w:rsidRPr="00D5306E">
              <w:rPr>
                <w:rFonts w:hint="eastAsia"/>
                <w:kern w:val="0"/>
              </w:rPr>
              <w:t>mathodB</w:t>
            </w:r>
            <w:proofErr w:type="spellEnd"/>
            <w:r w:rsidRPr="00D5306E">
              <w:rPr>
                <w:rFonts w:hint="eastAsia"/>
                <w:kern w:val="0"/>
              </w:rPr>
              <w:t>的方法头，声明抛出</w:t>
            </w:r>
            <w:r w:rsidRPr="00D5306E">
              <w:rPr>
                <w:rFonts w:hint="eastAsia"/>
                <w:kern w:val="0"/>
              </w:rPr>
              <w:t>Exception</w:t>
            </w:r>
            <w:r w:rsidRPr="00D5306E">
              <w:rPr>
                <w:rFonts w:hint="eastAsia"/>
                <w:kern w:val="0"/>
              </w:rPr>
              <w:t>异</w:t>
            </w:r>
            <w:r w:rsidRPr="00D5306E">
              <w:rPr>
                <w:rFonts w:hint="eastAsia"/>
                <w:kern w:val="0"/>
              </w:rPr>
              <w:lastRenderedPageBreak/>
              <w:t>常</w:t>
            </w:r>
          </w:p>
          <w:p w14:paraId="72337D8F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proofErr w:type="spellStart"/>
            <w:r w:rsidRPr="00D5306E">
              <w:rPr>
                <w:rFonts w:hint="eastAsia"/>
                <w:kern w:val="0"/>
              </w:rPr>
              <w:t>mathodB</w:t>
            </w:r>
            <w:proofErr w:type="spellEnd"/>
            <w:r w:rsidRPr="00D5306E">
              <w:rPr>
                <w:rFonts w:hint="eastAsia"/>
                <w:kern w:val="0"/>
              </w:rPr>
              <w:t>抛出一个异常</w:t>
            </w:r>
            <w:r w:rsidRPr="00D5306E">
              <w:rPr>
                <w:rFonts w:hint="eastAsia"/>
                <w:kern w:val="0"/>
              </w:rPr>
              <w:t>");</w:t>
            </w:r>
          </w:p>
          <w:p w14:paraId="3C64C3D2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throw new </w:t>
            </w:r>
            <w:proofErr w:type="spellStart"/>
            <w:r w:rsidRPr="00D5306E">
              <w:rPr>
                <w:rFonts w:hint="eastAsia"/>
                <w:kern w:val="0"/>
              </w:rPr>
              <w:t>RuntimeException</w:t>
            </w:r>
            <w:proofErr w:type="spellEnd"/>
            <w:r w:rsidRPr="00D5306E">
              <w:rPr>
                <w:rFonts w:hint="eastAsia"/>
                <w:kern w:val="0"/>
              </w:rPr>
              <w:t>();//</w:t>
            </w:r>
            <w:r w:rsidRPr="00D5306E">
              <w:rPr>
                <w:rFonts w:hint="eastAsia"/>
                <w:kern w:val="0"/>
              </w:rPr>
              <w:t>抛出异常，未进行捕获</w:t>
            </w:r>
          </w:p>
          <w:p w14:paraId="00B92649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}</w:t>
            </w:r>
          </w:p>
          <w:p w14:paraId="59FE6D93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</w:p>
          <w:p w14:paraId="10BE7CF1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static void </w:t>
            </w:r>
            <w:proofErr w:type="spellStart"/>
            <w:proofErr w:type="gramStart"/>
            <w:r w:rsidRPr="00D5306E">
              <w:rPr>
                <w:kern w:val="0"/>
              </w:rPr>
              <w:t>mathodC</w:t>
            </w:r>
            <w:proofErr w:type="spellEnd"/>
            <w:r w:rsidRPr="00D5306E">
              <w:rPr>
                <w:kern w:val="0"/>
              </w:rPr>
              <w:t>(</w:t>
            </w:r>
            <w:proofErr w:type="gramEnd"/>
            <w:r w:rsidRPr="00D5306E">
              <w:rPr>
                <w:kern w:val="0"/>
              </w:rPr>
              <w:t>) {</w:t>
            </w:r>
          </w:p>
          <w:p w14:paraId="76CBF500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try {</w:t>
            </w:r>
          </w:p>
          <w:p w14:paraId="0982FDD6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proofErr w:type="spellStart"/>
            <w:r w:rsidRPr="00D5306E">
              <w:rPr>
                <w:rFonts w:hint="eastAsia"/>
                <w:kern w:val="0"/>
              </w:rPr>
              <w:t>mathodC</w:t>
            </w:r>
            <w:proofErr w:type="spellEnd"/>
            <w:r w:rsidRPr="00D5306E">
              <w:rPr>
                <w:rFonts w:hint="eastAsia"/>
                <w:kern w:val="0"/>
              </w:rPr>
              <w:t>抛出一个异常</w:t>
            </w:r>
            <w:r w:rsidRPr="00D5306E">
              <w:rPr>
                <w:rFonts w:hint="eastAsia"/>
                <w:kern w:val="0"/>
              </w:rPr>
              <w:t>");</w:t>
            </w:r>
          </w:p>
          <w:p w14:paraId="01509F89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    throw new </w:t>
            </w:r>
            <w:proofErr w:type="spellStart"/>
            <w:proofErr w:type="gramStart"/>
            <w:r w:rsidRPr="00D5306E">
              <w:rPr>
                <w:kern w:val="0"/>
              </w:rPr>
              <w:t>RuntimeException</w:t>
            </w:r>
            <w:proofErr w:type="spellEnd"/>
            <w:r w:rsidRPr="00D5306E">
              <w:rPr>
                <w:kern w:val="0"/>
              </w:rPr>
              <w:t>(</w:t>
            </w:r>
            <w:proofErr w:type="gramEnd"/>
            <w:r w:rsidRPr="00D5306E">
              <w:rPr>
                <w:kern w:val="0"/>
              </w:rPr>
              <w:t>);</w:t>
            </w:r>
          </w:p>
          <w:p w14:paraId="0D05055E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} catch (</w:t>
            </w:r>
            <w:proofErr w:type="spellStart"/>
            <w:r w:rsidRPr="00D5306E">
              <w:rPr>
                <w:rFonts w:hint="eastAsia"/>
                <w:kern w:val="0"/>
              </w:rPr>
              <w:t>RuntimeException</w:t>
            </w:r>
            <w:proofErr w:type="spellEnd"/>
            <w:r w:rsidRPr="00D5306E">
              <w:rPr>
                <w:rFonts w:hint="eastAsia"/>
                <w:kern w:val="0"/>
              </w:rPr>
              <w:t xml:space="preserve"> e) {//</w:t>
            </w:r>
            <w:r w:rsidRPr="00D5306E">
              <w:rPr>
                <w:rFonts w:hint="eastAsia"/>
                <w:kern w:val="0"/>
              </w:rPr>
              <w:t>【代码</w:t>
            </w:r>
            <w:r w:rsidRPr="00D5306E">
              <w:rPr>
                <w:rFonts w:hint="eastAsia"/>
                <w:kern w:val="0"/>
              </w:rPr>
              <w:t>2</w:t>
            </w:r>
            <w:r w:rsidRPr="00D5306E">
              <w:rPr>
                <w:rFonts w:hint="eastAsia"/>
                <w:kern w:val="0"/>
              </w:rPr>
              <w:t>】捕获</w:t>
            </w:r>
            <w:r w:rsidRPr="00D5306E">
              <w:rPr>
                <w:rFonts w:hint="eastAsia"/>
                <w:kern w:val="0"/>
              </w:rPr>
              <w:t>Exception</w:t>
            </w:r>
            <w:r w:rsidRPr="00D5306E">
              <w:rPr>
                <w:rFonts w:hint="eastAsia"/>
                <w:kern w:val="0"/>
              </w:rPr>
              <w:t>异常</w:t>
            </w:r>
          </w:p>
          <w:p w14:paraId="14AB9C47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r w:rsidRPr="00D5306E">
              <w:rPr>
                <w:rFonts w:hint="eastAsia"/>
                <w:kern w:val="0"/>
              </w:rPr>
              <w:t>捕获</w:t>
            </w:r>
            <w:proofErr w:type="spellStart"/>
            <w:r w:rsidRPr="00D5306E">
              <w:rPr>
                <w:rFonts w:hint="eastAsia"/>
                <w:kern w:val="0"/>
              </w:rPr>
              <w:t>mathodC</w:t>
            </w:r>
            <w:proofErr w:type="spellEnd"/>
            <w:r w:rsidRPr="00D5306E">
              <w:rPr>
                <w:rFonts w:hint="eastAsia"/>
                <w:kern w:val="0"/>
              </w:rPr>
              <w:t>的异常</w:t>
            </w:r>
            <w:r w:rsidRPr="00D5306E">
              <w:rPr>
                <w:rFonts w:hint="eastAsia"/>
                <w:kern w:val="0"/>
              </w:rPr>
              <w:t xml:space="preserve"> ");</w:t>
            </w:r>
          </w:p>
          <w:p w14:paraId="16970675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    </w:t>
            </w:r>
            <w:proofErr w:type="spellStart"/>
            <w:r w:rsidRPr="00D5306E">
              <w:rPr>
                <w:kern w:val="0"/>
              </w:rPr>
              <w:t>System.exit</w:t>
            </w:r>
            <w:proofErr w:type="spellEnd"/>
            <w:r w:rsidRPr="00D5306E">
              <w:rPr>
                <w:kern w:val="0"/>
              </w:rPr>
              <w:t>(0);</w:t>
            </w:r>
          </w:p>
          <w:p w14:paraId="3ADF6A3E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} finally {</w:t>
            </w:r>
          </w:p>
          <w:p w14:paraId="27FBA368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r w:rsidRPr="00D5306E">
              <w:rPr>
                <w:rFonts w:hint="eastAsia"/>
                <w:kern w:val="0"/>
              </w:rPr>
              <w:t>执行</w:t>
            </w:r>
            <w:r w:rsidRPr="00D5306E">
              <w:rPr>
                <w:rFonts w:hint="eastAsia"/>
                <w:kern w:val="0"/>
              </w:rPr>
              <w:t xml:space="preserve"> </w:t>
            </w:r>
            <w:proofErr w:type="spellStart"/>
            <w:r w:rsidRPr="00D5306E">
              <w:rPr>
                <w:rFonts w:hint="eastAsia"/>
                <w:kern w:val="0"/>
              </w:rPr>
              <w:t>mathodC</w:t>
            </w:r>
            <w:proofErr w:type="spellEnd"/>
            <w:r w:rsidRPr="00D5306E">
              <w:rPr>
                <w:rFonts w:hint="eastAsia"/>
                <w:kern w:val="0"/>
              </w:rPr>
              <w:t xml:space="preserve"> </w:t>
            </w:r>
            <w:r w:rsidRPr="00D5306E">
              <w:rPr>
                <w:rFonts w:hint="eastAsia"/>
                <w:kern w:val="0"/>
              </w:rPr>
              <w:t>的</w:t>
            </w:r>
            <w:r w:rsidRPr="00D5306E">
              <w:rPr>
                <w:rFonts w:hint="eastAsia"/>
                <w:kern w:val="0"/>
              </w:rPr>
              <w:t xml:space="preserve"> finally");</w:t>
            </w:r>
          </w:p>
          <w:p w14:paraId="7BB88486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}</w:t>
            </w:r>
          </w:p>
          <w:p w14:paraId="70C10E46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}</w:t>
            </w:r>
          </w:p>
          <w:p w14:paraId="394D8E8A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</w:p>
          <w:p w14:paraId="6F620864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public static void </w:t>
            </w:r>
            <w:proofErr w:type="gramStart"/>
            <w:r w:rsidRPr="00D5306E">
              <w:rPr>
                <w:kern w:val="0"/>
              </w:rPr>
              <w:t>main(</w:t>
            </w:r>
            <w:proofErr w:type="gramEnd"/>
            <w:r w:rsidRPr="00D5306E">
              <w:rPr>
                <w:kern w:val="0"/>
              </w:rPr>
              <w:t xml:space="preserve">String </w:t>
            </w:r>
            <w:proofErr w:type="spellStart"/>
            <w:r w:rsidRPr="00D5306E">
              <w:rPr>
                <w:kern w:val="0"/>
              </w:rPr>
              <w:t>args</w:t>
            </w:r>
            <w:proofErr w:type="spellEnd"/>
            <w:r w:rsidRPr="00D5306E">
              <w:rPr>
                <w:kern w:val="0"/>
              </w:rPr>
              <w:t>[]) {</w:t>
            </w:r>
          </w:p>
          <w:p w14:paraId="1EE8D061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</w:t>
            </w:r>
            <w:proofErr w:type="spellStart"/>
            <w:proofErr w:type="gramStart"/>
            <w:r w:rsidRPr="00D5306E">
              <w:rPr>
                <w:kern w:val="0"/>
              </w:rPr>
              <w:t>mathodA</w:t>
            </w:r>
            <w:proofErr w:type="spellEnd"/>
            <w:r w:rsidRPr="00D5306E">
              <w:rPr>
                <w:kern w:val="0"/>
              </w:rPr>
              <w:t>(</w:t>
            </w:r>
            <w:proofErr w:type="gramEnd"/>
            <w:r w:rsidRPr="00D5306E">
              <w:rPr>
                <w:kern w:val="0"/>
              </w:rPr>
              <w:t>);</w:t>
            </w:r>
          </w:p>
          <w:p w14:paraId="648ECA04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proofErr w:type="spellStart"/>
            <w:r w:rsidRPr="00D5306E">
              <w:rPr>
                <w:rFonts w:hint="eastAsia"/>
                <w:kern w:val="0"/>
              </w:rPr>
              <w:t>mathodA</w:t>
            </w:r>
            <w:proofErr w:type="spellEnd"/>
            <w:r w:rsidRPr="00D5306E">
              <w:rPr>
                <w:rFonts w:hint="eastAsia"/>
                <w:kern w:val="0"/>
              </w:rPr>
              <w:t>方法调用结束</w:t>
            </w:r>
            <w:r w:rsidRPr="00D5306E">
              <w:rPr>
                <w:rFonts w:hint="eastAsia"/>
                <w:kern w:val="0"/>
              </w:rPr>
              <w:t xml:space="preserve"> ");</w:t>
            </w:r>
          </w:p>
          <w:p w14:paraId="54E8DECF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</w:t>
            </w:r>
            <w:proofErr w:type="spellStart"/>
            <w:proofErr w:type="gramStart"/>
            <w:r w:rsidRPr="00D5306E">
              <w:rPr>
                <w:kern w:val="0"/>
              </w:rPr>
              <w:t>mathodC</w:t>
            </w:r>
            <w:proofErr w:type="spellEnd"/>
            <w:r w:rsidRPr="00D5306E">
              <w:rPr>
                <w:kern w:val="0"/>
              </w:rPr>
              <w:t>(</w:t>
            </w:r>
            <w:proofErr w:type="gramEnd"/>
            <w:r w:rsidRPr="00D5306E">
              <w:rPr>
                <w:kern w:val="0"/>
              </w:rPr>
              <w:t>);</w:t>
            </w:r>
          </w:p>
          <w:p w14:paraId="04B87F7F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;//</w:t>
            </w:r>
            <w:r w:rsidRPr="00D5306E">
              <w:rPr>
                <w:rFonts w:hint="eastAsia"/>
                <w:kern w:val="0"/>
              </w:rPr>
              <w:t>【代码</w:t>
            </w:r>
            <w:r w:rsidRPr="00D5306E">
              <w:rPr>
                <w:rFonts w:hint="eastAsia"/>
                <w:kern w:val="0"/>
              </w:rPr>
              <w:t>3</w:t>
            </w:r>
            <w:r w:rsidRPr="00D5306E">
              <w:rPr>
                <w:rFonts w:hint="eastAsia"/>
                <w:kern w:val="0"/>
              </w:rPr>
              <w:t>】调用</w:t>
            </w:r>
            <w:proofErr w:type="spellStart"/>
            <w:r w:rsidRPr="00D5306E">
              <w:rPr>
                <w:rFonts w:hint="eastAsia"/>
                <w:kern w:val="0"/>
              </w:rPr>
              <w:t>mathodB</w:t>
            </w:r>
            <w:proofErr w:type="spellEnd"/>
            <w:r w:rsidRPr="00D5306E">
              <w:rPr>
                <w:rFonts w:hint="eastAsia"/>
                <w:kern w:val="0"/>
              </w:rPr>
              <w:t>()</w:t>
            </w:r>
            <w:r w:rsidRPr="00D5306E">
              <w:rPr>
                <w:rFonts w:hint="eastAsia"/>
                <w:kern w:val="0"/>
              </w:rPr>
              <w:t>方法</w:t>
            </w:r>
            <w:r w:rsidRPr="00D5306E">
              <w:rPr>
                <w:rFonts w:hint="eastAsia"/>
                <w:kern w:val="0"/>
              </w:rPr>
              <w:t>,</w:t>
            </w:r>
            <w:r w:rsidRPr="00D5306E">
              <w:rPr>
                <w:rFonts w:hint="eastAsia"/>
                <w:kern w:val="0"/>
              </w:rPr>
              <w:t>并对异常进行捕获处理</w:t>
            </w:r>
          </w:p>
          <w:p w14:paraId="34FFEBE0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proofErr w:type="spellStart"/>
            <w:r w:rsidRPr="00D5306E">
              <w:rPr>
                <w:rFonts w:hint="eastAsia"/>
                <w:kern w:val="0"/>
              </w:rPr>
              <w:t>mathodB</w:t>
            </w:r>
            <w:proofErr w:type="spellEnd"/>
            <w:r w:rsidRPr="00D5306E">
              <w:rPr>
                <w:rFonts w:hint="eastAsia"/>
                <w:kern w:val="0"/>
              </w:rPr>
              <w:t>方法调用结束</w:t>
            </w:r>
            <w:r w:rsidRPr="00D5306E">
              <w:rPr>
                <w:rFonts w:hint="eastAsia"/>
                <w:kern w:val="0"/>
              </w:rPr>
              <w:t xml:space="preserve"> ");</w:t>
            </w:r>
          </w:p>
          <w:p w14:paraId="5908C7D1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    </w:t>
            </w:r>
            <w:proofErr w:type="spellStart"/>
            <w:proofErr w:type="gramStart"/>
            <w:r w:rsidRPr="00D5306E">
              <w:rPr>
                <w:kern w:val="0"/>
              </w:rPr>
              <w:t>mathodC</w:t>
            </w:r>
            <w:proofErr w:type="spellEnd"/>
            <w:r w:rsidRPr="00D5306E">
              <w:rPr>
                <w:kern w:val="0"/>
              </w:rPr>
              <w:t>(</w:t>
            </w:r>
            <w:proofErr w:type="gramEnd"/>
            <w:r w:rsidRPr="00D5306E">
              <w:rPr>
                <w:kern w:val="0"/>
              </w:rPr>
              <w:t>);</w:t>
            </w:r>
          </w:p>
          <w:p w14:paraId="40E675CA" w14:textId="77777777" w:rsidR="00D5306E" w:rsidRPr="00D5306E" w:rsidRDefault="00D5306E" w:rsidP="00D5306E">
            <w:pPr>
              <w:ind w:firstLineChars="150" w:firstLine="315"/>
              <w:rPr>
                <w:rFonts w:hint="eastAsia"/>
                <w:kern w:val="0"/>
              </w:rPr>
            </w:pPr>
            <w:r w:rsidRPr="00D5306E">
              <w:rPr>
                <w:rFonts w:hint="eastAsia"/>
                <w:kern w:val="0"/>
              </w:rPr>
              <w:t xml:space="preserve">        </w:t>
            </w:r>
            <w:proofErr w:type="spellStart"/>
            <w:r w:rsidRPr="00D5306E">
              <w:rPr>
                <w:rFonts w:hint="eastAsia"/>
                <w:kern w:val="0"/>
              </w:rPr>
              <w:t>System.out.println</w:t>
            </w:r>
            <w:proofErr w:type="spellEnd"/>
            <w:r w:rsidRPr="00D5306E">
              <w:rPr>
                <w:rFonts w:hint="eastAsia"/>
                <w:kern w:val="0"/>
              </w:rPr>
              <w:t>("</w:t>
            </w:r>
            <w:proofErr w:type="spellStart"/>
            <w:r w:rsidRPr="00D5306E">
              <w:rPr>
                <w:rFonts w:hint="eastAsia"/>
                <w:kern w:val="0"/>
              </w:rPr>
              <w:t>mathodC</w:t>
            </w:r>
            <w:proofErr w:type="spellEnd"/>
            <w:r w:rsidRPr="00D5306E">
              <w:rPr>
                <w:rFonts w:hint="eastAsia"/>
                <w:kern w:val="0"/>
              </w:rPr>
              <w:t>方法调用结束</w:t>
            </w:r>
            <w:r w:rsidRPr="00D5306E">
              <w:rPr>
                <w:rFonts w:hint="eastAsia"/>
                <w:kern w:val="0"/>
              </w:rPr>
              <w:t xml:space="preserve"> ");</w:t>
            </w:r>
          </w:p>
          <w:p w14:paraId="6441B08E" w14:textId="77777777" w:rsidR="00D5306E" w:rsidRPr="00D5306E" w:rsidRDefault="00D5306E" w:rsidP="00D5306E">
            <w:pPr>
              <w:ind w:firstLineChars="150" w:firstLine="315"/>
              <w:rPr>
                <w:kern w:val="0"/>
              </w:rPr>
            </w:pPr>
            <w:r w:rsidRPr="00D5306E">
              <w:rPr>
                <w:kern w:val="0"/>
              </w:rPr>
              <w:t xml:space="preserve">    }</w:t>
            </w:r>
          </w:p>
          <w:p w14:paraId="1BAB2FCF" w14:textId="1A9930EB" w:rsidR="00EA70F2" w:rsidRDefault="00EA70F2" w:rsidP="00D5306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1155E694" w14:textId="77777777" w:rsidR="00033403" w:rsidRPr="008400DB" w:rsidRDefault="00033403" w:rsidP="0003340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77B6F18" w14:textId="77777777" w:rsidR="00033403" w:rsidRDefault="00033403" w:rsidP="00033403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分析</w:t>
            </w:r>
            <w:r>
              <w:rPr>
                <w:rFonts w:hint="eastAsia"/>
                <w:color w:val="FF0000"/>
              </w:rPr>
              <w:t>return</w:t>
            </w:r>
            <w:r>
              <w:rPr>
                <w:rFonts w:hint="eastAsia"/>
                <w:color w:val="FF0000"/>
              </w:rPr>
              <w:t>与</w:t>
            </w:r>
            <w:proofErr w:type="spellStart"/>
            <w:r>
              <w:rPr>
                <w:rFonts w:hint="eastAsia"/>
                <w:color w:val="FF0000"/>
              </w:rPr>
              <w:t>System.exit</w:t>
            </w:r>
            <w:proofErr w:type="spellEnd"/>
            <w:r>
              <w:rPr>
                <w:rFonts w:hint="eastAsia"/>
                <w:color w:val="FF0000"/>
              </w:rPr>
              <w:t>()</w:t>
            </w:r>
            <w:r>
              <w:rPr>
                <w:rFonts w:hint="eastAsia"/>
                <w:color w:val="FF0000"/>
              </w:rPr>
              <w:t>的</w:t>
            </w:r>
            <w:r w:rsidR="00033F71">
              <w:rPr>
                <w:rFonts w:hint="eastAsia"/>
                <w:color w:val="FF0000"/>
              </w:rPr>
              <w:t>不</w:t>
            </w:r>
            <w:r>
              <w:rPr>
                <w:rFonts w:hint="eastAsia"/>
                <w:color w:val="FF0000"/>
              </w:rPr>
              <w:t>同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4561AF74" w14:textId="77777777" w:rsidR="005A36AB" w:rsidRDefault="005A36AB" w:rsidP="00033403">
            <w:pPr>
              <w:pStyle w:val="ad"/>
              <w:rPr>
                <w:bCs/>
                <w:color w:val="000000" w:themeColor="text1"/>
              </w:rPr>
            </w:pPr>
          </w:p>
          <w:p w14:paraId="4F94D6C6" w14:textId="77777777" w:rsidR="0090409A" w:rsidRDefault="0090409A" w:rsidP="00033403">
            <w:pPr>
              <w:pStyle w:val="ad"/>
              <w:rPr>
                <w:color w:val="FF0000"/>
              </w:rPr>
            </w:pPr>
          </w:p>
          <w:p w14:paraId="1C003768" w14:textId="77777777" w:rsidR="00033403" w:rsidRPr="008400DB" w:rsidRDefault="00033403" w:rsidP="00033403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033403">
              <w:rPr>
                <w:rFonts w:hint="eastAsia"/>
                <w:color w:val="FF0000"/>
              </w:rPr>
              <w:t>将方法</w:t>
            </w:r>
            <w:proofErr w:type="spellStart"/>
            <w:r w:rsidRPr="00033403">
              <w:rPr>
                <w:color w:val="FF0000"/>
              </w:rPr>
              <w:t>mathodA</w:t>
            </w:r>
            <w:proofErr w:type="spellEnd"/>
            <w:r w:rsidRPr="00033403">
              <w:rPr>
                <w:rFonts w:hint="eastAsia"/>
                <w:color w:val="FF0000"/>
              </w:rPr>
              <w:t xml:space="preserve"> </w:t>
            </w:r>
            <w:r w:rsidRPr="00033403">
              <w:rPr>
                <w:rFonts w:hint="eastAsia"/>
                <w:color w:val="FF0000"/>
              </w:rPr>
              <w:t>中的</w:t>
            </w:r>
            <w:r w:rsidRPr="00033403">
              <w:rPr>
                <w:rFonts w:hint="eastAsia"/>
                <w:color w:val="FF0000"/>
              </w:rPr>
              <w:t>catch(</w:t>
            </w:r>
            <w:proofErr w:type="spellStart"/>
            <w:r w:rsidRPr="00033403">
              <w:rPr>
                <w:color w:val="FF0000"/>
              </w:rPr>
              <w:t>RuntimeException</w:t>
            </w:r>
            <w:proofErr w:type="spellEnd"/>
            <w:r w:rsidRPr="00033403">
              <w:rPr>
                <w:rFonts w:hint="eastAsia"/>
                <w:color w:val="FF0000"/>
              </w:rPr>
              <w:t xml:space="preserve"> e)</w:t>
            </w:r>
            <w:r w:rsidRPr="00033403">
              <w:rPr>
                <w:rFonts w:hint="eastAsia"/>
                <w:color w:val="FF0000"/>
              </w:rPr>
              <w:t>改成</w:t>
            </w:r>
            <w:r w:rsidRPr="00033403">
              <w:rPr>
                <w:rFonts w:hint="eastAsia"/>
                <w:color w:val="FF0000"/>
              </w:rPr>
              <w:t>catch(</w:t>
            </w:r>
            <w:proofErr w:type="spellStart"/>
            <w:r w:rsidR="00D21E36" w:rsidRPr="00D21E36">
              <w:rPr>
                <w:color w:val="FF0000"/>
              </w:rPr>
              <w:t>ArithmeticException</w:t>
            </w:r>
            <w:proofErr w:type="spellEnd"/>
            <w:r w:rsidRPr="00033403">
              <w:rPr>
                <w:rFonts w:hint="eastAsia"/>
                <w:color w:val="FF0000"/>
              </w:rPr>
              <w:t xml:space="preserve"> e)</w:t>
            </w:r>
            <w:r w:rsidRPr="00033403">
              <w:rPr>
                <w:rFonts w:hint="eastAsia"/>
                <w:color w:val="FF0000"/>
              </w:rPr>
              <w:t>，分析输出的结果。</w:t>
            </w:r>
          </w:p>
          <w:p w14:paraId="4F5A6394" w14:textId="77777777" w:rsidR="005A36AB" w:rsidRDefault="005A36AB" w:rsidP="00683518">
            <w:pPr>
              <w:jc w:val="left"/>
            </w:pPr>
          </w:p>
          <w:p w14:paraId="59AAF397" w14:textId="77777777" w:rsidR="0090409A" w:rsidRPr="00033403" w:rsidRDefault="0090409A" w:rsidP="00683518">
            <w:pPr>
              <w:jc w:val="left"/>
            </w:pPr>
          </w:p>
          <w:p w14:paraId="0E4FC4FF" w14:textId="77777777" w:rsidR="00DF1526" w:rsidRPr="00F1138B" w:rsidRDefault="00DF1526" w:rsidP="00DF152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</w:rPr>
            </w:pPr>
            <w:r>
              <w:rPr>
                <w:rFonts w:hint="eastAsia"/>
                <w:b/>
              </w:rPr>
              <w:t>编程解决下面问题</w:t>
            </w:r>
          </w:p>
          <w:p w14:paraId="254515A6" w14:textId="77777777" w:rsidR="00DF1526" w:rsidRPr="00DF1526" w:rsidRDefault="00DF1526" w:rsidP="00DF1526">
            <w:pPr>
              <w:rPr>
                <w:b/>
                <w:color w:val="FF0000"/>
              </w:rPr>
            </w:pPr>
            <w:r w:rsidRPr="00077641">
              <w:rPr>
                <w:rFonts w:hint="eastAsia"/>
                <w:b/>
              </w:rPr>
              <w:t>（</w:t>
            </w:r>
            <w:r w:rsidRPr="00077641">
              <w:rPr>
                <w:rFonts w:hint="eastAsia"/>
                <w:b/>
              </w:rPr>
              <w:t>1</w:t>
            </w:r>
            <w:r w:rsidRPr="00DF1526">
              <w:rPr>
                <w:rFonts w:hint="eastAsia"/>
                <w:b/>
              </w:rPr>
              <w:t>）编写下面异常类：</w:t>
            </w:r>
          </w:p>
          <w:p w14:paraId="665C3ED2" w14:textId="77777777" w:rsidR="00DF1526" w:rsidRDefault="00DF1526" w:rsidP="00DF1526">
            <w:pPr>
              <w:ind w:firstLineChars="250" w:firstLine="527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类</w:t>
            </w:r>
            <w:r w:rsidRPr="00DF1526">
              <w:rPr>
                <w:b/>
                <w:color w:val="FF0000"/>
              </w:rPr>
              <w:t>SalarySmall</w:t>
            </w:r>
            <w:r w:rsidRPr="00DF1526">
              <w:rPr>
                <w:rFonts w:hint="eastAsia"/>
                <w:b/>
                <w:color w:val="000000"/>
              </w:rPr>
              <w:t>：</w:t>
            </w:r>
            <w:r>
              <w:rPr>
                <w:rFonts w:hint="eastAsia"/>
                <w:b/>
                <w:color w:val="000000"/>
              </w:rPr>
              <w:t>工资低异常，</w:t>
            </w:r>
            <w:r w:rsidRPr="00DF1526">
              <w:rPr>
                <w:rFonts w:hint="eastAsia"/>
                <w:b/>
                <w:color w:val="000000"/>
              </w:rPr>
              <w:t>异常对象</w:t>
            </w:r>
            <w:r w:rsidRPr="00DF1526">
              <w:rPr>
                <w:rFonts w:hint="eastAsia"/>
                <w:b/>
                <w:color w:val="000000"/>
              </w:rPr>
              <w:t>.</w:t>
            </w:r>
            <w:r w:rsidR="00547670">
              <w:t xml:space="preserve"> </w:t>
            </w:r>
            <w:proofErr w:type="spellStart"/>
            <w:r w:rsidR="00547670" w:rsidRPr="00547670">
              <w:rPr>
                <w:b/>
                <w:color w:val="000000"/>
              </w:rPr>
              <w:t>getMessage</w:t>
            </w:r>
            <w:proofErr w:type="spellEnd"/>
            <w:r w:rsidR="00547670" w:rsidRPr="00547670">
              <w:rPr>
                <w:rFonts w:hint="eastAsia"/>
                <w:b/>
                <w:color w:val="000000"/>
              </w:rPr>
              <w:t xml:space="preserve"> </w:t>
            </w:r>
            <w:r w:rsidRPr="00DF1526">
              <w:rPr>
                <w:rFonts w:hint="eastAsia"/>
                <w:b/>
                <w:color w:val="000000"/>
              </w:rPr>
              <w:t>()</w:t>
            </w:r>
            <w:r w:rsidRPr="00DF1526">
              <w:rPr>
                <w:rFonts w:hint="eastAsia"/>
                <w:b/>
                <w:color w:val="000000"/>
              </w:rPr>
              <w:t>方法返回值设为</w:t>
            </w:r>
            <w:r w:rsidRPr="00DF1526">
              <w:rPr>
                <w:rFonts w:hint="eastAsia"/>
                <w:b/>
                <w:color w:val="000000"/>
              </w:rPr>
              <w:t>"</w:t>
            </w:r>
            <w:r w:rsidRPr="00DF1526">
              <w:rPr>
                <w:rFonts w:hint="eastAsia"/>
                <w:b/>
                <w:color w:val="000000"/>
              </w:rPr>
              <w:t>工资不能低于最低工资</w:t>
            </w:r>
            <w:r w:rsidRPr="00DF1526">
              <w:rPr>
                <w:rFonts w:hint="eastAsia"/>
                <w:b/>
                <w:color w:val="000000"/>
              </w:rPr>
              <w:t>!"</w:t>
            </w:r>
            <w:r w:rsidRPr="00DF1526">
              <w:rPr>
                <w:rFonts w:hint="eastAsia"/>
                <w:b/>
                <w:color w:val="000000"/>
              </w:rPr>
              <w:t>信息</w:t>
            </w:r>
          </w:p>
          <w:p w14:paraId="7BE2DCFF" w14:textId="77777777" w:rsidR="00DF1526" w:rsidRPr="00DF1526" w:rsidRDefault="00DF1526" w:rsidP="00DF1526">
            <w:pPr>
              <w:ind w:firstLineChars="250" w:firstLine="527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类</w:t>
            </w:r>
            <w:proofErr w:type="spellStart"/>
            <w:r w:rsidRPr="00DF1526">
              <w:rPr>
                <w:b/>
                <w:color w:val="FF0000"/>
              </w:rPr>
              <w:t>SalaryBig</w:t>
            </w:r>
            <w:proofErr w:type="spellEnd"/>
            <w:r w:rsidRPr="00DF1526">
              <w:rPr>
                <w:rFonts w:hint="eastAsia"/>
                <w:b/>
                <w:color w:val="000000"/>
              </w:rPr>
              <w:t>：工资高异常</w:t>
            </w:r>
            <w:r>
              <w:rPr>
                <w:rFonts w:hint="eastAsia"/>
                <w:b/>
                <w:color w:val="000000"/>
              </w:rPr>
              <w:t>，</w:t>
            </w:r>
            <w:r w:rsidRPr="00DF1526">
              <w:rPr>
                <w:rFonts w:hint="eastAsia"/>
                <w:b/>
                <w:color w:val="000000"/>
              </w:rPr>
              <w:t>异常对象</w:t>
            </w:r>
            <w:r w:rsidRPr="00DF1526">
              <w:rPr>
                <w:rFonts w:hint="eastAsia"/>
                <w:b/>
                <w:color w:val="000000"/>
              </w:rPr>
              <w:t>.</w:t>
            </w:r>
            <w:r w:rsidR="00547670">
              <w:t xml:space="preserve"> </w:t>
            </w:r>
            <w:proofErr w:type="spellStart"/>
            <w:r w:rsidR="00547670" w:rsidRPr="00547670">
              <w:rPr>
                <w:b/>
                <w:color w:val="000000"/>
              </w:rPr>
              <w:t>getMessage</w:t>
            </w:r>
            <w:proofErr w:type="spellEnd"/>
            <w:r w:rsidR="00547670" w:rsidRPr="00547670">
              <w:rPr>
                <w:rFonts w:hint="eastAsia"/>
                <w:b/>
                <w:color w:val="000000"/>
              </w:rPr>
              <w:t xml:space="preserve"> </w:t>
            </w:r>
            <w:r w:rsidRPr="00DF1526">
              <w:rPr>
                <w:rFonts w:hint="eastAsia"/>
                <w:b/>
                <w:color w:val="000000"/>
              </w:rPr>
              <w:t>()</w:t>
            </w:r>
            <w:r w:rsidRPr="00DF1526">
              <w:rPr>
                <w:rFonts w:hint="eastAsia"/>
                <w:b/>
                <w:color w:val="000000"/>
              </w:rPr>
              <w:t>方法返回值设为</w:t>
            </w:r>
            <w:r w:rsidRPr="00DF1526">
              <w:rPr>
                <w:rFonts w:hint="eastAsia"/>
                <w:b/>
                <w:color w:val="000000"/>
              </w:rPr>
              <w:t>"</w:t>
            </w:r>
            <w:r w:rsidRPr="00DF1526">
              <w:rPr>
                <w:rFonts w:hint="eastAsia"/>
                <w:b/>
                <w:color w:val="000000"/>
              </w:rPr>
              <w:t>工资不能高于最高工资</w:t>
            </w:r>
            <w:r w:rsidRPr="00DF1526">
              <w:rPr>
                <w:rFonts w:hint="eastAsia"/>
                <w:b/>
                <w:color w:val="000000"/>
              </w:rPr>
              <w:t>!"</w:t>
            </w:r>
            <w:r>
              <w:rPr>
                <w:rFonts w:hint="eastAsia"/>
                <w:b/>
                <w:color w:val="000000"/>
              </w:rPr>
              <w:t>信息</w:t>
            </w:r>
          </w:p>
          <w:p w14:paraId="49451341" w14:textId="77777777" w:rsidR="00DF1526" w:rsidRPr="00DF1526" w:rsidRDefault="00DF1526" w:rsidP="00DF1526">
            <w:pPr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（</w:t>
            </w:r>
            <w:r w:rsidRPr="00DF1526">
              <w:rPr>
                <w:rFonts w:hint="eastAsia"/>
                <w:b/>
                <w:color w:val="000000"/>
              </w:rPr>
              <w:t>2</w:t>
            </w:r>
            <w:r w:rsidRPr="00DF1526">
              <w:rPr>
                <w:rFonts w:hint="eastAsia"/>
                <w:b/>
                <w:color w:val="000000"/>
              </w:rPr>
              <w:t>）员工类</w:t>
            </w:r>
          </w:p>
          <w:p w14:paraId="7A007EC0" w14:textId="77777777" w:rsidR="00DF1526" w:rsidRPr="00DF1526" w:rsidRDefault="00DF1526" w:rsidP="00DF1526">
            <w:pPr>
              <w:ind w:firstLineChars="250" w:firstLine="527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1</w:t>
            </w:r>
            <w:r w:rsidRPr="00DF1526">
              <w:rPr>
                <w:rFonts w:hint="eastAsia"/>
                <w:b/>
                <w:color w:val="000000"/>
              </w:rPr>
              <w:t>）属性：编号、姓名、年龄、工资。</w:t>
            </w:r>
          </w:p>
          <w:p w14:paraId="000B794D" w14:textId="77777777" w:rsidR="00DF1526" w:rsidRPr="00DF1526" w:rsidRDefault="00DF1526" w:rsidP="00DF1526">
            <w:pPr>
              <w:ind w:firstLineChars="250" w:firstLine="527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lastRenderedPageBreak/>
              <w:t>2</w:t>
            </w:r>
            <w:r w:rsidRPr="00DF1526">
              <w:rPr>
                <w:rFonts w:hint="eastAsia"/>
                <w:b/>
                <w:color w:val="000000"/>
              </w:rPr>
              <w:t>）构造</w:t>
            </w:r>
            <w:r w:rsidR="00077641">
              <w:rPr>
                <w:rFonts w:hint="eastAsia"/>
                <w:b/>
                <w:color w:val="000000"/>
              </w:rPr>
              <w:t>方法</w:t>
            </w:r>
            <w:r w:rsidRPr="00DF1526">
              <w:rPr>
                <w:rFonts w:hint="eastAsia"/>
                <w:b/>
                <w:color w:val="000000"/>
              </w:rPr>
              <w:t>：</w:t>
            </w:r>
            <w:r w:rsidR="00077641">
              <w:rPr>
                <w:rFonts w:hint="eastAsia"/>
                <w:b/>
                <w:color w:val="000000"/>
              </w:rPr>
              <w:t>有四参数，</w:t>
            </w:r>
            <w:r w:rsidRPr="00DF1526">
              <w:rPr>
                <w:rFonts w:hint="eastAsia"/>
                <w:b/>
                <w:color w:val="000000"/>
              </w:rPr>
              <w:t>设置编号、姓名、年龄、工资。如果工资低于</w:t>
            </w:r>
            <w:r w:rsidRPr="00DF1526">
              <w:rPr>
                <w:rFonts w:hint="eastAsia"/>
                <w:b/>
                <w:color w:val="000000"/>
              </w:rPr>
              <w:t>1000</w:t>
            </w:r>
            <w:r w:rsidRPr="00DF1526">
              <w:rPr>
                <w:rFonts w:hint="eastAsia"/>
                <w:b/>
                <w:color w:val="000000"/>
              </w:rPr>
              <w:t>元（最低工资），抛出工资低异常，如果工资大于</w:t>
            </w:r>
            <w:r w:rsidRPr="00DF1526">
              <w:rPr>
                <w:rFonts w:hint="eastAsia"/>
                <w:b/>
                <w:color w:val="000000"/>
              </w:rPr>
              <w:t>50000</w:t>
            </w:r>
            <w:r w:rsidRPr="00DF1526">
              <w:rPr>
                <w:rFonts w:hint="eastAsia"/>
                <w:b/>
                <w:color w:val="000000"/>
              </w:rPr>
              <w:t>元（工资上限），抛出工资高异常。</w:t>
            </w:r>
            <w:r w:rsidR="00077641">
              <w:rPr>
                <w:rFonts w:hint="eastAsia"/>
                <w:b/>
                <w:color w:val="000000"/>
              </w:rPr>
              <w:t>构造方法不对异常时行处理</w:t>
            </w:r>
          </w:p>
          <w:p w14:paraId="533921AA" w14:textId="77777777" w:rsidR="00DF1526" w:rsidRPr="00DF1526" w:rsidRDefault="00DF1526" w:rsidP="00DF1526">
            <w:pPr>
              <w:ind w:firstLineChars="250" w:firstLine="527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3</w:t>
            </w:r>
            <w:r w:rsidRPr="00DF1526">
              <w:rPr>
                <w:rFonts w:hint="eastAsia"/>
                <w:b/>
                <w:color w:val="000000"/>
              </w:rPr>
              <w:t>）方法：</w:t>
            </w:r>
          </w:p>
          <w:p w14:paraId="51CD546B" w14:textId="77777777" w:rsidR="00DF1526" w:rsidRPr="00DF1526" w:rsidRDefault="00DF1526" w:rsidP="00DF1526">
            <w:pPr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 xml:space="preserve">      </w:t>
            </w:r>
            <w:proofErr w:type="spellStart"/>
            <w:r w:rsidR="00077641" w:rsidRPr="00077641">
              <w:rPr>
                <w:rFonts w:hint="eastAsia"/>
                <w:b/>
                <w:color w:val="FF0000"/>
              </w:rPr>
              <w:t>addSalary</w:t>
            </w:r>
            <w:proofErr w:type="spellEnd"/>
            <w:r w:rsidR="00077641" w:rsidRPr="00077641">
              <w:rPr>
                <w:rFonts w:hint="eastAsia"/>
                <w:b/>
                <w:color w:val="FF0000"/>
              </w:rPr>
              <w:t>(double salary)</w:t>
            </w:r>
            <w:r w:rsidR="00077641">
              <w:rPr>
                <w:rFonts w:hint="eastAsia"/>
                <w:b/>
                <w:color w:val="000000"/>
              </w:rPr>
              <w:t>：</w:t>
            </w:r>
            <w:r w:rsidRPr="00DF1526">
              <w:rPr>
                <w:rFonts w:hint="eastAsia"/>
                <w:b/>
                <w:color w:val="000000"/>
              </w:rPr>
              <w:t>增加工资</w:t>
            </w:r>
            <w:r w:rsidR="00077641">
              <w:rPr>
                <w:rFonts w:hint="eastAsia"/>
                <w:b/>
                <w:color w:val="000000"/>
              </w:rPr>
              <w:t>，</w:t>
            </w:r>
            <w:r w:rsidR="00077641" w:rsidRPr="00077641">
              <w:rPr>
                <w:rFonts w:hint="eastAsia"/>
                <w:b/>
                <w:color w:val="000000"/>
              </w:rPr>
              <w:t>salary</w:t>
            </w:r>
            <w:r w:rsidR="00077641" w:rsidRPr="00077641">
              <w:rPr>
                <w:rFonts w:hint="eastAsia"/>
                <w:b/>
                <w:color w:val="000000"/>
              </w:rPr>
              <w:t>为工资增加量，</w:t>
            </w:r>
            <w:r w:rsidRPr="00DF1526">
              <w:rPr>
                <w:rFonts w:hint="eastAsia"/>
                <w:b/>
                <w:color w:val="000000"/>
              </w:rPr>
              <w:t>当增加工资后高于工资上限，抛出工资高异常。</w:t>
            </w:r>
          </w:p>
          <w:p w14:paraId="4D2C764B" w14:textId="77777777" w:rsidR="00DF1526" w:rsidRPr="00DF1526" w:rsidRDefault="00DF1526" w:rsidP="00DF1526">
            <w:pPr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 xml:space="preserve">      </w:t>
            </w:r>
            <w:r w:rsidRPr="00077641">
              <w:rPr>
                <w:rFonts w:hint="eastAsia"/>
                <w:b/>
                <w:color w:val="FF0000"/>
              </w:rPr>
              <w:t xml:space="preserve"> </w:t>
            </w:r>
            <w:proofErr w:type="spellStart"/>
            <w:r w:rsidR="00077641" w:rsidRPr="00077641">
              <w:rPr>
                <w:rFonts w:hint="eastAsia"/>
                <w:b/>
                <w:color w:val="FF0000"/>
              </w:rPr>
              <w:t>minusSalary</w:t>
            </w:r>
            <w:proofErr w:type="spellEnd"/>
            <w:r w:rsidR="00077641" w:rsidRPr="00077641">
              <w:rPr>
                <w:rFonts w:hint="eastAsia"/>
                <w:b/>
                <w:color w:val="FF0000"/>
              </w:rPr>
              <w:t>(double salary)</w:t>
            </w:r>
            <w:r w:rsidR="00077641">
              <w:rPr>
                <w:rFonts w:hint="eastAsia"/>
                <w:b/>
                <w:color w:val="FF0000"/>
              </w:rPr>
              <w:t>：</w:t>
            </w:r>
            <w:r w:rsidRPr="00DF1526">
              <w:rPr>
                <w:rFonts w:hint="eastAsia"/>
                <w:b/>
                <w:color w:val="000000"/>
              </w:rPr>
              <w:t>减少工资</w:t>
            </w:r>
            <w:r w:rsidR="00077641">
              <w:rPr>
                <w:rFonts w:hint="eastAsia"/>
                <w:b/>
                <w:color w:val="000000"/>
              </w:rPr>
              <w:t>，</w:t>
            </w:r>
            <w:r w:rsidR="00077641" w:rsidRPr="00077641">
              <w:rPr>
                <w:rFonts w:hint="eastAsia"/>
                <w:b/>
                <w:color w:val="000000"/>
              </w:rPr>
              <w:t>salary</w:t>
            </w:r>
            <w:r w:rsidR="00077641" w:rsidRPr="00077641">
              <w:rPr>
                <w:rFonts w:hint="eastAsia"/>
                <w:b/>
                <w:color w:val="000000"/>
              </w:rPr>
              <w:t>为工资</w:t>
            </w:r>
            <w:r w:rsidR="00077641">
              <w:rPr>
                <w:rFonts w:hint="eastAsia"/>
                <w:b/>
                <w:color w:val="000000"/>
              </w:rPr>
              <w:t>减少</w:t>
            </w:r>
            <w:r w:rsidR="00077641" w:rsidRPr="00077641">
              <w:rPr>
                <w:rFonts w:hint="eastAsia"/>
                <w:b/>
                <w:color w:val="000000"/>
              </w:rPr>
              <w:t>量，</w:t>
            </w:r>
            <w:r w:rsidRPr="00DF1526">
              <w:rPr>
                <w:rFonts w:hint="eastAsia"/>
                <w:b/>
                <w:color w:val="000000"/>
              </w:rPr>
              <w:t>当减少工资后低于最低工资线，抛出工资低异常。</w:t>
            </w:r>
          </w:p>
          <w:p w14:paraId="3DC30AE4" w14:textId="77777777" w:rsidR="00DF1526" w:rsidRPr="00DF1526" w:rsidRDefault="00DF1526" w:rsidP="00DF1526">
            <w:pPr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 xml:space="preserve">      </w:t>
            </w:r>
            <w:r w:rsidR="00077641" w:rsidRPr="00DF1526">
              <w:rPr>
                <w:rFonts w:hint="eastAsia"/>
                <w:b/>
                <w:color w:val="000000"/>
              </w:rPr>
              <w:t>show()</w:t>
            </w:r>
            <w:r w:rsidR="00077641">
              <w:rPr>
                <w:rFonts w:hint="eastAsia"/>
                <w:b/>
                <w:color w:val="000000"/>
              </w:rPr>
              <w:t>：</w:t>
            </w:r>
            <w:r w:rsidRPr="00DF1526">
              <w:rPr>
                <w:rFonts w:hint="eastAsia"/>
                <w:b/>
                <w:color w:val="000000"/>
              </w:rPr>
              <w:t>显示职工信息</w:t>
            </w:r>
          </w:p>
          <w:p w14:paraId="7E859907" w14:textId="77777777" w:rsidR="00DF1526" w:rsidRPr="00DF1526" w:rsidRDefault="00DF1526" w:rsidP="00DF1526">
            <w:pPr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(3)</w:t>
            </w:r>
            <w:proofErr w:type="gramStart"/>
            <w:r w:rsidRPr="00DF1526">
              <w:rPr>
                <w:rFonts w:hint="eastAsia"/>
                <w:b/>
                <w:color w:val="000000"/>
              </w:rPr>
              <w:t>主类</w:t>
            </w:r>
            <w:proofErr w:type="gramEnd"/>
            <w:r w:rsidRPr="00DF1526">
              <w:rPr>
                <w:rFonts w:hint="eastAsia"/>
                <w:b/>
                <w:color w:val="000000"/>
              </w:rPr>
              <w:t>Sy</w:t>
            </w:r>
            <w:r w:rsidR="005A36AB">
              <w:rPr>
                <w:rFonts w:hint="eastAsia"/>
                <w:b/>
                <w:color w:val="000000"/>
              </w:rPr>
              <w:t>5</w:t>
            </w:r>
            <w:r w:rsidRPr="00DF1526">
              <w:rPr>
                <w:rFonts w:hint="eastAsia"/>
                <w:b/>
                <w:color w:val="000000"/>
              </w:rPr>
              <w:t>_4:</w:t>
            </w:r>
          </w:p>
          <w:p w14:paraId="664C9754" w14:textId="77777777" w:rsidR="00DF1526" w:rsidRPr="00DF1526" w:rsidRDefault="00DF1526" w:rsidP="00DF1526">
            <w:pPr>
              <w:ind w:firstLine="420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添加员工，测试构造器中各种异常</w:t>
            </w:r>
          </w:p>
          <w:p w14:paraId="23566009" w14:textId="77777777" w:rsidR="00DF1526" w:rsidRPr="00DF1526" w:rsidRDefault="00DF1526" w:rsidP="00DF1526">
            <w:pPr>
              <w:ind w:firstLine="420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每名员工增加工资和减少工资，测试方法抛出的异常</w:t>
            </w:r>
          </w:p>
          <w:p w14:paraId="43AF1009" w14:textId="77777777" w:rsidR="00DF1526" w:rsidRPr="00DF1526" w:rsidRDefault="00DF1526" w:rsidP="00DF1526">
            <w:pPr>
              <w:ind w:firstLine="420"/>
              <w:rPr>
                <w:b/>
                <w:color w:val="000000"/>
              </w:rPr>
            </w:pPr>
            <w:r w:rsidRPr="00DF1526">
              <w:rPr>
                <w:rFonts w:hint="eastAsia"/>
                <w:b/>
                <w:color w:val="000000"/>
              </w:rPr>
              <w:t>显示每名员工的信息。</w:t>
            </w:r>
          </w:p>
          <w:p w14:paraId="2E071026" w14:textId="77777777" w:rsidR="00E54982" w:rsidRDefault="00E54982" w:rsidP="00E54982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面</w:t>
            </w:r>
            <w:r w:rsidR="00333D18">
              <w:rPr>
                <w:rFonts w:hint="eastAsia"/>
                <w:b/>
                <w:bCs/>
                <w:color w:val="00B0F0"/>
              </w:rPr>
              <w:t>自定义</w:t>
            </w:r>
            <w:r w:rsidR="00077641">
              <w:rPr>
                <w:rFonts w:hint="eastAsia"/>
                <w:b/>
                <w:bCs/>
                <w:color w:val="00B0F0"/>
              </w:rPr>
              <w:t>异常类的定义</w:t>
            </w:r>
            <w:r w:rsidRPr="0065593C">
              <w:rPr>
                <w:rFonts w:hint="eastAsia"/>
                <w:b/>
                <w:bCs/>
                <w:color w:val="00B0F0"/>
              </w:rPr>
              <w:t>、</w:t>
            </w:r>
            <w:r w:rsidR="00077641">
              <w:rPr>
                <w:rFonts w:hint="eastAsia"/>
                <w:b/>
                <w:bCs/>
                <w:color w:val="00B0F0"/>
              </w:rPr>
              <w:t>异常的抛出</w:t>
            </w:r>
            <w:r>
              <w:rPr>
                <w:rFonts w:hint="eastAsia"/>
                <w:b/>
                <w:bCs/>
                <w:color w:val="00B0F0"/>
              </w:rPr>
              <w:t>、</w:t>
            </w:r>
            <w:r w:rsidR="00077641">
              <w:rPr>
                <w:rFonts w:hint="eastAsia"/>
                <w:b/>
                <w:bCs/>
                <w:color w:val="00B0F0"/>
              </w:rPr>
              <w:t>捕获与处理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60034457" w14:textId="77777777" w:rsidR="00B26C66" w:rsidRPr="00333D18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861A2D5" w14:textId="77777777" w:rsidR="00EA70F2" w:rsidRPr="00077641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54B0AE6D" w14:textId="77777777" w:rsidR="00077641" w:rsidRPr="00077641" w:rsidRDefault="00077641" w:rsidP="00077641">
            <w:pPr>
              <w:tabs>
                <w:tab w:val="left" w:pos="720"/>
              </w:tabs>
              <w:spacing w:line="360" w:lineRule="exact"/>
              <w:rPr>
                <w:b/>
              </w:rPr>
            </w:pPr>
            <w:r w:rsidRPr="00077641">
              <w:rPr>
                <w:b/>
                <w:color w:val="000000"/>
              </w:rPr>
              <w:t>SalarySmall</w:t>
            </w:r>
            <w:r w:rsidRPr="00077641">
              <w:rPr>
                <w:rFonts w:hint="eastAsia"/>
                <w:b/>
                <w:color w:val="000000"/>
              </w:rPr>
              <w:t>.java:</w:t>
            </w:r>
          </w:p>
          <w:p w14:paraId="19207EEA" w14:textId="77777777" w:rsidR="00DF1526" w:rsidRPr="00DF1526" w:rsidRDefault="00DF1526" w:rsidP="00DF1526">
            <w:pPr>
              <w:ind w:firstLine="420"/>
              <w:rPr>
                <w:color w:val="000000"/>
              </w:rPr>
            </w:pPr>
            <w:r w:rsidRPr="00DF1526">
              <w:rPr>
                <w:color w:val="000000"/>
              </w:rPr>
              <w:t>class SalarySmall extends Exception{</w:t>
            </w:r>
            <w:r w:rsidRPr="00DF1526">
              <w:rPr>
                <w:rFonts w:hint="eastAsia"/>
                <w:color w:val="000000"/>
              </w:rPr>
              <w:t>//</w:t>
            </w:r>
            <w:r w:rsidR="007908FD">
              <w:rPr>
                <w:rFonts w:hint="eastAsia"/>
                <w:color w:val="000000"/>
              </w:rPr>
              <w:t>定义</w:t>
            </w:r>
            <w:r w:rsidRPr="00DF1526">
              <w:rPr>
                <w:rFonts w:hint="eastAsia"/>
                <w:color w:val="000000"/>
              </w:rPr>
              <w:t>工资低异常类</w:t>
            </w:r>
          </w:p>
          <w:p w14:paraId="0EB19F64" w14:textId="77777777" w:rsidR="00DF1526" w:rsidRPr="00DF1526" w:rsidRDefault="00DF1526" w:rsidP="00DF1526">
            <w:pPr>
              <w:ind w:firstLine="420"/>
              <w:rPr>
                <w:color w:val="000000"/>
              </w:rPr>
            </w:pPr>
            <w:r w:rsidRPr="00DF1526">
              <w:rPr>
                <w:color w:val="000000"/>
              </w:rPr>
              <w:t xml:space="preserve">    public </w:t>
            </w:r>
            <w:proofErr w:type="gramStart"/>
            <w:r w:rsidRPr="00DF1526">
              <w:rPr>
                <w:color w:val="000000"/>
              </w:rPr>
              <w:t>SalarySmall(</w:t>
            </w:r>
            <w:proofErr w:type="gramEnd"/>
            <w:r w:rsidRPr="00DF1526">
              <w:rPr>
                <w:color w:val="000000"/>
              </w:rPr>
              <w:t>){</w:t>
            </w:r>
          </w:p>
          <w:p w14:paraId="4F3C84A3" w14:textId="77777777" w:rsidR="00DF1526" w:rsidRPr="00DF1526" w:rsidRDefault="00DF1526" w:rsidP="00DF1526">
            <w:pPr>
              <w:ind w:firstLine="420"/>
              <w:rPr>
                <w:color w:val="000000"/>
              </w:rPr>
            </w:pPr>
            <w:r w:rsidRPr="00DF1526">
              <w:rPr>
                <w:rFonts w:hint="eastAsia"/>
                <w:color w:val="000000"/>
              </w:rPr>
              <w:t xml:space="preserve">         super("</w:t>
            </w:r>
            <w:r w:rsidRPr="00DF1526">
              <w:rPr>
                <w:rFonts w:hint="eastAsia"/>
                <w:color w:val="000000"/>
              </w:rPr>
              <w:t>工资不能低于最低工资</w:t>
            </w:r>
            <w:r w:rsidRPr="00DF1526">
              <w:rPr>
                <w:rFonts w:hint="eastAsia"/>
                <w:color w:val="000000"/>
              </w:rPr>
              <w:t xml:space="preserve">!"); </w:t>
            </w:r>
            <w:r>
              <w:rPr>
                <w:rFonts w:hint="eastAsia"/>
                <w:color w:val="000000"/>
              </w:rPr>
              <w:t>//</w:t>
            </w:r>
            <w:r>
              <w:rPr>
                <w:rFonts w:hint="eastAsia"/>
                <w:color w:val="000000"/>
              </w:rPr>
              <w:t>调用</w:t>
            </w:r>
            <w:proofErr w:type="gramStart"/>
            <w:r>
              <w:rPr>
                <w:rFonts w:hint="eastAsia"/>
                <w:color w:val="000000"/>
              </w:rPr>
              <w:t>父类构造</w:t>
            </w:r>
            <w:proofErr w:type="gramEnd"/>
            <w:r>
              <w:rPr>
                <w:rFonts w:hint="eastAsia"/>
                <w:color w:val="000000"/>
              </w:rPr>
              <w:t>方法，异常对象</w:t>
            </w:r>
            <w:r>
              <w:rPr>
                <w:rFonts w:hint="eastAsia"/>
                <w:color w:val="000000"/>
              </w:rPr>
              <w:t>.</w:t>
            </w:r>
            <w:r w:rsidR="004B1598">
              <w:t xml:space="preserve"> </w:t>
            </w:r>
            <w:proofErr w:type="spellStart"/>
            <w:r w:rsidR="004B1598">
              <w:t>getMessage</w:t>
            </w:r>
            <w:proofErr w:type="spellEnd"/>
            <w:r w:rsidR="004B1598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方法返回值设为</w:t>
            </w:r>
            <w:r w:rsidRPr="00DF1526">
              <w:rPr>
                <w:rFonts w:hint="eastAsia"/>
                <w:color w:val="000000"/>
              </w:rPr>
              <w:t>"</w:t>
            </w:r>
            <w:r w:rsidRPr="00DF1526">
              <w:rPr>
                <w:rFonts w:hint="eastAsia"/>
                <w:color w:val="000000"/>
              </w:rPr>
              <w:t>工资不能低于最低工资</w:t>
            </w:r>
            <w:r w:rsidRPr="00DF1526">
              <w:rPr>
                <w:rFonts w:hint="eastAsia"/>
                <w:color w:val="000000"/>
              </w:rPr>
              <w:t>!"</w:t>
            </w:r>
            <w:r>
              <w:rPr>
                <w:rFonts w:hint="eastAsia"/>
                <w:color w:val="000000"/>
              </w:rPr>
              <w:t>信息</w:t>
            </w:r>
          </w:p>
          <w:p w14:paraId="5FB93BBA" w14:textId="77777777" w:rsidR="00DF1526" w:rsidRPr="00DF1526" w:rsidRDefault="00DF1526" w:rsidP="00DF1526">
            <w:pPr>
              <w:ind w:firstLine="420"/>
              <w:rPr>
                <w:color w:val="000000"/>
              </w:rPr>
            </w:pPr>
            <w:r w:rsidRPr="00DF1526">
              <w:rPr>
                <w:color w:val="000000"/>
              </w:rPr>
              <w:t xml:space="preserve">    }</w:t>
            </w:r>
          </w:p>
          <w:p w14:paraId="60353898" w14:textId="77777777" w:rsidR="00DF1526" w:rsidRDefault="00DF1526" w:rsidP="00DF1526">
            <w:pPr>
              <w:ind w:firstLine="420"/>
              <w:rPr>
                <w:color w:val="000000"/>
              </w:rPr>
            </w:pPr>
            <w:r w:rsidRPr="00DF1526">
              <w:rPr>
                <w:color w:val="000000"/>
              </w:rPr>
              <w:t>}</w:t>
            </w:r>
          </w:p>
          <w:p w14:paraId="74C8F9E1" w14:textId="77777777" w:rsidR="00077641" w:rsidRPr="00077641" w:rsidRDefault="00077641" w:rsidP="00077641">
            <w:pPr>
              <w:rPr>
                <w:b/>
                <w:color w:val="000000"/>
              </w:rPr>
            </w:pPr>
            <w:r w:rsidRPr="00077641">
              <w:rPr>
                <w:b/>
                <w:color w:val="000000"/>
              </w:rPr>
              <w:t>SalaryBig</w:t>
            </w:r>
            <w:r w:rsidRPr="00077641">
              <w:rPr>
                <w:rFonts w:hint="eastAsia"/>
                <w:b/>
                <w:color w:val="000000"/>
              </w:rPr>
              <w:t>.java:</w:t>
            </w:r>
          </w:p>
          <w:p w14:paraId="5D2724B2" w14:textId="77777777" w:rsidR="00671AC3" w:rsidRDefault="00671AC3" w:rsidP="00671AC3">
            <w:pPr>
              <w:ind w:firstLine="420"/>
              <w:rPr>
                <w:color w:val="000000"/>
              </w:rPr>
            </w:pPr>
            <w:r w:rsidRPr="00107F3E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1</w:t>
            </w:r>
            <w:r w:rsidRPr="00107F3E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="00DF1526" w:rsidRPr="00DF1526">
              <w:rPr>
                <w:rFonts w:hint="eastAsia"/>
                <w:color w:val="000000"/>
              </w:rPr>
              <w:t>//</w:t>
            </w:r>
            <w:r w:rsidR="00DF1526" w:rsidRPr="00107F3E">
              <w:rPr>
                <w:rFonts w:ascii="宋体" w:cs="宋体" w:hint="eastAsia"/>
                <w:kern w:val="0"/>
                <w:sz w:val="24"/>
                <w:szCs w:val="24"/>
              </w:rPr>
              <w:t>【代码</w:t>
            </w:r>
            <w:r w:rsidR="00DF1526">
              <w:rPr>
                <w:rFonts w:ascii="宋体" w:cs="宋体" w:hint="eastAsia"/>
                <w:kern w:val="0"/>
                <w:sz w:val="24"/>
                <w:szCs w:val="24"/>
              </w:rPr>
              <w:t>1</w:t>
            </w:r>
            <w:r w:rsidR="00DF1526" w:rsidRPr="00107F3E">
              <w:rPr>
                <w:rFonts w:ascii="宋体" w:cs="宋体" w:hint="eastAsia"/>
                <w:kern w:val="0"/>
                <w:sz w:val="24"/>
                <w:szCs w:val="24"/>
              </w:rPr>
              <w:t>】</w:t>
            </w:r>
            <w:r w:rsidR="007908FD">
              <w:rPr>
                <w:rFonts w:ascii="宋体" w:cs="宋体" w:hint="eastAsia"/>
                <w:kern w:val="0"/>
                <w:sz w:val="24"/>
                <w:szCs w:val="24"/>
              </w:rPr>
              <w:t>定义</w:t>
            </w:r>
            <w:r w:rsidR="00DF1526" w:rsidRPr="00DF1526">
              <w:rPr>
                <w:rFonts w:hint="eastAsia"/>
                <w:color w:val="000000"/>
              </w:rPr>
              <w:t>工资</w:t>
            </w:r>
            <w:r w:rsidR="00DF1526">
              <w:rPr>
                <w:rFonts w:hint="eastAsia"/>
                <w:color w:val="000000"/>
              </w:rPr>
              <w:t>高</w:t>
            </w:r>
            <w:r w:rsidR="00DF1526" w:rsidRPr="00DF1526">
              <w:rPr>
                <w:rFonts w:hint="eastAsia"/>
                <w:color w:val="000000"/>
              </w:rPr>
              <w:t>异常类</w:t>
            </w:r>
            <w:r w:rsidR="00DF1526">
              <w:rPr>
                <w:rFonts w:hint="eastAsia"/>
                <w:color w:val="000000"/>
              </w:rPr>
              <w:t>，异常对象</w:t>
            </w:r>
            <w:r w:rsidR="00DF1526">
              <w:rPr>
                <w:rFonts w:hint="eastAsia"/>
                <w:color w:val="000000"/>
              </w:rPr>
              <w:t>.</w:t>
            </w:r>
            <w:r w:rsidR="004B1598">
              <w:t xml:space="preserve"> </w:t>
            </w:r>
            <w:proofErr w:type="spellStart"/>
            <w:r w:rsidR="004B1598">
              <w:t>getMessage</w:t>
            </w:r>
            <w:proofErr w:type="spellEnd"/>
            <w:r w:rsidR="004B1598">
              <w:rPr>
                <w:rFonts w:hint="eastAsia"/>
                <w:color w:val="000000"/>
              </w:rPr>
              <w:t xml:space="preserve"> </w:t>
            </w:r>
            <w:r w:rsidR="00DF1526">
              <w:rPr>
                <w:rFonts w:hint="eastAsia"/>
                <w:color w:val="000000"/>
              </w:rPr>
              <w:t>()</w:t>
            </w:r>
            <w:r w:rsidR="00DF1526">
              <w:rPr>
                <w:rFonts w:hint="eastAsia"/>
                <w:color w:val="000000"/>
              </w:rPr>
              <w:t>方法返回值设为</w:t>
            </w:r>
            <w:r w:rsidR="00DF1526" w:rsidRPr="00DF1526">
              <w:rPr>
                <w:rFonts w:hint="eastAsia"/>
                <w:color w:val="000000"/>
              </w:rPr>
              <w:t>"</w:t>
            </w:r>
          </w:p>
          <w:p w14:paraId="41B7B986" w14:textId="77777777" w:rsidR="005436F0" w:rsidRPr="005436F0" w:rsidRDefault="005436F0" w:rsidP="00671AC3">
            <w:pPr>
              <w:rPr>
                <w:b/>
                <w:color w:val="000000"/>
              </w:rPr>
            </w:pPr>
            <w:r w:rsidRPr="005436F0">
              <w:rPr>
                <w:b/>
              </w:rPr>
              <w:t>Employee</w:t>
            </w:r>
            <w:r w:rsidRPr="005436F0">
              <w:rPr>
                <w:rFonts w:hint="eastAsia"/>
                <w:b/>
              </w:rPr>
              <w:t>.java:</w:t>
            </w:r>
          </w:p>
          <w:p w14:paraId="405522FF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>class Employee {</w:t>
            </w:r>
          </w:p>
          <w:p w14:paraId="1D2C57E5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long number;</w:t>
            </w:r>
          </w:p>
          <w:p w14:paraId="4934BC11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String name;</w:t>
            </w:r>
          </w:p>
          <w:p w14:paraId="071FA3C8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int age;</w:t>
            </w:r>
          </w:p>
          <w:p w14:paraId="63DAEDB2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double salary;</w:t>
            </w:r>
          </w:p>
          <w:p w14:paraId="60DDAEC9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</w:t>
            </w:r>
            <w:r w:rsidR="00671AC3">
              <w:rPr>
                <w:rFonts w:hint="eastAsia"/>
              </w:rPr>
              <w:t>【代码</w:t>
            </w:r>
            <w:r w:rsidR="00671AC3">
              <w:rPr>
                <w:rFonts w:hint="eastAsia"/>
              </w:rPr>
              <w:t>2</w:t>
            </w:r>
            <w:r w:rsidR="00671AC3">
              <w:rPr>
                <w:rFonts w:hint="eastAsia"/>
              </w:rPr>
              <w:t>】</w:t>
            </w:r>
            <w:r>
              <w:rPr>
                <w:rFonts w:hint="eastAsia"/>
              </w:rPr>
              <w:t>{//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】构造方法的方法头</w:t>
            </w:r>
          </w:p>
          <w:p w14:paraId="33874F27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proofErr w:type="gramStart"/>
            <w:r>
              <w:t>this.number</w:t>
            </w:r>
            <w:proofErr w:type="spellEnd"/>
            <w:proofErr w:type="gramEnd"/>
            <w:r>
              <w:t>=number;</w:t>
            </w:r>
          </w:p>
          <w:p w14:paraId="68F467DA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 this.name=name;</w:t>
            </w:r>
          </w:p>
          <w:p w14:paraId="03410A7D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</w:t>
            </w:r>
            <w:proofErr w:type="spellStart"/>
            <w:r>
              <w:t>this.age</w:t>
            </w:r>
            <w:proofErr w:type="spellEnd"/>
            <w:r>
              <w:t>=age;</w:t>
            </w:r>
          </w:p>
          <w:p w14:paraId="713C0D49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if(salary&lt;1000)</w:t>
            </w:r>
          </w:p>
          <w:p w14:paraId="27D6AC59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      throw new </w:t>
            </w:r>
            <w:proofErr w:type="gramStart"/>
            <w:r>
              <w:t>SalarySmall(</w:t>
            </w:r>
            <w:proofErr w:type="gramEnd"/>
            <w:r>
              <w:t>);</w:t>
            </w:r>
          </w:p>
          <w:p w14:paraId="719EA26D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else if(salary&gt;50000) </w:t>
            </w:r>
          </w:p>
          <w:p w14:paraId="6DCA3677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 </w:t>
            </w:r>
            <w:r w:rsidR="00671AC3">
              <w:rPr>
                <w:rFonts w:hint="eastAsia"/>
              </w:rPr>
              <w:t>【代码</w:t>
            </w:r>
            <w:r w:rsidR="00671AC3">
              <w:rPr>
                <w:rFonts w:hint="eastAsia"/>
              </w:rPr>
              <w:t>3</w:t>
            </w:r>
            <w:r w:rsidR="00671AC3"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】抛出工资高异常类</w:t>
            </w:r>
          </w:p>
          <w:p w14:paraId="019871A3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   else </w:t>
            </w:r>
            <w:proofErr w:type="spellStart"/>
            <w:proofErr w:type="gramStart"/>
            <w:r>
              <w:t>this.salary</w:t>
            </w:r>
            <w:proofErr w:type="spellEnd"/>
            <w:proofErr w:type="gramEnd"/>
            <w:r>
              <w:t>=salary;</w:t>
            </w:r>
          </w:p>
          <w:p w14:paraId="504C3E2D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}</w:t>
            </w:r>
          </w:p>
          <w:p w14:paraId="17FA1486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</w:t>
            </w:r>
            <w:r w:rsidR="00671AC3">
              <w:rPr>
                <w:rFonts w:hint="eastAsia"/>
              </w:rPr>
              <w:t xml:space="preserve">  </w:t>
            </w:r>
            <w:r w:rsidR="00671AC3">
              <w:rPr>
                <w:rFonts w:hint="eastAsia"/>
              </w:rPr>
              <w:t>【代码</w:t>
            </w:r>
            <w:r w:rsidR="00671AC3">
              <w:rPr>
                <w:rFonts w:hint="eastAsia"/>
              </w:rPr>
              <w:t>4</w:t>
            </w:r>
            <w:r w:rsidR="00671AC3"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】定义</w:t>
            </w:r>
            <w:proofErr w:type="spellStart"/>
            <w:r>
              <w:rPr>
                <w:rFonts w:hint="eastAsia"/>
              </w:rPr>
              <w:t>addSalary</w:t>
            </w:r>
            <w:proofErr w:type="spellEnd"/>
            <w:r>
              <w:rPr>
                <w:rFonts w:hint="eastAsia"/>
              </w:rPr>
              <w:t>(double salary)</w:t>
            </w:r>
            <w:r>
              <w:rPr>
                <w:rFonts w:hint="eastAsia"/>
              </w:rPr>
              <w:t>方法，参考构造方法写，如果有异常抛出，如果无异常，增加工资，并输出“工资增加…元”</w:t>
            </w:r>
          </w:p>
          <w:p w14:paraId="6FF22541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 </w:t>
            </w:r>
            <w:r w:rsidR="00671AC3">
              <w:rPr>
                <w:rFonts w:hint="eastAsia"/>
              </w:rPr>
              <w:t>【代码</w:t>
            </w:r>
            <w:r w:rsidR="00671AC3">
              <w:rPr>
                <w:rFonts w:hint="eastAsia"/>
              </w:rPr>
              <w:t>5</w:t>
            </w:r>
            <w:r w:rsidR="00671AC3"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】定义</w:t>
            </w:r>
            <w:proofErr w:type="spellStart"/>
            <w:r>
              <w:rPr>
                <w:rFonts w:hint="eastAsia"/>
              </w:rPr>
              <w:t>minusSalary</w:t>
            </w:r>
            <w:proofErr w:type="spellEnd"/>
            <w:r>
              <w:rPr>
                <w:rFonts w:hint="eastAsia"/>
              </w:rPr>
              <w:t>(double salary)</w:t>
            </w:r>
            <w:r>
              <w:rPr>
                <w:rFonts w:hint="eastAsia"/>
              </w:rPr>
              <w:t>方法，参考构造方法写，如果有异常抛出，如果无异常，减少工资，并输出“工资减少…元”</w:t>
            </w:r>
          </w:p>
          <w:p w14:paraId="378C20E1" w14:textId="77777777" w:rsidR="00EE3662" w:rsidRDefault="00671AC3" w:rsidP="00EE3662">
            <w:pPr>
              <w:tabs>
                <w:tab w:val="left" w:pos="720"/>
              </w:tabs>
              <w:spacing w:line="360" w:lineRule="exact"/>
            </w:pPr>
            <w:r>
              <w:t xml:space="preserve">   </w:t>
            </w:r>
            <w:r w:rsidR="00EE3662">
              <w:t xml:space="preserve">void </w:t>
            </w:r>
            <w:proofErr w:type="gramStart"/>
            <w:r w:rsidR="00EE3662">
              <w:t>show(</w:t>
            </w:r>
            <w:proofErr w:type="gramEnd"/>
            <w:r w:rsidR="00EE3662">
              <w:t>){</w:t>
            </w:r>
          </w:p>
          <w:p w14:paraId="15D631BB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:"+number+",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:"+name+",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:"+age+",</w:t>
            </w:r>
            <w:r>
              <w:rPr>
                <w:rFonts w:hint="eastAsia"/>
              </w:rPr>
              <w:t>工资</w:t>
            </w:r>
            <w:r>
              <w:rPr>
                <w:rFonts w:hint="eastAsia"/>
              </w:rPr>
              <w:t>:"+salary);</w:t>
            </w:r>
          </w:p>
          <w:p w14:paraId="553E8C2E" w14:textId="77777777" w:rsidR="00EE3662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 xml:space="preserve"> }</w:t>
            </w:r>
          </w:p>
          <w:p w14:paraId="5B9491DB" w14:textId="77777777" w:rsidR="00077641" w:rsidRDefault="00EE3662" w:rsidP="00EE3662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6DAC73E5" w14:textId="77777777" w:rsidR="005436F0" w:rsidRPr="00D05C0F" w:rsidRDefault="005436F0" w:rsidP="00077641">
            <w:pPr>
              <w:tabs>
                <w:tab w:val="left" w:pos="720"/>
              </w:tabs>
              <w:spacing w:line="360" w:lineRule="exact"/>
              <w:rPr>
                <w:b/>
              </w:rPr>
            </w:pPr>
            <w:r w:rsidRPr="00D05C0F">
              <w:rPr>
                <w:b/>
              </w:rPr>
              <w:t>Sy</w:t>
            </w:r>
            <w:r w:rsidRPr="00D05C0F">
              <w:rPr>
                <w:rFonts w:hint="eastAsia"/>
                <w:b/>
              </w:rPr>
              <w:t>5</w:t>
            </w:r>
            <w:r w:rsidRPr="00D05C0F">
              <w:rPr>
                <w:b/>
              </w:rPr>
              <w:t>_4</w:t>
            </w:r>
            <w:r w:rsidRPr="00D05C0F">
              <w:rPr>
                <w:rFonts w:hint="eastAsia"/>
                <w:b/>
              </w:rPr>
              <w:t>.java</w:t>
            </w:r>
            <w:r w:rsidR="00D05C0F" w:rsidRPr="00D05C0F">
              <w:rPr>
                <w:rFonts w:hint="eastAsia"/>
                <w:b/>
              </w:rPr>
              <w:t>：</w:t>
            </w:r>
          </w:p>
          <w:p w14:paraId="0BE70344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>public class Sy5_4{</w:t>
            </w:r>
          </w:p>
          <w:p w14:paraId="387510E9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static Employee employee1;   </w:t>
            </w:r>
          </w:p>
          <w:p w14:paraId="7E167FE0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4034AE49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try{//</w:t>
            </w:r>
            <w:r>
              <w:rPr>
                <w:rFonts w:hint="eastAsia"/>
              </w:rPr>
              <w:t>创建属性为</w:t>
            </w:r>
            <w:r>
              <w:rPr>
                <w:rFonts w:hint="eastAsia"/>
              </w:rPr>
              <w:t>(1001,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",27,500)</w:t>
            </w:r>
            <w:r>
              <w:rPr>
                <w:rFonts w:hint="eastAsia"/>
              </w:rPr>
              <w:t>的员工，并各模拟一次减少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元工资，增加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元工资</w:t>
            </w:r>
          </w:p>
          <w:p w14:paraId="400EEE60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 employee1=new Employee(1001,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",27,500);</w:t>
            </w:r>
          </w:p>
          <w:p w14:paraId="17DBBA22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   employee1.minusSalary(500);</w:t>
            </w:r>
          </w:p>
          <w:p w14:paraId="63807B59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   employee1.addSalary(1000);</w:t>
            </w:r>
          </w:p>
          <w:p w14:paraId="5308ECBB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  employee1.show();</w:t>
            </w:r>
          </w:p>
          <w:p w14:paraId="186EB540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(Exception e){</w:t>
            </w:r>
          </w:p>
          <w:p w14:paraId="6A2C20A1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,"+e.</w:t>
            </w:r>
            <w:r w:rsidR="00547670">
              <w:t xml:space="preserve"> </w:t>
            </w:r>
            <w:proofErr w:type="spellStart"/>
            <w:r w:rsidR="00547670" w:rsidRPr="00547670">
              <w:t>getMessage</w:t>
            </w:r>
            <w:proofErr w:type="spellEnd"/>
            <w:r w:rsidR="00547670" w:rsidRPr="005476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());</w:t>
            </w:r>
          </w:p>
          <w:p w14:paraId="39ECAC29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47957B68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try{ //</w:t>
            </w:r>
            <w:r>
              <w:rPr>
                <w:rFonts w:hint="eastAsia"/>
              </w:rPr>
              <w:t>创建属性为</w:t>
            </w:r>
            <w:r>
              <w:rPr>
                <w:rFonts w:hint="eastAsia"/>
              </w:rPr>
              <w:t>(1002,"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",40,60000)</w:t>
            </w:r>
            <w:r>
              <w:rPr>
                <w:rFonts w:hint="eastAsia"/>
              </w:rPr>
              <w:t>的员工，并各模拟一次减少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元工资，增加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元工资</w:t>
            </w:r>
          </w:p>
          <w:p w14:paraId="4CAC2ECE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 employee1=new Employee(1002,"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",40,60000);</w:t>
            </w:r>
          </w:p>
          <w:p w14:paraId="048C6F81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   employee1.minusSalary(500);</w:t>
            </w:r>
          </w:p>
          <w:p w14:paraId="1A9E5319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    employee1.addSalary(1000);</w:t>
            </w:r>
          </w:p>
          <w:p w14:paraId="46E6B881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    employee1.show();</w:t>
            </w:r>
          </w:p>
          <w:p w14:paraId="1C40FF36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(Exception e){</w:t>
            </w:r>
          </w:p>
          <w:p w14:paraId="048B8600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,"+e.</w:t>
            </w:r>
            <w:r w:rsidR="00547670">
              <w:t xml:space="preserve"> </w:t>
            </w:r>
            <w:proofErr w:type="spellStart"/>
            <w:r w:rsidR="00547670" w:rsidRPr="00547670">
              <w:t>getMessage</w:t>
            </w:r>
            <w:proofErr w:type="spellEnd"/>
            <w:r w:rsidR="00547670" w:rsidRPr="005476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());</w:t>
            </w:r>
          </w:p>
          <w:p w14:paraId="77A05722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5D3BA8D6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</w:t>
            </w:r>
            <w:r w:rsidR="00671AC3">
              <w:rPr>
                <w:rFonts w:hint="eastAsia"/>
              </w:rPr>
              <w:t>【代码</w:t>
            </w:r>
            <w:r w:rsidR="00671AC3">
              <w:rPr>
                <w:rFonts w:hint="eastAsia"/>
              </w:rPr>
              <w:t>6</w:t>
            </w:r>
            <w:r w:rsidR="00671AC3">
              <w:rPr>
                <w:rFonts w:hint="eastAsia"/>
              </w:rPr>
              <w:t>】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】创建属性为</w:t>
            </w:r>
            <w:r>
              <w:rPr>
                <w:rFonts w:hint="eastAsia"/>
              </w:rPr>
              <w:t>(1003,"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",30,1500)</w:t>
            </w:r>
            <w:r>
              <w:rPr>
                <w:rFonts w:hint="eastAsia"/>
              </w:rPr>
              <w:t>的员工，并各模拟一次减少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元工资，增加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元工资，模仿</w:t>
            </w:r>
            <w:r>
              <w:rPr>
                <w:rFonts w:hint="eastAsia"/>
              </w:rPr>
              <w:t>employee1</w:t>
            </w:r>
            <w:r>
              <w:rPr>
                <w:rFonts w:hint="eastAsia"/>
              </w:rPr>
              <w:t>员工的形式写</w:t>
            </w:r>
          </w:p>
          <w:p w14:paraId="54C912C0" w14:textId="77777777" w:rsidR="00D05C0F" w:rsidRDefault="00D05C0F" w:rsidP="00671AC3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</w:t>
            </w:r>
          </w:p>
          <w:p w14:paraId="40E13700" w14:textId="77777777" w:rsidR="00D05C0F" w:rsidRDefault="00671AC3" w:rsidP="00671AC3">
            <w:pPr>
              <w:tabs>
                <w:tab w:val="left" w:pos="720"/>
              </w:tabs>
              <w:spacing w:line="360" w:lineRule="exact"/>
              <w:ind w:firstLineChars="100" w:firstLine="210"/>
            </w:pP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】</w:t>
            </w:r>
            <w:r w:rsidR="00D05C0F">
              <w:rPr>
                <w:rFonts w:hint="eastAsia"/>
              </w:rPr>
              <w:t xml:space="preserve"> //</w:t>
            </w:r>
            <w:r w:rsidR="00D05C0F">
              <w:rPr>
                <w:rFonts w:hint="eastAsia"/>
              </w:rPr>
              <w:t>【代码</w:t>
            </w:r>
            <w:r w:rsidR="00D05C0F">
              <w:rPr>
                <w:rFonts w:hint="eastAsia"/>
              </w:rPr>
              <w:t>7</w:t>
            </w:r>
            <w:r w:rsidR="00D05C0F">
              <w:rPr>
                <w:rFonts w:hint="eastAsia"/>
              </w:rPr>
              <w:t>】创建属性为</w:t>
            </w:r>
            <w:r w:rsidR="00D05C0F">
              <w:rPr>
                <w:rFonts w:hint="eastAsia"/>
              </w:rPr>
              <w:t>(1003,"</w:t>
            </w:r>
            <w:r w:rsidR="00D05C0F">
              <w:rPr>
                <w:rFonts w:hint="eastAsia"/>
              </w:rPr>
              <w:t>陈虹</w:t>
            </w:r>
            <w:r w:rsidR="00D05C0F">
              <w:rPr>
                <w:rFonts w:hint="eastAsia"/>
              </w:rPr>
              <w:t>",45,47000)</w:t>
            </w:r>
            <w:r w:rsidR="00D05C0F">
              <w:rPr>
                <w:rFonts w:hint="eastAsia"/>
              </w:rPr>
              <w:t>的员工，并各模拟一次减少</w:t>
            </w:r>
            <w:r w:rsidR="00D05C0F">
              <w:rPr>
                <w:rFonts w:hint="eastAsia"/>
              </w:rPr>
              <w:t>1000</w:t>
            </w:r>
            <w:r w:rsidR="00D05C0F">
              <w:rPr>
                <w:rFonts w:hint="eastAsia"/>
              </w:rPr>
              <w:t>元工资，增加</w:t>
            </w:r>
            <w:r w:rsidR="00D05C0F">
              <w:rPr>
                <w:rFonts w:hint="eastAsia"/>
              </w:rPr>
              <w:t>5000</w:t>
            </w:r>
            <w:r w:rsidR="00D05C0F">
              <w:rPr>
                <w:rFonts w:hint="eastAsia"/>
              </w:rPr>
              <w:t>元工资，模仿</w:t>
            </w:r>
            <w:r w:rsidR="00D05C0F">
              <w:rPr>
                <w:rFonts w:hint="eastAsia"/>
              </w:rPr>
              <w:t>employee1</w:t>
            </w:r>
            <w:r w:rsidR="00D05C0F">
              <w:rPr>
                <w:rFonts w:hint="eastAsia"/>
              </w:rPr>
              <w:t>员工的形式写</w:t>
            </w:r>
          </w:p>
          <w:p w14:paraId="1B07E061" w14:textId="77777777" w:rsidR="00D05C0F" w:rsidRDefault="00D05C0F" w:rsidP="00671AC3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</w:t>
            </w:r>
          </w:p>
          <w:p w14:paraId="1837B9DD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lastRenderedPageBreak/>
              <w:t>try{ //</w:t>
            </w:r>
            <w:r>
              <w:rPr>
                <w:rFonts w:hint="eastAsia"/>
              </w:rPr>
              <w:t>创建属性为</w:t>
            </w:r>
            <w:r>
              <w:rPr>
                <w:rFonts w:hint="eastAsia"/>
              </w:rPr>
              <w:t>(1005,"</w:t>
            </w:r>
            <w:r>
              <w:rPr>
                <w:rFonts w:hint="eastAsia"/>
              </w:rPr>
              <w:t>汪成功</w:t>
            </w:r>
            <w:r>
              <w:rPr>
                <w:rFonts w:hint="eastAsia"/>
              </w:rPr>
              <w:t>",45,40000)</w:t>
            </w:r>
            <w:r>
              <w:rPr>
                <w:rFonts w:hint="eastAsia"/>
              </w:rPr>
              <w:t>的员工</w:t>
            </w:r>
          </w:p>
          <w:p w14:paraId="2CE217D9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employee1=new Employee(1005,"</w:t>
            </w:r>
            <w:r>
              <w:rPr>
                <w:rFonts w:hint="eastAsia"/>
              </w:rPr>
              <w:t>汪成功</w:t>
            </w:r>
            <w:r>
              <w:rPr>
                <w:rFonts w:hint="eastAsia"/>
              </w:rPr>
              <w:t>",45,40000);</w:t>
            </w:r>
          </w:p>
          <w:p w14:paraId="78B99B06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employee1.minusSalary(1000);</w:t>
            </w:r>
          </w:p>
          <w:p w14:paraId="037D220E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employee1.addSalary(5000);</w:t>
            </w:r>
          </w:p>
          <w:p w14:paraId="729023B6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   employee1.show();</w:t>
            </w:r>
          </w:p>
          <w:p w14:paraId="1EB6F8E7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(Exception e){</w:t>
            </w:r>
          </w:p>
          <w:p w14:paraId="6C776C17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陈虹</w:t>
            </w:r>
            <w:r>
              <w:rPr>
                <w:rFonts w:hint="eastAsia"/>
              </w:rPr>
              <w:t>,"+e.</w:t>
            </w:r>
            <w:r w:rsidR="00547670">
              <w:t xml:space="preserve"> </w:t>
            </w:r>
            <w:proofErr w:type="spellStart"/>
            <w:r w:rsidR="00547670" w:rsidRPr="00547670">
              <w:t>getMessage</w:t>
            </w:r>
            <w:proofErr w:type="spellEnd"/>
            <w:r w:rsidR="00547670" w:rsidRPr="005476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());</w:t>
            </w:r>
          </w:p>
          <w:p w14:paraId="3C7A94B5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45A7C263" w14:textId="77777777" w:rsidR="00D05C0F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4FD9399D" w14:textId="77777777" w:rsidR="00974844" w:rsidRDefault="00D05C0F" w:rsidP="00D05C0F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5B841A38" w14:textId="77777777" w:rsidR="00EA70F2" w:rsidRDefault="00EA70F2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jc w:val="left"/>
            </w:pPr>
            <w:r w:rsidRPr="005C5CE6">
              <w:rPr>
                <w:rFonts w:hint="eastAsia"/>
                <w:color w:val="FF0000"/>
              </w:rPr>
              <w:t>运行程序和运行结果（截图）：</w:t>
            </w:r>
          </w:p>
          <w:p w14:paraId="75EEBC8B" w14:textId="77777777" w:rsidR="00AE3A04" w:rsidRDefault="00AE3A04" w:rsidP="00683518">
            <w:pPr>
              <w:jc w:val="left"/>
            </w:pPr>
          </w:p>
          <w:p w14:paraId="62C41768" w14:textId="77777777" w:rsidR="00343CA3" w:rsidRPr="00F90969" w:rsidRDefault="00343CA3" w:rsidP="00F35B6D">
            <w:pPr>
              <w:spacing w:beforeLines="50" w:before="156"/>
            </w:pPr>
          </w:p>
        </w:tc>
      </w:tr>
      <w:tr w:rsidR="00343CA3" w14:paraId="16F74252" w14:textId="77777777" w:rsidTr="005C5CE6">
        <w:tblPrEx>
          <w:tblLook w:val="00A0" w:firstRow="1" w:lastRow="0" w:firstColumn="1" w:lastColumn="0" w:noHBand="0" w:noVBand="0"/>
        </w:tblPrEx>
        <w:trPr>
          <w:trHeight w:val="2531"/>
        </w:trPr>
        <w:tc>
          <w:tcPr>
            <w:tcW w:w="817" w:type="dxa"/>
            <w:vAlign w:val="center"/>
          </w:tcPr>
          <w:p w14:paraId="286AF5D9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2A6647D8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30DF0448" w14:textId="77777777" w:rsidR="00343CA3" w:rsidRPr="00AC5A01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5A01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76B41DB0" w14:textId="77777777" w:rsidR="00343CA3" w:rsidRPr="00AC5A01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76E3D97A" w14:textId="77777777" w:rsidR="00343CA3" w:rsidRPr="00AC5A01" w:rsidRDefault="00343CA3" w:rsidP="00683518">
            <w:pPr>
              <w:jc w:val="center"/>
              <w:rPr>
                <w:color w:val="000000" w:themeColor="text1"/>
              </w:rPr>
            </w:pPr>
            <w:r w:rsidRPr="00AC5A01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1E1B16EE" w14:textId="77777777" w:rsidR="00343CA3" w:rsidRDefault="00343CA3" w:rsidP="00683518">
            <w:pPr>
              <w:jc w:val="center"/>
            </w:pPr>
          </w:p>
          <w:p w14:paraId="104B7ACF" w14:textId="77777777" w:rsidR="00343CA3" w:rsidRDefault="00343CA3" w:rsidP="00683518">
            <w:pPr>
              <w:jc w:val="center"/>
            </w:pPr>
          </w:p>
          <w:p w14:paraId="3AB32294" w14:textId="77777777" w:rsidR="00343CA3" w:rsidRDefault="00343CA3" w:rsidP="00683518">
            <w:pPr>
              <w:jc w:val="center"/>
            </w:pPr>
          </w:p>
          <w:p w14:paraId="05425745" w14:textId="77777777" w:rsidR="00343CA3" w:rsidRDefault="00343CA3" w:rsidP="00683518">
            <w:pPr>
              <w:jc w:val="center"/>
            </w:pPr>
          </w:p>
          <w:p w14:paraId="5D1A9AD3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60B289A9" w14:textId="77777777" w:rsidR="00AC5A01" w:rsidRPr="00683518" w:rsidRDefault="00AC5A01" w:rsidP="00AC5A01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3C57FFA5" w14:textId="77777777" w:rsidR="00343CA3" w:rsidRPr="00427CA6" w:rsidRDefault="00343CA3" w:rsidP="00683518">
            <w:pPr>
              <w:jc w:val="left"/>
            </w:pPr>
          </w:p>
        </w:tc>
      </w:tr>
    </w:tbl>
    <w:p w14:paraId="26B8146A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B399" w14:textId="77777777" w:rsidR="006702D8" w:rsidRDefault="006702D8" w:rsidP="008B4A76">
      <w:r>
        <w:separator/>
      </w:r>
    </w:p>
  </w:endnote>
  <w:endnote w:type="continuationSeparator" w:id="0">
    <w:p w14:paraId="76B1373C" w14:textId="77777777" w:rsidR="006702D8" w:rsidRDefault="006702D8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0F01" w14:textId="77777777" w:rsidR="007908FD" w:rsidRDefault="007908FD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405CF"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405CF">
      <w:rPr>
        <w:b/>
        <w:bCs/>
        <w:noProof/>
      </w:rPr>
      <w:t>9</w:t>
    </w:r>
    <w:r>
      <w:rPr>
        <w:b/>
        <w:bCs/>
      </w:rPr>
      <w:fldChar w:fldCharType="end"/>
    </w:r>
  </w:p>
  <w:p w14:paraId="46358423" w14:textId="77777777" w:rsidR="007908FD" w:rsidRDefault="00790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3BA1" w14:textId="77777777" w:rsidR="006702D8" w:rsidRDefault="006702D8" w:rsidP="008B4A76">
      <w:r>
        <w:separator/>
      </w:r>
    </w:p>
  </w:footnote>
  <w:footnote w:type="continuationSeparator" w:id="0">
    <w:p w14:paraId="31AF5A91" w14:textId="77777777" w:rsidR="006702D8" w:rsidRDefault="006702D8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B5A76"/>
    <w:multiLevelType w:val="hybridMultilevel"/>
    <w:tmpl w:val="FC40A84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75EE9EE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0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3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22261027">
    <w:abstractNumId w:val="0"/>
  </w:num>
  <w:num w:numId="2" w16cid:durableId="1079331972">
    <w:abstractNumId w:val="3"/>
  </w:num>
  <w:num w:numId="3" w16cid:durableId="379403196">
    <w:abstractNumId w:val="1"/>
  </w:num>
  <w:num w:numId="4" w16cid:durableId="499122283">
    <w:abstractNumId w:val="2"/>
  </w:num>
  <w:num w:numId="5" w16cid:durableId="1543520497">
    <w:abstractNumId w:val="4"/>
  </w:num>
  <w:num w:numId="6" w16cid:durableId="2117091819">
    <w:abstractNumId w:val="29"/>
  </w:num>
  <w:num w:numId="7" w16cid:durableId="366176283">
    <w:abstractNumId w:val="31"/>
  </w:num>
  <w:num w:numId="8" w16cid:durableId="1128545449">
    <w:abstractNumId w:val="25"/>
  </w:num>
  <w:num w:numId="9" w16cid:durableId="244463080">
    <w:abstractNumId w:val="7"/>
  </w:num>
  <w:num w:numId="10" w16cid:durableId="1864049778">
    <w:abstractNumId w:val="32"/>
  </w:num>
  <w:num w:numId="11" w16cid:durableId="1365405382">
    <w:abstractNumId w:val="27"/>
  </w:num>
  <w:num w:numId="12" w16cid:durableId="901594948">
    <w:abstractNumId w:val="26"/>
  </w:num>
  <w:num w:numId="13" w16cid:durableId="1463881362">
    <w:abstractNumId w:val="6"/>
  </w:num>
  <w:num w:numId="14" w16cid:durableId="2025478177">
    <w:abstractNumId w:val="28"/>
  </w:num>
  <w:num w:numId="15" w16cid:durableId="701513189">
    <w:abstractNumId w:val="21"/>
  </w:num>
  <w:num w:numId="16" w16cid:durableId="1759017122">
    <w:abstractNumId w:val="24"/>
  </w:num>
  <w:num w:numId="17" w16cid:durableId="2072459247">
    <w:abstractNumId w:val="8"/>
  </w:num>
  <w:num w:numId="18" w16cid:durableId="1801264481">
    <w:abstractNumId w:val="33"/>
  </w:num>
  <w:num w:numId="19" w16cid:durableId="420838294">
    <w:abstractNumId w:val="10"/>
  </w:num>
  <w:num w:numId="20" w16cid:durableId="1145583345">
    <w:abstractNumId w:val="20"/>
  </w:num>
  <w:num w:numId="21" w16cid:durableId="179054296">
    <w:abstractNumId w:val="23"/>
  </w:num>
  <w:num w:numId="22" w16cid:durableId="240025586">
    <w:abstractNumId w:val="30"/>
  </w:num>
  <w:num w:numId="23" w16cid:durableId="370541869">
    <w:abstractNumId w:val="5"/>
  </w:num>
  <w:num w:numId="24" w16cid:durableId="312874747">
    <w:abstractNumId w:val="15"/>
  </w:num>
  <w:num w:numId="25" w16cid:durableId="1903296910">
    <w:abstractNumId w:val="17"/>
  </w:num>
  <w:num w:numId="26" w16cid:durableId="1339386130">
    <w:abstractNumId w:val="22"/>
  </w:num>
  <w:num w:numId="27" w16cid:durableId="1061832153">
    <w:abstractNumId w:val="12"/>
  </w:num>
  <w:num w:numId="28" w16cid:durableId="790444301">
    <w:abstractNumId w:val="14"/>
  </w:num>
  <w:num w:numId="29" w16cid:durableId="27026669">
    <w:abstractNumId w:val="19"/>
  </w:num>
  <w:num w:numId="30" w16cid:durableId="1288123388">
    <w:abstractNumId w:val="9"/>
  </w:num>
  <w:num w:numId="31" w16cid:durableId="624821072">
    <w:abstractNumId w:val="34"/>
  </w:num>
  <w:num w:numId="32" w16cid:durableId="1727412451">
    <w:abstractNumId w:val="13"/>
  </w:num>
  <w:num w:numId="33" w16cid:durableId="1610232859">
    <w:abstractNumId w:val="11"/>
  </w:num>
  <w:num w:numId="34" w16cid:durableId="1691761490">
    <w:abstractNumId w:val="18"/>
  </w:num>
  <w:num w:numId="35" w16cid:durableId="21133575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06539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11CB5"/>
    <w:rsid w:val="00014E55"/>
    <w:rsid w:val="000201F1"/>
    <w:rsid w:val="00020F65"/>
    <w:rsid w:val="0002704C"/>
    <w:rsid w:val="00031560"/>
    <w:rsid w:val="00032E36"/>
    <w:rsid w:val="00033403"/>
    <w:rsid w:val="00033F71"/>
    <w:rsid w:val="000464ED"/>
    <w:rsid w:val="00046BEB"/>
    <w:rsid w:val="0005593C"/>
    <w:rsid w:val="00056A39"/>
    <w:rsid w:val="0006510A"/>
    <w:rsid w:val="00065F27"/>
    <w:rsid w:val="00077641"/>
    <w:rsid w:val="00077E20"/>
    <w:rsid w:val="000840EF"/>
    <w:rsid w:val="00087749"/>
    <w:rsid w:val="000925D3"/>
    <w:rsid w:val="00094CDC"/>
    <w:rsid w:val="00095188"/>
    <w:rsid w:val="000A1E5F"/>
    <w:rsid w:val="000A303D"/>
    <w:rsid w:val="000A5A08"/>
    <w:rsid w:val="000C396D"/>
    <w:rsid w:val="000F721D"/>
    <w:rsid w:val="000F7C0B"/>
    <w:rsid w:val="0010756E"/>
    <w:rsid w:val="00110A35"/>
    <w:rsid w:val="00126682"/>
    <w:rsid w:val="0013133B"/>
    <w:rsid w:val="00137C9B"/>
    <w:rsid w:val="00141F64"/>
    <w:rsid w:val="00144A8F"/>
    <w:rsid w:val="00146EF6"/>
    <w:rsid w:val="001478FF"/>
    <w:rsid w:val="00154958"/>
    <w:rsid w:val="00172A27"/>
    <w:rsid w:val="00172F39"/>
    <w:rsid w:val="00177E8D"/>
    <w:rsid w:val="00182EA2"/>
    <w:rsid w:val="00186CD0"/>
    <w:rsid w:val="001879D5"/>
    <w:rsid w:val="00191A1F"/>
    <w:rsid w:val="00193C7D"/>
    <w:rsid w:val="001B47FD"/>
    <w:rsid w:val="001B515F"/>
    <w:rsid w:val="001C1979"/>
    <w:rsid w:val="001C1ED0"/>
    <w:rsid w:val="001C5BBA"/>
    <w:rsid w:val="001C618B"/>
    <w:rsid w:val="001D045C"/>
    <w:rsid w:val="001D533E"/>
    <w:rsid w:val="001D7472"/>
    <w:rsid w:val="001E1DBF"/>
    <w:rsid w:val="001E4675"/>
    <w:rsid w:val="001F6624"/>
    <w:rsid w:val="0020177E"/>
    <w:rsid w:val="00220F84"/>
    <w:rsid w:val="002273A9"/>
    <w:rsid w:val="002339B8"/>
    <w:rsid w:val="002368FD"/>
    <w:rsid w:val="0024120F"/>
    <w:rsid w:val="002438AA"/>
    <w:rsid w:val="00261495"/>
    <w:rsid w:val="002647A2"/>
    <w:rsid w:val="002710CE"/>
    <w:rsid w:val="002859A1"/>
    <w:rsid w:val="00294822"/>
    <w:rsid w:val="002A157B"/>
    <w:rsid w:val="002A4019"/>
    <w:rsid w:val="002A40E7"/>
    <w:rsid w:val="002A7C25"/>
    <w:rsid w:val="002B350E"/>
    <w:rsid w:val="002B4652"/>
    <w:rsid w:val="002B6AD8"/>
    <w:rsid w:val="002B7F77"/>
    <w:rsid w:val="002C1AD6"/>
    <w:rsid w:val="002D23D8"/>
    <w:rsid w:val="002E0277"/>
    <w:rsid w:val="002F4F5F"/>
    <w:rsid w:val="002F60B0"/>
    <w:rsid w:val="00302709"/>
    <w:rsid w:val="00304696"/>
    <w:rsid w:val="00305E74"/>
    <w:rsid w:val="003156A3"/>
    <w:rsid w:val="00333D18"/>
    <w:rsid w:val="00343356"/>
    <w:rsid w:val="00343C12"/>
    <w:rsid w:val="00343CA3"/>
    <w:rsid w:val="00346DDB"/>
    <w:rsid w:val="00347FCD"/>
    <w:rsid w:val="00355E36"/>
    <w:rsid w:val="00363E8C"/>
    <w:rsid w:val="003646EE"/>
    <w:rsid w:val="0036490E"/>
    <w:rsid w:val="00390041"/>
    <w:rsid w:val="003920BE"/>
    <w:rsid w:val="00392B73"/>
    <w:rsid w:val="00396015"/>
    <w:rsid w:val="003A09D9"/>
    <w:rsid w:val="003A3623"/>
    <w:rsid w:val="003A5621"/>
    <w:rsid w:val="003A6FE4"/>
    <w:rsid w:val="003B0DD4"/>
    <w:rsid w:val="003B47ED"/>
    <w:rsid w:val="003B6B21"/>
    <w:rsid w:val="003B76C9"/>
    <w:rsid w:val="003C22CD"/>
    <w:rsid w:val="003D2A23"/>
    <w:rsid w:val="003E1D43"/>
    <w:rsid w:val="003F4ED5"/>
    <w:rsid w:val="0040320D"/>
    <w:rsid w:val="00405755"/>
    <w:rsid w:val="00407548"/>
    <w:rsid w:val="00410F82"/>
    <w:rsid w:val="0041587C"/>
    <w:rsid w:val="00417380"/>
    <w:rsid w:val="0042005C"/>
    <w:rsid w:val="00425B33"/>
    <w:rsid w:val="00425EA7"/>
    <w:rsid w:val="00427CA6"/>
    <w:rsid w:val="0043273E"/>
    <w:rsid w:val="00442046"/>
    <w:rsid w:val="00445472"/>
    <w:rsid w:val="0045509A"/>
    <w:rsid w:val="00455187"/>
    <w:rsid w:val="004634DB"/>
    <w:rsid w:val="004670FC"/>
    <w:rsid w:val="00471514"/>
    <w:rsid w:val="00476AB3"/>
    <w:rsid w:val="00480B58"/>
    <w:rsid w:val="004815BA"/>
    <w:rsid w:val="004835E2"/>
    <w:rsid w:val="0048623F"/>
    <w:rsid w:val="004903C9"/>
    <w:rsid w:val="00496095"/>
    <w:rsid w:val="004A7BCC"/>
    <w:rsid w:val="004B138D"/>
    <w:rsid w:val="004B1598"/>
    <w:rsid w:val="004B68B8"/>
    <w:rsid w:val="004D4491"/>
    <w:rsid w:val="004E2466"/>
    <w:rsid w:val="004E2983"/>
    <w:rsid w:val="004E3409"/>
    <w:rsid w:val="004E5B7E"/>
    <w:rsid w:val="004F52DA"/>
    <w:rsid w:val="00517154"/>
    <w:rsid w:val="0052064E"/>
    <w:rsid w:val="00535D38"/>
    <w:rsid w:val="005436F0"/>
    <w:rsid w:val="00543C35"/>
    <w:rsid w:val="00545A20"/>
    <w:rsid w:val="00545D66"/>
    <w:rsid w:val="00547670"/>
    <w:rsid w:val="005504E3"/>
    <w:rsid w:val="00550A24"/>
    <w:rsid w:val="00557622"/>
    <w:rsid w:val="00571AF5"/>
    <w:rsid w:val="00583050"/>
    <w:rsid w:val="00594FD6"/>
    <w:rsid w:val="005A36AB"/>
    <w:rsid w:val="005A6691"/>
    <w:rsid w:val="005A683E"/>
    <w:rsid w:val="005C5056"/>
    <w:rsid w:val="005C5CE6"/>
    <w:rsid w:val="005E3807"/>
    <w:rsid w:val="005F6A29"/>
    <w:rsid w:val="00603920"/>
    <w:rsid w:val="00605293"/>
    <w:rsid w:val="00610365"/>
    <w:rsid w:val="00611CDF"/>
    <w:rsid w:val="00612951"/>
    <w:rsid w:val="006221C2"/>
    <w:rsid w:val="00623504"/>
    <w:rsid w:val="00633C6D"/>
    <w:rsid w:val="00636E7A"/>
    <w:rsid w:val="00640608"/>
    <w:rsid w:val="00641527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02D8"/>
    <w:rsid w:val="00671AC3"/>
    <w:rsid w:val="0068307E"/>
    <w:rsid w:val="00683518"/>
    <w:rsid w:val="006A3AAD"/>
    <w:rsid w:val="006B5931"/>
    <w:rsid w:val="006B70C5"/>
    <w:rsid w:val="006D1E39"/>
    <w:rsid w:val="006D2E28"/>
    <w:rsid w:val="006D7F30"/>
    <w:rsid w:val="006E784B"/>
    <w:rsid w:val="007211D8"/>
    <w:rsid w:val="00727F64"/>
    <w:rsid w:val="00737DF4"/>
    <w:rsid w:val="00745230"/>
    <w:rsid w:val="00751B3C"/>
    <w:rsid w:val="00754C3E"/>
    <w:rsid w:val="0076455D"/>
    <w:rsid w:val="007678D4"/>
    <w:rsid w:val="007878A0"/>
    <w:rsid w:val="007908FD"/>
    <w:rsid w:val="007A644D"/>
    <w:rsid w:val="007C0A5A"/>
    <w:rsid w:val="007C55CB"/>
    <w:rsid w:val="007D4277"/>
    <w:rsid w:val="007E33EE"/>
    <w:rsid w:val="007E674F"/>
    <w:rsid w:val="007F0DD5"/>
    <w:rsid w:val="007F7764"/>
    <w:rsid w:val="008053B2"/>
    <w:rsid w:val="00816CA9"/>
    <w:rsid w:val="0082285D"/>
    <w:rsid w:val="00825D33"/>
    <w:rsid w:val="00832FB0"/>
    <w:rsid w:val="00833A29"/>
    <w:rsid w:val="008400DB"/>
    <w:rsid w:val="00844D1B"/>
    <w:rsid w:val="00851A85"/>
    <w:rsid w:val="00856DFD"/>
    <w:rsid w:val="00867EF2"/>
    <w:rsid w:val="00892F39"/>
    <w:rsid w:val="008B4A76"/>
    <w:rsid w:val="008C41D8"/>
    <w:rsid w:val="008D795C"/>
    <w:rsid w:val="008E0AE3"/>
    <w:rsid w:val="008E3C83"/>
    <w:rsid w:val="008F0E67"/>
    <w:rsid w:val="00901805"/>
    <w:rsid w:val="00902792"/>
    <w:rsid w:val="00903000"/>
    <w:rsid w:val="009033B5"/>
    <w:rsid w:val="0090409A"/>
    <w:rsid w:val="00907791"/>
    <w:rsid w:val="00913B4B"/>
    <w:rsid w:val="00934046"/>
    <w:rsid w:val="00946E96"/>
    <w:rsid w:val="00956C8A"/>
    <w:rsid w:val="00962319"/>
    <w:rsid w:val="0097134B"/>
    <w:rsid w:val="009714FF"/>
    <w:rsid w:val="00971D87"/>
    <w:rsid w:val="0097358E"/>
    <w:rsid w:val="00973BEC"/>
    <w:rsid w:val="00974844"/>
    <w:rsid w:val="00991D74"/>
    <w:rsid w:val="00995A7F"/>
    <w:rsid w:val="00995CA9"/>
    <w:rsid w:val="009A0532"/>
    <w:rsid w:val="009A7109"/>
    <w:rsid w:val="009B6D69"/>
    <w:rsid w:val="009C19CA"/>
    <w:rsid w:val="009D4F06"/>
    <w:rsid w:val="009E1D7B"/>
    <w:rsid w:val="009E5AC2"/>
    <w:rsid w:val="009E7C5D"/>
    <w:rsid w:val="009F1EBC"/>
    <w:rsid w:val="009F7773"/>
    <w:rsid w:val="00A012D1"/>
    <w:rsid w:val="00A04B09"/>
    <w:rsid w:val="00A10B82"/>
    <w:rsid w:val="00A11D9C"/>
    <w:rsid w:val="00A12E7C"/>
    <w:rsid w:val="00A13824"/>
    <w:rsid w:val="00A2255C"/>
    <w:rsid w:val="00A317CA"/>
    <w:rsid w:val="00A561F2"/>
    <w:rsid w:val="00A574AA"/>
    <w:rsid w:val="00A629E9"/>
    <w:rsid w:val="00A62ACB"/>
    <w:rsid w:val="00A70B55"/>
    <w:rsid w:val="00A76E41"/>
    <w:rsid w:val="00A803CD"/>
    <w:rsid w:val="00A86F06"/>
    <w:rsid w:val="00A93DFE"/>
    <w:rsid w:val="00A97346"/>
    <w:rsid w:val="00AC2884"/>
    <w:rsid w:val="00AC5A01"/>
    <w:rsid w:val="00AD3BB9"/>
    <w:rsid w:val="00AE3A04"/>
    <w:rsid w:val="00AE491E"/>
    <w:rsid w:val="00AF56C5"/>
    <w:rsid w:val="00B01866"/>
    <w:rsid w:val="00B05020"/>
    <w:rsid w:val="00B06CF9"/>
    <w:rsid w:val="00B14F53"/>
    <w:rsid w:val="00B2459A"/>
    <w:rsid w:val="00B26C66"/>
    <w:rsid w:val="00B31E80"/>
    <w:rsid w:val="00B36AF1"/>
    <w:rsid w:val="00B405CF"/>
    <w:rsid w:val="00B53922"/>
    <w:rsid w:val="00B87C26"/>
    <w:rsid w:val="00B967B8"/>
    <w:rsid w:val="00BA1A04"/>
    <w:rsid w:val="00BC6A3E"/>
    <w:rsid w:val="00BD2642"/>
    <w:rsid w:val="00BD5B56"/>
    <w:rsid w:val="00BE2B04"/>
    <w:rsid w:val="00BE33B0"/>
    <w:rsid w:val="00BE3CCD"/>
    <w:rsid w:val="00BE7872"/>
    <w:rsid w:val="00C136E7"/>
    <w:rsid w:val="00C13DBD"/>
    <w:rsid w:val="00C242C1"/>
    <w:rsid w:val="00C24697"/>
    <w:rsid w:val="00C26404"/>
    <w:rsid w:val="00C421F2"/>
    <w:rsid w:val="00C437D3"/>
    <w:rsid w:val="00C47CD0"/>
    <w:rsid w:val="00C5086D"/>
    <w:rsid w:val="00C52471"/>
    <w:rsid w:val="00C527C3"/>
    <w:rsid w:val="00C56E90"/>
    <w:rsid w:val="00C66F00"/>
    <w:rsid w:val="00C74B2E"/>
    <w:rsid w:val="00C74F94"/>
    <w:rsid w:val="00C766B3"/>
    <w:rsid w:val="00C81E92"/>
    <w:rsid w:val="00C829F5"/>
    <w:rsid w:val="00C833FE"/>
    <w:rsid w:val="00C8570C"/>
    <w:rsid w:val="00C87BB7"/>
    <w:rsid w:val="00CA16E5"/>
    <w:rsid w:val="00CB2335"/>
    <w:rsid w:val="00CC2FDC"/>
    <w:rsid w:val="00CC6A67"/>
    <w:rsid w:val="00CD1C56"/>
    <w:rsid w:val="00CD509E"/>
    <w:rsid w:val="00CE15D9"/>
    <w:rsid w:val="00CE3529"/>
    <w:rsid w:val="00CE56FA"/>
    <w:rsid w:val="00CE74BE"/>
    <w:rsid w:val="00CE7533"/>
    <w:rsid w:val="00CE7D50"/>
    <w:rsid w:val="00D0526F"/>
    <w:rsid w:val="00D05C0F"/>
    <w:rsid w:val="00D21E36"/>
    <w:rsid w:val="00D4007C"/>
    <w:rsid w:val="00D401B9"/>
    <w:rsid w:val="00D421EA"/>
    <w:rsid w:val="00D4551D"/>
    <w:rsid w:val="00D51C01"/>
    <w:rsid w:val="00D5306E"/>
    <w:rsid w:val="00D619D7"/>
    <w:rsid w:val="00D63F94"/>
    <w:rsid w:val="00D666A4"/>
    <w:rsid w:val="00D67490"/>
    <w:rsid w:val="00D676D9"/>
    <w:rsid w:val="00D74840"/>
    <w:rsid w:val="00D76682"/>
    <w:rsid w:val="00D83291"/>
    <w:rsid w:val="00D8485D"/>
    <w:rsid w:val="00D853AF"/>
    <w:rsid w:val="00D9056A"/>
    <w:rsid w:val="00D96FCA"/>
    <w:rsid w:val="00DA03AA"/>
    <w:rsid w:val="00DB0BD1"/>
    <w:rsid w:val="00DB2F4B"/>
    <w:rsid w:val="00DC2A34"/>
    <w:rsid w:val="00DC7E7B"/>
    <w:rsid w:val="00DE7431"/>
    <w:rsid w:val="00DF09F0"/>
    <w:rsid w:val="00DF1526"/>
    <w:rsid w:val="00DF5428"/>
    <w:rsid w:val="00E07ABE"/>
    <w:rsid w:val="00E16320"/>
    <w:rsid w:val="00E3564C"/>
    <w:rsid w:val="00E35CC3"/>
    <w:rsid w:val="00E42D70"/>
    <w:rsid w:val="00E47603"/>
    <w:rsid w:val="00E54982"/>
    <w:rsid w:val="00E63490"/>
    <w:rsid w:val="00E7690B"/>
    <w:rsid w:val="00E81F9B"/>
    <w:rsid w:val="00E8393C"/>
    <w:rsid w:val="00E909A0"/>
    <w:rsid w:val="00E91AEA"/>
    <w:rsid w:val="00EA334E"/>
    <w:rsid w:val="00EA54AC"/>
    <w:rsid w:val="00EA70F2"/>
    <w:rsid w:val="00EB6D0D"/>
    <w:rsid w:val="00EC0F9A"/>
    <w:rsid w:val="00ED5DD9"/>
    <w:rsid w:val="00EE0D6E"/>
    <w:rsid w:val="00EE3662"/>
    <w:rsid w:val="00F1566C"/>
    <w:rsid w:val="00F15C9B"/>
    <w:rsid w:val="00F22FF8"/>
    <w:rsid w:val="00F35B6D"/>
    <w:rsid w:val="00F41039"/>
    <w:rsid w:val="00F42C65"/>
    <w:rsid w:val="00F54D5F"/>
    <w:rsid w:val="00F72B40"/>
    <w:rsid w:val="00F8544E"/>
    <w:rsid w:val="00F90969"/>
    <w:rsid w:val="00F92F6C"/>
    <w:rsid w:val="00F96005"/>
    <w:rsid w:val="00F9697D"/>
    <w:rsid w:val="00FA21E6"/>
    <w:rsid w:val="00FA45FC"/>
    <w:rsid w:val="00FB431C"/>
    <w:rsid w:val="00FB599E"/>
    <w:rsid w:val="00FB6573"/>
    <w:rsid w:val="00FB763F"/>
    <w:rsid w:val="00FB7F8C"/>
    <w:rsid w:val="00FE5C61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CF698C"/>
  <w15:docId w15:val="{0503DF72-9AB2-493A-8327-B1C056A5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6EE6F-133B-4C0E-93D2-6ADB9BE0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1130</Words>
  <Characters>6444</Characters>
  <Application>Microsoft Office Word</Application>
  <DocSecurity>0</DocSecurity>
  <Lines>53</Lines>
  <Paragraphs>15</Paragraphs>
  <ScaleCrop>false</ScaleCrop>
  <Company>hsxy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61</cp:revision>
  <dcterms:created xsi:type="dcterms:W3CDTF">2019-11-16T03:21:00Z</dcterms:created>
  <dcterms:modified xsi:type="dcterms:W3CDTF">2023-11-13T12:02:00Z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