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425833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563E84D4" w14:textId="77777777" w:rsidR="00343CA3" w:rsidRDefault="007B3744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cs="黑体" w:hint="eastAsia"/>
          <w:sz w:val="52"/>
          <w:szCs w:val="52"/>
        </w:rPr>
        <w:t>高级</w:t>
      </w:r>
      <w:r>
        <w:rPr>
          <w:rFonts w:ascii="黑体" w:eastAsia="黑体" w:cs="黑体"/>
          <w:sz w:val="52"/>
          <w:szCs w:val="52"/>
        </w:rPr>
        <w:t>语言</w:t>
      </w:r>
      <w:r w:rsidR="00094CDC" w:rsidRPr="00094CDC">
        <w:rPr>
          <w:rFonts w:ascii="黑体" w:eastAsia="黑体" w:cs="黑体" w:hint="eastAsia"/>
          <w:sz w:val="52"/>
          <w:szCs w:val="52"/>
        </w:rPr>
        <w:t>程序设计I</w:t>
      </w:r>
      <w:r w:rsidR="00343CA3">
        <w:rPr>
          <w:rFonts w:ascii="黑体" w:eastAsia="黑体" w:cs="黑体" w:hint="eastAsia"/>
          <w:sz w:val="52"/>
          <w:szCs w:val="52"/>
        </w:rPr>
        <w:t>实验报告</w:t>
      </w:r>
    </w:p>
    <w:p w14:paraId="377A8CDC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737AB793" w14:textId="77777777" w:rsidR="00343CA3" w:rsidRPr="00094CDC" w:rsidRDefault="00DF09F0">
      <w:pPr>
        <w:jc w:val="center"/>
        <w:rPr>
          <w:rFonts w:ascii="黑体" w:eastAsia="黑体"/>
          <w:sz w:val="44"/>
          <w:szCs w:val="44"/>
        </w:rPr>
      </w:pPr>
      <w:r w:rsidRPr="00DF09F0">
        <w:rPr>
          <w:rFonts w:ascii="黑体" w:eastAsia="黑体" w:cs="黑体" w:hint="eastAsia"/>
          <w:sz w:val="44"/>
          <w:szCs w:val="44"/>
        </w:rPr>
        <w:t>实验二 Java语法基础</w:t>
      </w:r>
      <w:r w:rsidR="00343CA3" w:rsidRPr="00094CDC">
        <w:rPr>
          <w:rFonts w:ascii="黑体" w:eastAsia="黑体" w:cs="黑体"/>
          <w:sz w:val="44"/>
          <w:szCs w:val="44"/>
        </w:rPr>
        <w:t xml:space="preserve"> </w:t>
      </w:r>
      <w:r w:rsidR="00343CA3" w:rsidRPr="00094CDC">
        <w:rPr>
          <w:sz w:val="44"/>
          <w:szCs w:val="44"/>
        </w:rPr>
        <w:t xml:space="preserve">  </w:t>
      </w:r>
    </w:p>
    <w:p w14:paraId="45E17292" w14:textId="77777777" w:rsidR="00343CA3" w:rsidRPr="00DF09F0" w:rsidRDefault="00343CA3">
      <w:pPr>
        <w:rPr>
          <w:sz w:val="32"/>
          <w:szCs w:val="32"/>
        </w:rPr>
      </w:pPr>
    </w:p>
    <w:p w14:paraId="74F521BA" w14:textId="77777777" w:rsidR="00343CA3" w:rsidRDefault="00343CA3">
      <w:pPr>
        <w:rPr>
          <w:sz w:val="32"/>
          <w:szCs w:val="32"/>
        </w:rPr>
      </w:pPr>
    </w:p>
    <w:p w14:paraId="7B1BE2D7" w14:textId="77777777" w:rsidR="00343CA3" w:rsidRDefault="00343CA3">
      <w:pPr>
        <w:rPr>
          <w:sz w:val="32"/>
          <w:szCs w:val="32"/>
        </w:rPr>
      </w:pPr>
    </w:p>
    <w:p w14:paraId="77DA3F20" w14:textId="77777777" w:rsidR="00343CA3" w:rsidRDefault="00343CA3">
      <w:pPr>
        <w:rPr>
          <w:sz w:val="32"/>
          <w:szCs w:val="32"/>
        </w:rPr>
      </w:pPr>
    </w:p>
    <w:p w14:paraId="0AB4938F" w14:textId="77777777" w:rsidR="00343CA3" w:rsidRDefault="00343CA3">
      <w:pPr>
        <w:rPr>
          <w:sz w:val="32"/>
          <w:szCs w:val="32"/>
        </w:rPr>
      </w:pPr>
    </w:p>
    <w:p w14:paraId="4C8D7BD6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6AD4A4FE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班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</w:t>
      </w:r>
      <w:r w:rsidR="00431F11">
        <w:rPr>
          <w:rFonts w:hint="eastAsia"/>
          <w:sz w:val="36"/>
          <w:szCs w:val="36"/>
          <w:u w:val="single"/>
        </w:rPr>
        <w:t>2</w:t>
      </w:r>
      <w:r w:rsidR="00FC17EE">
        <w:rPr>
          <w:sz w:val="36"/>
          <w:szCs w:val="36"/>
          <w:u w:val="single"/>
        </w:rPr>
        <w:t>2</w:t>
      </w:r>
      <w:r w:rsidR="00094CDC">
        <w:rPr>
          <w:rFonts w:cs="宋体" w:hint="eastAsia"/>
          <w:sz w:val="36"/>
          <w:szCs w:val="36"/>
          <w:u w:val="single"/>
        </w:rPr>
        <w:t>软件工程</w:t>
      </w:r>
      <w:r>
        <w:rPr>
          <w:sz w:val="36"/>
          <w:szCs w:val="36"/>
          <w:u w:val="single"/>
        </w:rPr>
        <w:t xml:space="preserve"> </w:t>
      </w:r>
      <w:r w:rsidR="003015DF">
        <w:rPr>
          <w:sz w:val="36"/>
          <w:szCs w:val="36"/>
          <w:u w:val="single"/>
        </w:rPr>
        <w:t xml:space="preserve">    </w:t>
      </w:r>
      <w:r>
        <w:rPr>
          <w:sz w:val="36"/>
          <w:szCs w:val="36"/>
          <w:u w:val="single"/>
        </w:rPr>
        <w:t xml:space="preserve">   </w:t>
      </w:r>
    </w:p>
    <w:p w14:paraId="7ACAA5D2" w14:textId="408A58EE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姓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名：</w:t>
      </w:r>
      <w:r>
        <w:rPr>
          <w:sz w:val="36"/>
          <w:szCs w:val="36"/>
          <w:u w:val="single"/>
        </w:rPr>
        <w:t xml:space="preserve">       </w:t>
      </w:r>
      <w:r w:rsidR="0017629C">
        <w:rPr>
          <w:rFonts w:hint="eastAsia"/>
          <w:sz w:val="36"/>
          <w:szCs w:val="36"/>
          <w:u w:val="single"/>
        </w:rPr>
        <w:t>王玉升</w:t>
      </w:r>
      <w:r>
        <w:rPr>
          <w:sz w:val="36"/>
          <w:szCs w:val="36"/>
          <w:u w:val="single"/>
        </w:rPr>
        <w:t xml:space="preserve">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4B486BBD" w14:textId="53864D48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   </w:t>
      </w:r>
      <w:r w:rsidR="0017629C">
        <w:rPr>
          <w:sz w:val="36"/>
          <w:szCs w:val="36"/>
          <w:u w:val="single"/>
        </w:rPr>
        <w:t>22206091012</w:t>
      </w:r>
      <w:r>
        <w:rPr>
          <w:sz w:val="36"/>
          <w:szCs w:val="36"/>
          <w:u w:val="single"/>
        </w:rPr>
        <w:t xml:space="preserve">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</w:t>
      </w:r>
    </w:p>
    <w:p w14:paraId="345A14A4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成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绩：</w:t>
      </w:r>
      <w:r>
        <w:rPr>
          <w:sz w:val="36"/>
          <w:szCs w:val="36"/>
          <w:u w:val="single"/>
        </w:rPr>
        <w:t xml:space="preserve">      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7ED6AF64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0D138B0A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41C9ADEA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7121B515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352CE6FB" w14:textId="77777777" w:rsidR="00343CA3" w:rsidRDefault="00343CA3">
      <w:pPr>
        <w:jc w:val="center"/>
        <w:rPr>
          <w:b/>
          <w:bCs/>
          <w:sz w:val="30"/>
          <w:szCs w:val="30"/>
        </w:rPr>
        <w:sectPr w:rsidR="00343CA3">
          <w:foot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6A60ADF" w14:textId="77777777" w:rsidR="00343CA3" w:rsidRDefault="00343CA3">
      <w:pPr>
        <w:pStyle w:val="1"/>
        <w:spacing w:before="0" w:after="0" w:line="240" w:lineRule="auto"/>
        <w:jc w:val="center"/>
        <w:rPr>
          <w:rFonts w:ascii="黑体" w:eastAsia="黑体"/>
          <w:sz w:val="30"/>
          <w:szCs w:val="30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03"/>
        <w:gridCol w:w="710"/>
        <w:gridCol w:w="2131"/>
        <w:gridCol w:w="2130"/>
        <w:gridCol w:w="2754"/>
      </w:tblGrid>
      <w:tr w:rsidR="00343CA3" w14:paraId="688A749B" w14:textId="77777777" w:rsidTr="00C242C1">
        <w:trPr>
          <w:trHeight w:val="763"/>
        </w:trPr>
        <w:tc>
          <w:tcPr>
            <w:tcW w:w="1420" w:type="dxa"/>
            <w:gridSpan w:val="2"/>
            <w:vAlign w:val="center"/>
          </w:tcPr>
          <w:p w14:paraId="7AFBBEC3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实验名称</w:t>
            </w:r>
          </w:p>
        </w:tc>
        <w:tc>
          <w:tcPr>
            <w:tcW w:w="7725" w:type="dxa"/>
            <w:gridSpan w:val="4"/>
            <w:vAlign w:val="center"/>
          </w:tcPr>
          <w:p w14:paraId="26D2300F" w14:textId="77777777" w:rsidR="00343CA3" w:rsidRDefault="00343CA3" w:rsidP="00DF09F0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实验</w:t>
            </w:r>
            <w:r w:rsidR="00DF09F0">
              <w:rPr>
                <w:rFonts w:cs="宋体" w:hint="eastAsia"/>
                <w:b/>
                <w:bCs/>
                <w:sz w:val="24"/>
                <w:szCs w:val="24"/>
              </w:rPr>
              <w:t>二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DF09F0" w:rsidRPr="00DF09F0">
              <w:rPr>
                <w:rFonts w:cs="宋体" w:hint="eastAsia"/>
                <w:b/>
                <w:bCs/>
                <w:sz w:val="24"/>
                <w:szCs w:val="24"/>
              </w:rPr>
              <w:t xml:space="preserve"> Java</w:t>
            </w:r>
            <w:r w:rsidR="00DF09F0" w:rsidRPr="00DF09F0">
              <w:rPr>
                <w:rFonts w:cs="宋体" w:hint="eastAsia"/>
                <w:b/>
                <w:bCs/>
                <w:sz w:val="24"/>
                <w:szCs w:val="24"/>
              </w:rPr>
              <w:t>语法基础</w:t>
            </w:r>
          </w:p>
        </w:tc>
      </w:tr>
      <w:tr w:rsidR="00343CA3" w14:paraId="6E7B4455" w14:textId="77777777" w:rsidTr="00C242C1">
        <w:trPr>
          <w:trHeight w:val="773"/>
        </w:trPr>
        <w:tc>
          <w:tcPr>
            <w:tcW w:w="2130" w:type="dxa"/>
            <w:gridSpan w:val="3"/>
            <w:vAlign w:val="center"/>
          </w:tcPr>
          <w:p w14:paraId="22A85140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 w:rsidRPr="00661826">
              <w:rPr>
                <w:rFonts w:cs="宋体" w:hint="eastAsia"/>
                <w:color w:val="FF0000"/>
                <w:sz w:val="24"/>
                <w:szCs w:val="24"/>
              </w:rPr>
              <w:t>实验日期</w:t>
            </w:r>
          </w:p>
        </w:tc>
        <w:tc>
          <w:tcPr>
            <w:tcW w:w="2131" w:type="dxa"/>
            <w:vAlign w:val="center"/>
          </w:tcPr>
          <w:p w14:paraId="2E41D027" w14:textId="13CB9F28" w:rsidR="00343CA3" w:rsidRDefault="0017629C" w:rsidP="00FC17E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023.10.5</w:t>
            </w:r>
          </w:p>
        </w:tc>
        <w:tc>
          <w:tcPr>
            <w:tcW w:w="2130" w:type="dxa"/>
            <w:vAlign w:val="center"/>
          </w:tcPr>
          <w:p w14:paraId="2DDB4215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实验课时</w:t>
            </w:r>
          </w:p>
        </w:tc>
        <w:tc>
          <w:tcPr>
            <w:tcW w:w="2754" w:type="dxa"/>
            <w:vAlign w:val="center"/>
          </w:tcPr>
          <w:p w14:paraId="4F82F845" w14:textId="77777777" w:rsidR="00343CA3" w:rsidRDefault="00094CD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343CA3" w:rsidRPr="00D4551D" w14:paraId="7E7BCF88" w14:textId="77777777" w:rsidTr="00C242C1">
        <w:trPr>
          <w:trHeight w:val="3727"/>
        </w:trPr>
        <w:tc>
          <w:tcPr>
            <w:tcW w:w="817" w:type="dxa"/>
            <w:vAlign w:val="center"/>
          </w:tcPr>
          <w:p w14:paraId="09F965D8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3FC4D7C6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验</w:t>
            </w:r>
          </w:p>
          <w:p w14:paraId="7D96ABA1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目</w:t>
            </w:r>
          </w:p>
          <w:p w14:paraId="1843447D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的</w:t>
            </w:r>
          </w:p>
          <w:p w14:paraId="67A732C5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及</w:t>
            </w:r>
          </w:p>
          <w:p w14:paraId="145394B9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要</w:t>
            </w:r>
          </w:p>
          <w:p w14:paraId="657D38EC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求</w:t>
            </w:r>
          </w:p>
        </w:tc>
        <w:tc>
          <w:tcPr>
            <w:tcW w:w="8328" w:type="dxa"/>
            <w:gridSpan w:val="5"/>
          </w:tcPr>
          <w:p w14:paraId="0FFDAD06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（给出本次实验内容</w:t>
            </w:r>
            <w:r w:rsidR="002C1AD6">
              <w:rPr>
                <w:rFonts w:cs="宋体" w:hint="eastAsia"/>
              </w:rPr>
              <w:t>及要求的</w:t>
            </w:r>
            <w:r w:rsidRPr="00D4551D">
              <w:rPr>
                <w:rFonts w:cs="宋体" w:hint="eastAsia"/>
              </w:rPr>
              <w:t>具体描述）</w:t>
            </w:r>
          </w:p>
          <w:p w14:paraId="11E37941" w14:textId="77777777"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  <w:rPr>
                <w:rFonts w:ascii="宋体"/>
                <w:kern w:val="0"/>
              </w:rPr>
            </w:pPr>
            <w:r w:rsidRPr="00D4551D">
              <w:rPr>
                <w:rFonts w:cs="宋体" w:hint="eastAsia"/>
              </w:rPr>
              <w:t>实验目的：</w:t>
            </w:r>
          </w:p>
          <w:p w14:paraId="5EAF5D52" w14:textId="77777777" w:rsidR="00EA70F2" w:rsidRPr="00EA70F2" w:rsidRDefault="00EA70F2" w:rsidP="00EA70F2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EA70F2">
              <w:rPr>
                <w:rFonts w:ascii="宋体" w:hAnsi="宋体" w:cs="宋体" w:hint="eastAsia"/>
                <w:kern w:val="0"/>
              </w:rPr>
              <w:t>（1）掌握Java语言基本数据类型、常量表示、变量的定义和赋值。</w:t>
            </w:r>
          </w:p>
          <w:p w14:paraId="089C012A" w14:textId="77777777" w:rsidR="00EA70F2" w:rsidRPr="00EA70F2" w:rsidRDefault="00EA70F2" w:rsidP="00EA70F2">
            <w:pPr>
              <w:widowControl/>
              <w:jc w:val="left"/>
              <w:rPr>
                <w:rFonts w:ascii="宋体" w:cs="宋体"/>
                <w:kern w:val="0"/>
              </w:rPr>
            </w:pPr>
            <w:r w:rsidRPr="00EA70F2">
              <w:rPr>
                <w:rFonts w:ascii="宋体" w:hAnsi="宋体" w:cs="宋体" w:hint="eastAsia"/>
                <w:kern w:val="0"/>
              </w:rPr>
              <w:t>（2）掌握Java数组的定义、创建、初始化和引用。</w:t>
            </w:r>
          </w:p>
          <w:p w14:paraId="63E54AB9" w14:textId="77777777" w:rsidR="00EA70F2" w:rsidRPr="00EA70F2" w:rsidRDefault="00EA70F2" w:rsidP="00EA70F2">
            <w:pPr>
              <w:widowControl/>
              <w:jc w:val="left"/>
              <w:rPr>
                <w:rFonts w:ascii="宋体" w:cs="宋体"/>
                <w:kern w:val="0"/>
              </w:rPr>
            </w:pPr>
            <w:r w:rsidRPr="00EA70F2">
              <w:rPr>
                <w:rFonts w:ascii="宋体" w:hAnsi="宋体" w:cs="宋体" w:hint="eastAsia"/>
                <w:kern w:val="0"/>
              </w:rPr>
              <w:t>（3）掌握运算符和表达的使用。</w:t>
            </w:r>
          </w:p>
          <w:p w14:paraId="6E708A53" w14:textId="77777777" w:rsidR="00EA70F2" w:rsidRPr="00EA70F2" w:rsidRDefault="00EA70F2" w:rsidP="00EA70F2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EA70F2">
              <w:rPr>
                <w:rFonts w:ascii="宋体" w:hAnsi="宋体" w:cs="宋体" w:hint="eastAsia"/>
                <w:kern w:val="0"/>
              </w:rPr>
              <w:t>（4）掌握分支语句的使用。</w:t>
            </w:r>
          </w:p>
          <w:p w14:paraId="6E777A4D" w14:textId="77777777" w:rsidR="00EA70F2" w:rsidRPr="00EA70F2" w:rsidRDefault="00EA70F2" w:rsidP="00EA70F2">
            <w:pPr>
              <w:widowControl/>
              <w:jc w:val="left"/>
              <w:rPr>
                <w:rFonts w:ascii="宋体" w:cs="宋体"/>
                <w:kern w:val="0"/>
              </w:rPr>
            </w:pPr>
            <w:r w:rsidRPr="00EA70F2">
              <w:rPr>
                <w:rFonts w:ascii="宋体" w:hAnsi="宋体" w:cs="宋体" w:hint="eastAsia"/>
                <w:kern w:val="0"/>
              </w:rPr>
              <w:t>（5）掌握循环语句的使用。</w:t>
            </w:r>
          </w:p>
          <w:p w14:paraId="789BC864" w14:textId="77777777" w:rsidR="00343CA3" w:rsidRPr="00D4551D" w:rsidRDefault="00EA70F2" w:rsidP="004C640B">
            <w:pPr>
              <w:widowControl/>
              <w:jc w:val="left"/>
            </w:pPr>
            <w:r w:rsidRPr="00EA70F2">
              <w:rPr>
                <w:rFonts w:ascii="宋体" w:hAnsi="宋体" w:cs="宋体" w:hint="eastAsia"/>
                <w:kern w:val="0"/>
              </w:rPr>
              <w:t>（6）掌握数组的使用。</w:t>
            </w:r>
          </w:p>
          <w:p w14:paraId="0B639E3D" w14:textId="77777777"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</w:pPr>
            <w:r w:rsidRPr="00D4551D">
              <w:rPr>
                <w:rFonts w:cs="宋体" w:hint="eastAsia"/>
              </w:rPr>
              <w:t>实验要求：</w:t>
            </w:r>
          </w:p>
          <w:p w14:paraId="07BA5205" w14:textId="77777777" w:rsidR="004C640B" w:rsidRPr="00A23755" w:rsidRDefault="004C640B" w:rsidP="004C640B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</w:rPr>
            </w:pPr>
            <w:r w:rsidRPr="00094CDC">
              <w:rPr>
                <w:rFonts w:cs="宋体" w:hint="eastAsia"/>
              </w:rPr>
              <w:t>安装</w:t>
            </w:r>
            <w:r w:rsidRPr="00094CDC">
              <w:rPr>
                <w:rFonts w:cs="宋体" w:hint="eastAsia"/>
              </w:rPr>
              <w:t>JDK</w:t>
            </w:r>
            <w:r w:rsidRPr="00094CDC">
              <w:rPr>
                <w:rFonts w:cs="宋体" w:hint="eastAsia"/>
              </w:rPr>
              <w:t>开发环境，并</w:t>
            </w:r>
            <w:r>
              <w:rPr>
                <w:rFonts w:cs="宋体" w:hint="eastAsia"/>
              </w:rPr>
              <w:t>使用</w:t>
            </w:r>
            <w:r w:rsidRPr="00094CDC">
              <w:rPr>
                <w:rFonts w:cs="宋体" w:hint="eastAsia"/>
              </w:rPr>
              <w:t>JDK</w:t>
            </w:r>
            <w:r>
              <w:rPr>
                <w:rFonts w:cs="宋体" w:hint="eastAsia"/>
              </w:rPr>
              <w:t>环境进行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语言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程序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编辑、编译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和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运行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11E944B7" w14:textId="77777777" w:rsidR="004C640B" w:rsidRDefault="004C640B" w:rsidP="004C640B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FF0000"/>
              </w:rPr>
            </w:pPr>
            <w:r w:rsidRPr="00A23755">
              <w:rPr>
                <w:rFonts w:cs="宋体" w:hint="eastAsia"/>
                <w:color w:val="FF0000"/>
              </w:rPr>
              <w:t>在</w:t>
            </w:r>
            <w:r w:rsidRPr="00A23755">
              <w:rPr>
                <w:rFonts w:cs="宋体" w:hint="eastAsia"/>
                <w:color w:val="FF0000"/>
              </w:rPr>
              <w:t>D</w:t>
            </w:r>
            <w:r w:rsidRPr="00A23755">
              <w:rPr>
                <w:rFonts w:cs="宋体" w:hint="eastAsia"/>
                <w:color w:val="FF0000"/>
              </w:rPr>
              <w:t>盘或</w:t>
            </w:r>
            <w:r w:rsidRPr="00A23755">
              <w:rPr>
                <w:rFonts w:cs="宋体" w:hint="eastAsia"/>
                <w:color w:val="FF0000"/>
              </w:rPr>
              <w:t>E</w:t>
            </w:r>
            <w:r w:rsidRPr="00A23755">
              <w:rPr>
                <w:rFonts w:cs="宋体" w:hint="eastAsia"/>
                <w:color w:val="FF0000"/>
              </w:rPr>
              <w:t>盘以自己的学号末尾四位数字为名创建文件夹，并在其下面为每个实验项目创建子文件夹，程序相关文件存储在相应的文件夹中（</w:t>
            </w:r>
            <w:r>
              <w:rPr>
                <w:rFonts w:cs="宋体" w:hint="eastAsia"/>
                <w:color w:val="FF0000"/>
              </w:rPr>
              <w:t>如学号末尾是</w:t>
            </w:r>
            <w:r>
              <w:rPr>
                <w:rFonts w:cs="宋体"/>
                <w:color w:val="FF0000"/>
              </w:rPr>
              <w:t>”</w:t>
            </w:r>
            <w:r>
              <w:rPr>
                <w:rFonts w:cs="宋体" w:hint="eastAsia"/>
                <w:color w:val="FF0000"/>
              </w:rPr>
              <w:t>1023</w:t>
            </w:r>
            <w:r>
              <w:rPr>
                <w:rFonts w:cs="宋体"/>
                <w:color w:val="FF0000"/>
              </w:rPr>
              <w:t>”</w:t>
            </w:r>
            <w:r>
              <w:rPr>
                <w:rFonts w:cs="宋体" w:hint="eastAsia"/>
                <w:color w:val="FF0000"/>
              </w:rPr>
              <w:t>，实验</w:t>
            </w:r>
            <w:r w:rsidR="00CB0C6B">
              <w:rPr>
                <w:rFonts w:cs="宋体" w:hint="eastAsia"/>
                <w:color w:val="FF0000"/>
              </w:rPr>
              <w:t>二</w:t>
            </w:r>
            <w:r>
              <w:rPr>
                <w:rFonts w:cs="宋体" w:hint="eastAsia"/>
                <w:color w:val="FF0000"/>
              </w:rPr>
              <w:t>则应创建目录结构“</w:t>
            </w:r>
            <w:r w:rsidR="009A4F19">
              <w:rPr>
                <w:rFonts w:cs="宋体" w:hint="eastAsia"/>
                <w:color w:val="FF0000"/>
              </w:rPr>
              <w:t>D</w:t>
            </w:r>
            <w:r>
              <w:rPr>
                <w:rFonts w:cs="宋体" w:hint="eastAsia"/>
                <w:color w:val="FF0000"/>
              </w:rPr>
              <w:t>:\1023\sy0</w:t>
            </w:r>
            <w:r w:rsidR="00E23C00">
              <w:rPr>
                <w:rFonts w:cs="宋体" w:hint="eastAsia"/>
                <w:color w:val="FF0000"/>
              </w:rPr>
              <w:t>2</w:t>
            </w:r>
            <w:r>
              <w:rPr>
                <w:rFonts w:cs="宋体"/>
                <w:color w:val="FF0000"/>
              </w:rPr>
              <w:t>”</w:t>
            </w:r>
            <w:r>
              <w:rPr>
                <w:rFonts w:cs="宋体" w:hint="eastAsia"/>
                <w:color w:val="FF0000"/>
              </w:rPr>
              <w:t>，实验</w:t>
            </w:r>
            <w:r w:rsidR="00365B8C">
              <w:rPr>
                <w:rFonts w:cs="宋体" w:hint="eastAsia"/>
                <w:color w:val="FF0000"/>
              </w:rPr>
              <w:t>二</w:t>
            </w:r>
            <w:r>
              <w:rPr>
                <w:rFonts w:cs="宋体" w:hint="eastAsia"/>
                <w:color w:val="FF0000"/>
              </w:rPr>
              <w:t>程序文件放在“</w:t>
            </w:r>
            <w:r w:rsidR="00CB0C6B" w:rsidRPr="00CB0C6B">
              <w:rPr>
                <w:rFonts w:cs="宋体" w:hint="eastAsia"/>
                <w:color w:val="FF0000"/>
              </w:rPr>
              <w:t>…</w:t>
            </w:r>
            <w:r>
              <w:rPr>
                <w:rFonts w:cs="宋体" w:hint="eastAsia"/>
                <w:color w:val="FF0000"/>
              </w:rPr>
              <w:t>\sy0</w:t>
            </w:r>
            <w:r w:rsidR="00E23C00">
              <w:rPr>
                <w:rFonts w:cs="宋体" w:hint="eastAsia"/>
                <w:color w:val="FF0000"/>
              </w:rPr>
              <w:t>2</w:t>
            </w:r>
            <w:r>
              <w:rPr>
                <w:rFonts w:cs="宋体" w:hint="eastAsia"/>
                <w:color w:val="FF0000"/>
              </w:rPr>
              <w:t>”</w:t>
            </w:r>
            <w:r w:rsidRPr="00A23755">
              <w:rPr>
                <w:rFonts w:cs="宋体" w:hint="eastAsia"/>
                <w:color w:val="FF0000"/>
              </w:rPr>
              <w:t>）。</w:t>
            </w:r>
          </w:p>
          <w:p w14:paraId="3CFDCB1D" w14:textId="77777777" w:rsidR="00D74690" w:rsidRPr="00DA6A9F" w:rsidRDefault="00D74690" w:rsidP="00D74690">
            <w:pPr>
              <w:numPr>
                <w:ilvl w:val="0"/>
                <w:numId w:val="33"/>
              </w:numPr>
              <w:spacing w:beforeLines="50" w:before="156"/>
            </w:pPr>
            <w:r w:rsidRPr="00AA11B4">
              <w:rPr>
                <w:rFonts w:cs="宋体" w:hint="eastAsia"/>
              </w:rPr>
              <w:t>实验报告中附上程序清单和程序运行结果截图</w:t>
            </w:r>
            <w:r w:rsidRPr="00AA11B4">
              <w:rPr>
                <w:rFonts w:cs="宋体" w:hint="eastAsia"/>
                <w:color w:val="FF0000"/>
              </w:rPr>
              <w:t>（</w:t>
            </w:r>
            <w:r w:rsidR="00FC17EE" w:rsidRPr="00BD47A9">
              <w:rPr>
                <w:rFonts w:cs="宋体" w:hint="eastAsia"/>
                <w:color w:val="FF0000"/>
              </w:rPr>
              <w:t>截图中应用含编译和运行时完整路径</w:t>
            </w:r>
            <w:r w:rsidRPr="00AA11B4">
              <w:rPr>
                <w:rFonts w:cs="宋体" w:hint="eastAsia"/>
                <w:color w:val="FF0000"/>
              </w:rPr>
              <w:t>）</w:t>
            </w:r>
            <w:r w:rsidRPr="00AA11B4">
              <w:rPr>
                <w:rFonts w:cs="宋体" w:hint="eastAsia"/>
              </w:rPr>
              <w:t>。</w:t>
            </w:r>
          </w:p>
          <w:p w14:paraId="6F65FEEF" w14:textId="77777777" w:rsidR="00D74690" w:rsidRPr="00DA6A9F" w:rsidRDefault="00D74690" w:rsidP="00D74690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000000"/>
              </w:rPr>
            </w:pPr>
            <w:r w:rsidRPr="00DA6A9F">
              <w:rPr>
                <w:rFonts w:cs="宋体" w:hint="eastAsia"/>
                <w:color w:val="000000"/>
              </w:rPr>
              <w:t>每题程序代码中至少有两处用自己的</w:t>
            </w:r>
            <w:r w:rsidRPr="00DA6A9F">
              <w:rPr>
                <w:rFonts w:cs="宋体" w:hint="eastAsia"/>
                <w:color w:val="FF0000"/>
              </w:rPr>
              <w:t>真实姓名</w:t>
            </w:r>
            <w:r w:rsidRPr="00DA6A9F">
              <w:rPr>
                <w:rFonts w:cs="宋体" w:hint="eastAsia"/>
                <w:color w:val="000000"/>
              </w:rPr>
              <w:t>进行注释</w:t>
            </w:r>
          </w:p>
          <w:p w14:paraId="36F20A24" w14:textId="77777777" w:rsidR="00343CA3" w:rsidRPr="00D4551D" w:rsidRDefault="004C640B" w:rsidP="004C640B">
            <w:pPr>
              <w:spacing w:beforeLines="50" w:before="156"/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640608">
              <w:rPr>
                <w:rFonts w:cs="宋体" w:hint="eastAsia"/>
                <w:sz w:val="24"/>
                <w:szCs w:val="24"/>
              </w:rPr>
              <w:t>．</w:t>
            </w:r>
            <w:r w:rsidRPr="00094CDC">
              <w:rPr>
                <w:rFonts w:cs="宋体" w:hint="eastAsia"/>
              </w:rPr>
              <w:t>实验结束后进行总结。</w:t>
            </w:r>
          </w:p>
        </w:tc>
      </w:tr>
      <w:tr w:rsidR="00343CA3" w:rsidRPr="00D4551D" w14:paraId="4AC429DD" w14:textId="77777777" w:rsidTr="00C242C1">
        <w:trPr>
          <w:trHeight w:val="1860"/>
        </w:trPr>
        <w:tc>
          <w:tcPr>
            <w:tcW w:w="817" w:type="dxa"/>
            <w:vAlign w:val="center"/>
          </w:tcPr>
          <w:p w14:paraId="6ED5870B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10AAADE8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验</w:t>
            </w:r>
          </w:p>
          <w:p w14:paraId="7EDE48F6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环</w:t>
            </w:r>
          </w:p>
          <w:p w14:paraId="30A20199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境</w:t>
            </w:r>
          </w:p>
        </w:tc>
        <w:tc>
          <w:tcPr>
            <w:tcW w:w="8328" w:type="dxa"/>
            <w:gridSpan w:val="5"/>
          </w:tcPr>
          <w:p w14:paraId="52242AB7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（列出本次实验所使用的平台和相关软件）</w:t>
            </w:r>
          </w:p>
          <w:p w14:paraId="50878A0B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地点：南</w:t>
            </w:r>
            <w:r w:rsidRPr="00D4551D">
              <w:t>62</w:t>
            </w:r>
            <w:r w:rsidR="00FC17EE">
              <w:t>07</w:t>
            </w:r>
          </w:p>
          <w:p w14:paraId="7AC7A07C" w14:textId="77777777" w:rsidR="004C640B" w:rsidRPr="00D4551D" w:rsidRDefault="00CB2335" w:rsidP="004C640B">
            <w:pPr>
              <w:spacing w:beforeLines="50" w:before="156"/>
            </w:pPr>
            <w:r>
              <w:rPr>
                <w:rFonts w:cs="宋体" w:hint="eastAsia"/>
              </w:rPr>
              <w:t>开发环境</w:t>
            </w:r>
            <w:r w:rsidR="00343CA3" w:rsidRPr="00D4551D">
              <w:rPr>
                <w:rFonts w:cs="宋体" w:hint="eastAsia"/>
              </w:rPr>
              <w:t>：</w:t>
            </w:r>
            <w:r w:rsidR="00094CDC">
              <w:rPr>
                <w:rFonts w:hint="eastAsia"/>
              </w:rPr>
              <w:t>JDK1.8</w:t>
            </w:r>
          </w:p>
          <w:p w14:paraId="5764A2BE" w14:textId="77777777" w:rsidR="00343CA3" w:rsidRPr="00D4551D" w:rsidRDefault="00343CA3" w:rsidP="00094CDC">
            <w:pPr>
              <w:spacing w:beforeLines="50" w:before="156"/>
            </w:pPr>
          </w:p>
        </w:tc>
      </w:tr>
      <w:tr w:rsidR="00343CA3" w:rsidRPr="00D4551D" w14:paraId="5FC0657A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6286F121" w14:textId="77777777" w:rsidR="00CB2335" w:rsidRDefault="00343CA3" w:rsidP="00683518">
            <w:pPr>
              <w:jc w:val="center"/>
            </w:pPr>
            <w:r w:rsidRPr="00683518">
              <w:br w:type="page"/>
            </w:r>
          </w:p>
          <w:p w14:paraId="6DDD63C4" w14:textId="77777777" w:rsidR="00CB2335" w:rsidRDefault="00CB2335" w:rsidP="00683518">
            <w:pPr>
              <w:jc w:val="center"/>
            </w:pPr>
          </w:p>
          <w:p w14:paraId="61493BCE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实</w:t>
            </w:r>
          </w:p>
          <w:p w14:paraId="5188335D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验</w:t>
            </w:r>
          </w:p>
          <w:p w14:paraId="71275558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过</w:t>
            </w:r>
          </w:p>
          <w:p w14:paraId="0D01F3A7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程</w:t>
            </w:r>
          </w:p>
          <w:p w14:paraId="1EED09B0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及</w:t>
            </w:r>
          </w:p>
          <w:p w14:paraId="06996B60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实</w:t>
            </w:r>
          </w:p>
          <w:p w14:paraId="46B8EB76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验</w:t>
            </w:r>
          </w:p>
          <w:p w14:paraId="3F2DE070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结</w:t>
            </w:r>
          </w:p>
          <w:p w14:paraId="5E0808F8" w14:textId="77777777" w:rsidR="00343CA3" w:rsidRPr="00683518" w:rsidRDefault="00343CA3" w:rsidP="00683518">
            <w:pPr>
              <w:jc w:val="center"/>
            </w:pPr>
            <w:r w:rsidRPr="00683518">
              <w:rPr>
                <w:rFonts w:cs="宋体" w:hint="eastAsia"/>
                <w:spacing w:val="20"/>
              </w:rPr>
              <w:lastRenderedPageBreak/>
              <w:t>果</w:t>
            </w:r>
          </w:p>
          <w:p w14:paraId="754CFB97" w14:textId="77777777" w:rsidR="00343CA3" w:rsidRPr="00683518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255CC678" w14:textId="77777777" w:rsidR="00343CA3" w:rsidRPr="00683518" w:rsidRDefault="00343CA3" w:rsidP="00683518">
            <w:pPr>
              <w:jc w:val="left"/>
            </w:pPr>
          </w:p>
          <w:p w14:paraId="7336B1BF" w14:textId="77777777" w:rsidR="00343CA3" w:rsidRPr="00FB599E" w:rsidRDefault="00EA70F2" w:rsidP="00FB599E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 w:rsidRPr="00EA70F2">
              <w:rPr>
                <w:rFonts w:hint="eastAsia"/>
                <w:b/>
                <w:bCs/>
              </w:rPr>
              <w:t>修改下面程序中的错误，并在错误行后做注释，简要说明错误原因，然后运行并分析结果（只能修改错误语句，不得添加和删除语句）</w:t>
            </w:r>
            <w:r>
              <w:rPr>
                <w:rFonts w:hint="eastAsia"/>
                <w:b/>
                <w:bCs/>
              </w:rPr>
              <w:t>。</w:t>
            </w:r>
          </w:p>
          <w:p w14:paraId="144DE985" w14:textId="77777777" w:rsidR="00B967B8" w:rsidRPr="00683518" w:rsidRDefault="00DA03AA" w:rsidP="00B967B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0C0453FC" w14:textId="77777777" w:rsidR="00343CA3" w:rsidRPr="00DA03AA" w:rsidRDefault="00343CA3" w:rsidP="00DA03AA">
            <w:pPr>
              <w:tabs>
                <w:tab w:val="left" w:pos="720"/>
              </w:tabs>
              <w:spacing w:line="360" w:lineRule="exact"/>
            </w:pPr>
          </w:p>
          <w:p w14:paraId="7DBD4920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public class Number {</w:t>
            </w:r>
          </w:p>
          <w:p w14:paraId="61AB5B3E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public static void </w:t>
            </w: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main(</w:t>
            </w:r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) {</w:t>
            </w:r>
          </w:p>
          <w:p w14:paraId="05D834DD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int num = 65L;        </w:t>
            </w:r>
          </w:p>
          <w:p w14:paraId="5270C5DF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short n1=65;</w:t>
            </w:r>
          </w:p>
          <w:p w14:paraId="4B63CFB5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 xml:space="preserve">       short n2=num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;</w:t>
            </w:r>
          </w:p>
          <w:p w14:paraId="4F242879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short n3=40000;</w:t>
            </w:r>
          </w:p>
          <w:p w14:paraId="39317C01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char ch1=65;</w:t>
            </w:r>
          </w:p>
          <w:p w14:paraId="3A6F083B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char ch2='\u041';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14:paraId="509B9F6B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float f1=100;</w:t>
            </w:r>
          </w:p>
          <w:p w14:paraId="7D3F997E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float f2=200.</w:t>
            </w: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0,f</w:t>
            </w:r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3;                </w:t>
            </w:r>
          </w:p>
          <w:p w14:paraId="0BF07DDF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double d1=100</w:t>
            </w: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f,d</w:t>
            </w:r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>2='A';</w:t>
            </w:r>
          </w:p>
          <w:p w14:paraId="24199AAC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ch1=ch1+32;</w:t>
            </w:r>
          </w:p>
          <w:p w14:paraId="054F76FA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f3=d1;               </w:t>
            </w:r>
          </w:p>
          <w:p w14:paraId="54941B07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("n1="+n1+</w:t>
            </w: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",n</w:t>
            </w:r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>2="+n2+",n3="+n3);</w:t>
            </w:r>
          </w:p>
          <w:p w14:paraId="50DDBCF3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("ch1="+ch1+</w:t>
            </w: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",ch</w:t>
            </w:r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>2="+ch2);</w:t>
            </w:r>
          </w:p>
          <w:p w14:paraId="65A69536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("ch1="+ch1+</w:t>
            </w: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",ch</w:t>
            </w:r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>2="+ch2);</w:t>
            </w:r>
          </w:p>
          <w:p w14:paraId="42B717C7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("f1="+f1+</w:t>
            </w: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",f</w:t>
            </w:r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>2="+f2+",f3="+f3);</w:t>
            </w:r>
          </w:p>
          <w:p w14:paraId="0517FAFF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("d1="+d1+</w:t>
            </w:r>
            <w:proofErr w:type="gramStart"/>
            <w:r>
              <w:rPr>
                <w:rFonts w:ascii="宋体" w:hAnsi="宋体" w:cs="宋体"/>
                <w:kern w:val="0"/>
                <w:sz w:val="24"/>
                <w:szCs w:val="24"/>
              </w:rPr>
              <w:t>",d</w:t>
            </w:r>
            <w:proofErr w:type="gramEnd"/>
            <w:r>
              <w:rPr>
                <w:rFonts w:ascii="宋体" w:hAnsi="宋体" w:cs="宋体"/>
                <w:kern w:val="0"/>
                <w:sz w:val="24"/>
                <w:szCs w:val="24"/>
              </w:rPr>
              <w:t>2="+d2);</w:t>
            </w:r>
          </w:p>
          <w:p w14:paraId="0404C9FA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}</w:t>
            </w:r>
          </w:p>
          <w:p w14:paraId="46C53E48" w14:textId="77777777" w:rsidR="0017629C" w:rsidRDefault="0017629C" w:rsidP="0017629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  <w:p w14:paraId="6E04DC74" w14:textId="77777777" w:rsidR="00DC2A34" w:rsidRDefault="00DC2A34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</w:t>
            </w:r>
            <w:r w:rsidR="00EA70F2" w:rsidRPr="008400DB">
              <w:rPr>
                <w:rFonts w:hint="eastAsia"/>
                <w:color w:val="FF0000"/>
              </w:rPr>
              <w:t>（</w:t>
            </w:r>
            <w:r w:rsidR="00E909A0" w:rsidRPr="008400DB">
              <w:rPr>
                <w:rFonts w:hint="eastAsia"/>
                <w:color w:val="FF0000"/>
              </w:rPr>
              <w:t>截图</w:t>
            </w:r>
            <w:r w:rsidR="00EA70F2" w:rsidRPr="008400DB">
              <w:rPr>
                <w:rFonts w:hint="eastAsia"/>
                <w:color w:val="FF0000"/>
              </w:rPr>
              <w:t>）</w:t>
            </w:r>
            <w:r w:rsidRPr="008400DB">
              <w:rPr>
                <w:rFonts w:hint="eastAsia"/>
                <w:color w:val="FF0000"/>
              </w:rPr>
              <w:t>：</w:t>
            </w:r>
          </w:p>
          <w:p w14:paraId="70A3CAC2" w14:textId="4B3E844D" w:rsidR="00C91E80" w:rsidRPr="008400DB" w:rsidRDefault="00C91E80" w:rsidP="00C91E80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drawing>
                <wp:inline distT="0" distB="0" distL="0" distR="0" wp14:anchorId="3866636D" wp14:editId="046C0218">
                  <wp:extent cx="5151120" cy="1828800"/>
                  <wp:effectExtent l="0" t="0" r="0" b="0"/>
                  <wp:docPr id="20770573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057384" name="图片 20770573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A36D1" w14:textId="77777777" w:rsidR="00DC2A34" w:rsidRDefault="00DC2A34" w:rsidP="00DC2A34">
            <w:pPr>
              <w:ind w:firstLineChars="200" w:firstLine="420"/>
            </w:pPr>
          </w:p>
          <w:p w14:paraId="1065C054" w14:textId="77777777" w:rsidR="00343CA3" w:rsidRDefault="00343CA3" w:rsidP="00683518">
            <w:pPr>
              <w:jc w:val="left"/>
            </w:pPr>
          </w:p>
          <w:p w14:paraId="2A90062C" w14:textId="77777777" w:rsidR="00EA70F2" w:rsidRDefault="00046BEB" w:rsidP="00EA70F2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 w:rsidRPr="00046BEB">
              <w:rPr>
                <w:b/>
                <w:bCs/>
              </w:rPr>
              <w:t>编写一个应用程序，</w:t>
            </w:r>
            <w:r w:rsidR="002D23D8" w:rsidRPr="00046BEB">
              <w:rPr>
                <w:b/>
                <w:bCs/>
              </w:rPr>
              <w:t>用</w:t>
            </w:r>
            <w:r w:rsidR="002D23D8" w:rsidRPr="00046BEB">
              <w:rPr>
                <w:b/>
                <w:bCs/>
              </w:rPr>
              <w:t>for</w:t>
            </w:r>
            <w:r w:rsidR="002D23D8" w:rsidRPr="00046BEB">
              <w:rPr>
                <w:b/>
                <w:bCs/>
              </w:rPr>
              <w:t>循环</w:t>
            </w:r>
            <w:r w:rsidR="002D23D8">
              <w:rPr>
                <w:rFonts w:hint="eastAsia"/>
                <w:b/>
                <w:bCs/>
              </w:rPr>
              <w:t>按下图形式</w:t>
            </w:r>
            <w:r w:rsidR="002D23D8" w:rsidRPr="00046BEB">
              <w:rPr>
                <w:b/>
                <w:bCs/>
              </w:rPr>
              <w:t>输出英文的</w:t>
            </w:r>
            <w:r w:rsidR="002D23D8" w:rsidRPr="00046BEB">
              <w:rPr>
                <w:b/>
                <w:bCs/>
              </w:rPr>
              <w:t>“</w:t>
            </w:r>
            <w:r w:rsidR="002D23D8" w:rsidRPr="00046BEB">
              <w:rPr>
                <w:b/>
                <w:bCs/>
              </w:rPr>
              <w:t>字母表</w:t>
            </w:r>
            <w:r w:rsidR="002D23D8" w:rsidRPr="00046BEB">
              <w:rPr>
                <w:b/>
                <w:bCs/>
              </w:rPr>
              <w:t>”</w:t>
            </w:r>
            <w:r w:rsidR="002D23D8">
              <w:rPr>
                <w:rFonts w:ascii="宋体" w:hAnsi="宋体" w:cs="宋体" w:hint="eastAsia"/>
                <w:kern w:val="0"/>
                <w:sz w:val="24"/>
                <w:szCs w:val="24"/>
              </w:rPr>
              <w:t>（按10个母一行输出，源文件名为Sy2_2.java）</w:t>
            </w:r>
            <w:r w:rsidR="00EA70F2">
              <w:rPr>
                <w:rFonts w:hint="eastAsia"/>
                <w:b/>
                <w:bCs/>
              </w:rPr>
              <w:t>。</w:t>
            </w:r>
          </w:p>
          <w:p w14:paraId="72498D8A" w14:textId="77777777" w:rsidR="00641527" w:rsidRPr="007E33EE" w:rsidRDefault="00641527" w:rsidP="00641527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10D2BAD" wp14:editId="31517366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64770</wp:posOffset>
                  </wp:positionV>
                  <wp:extent cx="3067050" cy="590550"/>
                  <wp:effectExtent l="0" t="0" r="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图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2-1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字母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表</w:t>
            </w:r>
          </w:p>
          <w:p w14:paraId="0AC7D2E2" w14:textId="77777777" w:rsidR="002D23D8" w:rsidRPr="00FB599E" w:rsidRDefault="002D23D8" w:rsidP="002D23D8">
            <w:pPr>
              <w:spacing w:line="360" w:lineRule="exact"/>
              <w:rPr>
                <w:b/>
                <w:bCs/>
              </w:rPr>
            </w:pPr>
          </w:p>
          <w:p w14:paraId="2EF1E35F" w14:textId="77777777" w:rsidR="00EA70F2" w:rsidRPr="006B208D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451F42D2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public class Draw { </w:t>
            </w:r>
          </w:p>
          <w:p w14:paraId="5B534A7A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255D2282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    char A='A';</w:t>
            </w:r>
          </w:p>
          <w:p w14:paraId="01019632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    char a='a';</w:t>
            </w:r>
          </w:p>
          <w:p w14:paraId="34EB9BC9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=0;i&lt;26;i++){</w:t>
            </w:r>
          </w:p>
          <w:p w14:paraId="4DC43A86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((char)(</w:t>
            </w:r>
            <w:proofErr w:type="spellStart"/>
            <w:r>
              <w:t>A+</w:t>
            </w:r>
            <w:proofErr w:type="gramStart"/>
            <w:r>
              <w:t>i</w:t>
            </w:r>
            <w:proofErr w:type="spellEnd"/>
            <w:r>
              <w:t>)+</w:t>
            </w:r>
            <w:proofErr w:type="gramEnd"/>
            <w:r>
              <w:t>""+(char)(</w:t>
            </w:r>
            <w:proofErr w:type="spellStart"/>
            <w:r>
              <w:t>a+i</w:t>
            </w:r>
            <w:proofErr w:type="spellEnd"/>
            <w:r>
              <w:t>)+" ");</w:t>
            </w:r>
          </w:p>
          <w:p w14:paraId="7C05F71D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        if((i+</w:t>
            </w:r>
            <w:proofErr w:type="gramStart"/>
            <w:r>
              <w:t>1)%</w:t>
            </w:r>
            <w:proofErr w:type="gramEnd"/>
            <w:r>
              <w:t>10==0){</w:t>
            </w:r>
            <w:proofErr w:type="spellStart"/>
            <w:r>
              <w:t>System.out.println</w:t>
            </w:r>
            <w:proofErr w:type="spellEnd"/>
            <w:r>
              <w:t>();}</w:t>
            </w:r>
          </w:p>
          <w:p w14:paraId="0BE6002F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    }</w:t>
            </w:r>
          </w:p>
          <w:p w14:paraId="11A1CD3D" w14:textId="0BB83DF8" w:rsidR="006B208D" w:rsidRDefault="006B208D" w:rsidP="006B208D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w</w:t>
            </w:r>
            <w:r>
              <w:t>yswyswyswyswyswyswys10121012</w:t>
            </w:r>
            <w:r>
              <w:rPr>
                <w:rFonts w:hint="eastAsia"/>
              </w:rPr>
              <w:t>");</w:t>
            </w:r>
          </w:p>
          <w:p w14:paraId="074B5F8D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7FFCA71C" w14:textId="719D5526" w:rsidR="006B208D" w:rsidRPr="00683518" w:rsidRDefault="006B208D" w:rsidP="006B208D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t>}</w:t>
            </w:r>
          </w:p>
          <w:p w14:paraId="10AC80FE" w14:textId="77777777" w:rsidR="00EA70F2" w:rsidRPr="00DA03AA" w:rsidRDefault="00EA70F2" w:rsidP="00EA70F2">
            <w:pPr>
              <w:tabs>
                <w:tab w:val="left" w:pos="720"/>
              </w:tabs>
              <w:spacing w:line="360" w:lineRule="exact"/>
            </w:pPr>
          </w:p>
          <w:p w14:paraId="44DD3CB5" w14:textId="77777777" w:rsidR="00EA70F2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3784269C" w14:textId="77777777" w:rsidR="00C91E80" w:rsidRDefault="00C91E80" w:rsidP="00C91E80">
            <w:pPr>
              <w:pStyle w:val="ad"/>
              <w:rPr>
                <w:rFonts w:hint="eastAsia"/>
                <w:color w:val="FF0000"/>
              </w:rPr>
            </w:pPr>
          </w:p>
          <w:p w14:paraId="546811EA" w14:textId="5AF41E98" w:rsidR="00C91E80" w:rsidRDefault="00C91E80" w:rsidP="00C91E80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766EBA93" w14:textId="7A51E730" w:rsidR="001C3610" w:rsidRDefault="001C3610" w:rsidP="001C3610">
            <w:pPr>
              <w:pStyle w:val="ad"/>
              <w:rPr>
                <w:color w:val="FF0000"/>
              </w:rPr>
            </w:pPr>
          </w:p>
          <w:p w14:paraId="10F89CE8" w14:textId="77777777" w:rsidR="001C3610" w:rsidRPr="008400DB" w:rsidRDefault="001C3610" w:rsidP="001C3610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2CA81B5E" w14:textId="77777777" w:rsidR="00EA70F2" w:rsidRDefault="00EA70F2" w:rsidP="00EA70F2">
            <w:pPr>
              <w:ind w:firstLineChars="200" w:firstLine="420"/>
            </w:pPr>
          </w:p>
          <w:p w14:paraId="482EA9A2" w14:textId="511D4D88" w:rsidR="00343CA3" w:rsidRPr="00EA70F2" w:rsidRDefault="006B208D" w:rsidP="00683518">
            <w:pPr>
              <w:jc w:val="left"/>
            </w:pPr>
            <w:r>
              <w:rPr>
                <w:rFonts w:hint="eastAsia"/>
                <w:noProof/>
                <w:color w:val="FF0000"/>
              </w:rPr>
              <w:drawing>
                <wp:inline distT="0" distB="0" distL="0" distR="0" wp14:anchorId="6C342F39" wp14:editId="29048F3A">
                  <wp:extent cx="5151120" cy="1694815"/>
                  <wp:effectExtent l="0" t="0" r="0" b="635"/>
                  <wp:docPr id="154389797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897971" name="图片 15438979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169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E8671" w14:textId="77777777" w:rsidR="00046BEB" w:rsidRPr="00046BEB" w:rsidRDefault="00046BEB" w:rsidP="00046BEB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046BEB"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 xml:space="preserve">有一个函数 </w:t>
            </w:r>
          </w:p>
          <w:p w14:paraId="30E867AE" w14:textId="77777777" w:rsidR="00046BEB" w:rsidRPr="00046BEB" w:rsidRDefault="00046BEB" w:rsidP="00046BEB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56192" behindDoc="1" locked="0" layoutInCell="1" allowOverlap="1" wp14:anchorId="1CC4EAF2" wp14:editId="4976060D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147955</wp:posOffset>
                      </wp:positionV>
                      <wp:extent cx="1371600" cy="990600"/>
                      <wp:effectExtent l="0" t="0" r="0" b="0"/>
                      <wp:wrapTight wrapText="bothSides">
                        <wp:wrapPolygon edited="0">
                          <wp:start x="7800" y="0"/>
                          <wp:lineTo x="600" y="7477"/>
                          <wp:lineTo x="600" y="11215"/>
                          <wp:lineTo x="3300" y="14123"/>
                          <wp:lineTo x="6900" y="14123"/>
                          <wp:lineTo x="7800" y="19108"/>
                          <wp:lineTo x="18900" y="19108"/>
                          <wp:lineTo x="19500" y="14123"/>
                          <wp:lineTo x="20700" y="9138"/>
                          <wp:lineTo x="20700" y="7477"/>
                          <wp:lineTo x="18900" y="0"/>
                          <wp:lineTo x="7800" y="0"/>
                        </wp:wrapPolygon>
                      </wp:wrapTight>
                      <wp:docPr id="12" name="画布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" name="AutoShape 11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457200" y="198755"/>
                                  <a:ext cx="28575" cy="565785"/>
                                </a:xfrm>
                                <a:prstGeom prst="leftBrace">
                                  <a:avLst>
                                    <a:gd name="adj1" fmla="val 165000"/>
                                    <a:gd name="adj2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99CC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00000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7200" y="297180"/>
                                  <a:ext cx="914400" cy="250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135031E" w14:textId="77777777" w:rsidR="00046BEB" w:rsidRPr="00250F28" w:rsidRDefault="00046BEB" w:rsidP="006B1E0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250F28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0</w:t>
                                    </w:r>
                                    <w:r w:rsidRPr="00250F28">
                                      <w:rPr>
                                        <w:rFonts w:ascii="Arial" w:hAnsi="Arial" w:cs="宋体" w:hint="eastAsia"/>
                                        <w:b/>
                                        <w:bCs/>
                                        <w:color w:val="000000"/>
                                        <w:lang w:val="zh-CN"/>
                                      </w:rPr>
                                      <w:t xml:space="preserve">　</w:t>
                                    </w:r>
                                    <w:r w:rsidRPr="00250F28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(x=0)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upright="1">
                                <a:noAutofit/>
                              </wps:bodyPr>
                            </wps:wsp>
                            <wps:wsp>
                              <wps:cNvPr id="9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97180"/>
                                  <a:ext cx="342900" cy="297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82012A" w14:textId="77777777" w:rsidR="00046BEB" w:rsidRPr="00250F28" w:rsidRDefault="00046BEB" w:rsidP="006B1E0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250F28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y=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upright="1">
                                <a:noAutofit/>
                              </wps:bodyPr>
                            </wps:wsp>
                            <wps:wsp>
                              <wps:cNvPr id="10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7200" y="594360"/>
                                  <a:ext cx="800100" cy="2965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7342E1" w14:textId="77777777" w:rsidR="00046BEB" w:rsidRPr="00250F28" w:rsidRDefault="00046BEB" w:rsidP="006B1E0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宋体"/>
                                        <w:b/>
                                        <w:bCs/>
                                        <w:color w:val="000000"/>
                                        <w:lang w:val="zh-CN"/>
                                      </w:rPr>
                                    </w:pPr>
                                    <w:r w:rsidRPr="00250F28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-1</w:t>
                                    </w:r>
                                    <w:r w:rsidRPr="00250F28">
                                      <w:rPr>
                                        <w:rFonts w:ascii="Arial" w:hAnsi="Arial" w:cs="宋体" w:hint="eastAsia"/>
                                        <w:b/>
                                        <w:bCs/>
                                        <w:color w:val="000000"/>
                                        <w:lang w:val="zh-CN"/>
                                      </w:rPr>
                                      <w:t xml:space="preserve">　</w:t>
                                    </w:r>
                                    <w:r w:rsidRPr="00250F28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lang w:val="zh-CN"/>
                                      </w:rPr>
                                      <w:t>(</w:t>
                                    </w:r>
                                    <w:r w:rsidRPr="00250F28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x&lt;0)</w:t>
                                    </w:r>
                                    <w:r w:rsidRPr="00250F28">
                                      <w:rPr>
                                        <w:rFonts w:ascii="Arial" w:hAnsi="Arial" w:cs="宋体" w:hint="eastAsia"/>
                                        <w:b/>
                                        <w:bCs/>
                                        <w:color w:val="000000"/>
                                        <w:lang w:val="zh-CN"/>
                                      </w:rPr>
                                      <w:t xml:space="preserve">　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7200" y="0"/>
                                  <a:ext cx="800100" cy="297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BBE0E3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4D5616" w14:textId="77777777" w:rsidR="00046BEB" w:rsidRPr="00250F28" w:rsidRDefault="00046BEB" w:rsidP="006B1E08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250F28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1</w:t>
                                    </w:r>
                                    <w:r w:rsidRPr="00250F28">
                                      <w:rPr>
                                        <w:rFonts w:ascii="Arial" w:hAnsi="Arial" w:cs="宋体" w:hint="eastAsia"/>
                                        <w:b/>
                                        <w:bCs/>
                                        <w:color w:val="000000"/>
                                        <w:lang w:val="zh-CN"/>
                                      </w:rPr>
                                      <w:t xml:space="preserve">　</w:t>
                                    </w:r>
                                    <w:r w:rsidRPr="00250F28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(x&gt;0)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C4EAF2" id="画布 12" o:spid="_x0000_s1026" editas="canvas" style="position:absolute;margin-left:12pt;margin-top:11.65pt;width:108pt;height:78pt;z-index:-251660288" coordsize="13716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716;height:9906;visibility:visible;mso-wrap-style:square">
                        <v:fill o:detectmouseclick="t"/>
                        <v:path o:connecttype="none"/>
                      </v:shape>
                      <v:shapetype id="_x0000_t87" coordsize="21600,21600" o:spt="87" adj="1800,10800" path="m21600,qx10800@0l10800@2qy0@11,10800@3l10800@1qy21600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21600,0;0,10800;21600,21600" textboxrect="13963,@4,21600,@5"/>
                        <v:handles>
                          <v:h position="center,#0" yrange="0,@8"/>
                          <v:h position="topLeft,#1" yrange="@9,@10"/>
                        </v:handles>
                      </v:shapetype>
                      <v:shape id="AutoShape 11" o:spid="_x0000_s1028" type="#_x0000_t87" style="position:absolute;left:4572;top:1987;width:285;height:5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" fillcolor="#9cf" strokeweight="1pt">
                        <v:shadow color="black"/>
                        <o:lock v:ext="edit" aspectratio="t"/>
                      </v:shape>
                      <v:rect id="Rectangle 12" o:spid="_x0000_s1029" style="position:absolute;left:4572;top:2971;width:9144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" filled="f" fillcolor="#bbe0e3" stroked="f">
                        <v:textbox>
                          <w:txbxContent>
                            <w:p w14:paraId="3135031E" w14:textId="77777777" w:rsidR="00046BEB" w:rsidRPr="00250F28" w:rsidRDefault="00046BEB" w:rsidP="006B1E0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</w:pPr>
                              <w:r w:rsidRPr="00250F28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0</w:t>
                              </w:r>
                              <w:r w:rsidRPr="00250F28">
                                <w:rPr>
                                  <w:rFonts w:ascii="Arial" w:hAnsi="Arial" w:cs="宋体" w:hint="eastAsia"/>
                                  <w:b/>
                                  <w:bCs/>
                                  <w:color w:val="000000"/>
                                  <w:lang w:val="zh-CN"/>
                                </w:rPr>
                                <w:t xml:space="preserve">　</w:t>
                              </w:r>
                              <w:r w:rsidRPr="00250F28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(x=0)</w:t>
                              </w:r>
                            </w:p>
                          </w:txbxContent>
                        </v:textbox>
                      </v:rect>
                      <v:rect id="Rectangle 13" o:spid="_x0000_s1030" style="position:absolute;top:2971;width:342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" filled="f" fillcolor="#bbe0e3" stroked="f">
                        <v:textbox>
                          <w:txbxContent>
                            <w:p w14:paraId="0582012A" w14:textId="77777777" w:rsidR="00046BEB" w:rsidRPr="00250F28" w:rsidRDefault="00046BEB" w:rsidP="006B1E0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</w:pPr>
                              <w:r w:rsidRPr="00250F28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y=</w:t>
                              </w:r>
                            </w:p>
                          </w:txbxContent>
                        </v:textbox>
                      </v:rect>
                      <v:rect id="Rectangle 14" o:spid="_x0000_s1031" style="position:absolute;left:4572;top:5943;width:8001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" filled="f" fillcolor="#bbe0e3" stroked="f">
                        <v:textbox>
                          <w:txbxContent>
                            <w:p w14:paraId="507342E1" w14:textId="77777777" w:rsidR="00046BEB" w:rsidRPr="00250F28" w:rsidRDefault="00046BEB" w:rsidP="006B1E0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宋体"/>
                                  <w:b/>
                                  <w:bCs/>
                                  <w:color w:val="000000"/>
                                  <w:lang w:val="zh-CN"/>
                                </w:rPr>
                              </w:pPr>
                              <w:r w:rsidRPr="00250F28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-1</w:t>
                              </w:r>
                              <w:r w:rsidRPr="00250F28">
                                <w:rPr>
                                  <w:rFonts w:ascii="Arial" w:hAnsi="Arial" w:cs="宋体" w:hint="eastAsia"/>
                                  <w:b/>
                                  <w:bCs/>
                                  <w:color w:val="000000"/>
                                  <w:lang w:val="zh-CN"/>
                                </w:rPr>
                                <w:t xml:space="preserve">　</w:t>
                              </w:r>
                              <w:r w:rsidRPr="00250F28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lang w:val="zh-CN"/>
                                </w:rPr>
                                <w:t>(</w:t>
                              </w:r>
                              <w:r w:rsidRPr="00250F28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x&lt;0)</w:t>
                              </w:r>
                              <w:r w:rsidRPr="00250F28">
                                <w:rPr>
                                  <w:rFonts w:ascii="Arial" w:hAnsi="Arial" w:cs="宋体" w:hint="eastAsia"/>
                                  <w:b/>
                                  <w:bCs/>
                                  <w:color w:val="000000"/>
                                  <w:lang w:val="zh-CN"/>
                                </w:rPr>
                                <w:t xml:space="preserve">　</w:t>
                              </w:r>
                            </w:p>
                          </w:txbxContent>
                        </v:textbox>
                      </v:rect>
                      <v:rect id="Rectangle 15" o:spid="_x0000_s1032" style="position:absolute;left:4572;width:8001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" filled="f" fillcolor="#bbe0e3" stroked="f">
                        <v:textbox>
                          <w:txbxContent>
                            <w:p w14:paraId="684D5616" w14:textId="77777777" w:rsidR="00046BEB" w:rsidRPr="00250F28" w:rsidRDefault="00046BEB" w:rsidP="006B1E0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</w:pPr>
                              <w:r w:rsidRPr="00250F28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1</w:t>
                              </w:r>
                              <w:r w:rsidRPr="00250F28">
                                <w:rPr>
                                  <w:rFonts w:ascii="Arial" w:hAnsi="Arial" w:cs="宋体" w:hint="eastAsia"/>
                                  <w:b/>
                                  <w:bCs/>
                                  <w:color w:val="000000"/>
                                  <w:lang w:val="zh-CN"/>
                                </w:rPr>
                                <w:t xml:space="preserve">　</w:t>
                              </w:r>
                              <w:r w:rsidRPr="00250F28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</w:rPr>
                                <w:t>(x&gt;0)</w:t>
                              </w:r>
                            </w:p>
                          </w:txbxContent>
                        </v:textbox>
                      </v:rect>
                      <w10:wrap type="tight"/>
                    </v:group>
                  </w:pict>
                </mc:Fallback>
              </mc:AlternateContent>
            </w:r>
          </w:p>
          <w:p w14:paraId="5EDE54C0" w14:textId="77777777" w:rsidR="00046BEB" w:rsidRDefault="00046BE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12664217" w14:textId="77777777" w:rsidR="00046BEB" w:rsidRDefault="00046BE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780214E3" w14:textId="77777777" w:rsidR="00046BEB" w:rsidRDefault="00046BE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02E852F0" w14:textId="77777777" w:rsidR="00046BEB" w:rsidRDefault="00046BE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25C26814" w14:textId="77777777" w:rsidR="00046BEB" w:rsidRDefault="00046BE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  <w:p w14:paraId="2E1F8529" w14:textId="77777777" w:rsidR="00046BEB" w:rsidRPr="00046BEB" w:rsidRDefault="00046BEB" w:rsidP="00046BEB">
            <w:pPr>
              <w:widowControl/>
              <w:ind w:firstLineChars="200" w:firstLine="482"/>
              <w:jc w:val="left"/>
              <w:rPr>
                <w:rFonts w:ascii="宋体" w:cs="宋体"/>
                <w:b/>
                <w:kern w:val="0"/>
                <w:sz w:val="24"/>
                <w:szCs w:val="24"/>
              </w:rPr>
            </w:pPr>
            <w:r w:rsidRPr="00046BEB"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编一程序，输入一个x值，输出y值</w:t>
            </w:r>
            <w:r w:rsidRPr="00046BEB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（源文件名为Sy2_3.java）</w:t>
            </w:r>
          </w:p>
          <w:p w14:paraId="0A4441BA" w14:textId="77777777" w:rsidR="00EA70F2" w:rsidRPr="006B208D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68449C92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2B3768C1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>import static java.lang.System.in;</w:t>
            </w:r>
          </w:p>
          <w:p w14:paraId="07BA742E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>public class fun {</w:t>
            </w:r>
          </w:p>
          <w:p w14:paraId="1707C7CE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2088DB11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Scanner(in);</w:t>
            </w:r>
          </w:p>
          <w:p w14:paraId="2F1DF7F8" w14:textId="2729A20D" w:rsidR="006B208D" w:rsidRDefault="006B208D" w:rsidP="006B208D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("Please input a num:");</w:t>
            </w:r>
          </w:p>
          <w:p w14:paraId="2BBEA815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    int x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7ABBC380" w14:textId="37BAA59A" w:rsidR="006B208D" w:rsidRDefault="006B208D" w:rsidP="006B208D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//22</w:t>
            </w:r>
            <w:r>
              <w:rPr>
                <w:rFonts w:hint="eastAsia"/>
              </w:rPr>
              <w:t>软件工程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班王玉升</w:t>
            </w:r>
            <w:r>
              <w:rPr>
                <w:rFonts w:hint="eastAsia"/>
              </w:rPr>
              <w:t>1012</w:t>
            </w:r>
          </w:p>
          <w:p w14:paraId="4C42EFF1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    int y = 0;</w:t>
            </w:r>
          </w:p>
          <w:p w14:paraId="3EFBC0E0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    if (x &gt;0) {</w:t>
            </w:r>
          </w:p>
          <w:p w14:paraId="5B23206C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        y = 1;</w:t>
            </w:r>
          </w:p>
          <w:p w14:paraId="6D9FC146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 (x ==0) {</w:t>
            </w:r>
          </w:p>
          <w:p w14:paraId="24C685CE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        y = 0;</w:t>
            </w:r>
          </w:p>
          <w:p w14:paraId="6F07EE8C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if (x &lt; -1) {</w:t>
            </w:r>
          </w:p>
          <w:p w14:paraId="1E577256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        y =- 1;</w:t>
            </w:r>
          </w:p>
          <w:p w14:paraId="1BCA224A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    }</w:t>
            </w:r>
          </w:p>
          <w:p w14:paraId="34922A94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(y+" = </w:t>
            </w:r>
            <w:proofErr w:type="spellStart"/>
            <w:r>
              <w:t>wys</w:t>
            </w:r>
            <w:proofErr w:type="spellEnd"/>
            <w:r>
              <w:t xml:space="preserve"> </w:t>
            </w:r>
            <w:proofErr w:type="spellStart"/>
            <w:r>
              <w:t>wys</w:t>
            </w:r>
            <w:proofErr w:type="spellEnd"/>
            <w:r>
              <w:t xml:space="preserve"> </w:t>
            </w:r>
            <w:proofErr w:type="spellStart"/>
            <w:r>
              <w:t>wys</w:t>
            </w:r>
            <w:proofErr w:type="spellEnd"/>
            <w:r>
              <w:t xml:space="preserve"> </w:t>
            </w:r>
            <w:proofErr w:type="spellStart"/>
            <w:r>
              <w:t>wys</w:t>
            </w:r>
            <w:proofErr w:type="spellEnd"/>
            <w:r>
              <w:t xml:space="preserve"> 1012 1012 1012");</w:t>
            </w:r>
          </w:p>
          <w:p w14:paraId="6678445C" w14:textId="77777777" w:rsidR="006B208D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779A2926" w14:textId="2EE35A09" w:rsidR="00EA70F2" w:rsidRPr="00DA03AA" w:rsidRDefault="006B208D" w:rsidP="006B208D">
            <w:pPr>
              <w:tabs>
                <w:tab w:val="left" w:pos="720"/>
              </w:tabs>
              <w:spacing w:line="360" w:lineRule="exact"/>
            </w:pPr>
            <w:r>
              <w:lastRenderedPageBreak/>
              <w:t>}</w:t>
            </w:r>
          </w:p>
          <w:p w14:paraId="702999ED" w14:textId="77777777" w:rsidR="00EA70F2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7355871D" w14:textId="3153393B" w:rsidR="006B208D" w:rsidRPr="008400DB" w:rsidRDefault="006B208D" w:rsidP="006B208D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07031482" w14:textId="0C7423DB" w:rsidR="00343CA3" w:rsidRDefault="006B208D" w:rsidP="00683518">
            <w:pPr>
              <w:jc w:val="left"/>
            </w:pPr>
            <w:r>
              <w:rPr>
                <w:rFonts w:hint="eastAsia"/>
                <w:noProof/>
                <w:color w:val="FF0000"/>
              </w:rPr>
              <w:drawing>
                <wp:inline distT="0" distB="0" distL="0" distR="0" wp14:anchorId="5E9040C1" wp14:editId="5F110ECB">
                  <wp:extent cx="5151120" cy="1553210"/>
                  <wp:effectExtent l="0" t="0" r="0" b="8890"/>
                  <wp:docPr id="879448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44811" name="图片 8794481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67900" w14:textId="77777777" w:rsidR="00EA70F2" w:rsidRDefault="00545A20" w:rsidP="00545A20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 w:rsidRPr="00545A20"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从键盘输入某一日期（即输入年月日），输出该日期是这一年的第几天，程序运行效果如图2-1所示，要求用switch语句实现（源文件名为Sy2_4.java）</w:t>
            </w:r>
            <w:r w:rsidR="00EA70F2" w:rsidRPr="00545A20"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。</w:t>
            </w:r>
          </w:p>
          <w:p w14:paraId="70CCAA32" w14:textId="77777777" w:rsidR="007E33EE" w:rsidRPr="00FB431C" w:rsidRDefault="00FB431C" w:rsidP="007E33EE">
            <w:pPr>
              <w:spacing w:line="360" w:lineRule="exac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FD30D25" wp14:editId="6EAC17E9">
                  <wp:simplePos x="0" y="0"/>
                  <wp:positionH relativeFrom="column">
                    <wp:posOffset>1205230</wp:posOffset>
                  </wp:positionH>
                  <wp:positionV relativeFrom="paragraph">
                    <wp:posOffset>121920</wp:posOffset>
                  </wp:positionV>
                  <wp:extent cx="2914650" cy="676275"/>
                  <wp:effectExtent l="0" t="0" r="0" b="9525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AA3F04" w14:textId="77777777" w:rsidR="007E33EE" w:rsidRPr="00545A20" w:rsidRDefault="007E33EE" w:rsidP="007E33EE">
            <w:pPr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图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2-</w:t>
            </w:r>
            <w:r w:rsidR="00641527"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程序输出效果</w:t>
            </w:r>
          </w:p>
          <w:p w14:paraId="7C406A38" w14:textId="77777777" w:rsidR="00EA70F2" w:rsidRPr="009217FA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4F6A88CB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450EC33D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</w:p>
          <w:p w14:paraId="6264DFC9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>public class year {</w:t>
            </w:r>
          </w:p>
          <w:p w14:paraId="52EA200C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ADC5A20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727A81CC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</w:p>
          <w:p w14:paraId="60D258D5" w14:textId="77777777" w:rsidR="009217FA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请输入年份：</w:t>
            </w:r>
            <w:r>
              <w:rPr>
                <w:rFonts w:hint="eastAsia"/>
              </w:rPr>
              <w:t>");</w:t>
            </w:r>
          </w:p>
          <w:p w14:paraId="00A6C89C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int year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196ACB5C" w14:textId="77777777" w:rsidR="009217FA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请输入月份（</w:t>
            </w:r>
            <w:r>
              <w:rPr>
                <w:rFonts w:hint="eastAsia"/>
              </w:rPr>
              <w:t>1-12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");</w:t>
            </w:r>
          </w:p>
          <w:p w14:paraId="3108553A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int month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27BA5805" w14:textId="77777777" w:rsidR="009217FA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请输入日期（</w:t>
            </w:r>
            <w:r>
              <w:rPr>
                <w:rFonts w:hint="eastAsia"/>
              </w:rPr>
              <w:t>1-31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");</w:t>
            </w:r>
          </w:p>
          <w:p w14:paraId="32CF6DA7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int day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5AAE79D8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</w:p>
          <w:p w14:paraId="72853150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int </w:t>
            </w:r>
            <w:proofErr w:type="spellStart"/>
            <w:r>
              <w:t>dayOfYear</w:t>
            </w:r>
            <w:proofErr w:type="spellEnd"/>
            <w:r>
              <w:t xml:space="preserve"> = 0;</w:t>
            </w:r>
          </w:p>
          <w:p w14:paraId="7AC1CA7D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</w:p>
          <w:p w14:paraId="77820422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switch (month) {</w:t>
            </w:r>
          </w:p>
          <w:p w14:paraId="51E58DC1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    case 12:</w:t>
            </w:r>
          </w:p>
          <w:p w14:paraId="6E7BF343" w14:textId="77777777" w:rsidR="009217FA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dayOfYear</w:t>
            </w:r>
            <w:proofErr w:type="spellEnd"/>
            <w:r>
              <w:rPr>
                <w:rFonts w:hint="eastAsia"/>
              </w:rPr>
              <w:t xml:space="preserve"> += 30; // 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月的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  <w:p w14:paraId="24303C7D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    case 11:</w:t>
            </w:r>
          </w:p>
          <w:p w14:paraId="698D57A8" w14:textId="77777777" w:rsidR="009217FA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    </w:t>
            </w:r>
            <w:proofErr w:type="spellStart"/>
            <w:r>
              <w:rPr>
                <w:rFonts w:hint="eastAsia"/>
              </w:rPr>
              <w:t>dayOfYear</w:t>
            </w:r>
            <w:proofErr w:type="spellEnd"/>
            <w:r>
              <w:rPr>
                <w:rFonts w:hint="eastAsia"/>
              </w:rPr>
              <w:t xml:space="preserve"> += 31; // 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月的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天</w:t>
            </w:r>
          </w:p>
          <w:p w14:paraId="6E68B679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    case 10:</w:t>
            </w:r>
          </w:p>
          <w:p w14:paraId="422D361F" w14:textId="77777777" w:rsidR="009217FA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dayOfYear</w:t>
            </w:r>
            <w:proofErr w:type="spellEnd"/>
            <w:r>
              <w:rPr>
                <w:rFonts w:hint="eastAsia"/>
              </w:rPr>
              <w:t xml:space="preserve"> += 30; // 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月的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  <w:p w14:paraId="5B8207F8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    case 9:</w:t>
            </w:r>
          </w:p>
          <w:p w14:paraId="2678A497" w14:textId="77777777" w:rsidR="009217FA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dayOfYear</w:t>
            </w:r>
            <w:proofErr w:type="spellEnd"/>
            <w:r>
              <w:rPr>
                <w:rFonts w:hint="eastAsia"/>
              </w:rPr>
              <w:t xml:space="preserve"> += 31; // 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月的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天</w:t>
            </w:r>
          </w:p>
          <w:p w14:paraId="7D4EF31E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    case 8:</w:t>
            </w:r>
          </w:p>
          <w:p w14:paraId="58D1C3ED" w14:textId="77777777" w:rsidR="009217FA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dayOfYear</w:t>
            </w:r>
            <w:proofErr w:type="spellEnd"/>
            <w:r>
              <w:rPr>
                <w:rFonts w:hint="eastAsia"/>
              </w:rPr>
              <w:t xml:space="preserve"> += 31; // 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月的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天</w:t>
            </w:r>
          </w:p>
          <w:p w14:paraId="02564906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    case 7:</w:t>
            </w:r>
          </w:p>
          <w:p w14:paraId="433C0A33" w14:textId="77777777" w:rsidR="009217FA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dayOfYear</w:t>
            </w:r>
            <w:proofErr w:type="spellEnd"/>
            <w:r>
              <w:rPr>
                <w:rFonts w:hint="eastAsia"/>
              </w:rPr>
              <w:t xml:space="preserve"> += 30; // 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月的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  <w:p w14:paraId="71602802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    case 6:</w:t>
            </w:r>
          </w:p>
          <w:p w14:paraId="10EBD1A3" w14:textId="77777777" w:rsidR="009217FA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dayOfYear</w:t>
            </w:r>
            <w:proofErr w:type="spellEnd"/>
            <w:r>
              <w:rPr>
                <w:rFonts w:hint="eastAsia"/>
              </w:rPr>
              <w:t xml:space="preserve"> += 31; // 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月的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天</w:t>
            </w:r>
          </w:p>
          <w:p w14:paraId="41D605E6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    case 5:</w:t>
            </w:r>
          </w:p>
          <w:p w14:paraId="4AAD1E6C" w14:textId="77777777" w:rsidR="009217FA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dayOfYear</w:t>
            </w:r>
            <w:proofErr w:type="spellEnd"/>
            <w:r>
              <w:rPr>
                <w:rFonts w:hint="eastAsia"/>
              </w:rPr>
              <w:t xml:space="preserve"> += 30; // 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月的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  <w:p w14:paraId="6E74F537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    case 4:</w:t>
            </w:r>
          </w:p>
          <w:p w14:paraId="17F032F9" w14:textId="77777777" w:rsidR="009217FA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dayOfYear</w:t>
            </w:r>
            <w:proofErr w:type="spellEnd"/>
            <w:r>
              <w:rPr>
                <w:rFonts w:hint="eastAsia"/>
              </w:rPr>
              <w:t xml:space="preserve"> += 31; // 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月的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天</w:t>
            </w:r>
          </w:p>
          <w:p w14:paraId="74E034D3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    case 3:</w:t>
            </w:r>
          </w:p>
          <w:p w14:paraId="58576F99" w14:textId="77777777" w:rsidR="009217FA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dayOfYear</w:t>
            </w:r>
            <w:proofErr w:type="spellEnd"/>
            <w:r>
              <w:rPr>
                <w:rFonts w:hint="eastAsia"/>
              </w:rPr>
              <w:t xml:space="preserve"> += 28; // 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月的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天</w:t>
            </w:r>
          </w:p>
          <w:p w14:paraId="2D611E9E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    case 2:</w:t>
            </w:r>
          </w:p>
          <w:p w14:paraId="01E06BAB" w14:textId="77777777" w:rsidR="009217FA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dayOfYear</w:t>
            </w:r>
            <w:proofErr w:type="spellEnd"/>
            <w:r>
              <w:rPr>
                <w:rFonts w:hint="eastAsia"/>
              </w:rPr>
              <w:t xml:space="preserve"> += 31; // 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月的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天</w:t>
            </w:r>
          </w:p>
          <w:p w14:paraId="198F318D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}</w:t>
            </w:r>
          </w:p>
          <w:p w14:paraId="256CAB12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</w:p>
          <w:p w14:paraId="54EB8889" w14:textId="77777777" w:rsidR="009217FA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dayOfYear</w:t>
            </w:r>
            <w:proofErr w:type="spellEnd"/>
            <w:r>
              <w:rPr>
                <w:rFonts w:hint="eastAsia"/>
              </w:rPr>
              <w:t xml:space="preserve"> += day; // </w:t>
            </w:r>
            <w:r>
              <w:rPr>
                <w:rFonts w:hint="eastAsia"/>
              </w:rPr>
              <w:t>加上输入的日期</w:t>
            </w:r>
          </w:p>
          <w:p w14:paraId="6AE1D60B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</w:p>
          <w:p w14:paraId="74DD61DF" w14:textId="77777777" w:rsidR="009217FA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("wys1012</w:t>
            </w:r>
            <w:r>
              <w:rPr>
                <w:rFonts w:hint="eastAsia"/>
              </w:rPr>
              <w:t>说：</w:t>
            </w:r>
            <w:r>
              <w:rPr>
                <w:rFonts w:hint="eastAsia"/>
              </w:rPr>
              <w:t>" + year + "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" + month + "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 + day + "</w:t>
            </w:r>
            <w:r>
              <w:rPr>
                <w:rFonts w:hint="eastAsia"/>
              </w:rPr>
              <w:t>日是这一年的第</w:t>
            </w:r>
            <w:r>
              <w:rPr>
                <w:rFonts w:hint="eastAsia"/>
              </w:rPr>
              <w:t xml:space="preserve">" + </w:t>
            </w:r>
            <w:proofErr w:type="spellStart"/>
            <w:r>
              <w:rPr>
                <w:rFonts w:hint="eastAsia"/>
              </w:rPr>
              <w:t>dayOfYear</w:t>
            </w:r>
            <w:proofErr w:type="spellEnd"/>
            <w:r>
              <w:rPr>
                <w:rFonts w:hint="eastAsia"/>
              </w:rPr>
              <w:t xml:space="preserve"> + "</w:t>
            </w:r>
            <w:r>
              <w:rPr>
                <w:rFonts w:hint="eastAsia"/>
              </w:rPr>
              <w:t>天。</w:t>
            </w:r>
            <w:r>
              <w:rPr>
                <w:rFonts w:hint="eastAsia"/>
              </w:rPr>
              <w:t>");</w:t>
            </w:r>
          </w:p>
          <w:p w14:paraId="6C00AE35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12B6D622" w14:textId="71280D61" w:rsidR="009217FA" w:rsidRPr="00683518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t>}</w:t>
            </w:r>
          </w:p>
          <w:p w14:paraId="4E37EA97" w14:textId="77777777" w:rsidR="00EA70F2" w:rsidRPr="00DA03AA" w:rsidRDefault="00EA70F2" w:rsidP="00EA70F2">
            <w:pPr>
              <w:tabs>
                <w:tab w:val="left" w:pos="720"/>
              </w:tabs>
              <w:spacing w:line="360" w:lineRule="exact"/>
            </w:pPr>
          </w:p>
          <w:p w14:paraId="522F939F" w14:textId="77777777" w:rsidR="00EA70F2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2512D6BC" w14:textId="042CD62D" w:rsidR="009217FA" w:rsidRPr="008400DB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063F22C4" w14:textId="61249BE6" w:rsidR="00EA70F2" w:rsidRDefault="009217FA" w:rsidP="00683518">
            <w:pPr>
              <w:jc w:val="left"/>
            </w:pPr>
            <w:r>
              <w:rPr>
                <w:rFonts w:hint="eastAsia"/>
                <w:noProof/>
                <w:color w:val="FF0000"/>
              </w:rPr>
              <w:drawing>
                <wp:inline distT="0" distB="0" distL="0" distR="0" wp14:anchorId="547DA8C9" wp14:editId="73C105E0">
                  <wp:extent cx="5151120" cy="1600835"/>
                  <wp:effectExtent l="0" t="0" r="0" b="0"/>
                  <wp:docPr id="175960347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603474" name="图片 175960347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160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5712D" w14:textId="77777777" w:rsidR="00EA70F2" w:rsidRPr="007E33EE" w:rsidRDefault="007E33EE" w:rsidP="00EA70F2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 w:rsidRPr="007E33EE"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lastRenderedPageBreak/>
              <w:t>求满足</w:t>
            </w:r>
            <w:r w:rsidRPr="007E33EE">
              <w:rPr>
                <w:rFonts w:ascii="宋体" w:cs="宋体"/>
                <w:b/>
                <w:bCs/>
                <w:kern w:val="0"/>
                <w:sz w:val="24"/>
                <w:szCs w:val="24"/>
              </w:rPr>
              <w:t>1+2</w:t>
            </w:r>
            <w:r w:rsidRPr="007E33EE"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！</w:t>
            </w:r>
            <w:r w:rsidRPr="007E33EE">
              <w:rPr>
                <w:rFonts w:ascii="宋体" w:cs="宋体"/>
                <w:b/>
                <w:bCs/>
                <w:kern w:val="0"/>
                <w:sz w:val="24"/>
                <w:szCs w:val="24"/>
              </w:rPr>
              <w:t>+3</w:t>
            </w:r>
            <w:r w:rsidRPr="007E33EE"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！</w:t>
            </w:r>
            <w:r w:rsidRPr="007E33EE">
              <w:rPr>
                <w:rFonts w:ascii="宋体" w:cs="宋体"/>
                <w:b/>
                <w:bCs/>
                <w:kern w:val="0"/>
                <w:sz w:val="24"/>
                <w:szCs w:val="24"/>
              </w:rPr>
              <w:t>+</w:t>
            </w:r>
            <w:r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……</w:t>
            </w:r>
            <w:r w:rsidRPr="007E33EE">
              <w:rPr>
                <w:rFonts w:ascii="宋体" w:cs="宋体"/>
                <w:b/>
                <w:bCs/>
                <w:kern w:val="0"/>
                <w:sz w:val="24"/>
                <w:szCs w:val="24"/>
              </w:rPr>
              <w:t>+n!&lt;=9999</w:t>
            </w:r>
            <w:r w:rsidRPr="007E33EE"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的最大整数</w:t>
            </w:r>
            <w:r w:rsidRPr="007E33EE">
              <w:rPr>
                <w:rFonts w:ascii="宋体" w:cs="宋体"/>
                <w:b/>
                <w:bCs/>
                <w:kern w:val="0"/>
                <w:sz w:val="24"/>
                <w:szCs w:val="24"/>
              </w:rPr>
              <w:t>n</w:t>
            </w:r>
            <w:r w:rsidRPr="007E33EE"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，要求用while语句实现（源文件名为Sy2_5.java）</w:t>
            </w:r>
            <w:r w:rsidR="00EA70F2" w:rsidRPr="007E33EE"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。</w:t>
            </w:r>
          </w:p>
          <w:p w14:paraId="1A739920" w14:textId="77777777" w:rsidR="00EA70F2" w:rsidRPr="009217FA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79A70844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public class </w:t>
            </w:r>
            <w:proofErr w:type="spellStart"/>
            <w:r>
              <w:t>cal</w:t>
            </w:r>
            <w:proofErr w:type="spellEnd"/>
            <w:r>
              <w:t xml:space="preserve"> {</w:t>
            </w:r>
          </w:p>
          <w:p w14:paraId="17F4FF48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CF23A42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int n = 1;</w:t>
            </w:r>
          </w:p>
          <w:p w14:paraId="63B1CC4B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int sum = 1;</w:t>
            </w:r>
          </w:p>
          <w:p w14:paraId="36F73CAD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int factorial = 1;</w:t>
            </w:r>
          </w:p>
          <w:p w14:paraId="45DF941C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while (sum + factorial &lt;= 9999) {</w:t>
            </w:r>
          </w:p>
          <w:p w14:paraId="2D41D927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    n++;</w:t>
            </w:r>
          </w:p>
          <w:p w14:paraId="523484FC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    factorial *= n;</w:t>
            </w:r>
          </w:p>
          <w:p w14:paraId="43DE8CE4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    sum += factorial;</w:t>
            </w:r>
          </w:p>
          <w:p w14:paraId="4BCFDC65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}</w:t>
            </w:r>
          </w:p>
          <w:p w14:paraId="0046F92B" w14:textId="77777777" w:rsidR="009217FA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("wys1012</w:t>
            </w:r>
            <w:r>
              <w:rPr>
                <w:rFonts w:hint="eastAsia"/>
              </w:rPr>
              <w:t>说，满足</w:t>
            </w:r>
            <w:r>
              <w:rPr>
                <w:rFonts w:hint="eastAsia"/>
              </w:rPr>
              <w:t>1+2!+3!+...+n!&lt;=9999</w:t>
            </w:r>
            <w:r>
              <w:rPr>
                <w:rFonts w:hint="eastAsia"/>
              </w:rPr>
              <w:t>的最大整数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为：</w:t>
            </w:r>
            <w:r>
              <w:rPr>
                <w:rFonts w:hint="eastAsia"/>
              </w:rPr>
              <w:t>" + (n - 1));</w:t>
            </w:r>
          </w:p>
          <w:p w14:paraId="3DD19E5E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1C1D4DED" w14:textId="2DB55B63" w:rsidR="009217FA" w:rsidRPr="00683518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t>}</w:t>
            </w:r>
          </w:p>
          <w:p w14:paraId="5FC628EE" w14:textId="77777777" w:rsidR="00EA70F2" w:rsidRPr="00DA03AA" w:rsidRDefault="00EA70F2" w:rsidP="00EA70F2">
            <w:pPr>
              <w:tabs>
                <w:tab w:val="left" w:pos="720"/>
              </w:tabs>
              <w:spacing w:line="360" w:lineRule="exact"/>
            </w:pPr>
          </w:p>
          <w:p w14:paraId="501D172A" w14:textId="77777777" w:rsidR="00EA70F2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386988D1" w14:textId="05D36908" w:rsidR="009217FA" w:rsidRPr="008400DB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070E84E5" w14:textId="07B64FD3" w:rsidR="00EA70F2" w:rsidRDefault="009217FA" w:rsidP="00683518">
            <w:pPr>
              <w:jc w:val="left"/>
            </w:pPr>
            <w:r>
              <w:rPr>
                <w:rFonts w:hint="eastAsia"/>
                <w:noProof/>
                <w:color w:val="FF0000"/>
              </w:rPr>
              <w:drawing>
                <wp:inline distT="0" distB="0" distL="0" distR="0" wp14:anchorId="78211190" wp14:editId="27ABBF32">
                  <wp:extent cx="5151120" cy="995045"/>
                  <wp:effectExtent l="0" t="0" r="0" b="0"/>
                  <wp:docPr id="54272962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729628" name="图片 54272962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9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D087A" w14:textId="77777777" w:rsidR="00EA70F2" w:rsidRDefault="007E33EE" w:rsidP="00EA70F2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 w:rsidRPr="007E33EE">
              <w:rPr>
                <w:rFonts w:asci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7E33EE"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基本语法中的</w:t>
            </w:r>
            <w:r w:rsidRPr="007E33EE">
              <w:rPr>
                <w:rFonts w:ascii="宋体" w:cs="宋体"/>
                <w:b/>
                <w:bCs/>
                <w:kern w:val="0"/>
                <w:sz w:val="24"/>
                <w:szCs w:val="24"/>
              </w:rPr>
              <w:t>for</w:t>
            </w:r>
            <w:r w:rsidRPr="007E33EE"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循环非常灵活并且可以嵌套使用，其中双层</w:t>
            </w:r>
            <w:r w:rsidRPr="007E33EE">
              <w:rPr>
                <w:rFonts w:ascii="宋体" w:cs="宋体"/>
                <w:b/>
                <w:bCs/>
                <w:kern w:val="0"/>
                <w:sz w:val="24"/>
                <w:szCs w:val="24"/>
              </w:rPr>
              <w:t>for</w:t>
            </w:r>
            <w:r w:rsidRPr="007E33EE"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循环是程序开发中使用最频繁的，常用于操作表格数据，对于行数与列数相同的表格操作代码比较简单，但是类似九九乘法表就不好控制了，因为它的列数要与行数对应，可以说这个表格是个三角形，本实例通过双层循环输出了这个九九乘法表，效果如图2-2所示。在面试与等级考试中也常出现这类题目（源文件名为Sy2_6.java）</w:t>
            </w:r>
            <w:r w:rsidR="00EA70F2" w:rsidRPr="007E33EE"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。</w:t>
            </w:r>
          </w:p>
          <w:p w14:paraId="360B0E82" w14:textId="77777777" w:rsidR="007E33EE" w:rsidRPr="007E33EE" w:rsidRDefault="001C3610" w:rsidP="007E33EE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5B1E2CD2" wp14:editId="2FAA52C6">
                  <wp:simplePos x="0" y="0"/>
                  <wp:positionH relativeFrom="column">
                    <wp:posOffset>633730</wp:posOffset>
                  </wp:positionH>
                  <wp:positionV relativeFrom="paragraph">
                    <wp:posOffset>114935</wp:posOffset>
                  </wp:positionV>
                  <wp:extent cx="3905250" cy="1009650"/>
                  <wp:effectExtent l="0" t="0" r="0" b="0"/>
                  <wp:wrapTopAndBottom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58" t="29501" r="4851" b="17499"/>
                          <a:stretch/>
                        </pic:blipFill>
                        <pic:spPr bwMode="auto">
                          <a:xfrm>
                            <a:off x="0" y="0"/>
                            <a:ext cx="39052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33EE"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图</w:t>
            </w:r>
            <w:r w:rsidR="007E33EE">
              <w:rPr>
                <w:rFonts w:ascii="宋体" w:hAnsi="宋体" w:cs="宋体" w:hint="eastAsia"/>
                <w:kern w:val="0"/>
                <w:sz w:val="24"/>
                <w:szCs w:val="24"/>
              </w:rPr>
              <w:t>2-</w:t>
            </w:r>
            <w:r w:rsidR="00641527"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 w:rsidR="007E33EE" w:rsidRPr="00F363BE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="007E33EE"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九九乘法表</w:t>
            </w:r>
          </w:p>
          <w:p w14:paraId="61385110" w14:textId="77777777" w:rsidR="00EA70F2" w:rsidRPr="009217FA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3F997937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lastRenderedPageBreak/>
              <w:t xml:space="preserve">public class </w:t>
            </w:r>
            <w:proofErr w:type="spellStart"/>
            <w:r>
              <w:t>chengfa</w:t>
            </w:r>
            <w:proofErr w:type="spellEnd"/>
            <w:r>
              <w:t xml:space="preserve"> {</w:t>
            </w:r>
          </w:p>
          <w:p w14:paraId="7DCBFA75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55465A6" w14:textId="77777777" w:rsidR="009217FA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int n = 9; // </w:t>
            </w:r>
            <w:r>
              <w:rPr>
                <w:rFonts w:hint="eastAsia"/>
              </w:rPr>
              <w:t>乘法表的行数</w:t>
            </w:r>
          </w:p>
          <w:p w14:paraId="61CC509E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</w:p>
          <w:p w14:paraId="763DA9E4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6AB90A1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    for (int j = 1; j &lt;=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6ED8539E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        </w:t>
            </w:r>
            <w:proofErr w:type="spellStart"/>
            <w:r>
              <w:t>System.out.printf</w:t>
            </w:r>
            <w:proofErr w:type="spellEnd"/>
            <w:r>
              <w:t>("%2d x %2d = %2</w:t>
            </w:r>
            <w:proofErr w:type="gramStart"/>
            <w:r>
              <w:t>d  "</w:t>
            </w:r>
            <w:proofErr w:type="gramEnd"/>
            <w:r>
              <w:t xml:space="preserve">, j,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 * j);</w:t>
            </w:r>
          </w:p>
          <w:p w14:paraId="7C0CBA26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    }</w:t>
            </w:r>
          </w:p>
          <w:p w14:paraId="0F4E376C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46B0E833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    }</w:t>
            </w:r>
          </w:p>
          <w:p w14:paraId="0BC8CEB0" w14:textId="77777777" w:rsidR="009217FA" w:rsidRDefault="009217FA" w:rsidP="009217FA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5428ADAB" w14:textId="31ADE777" w:rsidR="009217FA" w:rsidRPr="00683518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t>}</w:t>
            </w:r>
          </w:p>
          <w:p w14:paraId="488AC9B9" w14:textId="77777777" w:rsidR="00EA70F2" w:rsidRPr="00DA03AA" w:rsidRDefault="00EA70F2" w:rsidP="00EA70F2">
            <w:pPr>
              <w:tabs>
                <w:tab w:val="left" w:pos="720"/>
              </w:tabs>
              <w:spacing w:line="360" w:lineRule="exact"/>
            </w:pPr>
          </w:p>
          <w:p w14:paraId="0F69A22A" w14:textId="77777777" w:rsidR="00EA70F2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41A351F2" w14:textId="61652959" w:rsidR="009217FA" w:rsidRPr="008400DB" w:rsidRDefault="009217FA" w:rsidP="009217FA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627EE492" w14:textId="2256EF4D" w:rsidR="00EA70F2" w:rsidRDefault="009217FA" w:rsidP="00683518">
            <w:pPr>
              <w:jc w:val="left"/>
            </w:pPr>
            <w:r>
              <w:rPr>
                <w:rFonts w:hint="eastAsia"/>
                <w:noProof/>
                <w:color w:val="FF0000"/>
              </w:rPr>
              <w:drawing>
                <wp:inline distT="0" distB="0" distL="0" distR="0" wp14:anchorId="7C27185A" wp14:editId="02DE1FCF">
                  <wp:extent cx="5151120" cy="1334770"/>
                  <wp:effectExtent l="0" t="0" r="0" b="0"/>
                  <wp:docPr id="38239805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398052" name="图片 38239805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1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3A189" w14:textId="77777777" w:rsidR="00EA70F2" w:rsidRPr="00FB599E" w:rsidRDefault="007E33EE" w:rsidP="00EA70F2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 w:rsidRPr="007E33EE"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从键盘输入10个数存放到数组中，对数组中数据进行倒置</w:t>
            </w:r>
            <w:r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存放</w:t>
            </w:r>
            <w:r w:rsidRPr="007E33EE"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，要求输出倒置前后数组中数据（源文件名为InvertArray.java</w:t>
            </w:r>
            <w:r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，数组输出使用for each循环</w:t>
            </w:r>
            <w:r w:rsidRPr="007E33EE"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）</w:t>
            </w:r>
            <w:r w:rsidR="00EA70F2">
              <w:rPr>
                <w:rFonts w:hint="eastAsia"/>
                <w:b/>
                <w:bCs/>
              </w:rPr>
              <w:t>。</w:t>
            </w:r>
          </w:p>
          <w:p w14:paraId="4128DF35" w14:textId="77777777" w:rsidR="00EA70F2" w:rsidRPr="00941A39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2A62D0">
              <w:rPr>
                <w:rFonts w:hint="eastAsia"/>
                <w:color w:val="FF0000"/>
              </w:rPr>
              <w:t>程序</w:t>
            </w: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清单：</w:t>
            </w:r>
          </w:p>
          <w:p w14:paraId="4D74FA73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1BB8F076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</w:p>
          <w:p w14:paraId="20ED9AD0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>public class Carry {</w:t>
            </w:r>
          </w:p>
          <w:p w14:paraId="5658DD07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A24299D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        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485D3E3B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originalArray</w:t>
            </w:r>
            <w:proofErr w:type="spellEnd"/>
            <w:r>
              <w:t xml:space="preserve"> = new int[10];</w:t>
            </w:r>
          </w:p>
          <w:p w14:paraId="3C29413D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invertedArray</w:t>
            </w:r>
            <w:proofErr w:type="spellEnd"/>
            <w:r>
              <w:t xml:space="preserve"> = new int[10];</w:t>
            </w:r>
          </w:p>
          <w:p w14:paraId="15B898E7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</w:p>
          <w:p w14:paraId="65CEA44A" w14:textId="77777777" w:rsidR="00941A39" w:rsidRDefault="00941A39" w:rsidP="00941A39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个数到原始数组</w:t>
            </w:r>
          </w:p>
          <w:p w14:paraId="4381AAEF" w14:textId="77777777" w:rsidR="00941A39" w:rsidRDefault="00941A39" w:rsidP="00941A39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个整数：</w:t>
            </w:r>
            <w:r>
              <w:rPr>
                <w:rFonts w:hint="eastAsia"/>
              </w:rPr>
              <w:t>");</w:t>
            </w:r>
          </w:p>
          <w:p w14:paraId="60877CEC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8D04B5E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            </w:t>
            </w:r>
            <w:proofErr w:type="spellStart"/>
            <w:r>
              <w:t>originalArray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79E8229F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        }</w:t>
            </w:r>
          </w:p>
          <w:p w14:paraId="598526EB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</w:p>
          <w:p w14:paraId="6432FAA2" w14:textId="77777777" w:rsidR="00941A39" w:rsidRDefault="00941A39" w:rsidP="00941A39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倒置数组</w:t>
            </w:r>
          </w:p>
          <w:p w14:paraId="12C5FCF5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0861041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            </w:t>
            </w:r>
            <w:proofErr w:type="spellStart"/>
            <w:r>
              <w:t>invertedArray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originalArray</w:t>
            </w:r>
            <w:proofErr w:type="spellEnd"/>
            <w:r>
              <w:t>[</w:t>
            </w:r>
            <w:proofErr w:type="gramEnd"/>
            <w:r>
              <w:t xml:space="preserve">9 - 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422A71DE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        }</w:t>
            </w:r>
          </w:p>
          <w:p w14:paraId="715F2CD5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</w:p>
          <w:p w14:paraId="6B47E9C0" w14:textId="77777777" w:rsidR="00941A39" w:rsidRDefault="00941A39" w:rsidP="00941A39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输出原始数组</w:t>
            </w:r>
          </w:p>
          <w:p w14:paraId="40DF6D0D" w14:textId="77777777" w:rsidR="00941A39" w:rsidRDefault="00941A39" w:rsidP="00941A39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原始数组：</w:t>
            </w:r>
            <w:r>
              <w:rPr>
                <w:rFonts w:hint="eastAsia"/>
              </w:rPr>
              <w:t>");</w:t>
            </w:r>
          </w:p>
          <w:p w14:paraId="566760C4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        for (int </w:t>
            </w:r>
            <w:proofErr w:type="gramStart"/>
            <w:r>
              <w:t>num :</w:t>
            </w:r>
            <w:proofErr w:type="gramEnd"/>
            <w:r>
              <w:t xml:space="preserve"> </w:t>
            </w:r>
            <w:proofErr w:type="spellStart"/>
            <w:r>
              <w:t>originalArray</w:t>
            </w:r>
            <w:proofErr w:type="spellEnd"/>
            <w:r>
              <w:t>) {</w:t>
            </w:r>
          </w:p>
          <w:p w14:paraId="56F81F43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(num + " ");</w:t>
            </w:r>
          </w:p>
          <w:p w14:paraId="07D421F0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        }</w:t>
            </w:r>
          </w:p>
          <w:p w14:paraId="7026AA6F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166551A6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</w:p>
          <w:p w14:paraId="47FA0161" w14:textId="77777777" w:rsidR="00941A39" w:rsidRDefault="00941A39" w:rsidP="00941A39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输出倒置后的数组</w:t>
            </w:r>
          </w:p>
          <w:p w14:paraId="5D13C94B" w14:textId="77777777" w:rsidR="00941A39" w:rsidRDefault="00941A39" w:rsidP="00941A39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倒置后的数组：</w:t>
            </w:r>
            <w:r>
              <w:rPr>
                <w:rFonts w:hint="eastAsia"/>
              </w:rPr>
              <w:t>");</w:t>
            </w:r>
          </w:p>
          <w:p w14:paraId="5B1E2107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        for (int </w:t>
            </w:r>
            <w:proofErr w:type="gramStart"/>
            <w:r>
              <w:t>num :</w:t>
            </w:r>
            <w:proofErr w:type="gramEnd"/>
            <w:r>
              <w:t xml:space="preserve"> </w:t>
            </w:r>
            <w:proofErr w:type="spellStart"/>
            <w:r>
              <w:t>invertedArray</w:t>
            </w:r>
            <w:proofErr w:type="spellEnd"/>
            <w:r>
              <w:t>) {</w:t>
            </w:r>
          </w:p>
          <w:p w14:paraId="2DE60121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(num + " ");</w:t>
            </w:r>
          </w:p>
          <w:p w14:paraId="6BC624EE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        }</w:t>
            </w:r>
          </w:p>
          <w:p w14:paraId="2B83A56A" w14:textId="77777777" w:rsidR="00941A39" w:rsidRDefault="00941A39" w:rsidP="00941A39">
            <w:pPr>
              <w:tabs>
                <w:tab w:val="left" w:pos="720"/>
              </w:tabs>
              <w:spacing w:line="360" w:lineRule="exact"/>
            </w:pPr>
            <w:r>
              <w:t xml:space="preserve">    }</w:t>
            </w:r>
          </w:p>
          <w:p w14:paraId="3ED67CB4" w14:textId="746D9D29" w:rsidR="00941A39" w:rsidRPr="00683518" w:rsidRDefault="00941A39" w:rsidP="00941A39">
            <w:pPr>
              <w:tabs>
                <w:tab w:val="left" w:pos="720"/>
              </w:tabs>
              <w:spacing w:line="360" w:lineRule="exact"/>
              <w:rPr>
                <w:rFonts w:hint="eastAsia"/>
              </w:rPr>
            </w:pPr>
            <w:r>
              <w:t>}</w:t>
            </w:r>
          </w:p>
          <w:p w14:paraId="5807D74F" w14:textId="77777777" w:rsidR="00EA70F2" w:rsidRPr="00DA03AA" w:rsidRDefault="00EA70F2" w:rsidP="00EA70F2">
            <w:pPr>
              <w:tabs>
                <w:tab w:val="left" w:pos="720"/>
              </w:tabs>
              <w:spacing w:line="360" w:lineRule="exact"/>
            </w:pPr>
          </w:p>
          <w:p w14:paraId="3FDBD07C" w14:textId="77777777" w:rsidR="00EA70F2" w:rsidRDefault="00EA70F2" w:rsidP="00EA70F2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3FEA0485" w14:textId="1516EC98" w:rsidR="00941A39" w:rsidRPr="008400DB" w:rsidRDefault="00941A39" w:rsidP="00941A39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6ED9F644" w14:textId="2C5D71DD" w:rsidR="00EA70F2" w:rsidRPr="00EA70F2" w:rsidRDefault="00941A39" w:rsidP="00683518">
            <w:pPr>
              <w:jc w:val="left"/>
            </w:pPr>
            <w:r>
              <w:rPr>
                <w:rFonts w:hint="eastAsia"/>
                <w:noProof/>
                <w:color w:val="FF0000"/>
              </w:rPr>
              <w:drawing>
                <wp:inline distT="0" distB="0" distL="0" distR="0" wp14:anchorId="17E5FD8F" wp14:editId="6D3D1B5B">
                  <wp:extent cx="5151120" cy="1578610"/>
                  <wp:effectExtent l="0" t="0" r="0" b="2540"/>
                  <wp:docPr id="111219872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198722" name="图片 111219872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157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98B03" w14:textId="77777777" w:rsidR="00F90969" w:rsidRPr="00F90969" w:rsidRDefault="00F90969" w:rsidP="00F90969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b/>
                <w:bCs/>
              </w:rPr>
            </w:pPr>
            <w:r>
              <w:rPr>
                <w:rFonts w:ascii="宋体" w:cs="宋体" w:hint="eastAsia"/>
                <w:b/>
                <w:bCs/>
                <w:kern w:val="0"/>
                <w:sz w:val="24"/>
                <w:szCs w:val="24"/>
              </w:rPr>
              <w:t>课后练习</w:t>
            </w:r>
          </w:p>
          <w:p w14:paraId="60E6B2C0" w14:textId="77777777" w:rsidR="00F90969" w:rsidRPr="00B14E1E" w:rsidRDefault="00F90969" w:rsidP="00F90969">
            <w:pPr>
              <w:spacing w:beforeLines="50" w:before="156"/>
              <w:rPr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  <w:r w:rsidRPr="00F90969">
              <w:rPr>
                <w:rFonts w:hint="eastAsia"/>
                <w:bCs/>
              </w:rPr>
              <w:t xml:space="preserve">     </w:t>
            </w:r>
            <w:r w:rsidRPr="00B14E1E">
              <w:rPr>
                <w:rFonts w:hint="eastAsia"/>
                <w:bCs/>
                <w:color w:val="FF0000"/>
              </w:rPr>
              <w:t xml:space="preserve"> </w:t>
            </w:r>
            <w:r w:rsidRPr="00B14E1E">
              <w:rPr>
                <w:rFonts w:hint="eastAsia"/>
                <w:bCs/>
                <w:color w:val="FF0000"/>
              </w:rPr>
              <w:t>熟悉和掌握使用</w:t>
            </w:r>
            <w:r w:rsidRPr="00B14E1E">
              <w:rPr>
                <w:bCs/>
                <w:color w:val="FF0000"/>
              </w:rPr>
              <w:t>Eclipse</w:t>
            </w:r>
            <w:r w:rsidR="00B14E1E" w:rsidRPr="00B14E1E">
              <w:rPr>
                <w:bCs/>
                <w:color w:val="FF0000"/>
              </w:rPr>
              <w:t>或</w:t>
            </w:r>
            <w:r w:rsidR="00B14E1E" w:rsidRPr="00B14E1E">
              <w:rPr>
                <w:rFonts w:hint="eastAsia"/>
                <w:bCs/>
                <w:color w:val="FF0000"/>
              </w:rPr>
              <w:t>IDEA</w:t>
            </w:r>
            <w:r w:rsidRPr="00B14E1E">
              <w:rPr>
                <w:rFonts w:hint="eastAsia"/>
                <w:bCs/>
                <w:color w:val="FF0000"/>
              </w:rPr>
              <w:t>集成环境开发</w:t>
            </w:r>
            <w:r w:rsidRPr="00B14E1E">
              <w:rPr>
                <w:rFonts w:hint="eastAsia"/>
                <w:bCs/>
                <w:color w:val="FF0000"/>
              </w:rPr>
              <w:t>java</w:t>
            </w:r>
            <w:r w:rsidRPr="00B14E1E">
              <w:rPr>
                <w:rFonts w:hint="eastAsia"/>
                <w:bCs/>
                <w:color w:val="FF0000"/>
              </w:rPr>
              <w:t>程序</w:t>
            </w:r>
          </w:p>
          <w:p w14:paraId="0D646697" w14:textId="77777777" w:rsidR="00343CA3" w:rsidRPr="00F90969" w:rsidRDefault="00343CA3" w:rsidP="00683518">
            <w:pPr>
              <w:jc w:val="left"/>
            </w:pPr>
          </w:p>
        </w:tc>
      </w:tr>
      <w:tr w:rsidR="00343CA3" w14:paraId="6C40E011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7301E31E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2A72E206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1455B7DB" w14:textId="77777777" w:rsidR="00343CA3" w:rsidRPr="00FC17EE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C17EE">
              <w:rPr>
                <w:rFonts w:cs="宋体" w:hint="eastAsia"/>
                <w:color w:val="000000" w:themeColor="text1"/>
                <w:sz w:val="24"/>
                <w:szCs w:val="24"/>
              </w:rPr>
              <w:t>总</w:t>
            </w:r>
          </w:p>
          <w:p w14:paraId="377AFE76" w14:textId="77777777" w:rsidR="00343CA3" w:rsidRPr="00FC17EE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0480CDA9" w14:textId="77777777" w:rsidR="00343CA3" w:rsidRPr="00FC17EE" w:rsidRDefault="00343CA3" w:rsidP="00683518">
            <w:pPr>
              <w:jc w:val="center"/>
              <w:rPr>
                <w:color w:val="000000" w:themeColor="text1"/>
              </w:rPr>
            </w:pPr>
            <w:r w:rsidRPr="00FC17EE">
              <w:rPr>
                <w:rFonts w:cs="宋体" w:hint="eastAsia"/>
                <w:color w:val="000000" w:themeColor="text1"/>
                <w:sz w:val="24"/>
                <w:szCs w:val="24"/>
              </w:rPr>
              <w:t>结</w:t>
            </w:r>
          </w:p>
          <w:p w14:paraId="5C5E893C" w14:textId="77777777" w:rsidR="00343CA3" w:rsidRDefault="00343CA3" w:rsidP="00683518">
            <w:pPr>
              <w:jc w:val="center"/>
            </w:pPr>
          </w:p>
          <w:p w14:paraId="31C3AF85" w14:textId="77777777" w:rsidR="00343CA3" w:rsidRDefault="00343CA3" w:rsidP="00683518">
            <w:pPr>
              <w:jc w:val="center"/>
            </w:pPr>
          </w:p>
          <w:p w14:paraId="3B314A4C" w14:textId="77777777" w:rsidR="00343CA3" w:rsidRDefault="00343CA3" w:rsidP="00683518">
            <w:pPr>
              <w:jc w:val="center"/>
            </w:pPr>
          </w:p>
          <w:p w14:paraId="6CFC1C4D" w14:textId="77777777" w:rsidR="00343CA3" w:rsidRDefault="00343CA3" w:rsidP="00683518">
            <w:pPr>
              <w:jc w:val="center"/>
            </w:pPr>
          </w:p>
          <w:p w14:paraId="1ED695E2" w14:textId="77777777" w:rsidR="00343CA3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2940C5C3" w14:textId="77777777" w:rsidR="00343CA3" w:rsidRPr="00683518" w:rsidRDefault="00FC17EE" w:rsidP="00683518">
            <w:pPr>
              <w:jc w:val="left"/>
            </w:pPr>
            <w:r w:rsidRPr="00683518">
              <w:rPr>
                <w:rFonts w:cs="宋体" w:hint="eastAsia"/>
              </w:rPr>
              <w:lastRenderedPageBreak/>
              <w:t>实验心得体会</w:t>
            </w:r>
            <w:r>
              <w:rPr>
                <w:rFonts w:cs="宋体" w:hint="eastAsia"/>
              </w:rPr>
              <w:t>：</w:t>
            </w:r>
            <w:r w:rsidRPr="00683518">
              <w:t xml:space="preserve"> </w:t>
            </w:r>
          </w:p>
          <w:p w14:paraId="34EF8855" w14:textId="77777777" w:rsidR="00343CA3" w:rsidRPr="00683518" w:rsidRDefault="00343CA3" w:rsidP="00683518">
            <w:pPr>
              <w:jc w:val="left"/>
            </w:pPr>
          </w:p>
          <w:p w14:paraId="644DEB16" w14:textId="77777777" w:rsidR="00343CA3" w:rsidRDefault="00343CA3" w:rsidP="00683518">
            <w:pPr>
              <w:jc w:val="left"/>
            </w:pPr>
          </w:p>
          <w:p w14:paraId="1C408C67" w14:textId="77777777" w:rsidR="00343CA3" w:rsidRDefault="00343CA3" w:rsidP="00683518">
            <w:pPr>
              <w:jc w:val="left"/>
            </w:pPr>
          </w:p>
          <w:p w14:paraId="735703FC" w14:textId="77777777" w:rsidR="00343CA3" w:rsidRPr="00427CA6" w:rsidRDefault="00343CA3" w:rsidP="00683518">
            <w:pPr>
              <w:jc w:val="left"/>
            </w:pPr>
          </w:p>
        </w:tc>
      </w:tr>
    </w:tbl>
    <w:p w14:paraId="0FE0E065" w14:textId="77777777" w:rsidR="00343CA3" w:rsidRPr="00E63490" w:rsidRDefault="00343CA3" w:rsidP="000201F1">
      <w:pPr>
        <w:pStyle w:val="1"/>
        <w:spacing w:before="0" w:after="0" w:line="240" w:lineRule="auto"/>
        <w:jc w:val="center"/>
        <w:rPr>
          <w:color w:val="FF0000"/>
        </w:rPr>
      </w:pPr>
    </w:p>
    <w:sectPr w:rsidR="00343CA3" w:rsidRPr="00E63490" w:rsidSect="00B36AF1">
      <w:pgSz w:w="11906" w:h="16838"/>
      <w:pgMar w:top="1361" w:right="1418" w:bottom="136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08173" w14:textId="77777777" w:rsidR="001E3F0A" w:rsidRDefault="001E3F0A" w:rsidP="008B4A76">
      <w:r>
        <w:separator/>
      </w:r>
    </w:p>
  </w:endnote>
  <w:endnote w:type="continuationSeparator" w:id="0">
    <w:p w14:paraId="07B3FF51" w14:textId="77777777" w:rsidR="001E3F0A" w:rsidRDefault="001E3F0A" w:rsidP="008B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09845" w14:textId="77777777" w:rsidR="00343CA3" w:rsidRDefault="00343CA3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3015DF">
      <w:rPr>
        <w:b/>
        <w:bCs/>
        <w:noProof/>
      </w:rPr>
      <w:t>5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3015DF">
      <w:rPr>
        <w:b/>
        <w:bCs/>
        <w:noProof/>
      </w:rPr>
      <w:t>5</w:t>
    </w:r>
    <w:r>
      <w:rPr>
        <w:b/>
        <w:bCs/>
      </w:rPr>
      <w:fldChar w:fldCharType="end"/>
    </w:r>
  </w:p>
  <w:p w14:paraId="0AAE37C2" w14:textId="77777777" w:rsidR="00343CA3" w:rsidRDefault="00343C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B0C50" w14:textId="77777777" w:rsidR="001E3F0A" w:rsidRDefault="001E3F0A" w:rsidP="008B4A76">
      <w:r>
        <w:separator/>
      </w:r>
    </w:p>
  </w:footnote>
  <w:footnote w:type="continuationSeparator" w:id="0">
    <w:p w14:paraId="075FB8A2" w14:textId="77777777" w:rsidR="001E3F0A" w:rsidRDefault="001E3F0A" w:rsidP="008B4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4"/>
      <w:numFmt w:val="decimal"/>
      <w:suff w:val="nothing"/>
      <w:lvlText w:val="%1．"/>
      <w:lvlJc w:val="left"/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0"/>
    <w:multiLevelType w:val="singleLevel"/>
    <w:tmpl w:val="00000010"/>
    <w:lvl w:ilvl="0">
      <w:start w:val="8"/>
      <w:numFmt w:val="decimal"/>
      <w:suff w:val="nothing"/>
      <w:lvlText w:val="%1．"/>
      <w:lvlJc w:val="left"/>
    </w:lvl>
  </w:abstractNum>
  <w:abstractNum w:abstractNumId="5" w15:restartNumberingAfterBreak="0">
    <w:nsid w:val="070D2459"/>
    <w:multiLevelType w:val="hybridMultilevel"/>
    <w:tmpl w:val="DAB05048"/>
    <w:lvl w:ilvl="0" w:tplc="19309B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D2331DF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406B20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4497A2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63B144E"/>
    <w:multiLevelType w:val="hybridMultilevel"/>
    <w:tmpl w:val="5908FB64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C010974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8305B1"/>
    <w:multiLevelType w:val="hybridMultilevel"/>
    <w:tmpl w:val="176AB87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41906CA"/>
    <w:multiLevelType w:val="hybridMultilevel"/>
    <w:tmpl w:val="09CEA67E"/>
    <w:lvl w:ilvl="0" w:tplc="BC8E4096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5DF03F8"/>
    <w:multiLevelType w:val="hybridMultilevel"/>
    <w:tmpl w:val="6480FF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58239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77E448C"/>
    <w:multiLevelType w:val="multilevel"/>
    <w:tmpl w:val="09CEA67E"/>
    <w:lvl w:ilvl="0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B687465"/>
    <w:multiLevelType w:val="multilevel"/>
    <w:tmpl w:val="DAB0504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BAB5A76"/>
    <w:multiLevelType w:val="hybridMultilevel"/>
    <w:tmpl w:val="85BAB1D4"/>
    <w:lvl w:ilvl="0" w:tplc="FC5A933C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hint="eastAsia"/>
      </w:rPr>
    </w:lvl>
    <w:lvl w:ilvl="1" w:tplc="9B2430C6">
      <w:start w:val="1"/>
      <w:numFmt w:val="decimal"/>
      <w:lvlText w:val="（%2）"/>
      <w:lvlJc w:val="left"/>
      <w:pPr>
        <w:tabs>
          <w:tab w:val="num" w:pos="420"/>
        </w:tabs>
        <w:ind w:left="420"/>
      </w:pPr>
      <w:rPr>
        <w:rFonts w:hint="eastAsia"/>
        <w:color w:val="FF0000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E811FF5"/>
    <w:multiLevelType w:val="hybridMultilevel"/>
    <w:tmpl w:val="27CC4480"/>
    <w:lvl w:ilvl="0" w:tplc="17404A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40A07DF"/>
    <w:multiLevelType w:val="multilevel"/>
    <w:tmpl w:val="C616BA0C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19" w15:restartNumberingAfterBreak="0">
    <w:nsid w:val="46B53F72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77C10F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A6B3A00"/>
    <w:multiLevelType w:val="hybridMultilevel"/>
    <w:tmpl w:val="C616BA0C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2" w15:restartNumberingAfterBreak="0">
    <w:nsid w:val="4C731DA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2083FA3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5ED390B"/>
    <w:multiLevelType w:val="multilevel"/>
    <w:tmpl w:val="CEF62884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420"/>
        </w:tabs>
        <w:ind w:left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D04351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EA653B5"/>
    <w:multiLevelType w:val="hybridMultilevel"/>
    <w:tmpl w:val="95F4575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3092E3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315646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6257828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B207F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10E06C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18D72C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6E1621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90874C9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855653843">
    <w:abstractNumId w:val="0"/>
  </w:num>
  <w:num w:numId="2" w16cid:durableId="156699215">
    <w:abstractNumId w:val="3"/>
  </w:num>
  <w:num w:numId="3" w16cid:durableId="2051027592">
    <w:abstractNumId w:val="1"/>
  </w:num>
  <w:num w:numId="4" w16cid:durableId="1398085989">
    <w:abstractNumId w:val="2"/>
  </w:num>
  <w:num w:numId="5" w16cid:durableId="107941213">
    <w:abstractNumId w:val="4"/>
  </w:num>
  <w:num w:numId="6" w16cid:durableId="1225528730">
    <w:abstractNumId w:val="29"/>
  </w:num>
  <w:num w:numId="7" w16cid:durableId="1921987118">
    <w:abstractNumId w:val="31"/>
  </w:num>
  <w:num w:numId="8" w16cid:durableId="1358114395">
    <w:abstractNumId w:val="25"/>
  </w:num>
  <w:num w:numId="9" w16cid:durableId="748305511">
    <w:abstractNumId w:val="7"/>
  </w:num>
  <w:num w:numId="10" w16cid:durableId="363751980">
    <w:abstractNumId w:val="32"/>
  </w:num>
  <w:num w:numId="11" w16cid:durableId="1814373456">
    <w:abstractNumId w:val="27"/>
  </w:num>
  <w:num w:numId="12" w16cid:durableId="550507197">
    <w:abstractNumId w:val="26"/>
  </w:num>
  <w:num w:numId="13" w16cid:durableId="1562448219">
    <w:abstractNumId w:val="6"/>
  </w:num>
  <w:num w:numId="14" w16cid:durableId="1477141032">
    <w:abstractNumId w:val="28"/>
  </w:num>
  <w:num w:numId="15" w16cid:durableId="420025812">
    <w:abstractNumId w:val="20"/>
  </w:num>
  <w:num w:numId="16" w16cid:durableId="539973553">
    <w:abstractNumId w:val="23"/>
  </w:num>
  <w:num w:numId="17" w16cid:durableId="1700156161">
    <w:abstractNumId w:val="8"/>
  </w:num>
  <w:num w:numId="18" w16cid:durableId="800535360">
    <w:abstractNumId w:val="33"/>
  </w:num>
  <w:num w:numId="19" w16cid:durableId="133259710">
    <w:abstractNumId w:val="10"/>
  </w:num>
  <w:num w:numId="20" w16cid:durableId="631793317">
    <w:abstractNumId w:val="19"/>
  </w:num>
  <w:num w:numId="21" w16cid:durableId="1043991139">
    <w:abstractNumId w:val="22"/>
  </w:num>
  <w:num w:numId="22" w16cid:durableId="887259035">
    <w:abstractNumId w:val="30"/>
  </w:num>
  <w:num w:numId="23" w16cid:durableId="1065026059">
    <w:abstractNumId w:val="5"/>
  </w:num>
  <w:num w:numId="24" w16cid:durableId="1114711530">
    <w:abstractNumId w:val="15"/>
  </w:num>
  <w:num w:numId="25" w16cid:durableId="680359363">
    <w:abstractNumId w:val="16"/>
  </w:num>
  <w:num w:numId="26" w16cid:durableId="1736272513">
    <w:abstractNumId w:val="21"/>
  </w:num>
  <w:num w:numId="27" w16cid:durableId="1172792818">
    <w:abstractNumId w:val="12"/>
  </w:num>
  <w:num w:numId="28" w16cid:durableId="1852908394">
    <w:abstractNumId w:val="14"/>
  </w:num>
  <w:num w:numId="29" w16cid:durableId="1903710292">
    <w:abstractNumId w:val="18"/>
  </w:num>
  <w:num w:numId="30" w16cid:durableId="171338075">
    <w:abstractNumId w:val="9"/>
  </w:num>
  <w:num w:numId="31" w16cid:durableId="2009089996">
    <w:abstractNumId w:val="34"/>
  </w:num>
  <w:num w:numId="32" w16cid:durableId="1996686054">
    <w:abstractNumId w:val="13"/>
  </w:num>
  <w:num w:numId="33" w16cid:durableId="285545990">
    <w:abstractNumId w:val="11"/>
  </w:num>
  <w:num w:numId="34" w16cid:durableId="845288390">
    <w:abstractNumId w:val="17"/>
  </w:num>
  <w:num w:numId="35" w16cid:durableId="18624296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669"/>
    <w:rsid w:val="00011CB5"/>
    <w:rsid w:val="000201F1"/>
    <w:rsid w:val="00020F65"/>
    <w:rsid w:val="0002704C"/>
    <w:rsid w:val="000464ED"/>
    <w:rsid w:val="00046BEB"/>
    <w:rsid w:val="0006510A"/>
    <w:rsid w:val="00077E20"/>
    <w:rsid w:val="000840EF"/>
    <w:rsid w:val="00087749"/>
    <w:rsid w:val="00094CDC"/>
    <w:rsid w:val="00095188"/>
    <w:rsid w:val="000A1E5F"/>
    <w:rsid w:val="000A303D"/>
    <w:rsid w:val="000A5A08"/>
    <w:rsid w:val="000F721D"/>
    <w:rsid w:val="000F7C0B"/>
    <w:rsid w:val="00110A35"/>
    <w:rsid w:val="00112EAD"/>
    <w:rsid w:val="00137C9B"/>
    <w:rsid w:val="00141F64"/>
    <w:rsid w:val="00144A8F"/>
    <w:rsid w:val="001478FF"/>
    <w:rsid w:val="00154958"/>
    <w:rsid w:val="00172A27"/>
    <w:rsid w:val="0017629C"/>
    <w:rsid w:val="00177E8D"/>
    <w:rsid w:val="001879D5"/>
    <w:rsid w:val="001B47FD"/>
    <w:rsid w:val="001C1979"/>
    <w:rsid w:val="001C1ED0"/>
    <w:rsid w:val="001C3610"/>
    <w:rsid w:val="001C5BBA"/>
    <w:rsid w:val="001C618B"/>
    <w:rsid w:val="001D045C"/>
    <w:rsid w:val="001D533E"/>
    <w:rsid w:val="001D7472"/>
    <w:rsid w:val="001E1DBF"/>
    <w:rsid w:val="001E3F0A"/>
    <w:rsid w:val="002339B8"/>
    <w:rsid w:val="002368FD"/>
    <w:rsid w:val="0024120F"/>
    <w:rsid w:val="002438AA"/>
    <w:rsid w:val="00244E74"/>
    <w:rsid w:val="00261495"/>
    <w:rsid w:val="002647A2"/>
    <w:rsid w:val="002859A1"/>
    <w:rsid w:val="00294822"/>
    <w:rsid w:val="002A157B"/>
    <w:rsid w:val="002A4019"/>
    <w:rsid w:val="002A62D0"/>
    <w:rsid w:val="002A7C25"/>
    <w:rsid w:val="002B4652"/>
    <w:rsid w:val="002C1AD6"/>
    <w:rsid w:val="002C4627"/>
    <w:rsid w:val="002D23D8"/>
    <w:rsid w:val="002E0277"/>
    <w:rsid w:val="002F4F5F"/>
    <w:rsid w:val="003015DF"/>
    <w:rsid w:val="003156A3"/>
    <w:rsid w:val="00343356"/>
    <w:rsid w:val="00343CA3"/>
    <w:rsid w:val="00347FCD"/>
    <w:rsid w:val="00355E36"/>
    <w:rsid w:val="00363E8C"/>
    <w:rsid w:val="0036490E"/>
    <w:rsid w:val="00365B8C"/>
    <w:rsid w:val="003920BE"/>
    <w:rsid w:val="00392B73"/>
    <w:rsid w:val="00396015"/>
    <w:rsid w:val="003A3623"/>
    <w:rsid w:val="003A5621"/>
    <w:rsid w:val="003A6FE4"/>
    <w:rsid w:val="003B47ED"/>
    <w:rsid w:val="003B6B21"/>
    <w:rsid w:val="00407548"/>
    <w:rsid w:val="00410F82"/>
    <w:rsid w:val="00427CA6"/>
    <w:rsid w:val="00431F11"/>
    <w:rsid w:val="0043273E"/>
    <w:rsid w:val="004351B8"/>
    <w:rsid w:val="00442046"/>
    <w:rsid w:val="0045509A"/>
    <w:rsid w:val="00455187"/>
    <w:rsid w:val="004670FC"/>
    <w:rsid w:val="00476AB3"/>
    <w:rsid w:val="00480B58"/>
    <w:rsid w:val="004B138D"/>
    <w:rsid w:val="004C640B"/>
    <w:rsid w:val="004D4491"/>
    <w:rsid w:val="004E2983"/>
    <w:rsid w:val="004E3409"/>
    <w:rsid w:val="0052064E"/>
    <w:rsid w:val="00545A20"/>
    <w:rsid w:val="00545D66"/>
    <w:rsid w:val="005504E3"/>
    <w:rsid w:val="00571AF5"/>
    <w:rsid w:val="00583050"/>
    <w:rsid w:val="005A6691"/>
    <w:rsid w:val="005C5056"/>
    <w:rsid w:val="005D24A8"/>
    <w:rsid w:val="005E3807"/>
    <w:rsid w:val="005F6A29"/>
    <w:rsid w:val="00610365"/>
    <w:rsid w:val="00613022"/>
    <w:rsid w:val="00615179"/>
    <w:rsid w:val="006221C2"/>
    <w:rsid w:val="00636E7A"/>
    <w:rsid w:val="00640608"/>
    <w:rsid w:val="00641527"/>
    <w:rsid w:val="00645AD8"/>
    <w:rsid w:val="00653A8F"/>
    <w:rsid w:val="006574ED"/>
    <w:rsid w:val="00661826"/>
    <w:rsid w:val="00662043"/>
    <w:rsid w:val="00666888"/>
    <w:rsid w:val="00674725"/>
    <w:rsid w:val="00683518"/>
    <w:rsid w:val="006B208D"/>
    <w:rsid w:val="006B70C5"/>
    <w:rsid w:val="006D1E39"/>
    <w:rsid w:val="006D7F30"/>
    <w:rsid w:val="006E784B"/>
    <w:rsid w:val="00737DF4"/>
    <w:rsid w:val="00745230"/>
    <w:rsid w:val="00751B3C"/>
    <w:rsid w:val="00754C3E"/>
    <w:rsid w:val="007678D4"/>
    <w:rsid w:val="00782D66"/>
    <w:rsid w:val="007878A0"/>
    <w:rsid w:val="007A644D"/>
    <w:rsid w:val="007B3744"/>
    <w:rsid w:val="007C55CB"/>
    <w:rsid w:val="007D4277"/>
    <w:rsid w:val="007E33EE"/>
    <w:rsid w:val="007F0DD5"/>
    <w:rsid w:val="00832FB0"/>
    <w:rsid w:val="00833A29"/>
    <w:rsid w:val="008400DB"/>
    <w:rsid w:val="00851A85"/>
    <w:rsid w:val="00856DFD"/>
    <w:rsid w:val="00867EF2"/>
    <w:rsid w:val="008857D8"/>
    <w:rsid w:val="008B4A76"/>
    <w:rsid w:val="008C41D8"/>
    <w:rsid w:val="008D795C"/>
    <w:rsid w:val="008E3C83"/>
    <w:rsid w:val="00901805"/>
    <w:rsid w:val="00903000"/>
    <w:rsid w:val="00907791"/>
    <w:rsid w:val="009217FA"/>
    <w:rsid w:val="00934046"/>
    <w:rsid w:val="00941A39"/>
    <w:rsid w:val="00962319"/>
    <w:rsid w:val="009714FF"/>
    <w:rsid w:val="00971D87"/>
    <w:rsid w:val="0097358E"/>
    <w:rsid w:val="00991C8E"/>
    <w:rsid w:val="00995CA9"/>
    <w:rsid w:val="009A0532"/>
    <w:rsid w:val="009A4F19"/>
    <w:rsid w:val="009A7109"/>
    <w:rsid w:val="009C19CA"/>
    <w:rsid w:val="009E5AC2"/>
    <w:rsid w:val="009E7C5D"/>
    <w:rsid w:val="009F7773"/>
    <w:rsid w:val="00A317CA"/>
    <w:rsid w:val="00A346EB"/>
    <w:rsid w:val="00A70B55"/>
    <w:rsid w:val="00A803CD"/>
    <w:rsid w:val="00A86F06"/>
    <w:rsid w:val="00A97346"/>
    <w:rsid w:val="00AA02B1"/>
    <w:rsid w:val="00AE491E"/>
    <w:rsid w:val="00AF56C5"/>
    <w:rsid w:val="00B01866"/>
    <w:rsid w:val="00B05020"/>
    <w:rsid w:val="00B14E1E"/>
    <w:rsid w:val="00B2459A"/>
    <w:rsid w:val="00B31E80"/>
    <w:rsid w:val="00B36AF1"/>
    <w:rsid w:val="00B53922"/>
    <w:rsid w:val="00B87C26"/>
    <w:rsid w:val="00B967B8"/>
    <w:rsid w:val="00BA1A04"/>
    <w:rsid w:val="00BB1D35"/>
    <w:rsid w:val="00BC6A3E"/>
    <w:rsid w:val="00BD2642"/>
    <w:rsid w:val="00BE3CCD"/>
    <w:rsid w:val="00C242C1"/>
    <w:rsid w:val="00C24697"/>
    <w:rsid w:val="00C47CD0"/>
    <w:rsid w:val="00C52471"/>
    <w:rsid w:val="00C527C3"/>
    <w:rsid w:val="00C75DEF"/>
    <w:rsid w:val="00C766B3"/>
    <w:rsid w:val="00C81E92"/>
    <w:rsid w:val="00C8570C"/>
    <w:rsid w:val="00C87BB7"/>
    <w:rsid w:val="00C91E80"/>
    <w:rsid w:val="00CB0C6B"/>
    <w:rsid w:val="00CB2335"/>
    <w:rsid w:val="00CC6A67"/>
    <w:rsid w:val="00CD1C56"/>
    <w:rsid w:val="00CD509E"/>
    <w:rsid w:val="00CE15D9"/>
    <w:rsid w:val="00CE74BE"/>
    <w:rsid w:val="00CE7533"/>
    <w:rsid w:val="00D0526F"/>
    <w:rsid w:val="00D421EA"/>
    <w:rsid w:val="00D4551D"/>
    <w:rsid w:val="00D51C01"/>
    <w:rsid w:val="00D63F94"/>
    <w:rsid w:val="00D67490"/>
    <w:rsid w:val="00D676D9"/>
    <w:rsid w:val="00D74690"/>
    <w:rsid w:val="00D74840"/>
    <w:rsid w:val="00D9056A"/>
    <w:rsid w:val="00DA03AA"/>
    <w:rsid w:val="00DA4843"/>
    <w:rsid w:val="00DB2F4B"/>
    <w:rsid w:val="00DC2A34"/>
    <w:rsid w:val="00DE7431"/>
    <w:rsid w:val="00DF09F0"/>
    <w:rsid w:val="00E043C2"/>
    <w:rsid w:val="00E07ABE"/>
    <w:rsid w:val="00E23C00"/>
    <w:rsid w:val="00E3564C"/>
    <w:rsid w:val="00E35CC3"/>
    <w:rsid w:val="00E63490"/>
    <w:rsid w:val="00E7690B"/>
    <w:rsid w:val="00E81F9B"/>
    <w:rsid w:val="00E909A0"/>
    <w:rsid w:val="00EA334E"/>
    <w:rsid w:val="00EA54AC"/>
    <w:rsid w:val="00EA70F2"/>
    <w:rsid w:val="00EB6D0D"/>
    <w:rsid w:val="00EC0F9A"/>
    <w:rsid w:val="00ED0D5E"/>
    <w:rsid w:val="00F1566C"/>
    <w:rsid w:val="00F15C9B"/>
    <w:rsid w:val="00F22FF8"/>
    <w:rsid w:val="00F72B40"/>
    <w:rsid w:val="00F90969"/>
    <w:rsid w:val="00F92F6C"/>
    <w:rsid w:val="00FA45FC"/>
    <w:rsid w:val="00FB431C"/>
    <w:rsid w:val="00FB599E"/>
    <w:rsid w:val="00FB6573"/>
    <w:rsid w:val="00FB763F"/>
    <w:rsid w:val="00FC17EE"/>
    <w:rsid w:val="00FE7AEF"/>
    <w:rsid w:val="00FF5E79"/>
    <w:rsid w:val="5EB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1AC80D"/>
  <w15:docId w15:val="{49BE4E76-F64F-45BC-A156-BF999841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AD8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45A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A5A08"/>
    <w:rPr>
      <w:b/>
      <w:bCs/>
      <w:kern w:val="44"/>
      <w:sz w:val="44"/>
      <w:szCs w:val="44"/>
    </w:rPr>
  </w:style>
  <w:style w:type="character" w:styleId="a3">
    <w:name w:val="Hyperlink"/>
    <w:uiPriority w:val="99"/>
    <w:rsid w:val="00645AD8"/>
    <w:rPr>
      <w:color w:val="0000FF"/>
      <w:u w:val="single"/>
    </w:rPr>
  </w:style>
  <w:style w:type="paragraph" w:styleId="a4">
    <w:name w:val="Document Map"/>
    <w:basedOn w:val="a"/>
    <w:link w:val="a5"/>
    <w:uiPriority w:val="99"/>
    <w:semiHidden/>
    <w:rsid w:val="00645AD8"/>
    <w:pPr>
      <w:shd w:val="clear" w:color="auto" w:fill="000080"/>
    </w:pPr>
    <w:rPr>
      <w:kern w:val="0"/>
      <w:sz w:val="2"/>
      <w:szCs w:val="2"/>
    </w:rPr>
  </w:style>
  <w:style w:type="character" w:customStyle="1" w:styleId="a5">
    <w:name w:val="文档结构图 字符"/>
    <w:link w:val="a4"/>
    <w:uiPriority w:val="99"/>
    <w:semiHidden/>
    <w:locked/>
    <w:rsid w:val="000A5A08"/>
    <w:rPr>
      <w:sz w:val="2"/>
      <w:szCs w:val="2"/>
    </w:rPr>
  </w:style>
  <w:style w:type="paragraph" w:styleId="a6">
    <w:name w:val="footer"/>
    <w:basedOn w:val="a"/>
    <w:link w:val="a7"/>
    <w:uiPriority w:val="99"/>
    <w:rsid w:val="00645AD8"/>
    <w:pPr>
      <w:tabs>
        <w:tab w:val="center" w:pos="4153"/>
        <w:tab w:val="right" w:pos="8306"/>
      </w:tabs>
      <w:snapToGrid w:val="0"/>
      <w:jc w:val="left"/>
    </w:pPr>
    <w:rPr>
      <w:sz w:val="24"/>
      <w:szCs w:val="24"/>
    </w:rPr>
  </w:style>
  <w:style w:type="character" w:customStyle="1" w:styleId="a7">
    <w:name w:val="页脚 字符"/>
    <w:link w:val="a6"/>
    <w:uiPriority w:val="99"/>
    <w:locked/>
    <w:rsid w:val="007D4277"/>
    <w:rPr>
      <w:kern w:val="2"/>
      <w:sz w:val="24"/>
      <w:szCs w:val="24"/>
    </w:rPr>
  </w:style>
  <w:style w:type="paragraph" w:styleId="TOC1">
    <w:name w:val="toc 1"/>
    <w:basedOn w:val="a"/>
    <w:next w:val="a"/>
    <w:autoRedefine/>
    <w:uiPriority w:val="99"/>
    <w:semiHidden/>
    <w:rsid w:val="00645AD8"/>
    <w:rPr>
      <w:sz w:val="24"/>
      <w:szCs w:val="24"/>
    </w:rPr>
  </w:style>
  <w:style w:type="paragraph" w:styleId="a8">
    <w:name w:val="header"/>
    <w:basedOn w:val="a"/>
    <w:link w:val="a9"/>
    <w:uiPriority w:val="99"/>
    <w:rsid w:val="00645AD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9">
    <w:name w:val="页眉 字符"/>
    <w:link w:val="a8"/>
    <w:uiPriority w:val="99"/>
    <w:semiHidden/>
    <w:locked/>
    <w:rsid w:val="000A5A08"/>
    <w:rPr>
      <w:sz w:val="18"/>
      <w:szCs w:val="18"/>
    </w:rPr>
  </w:style>
  <w:style w:type="character" w:customStyle="1" w:styleId="apple-converted-space">
    <w:name w:val="apple-converted-space"/>
    <w:basedOn w:val="a0"/>
    <w:uiPriority w:val="99"/>
    <w:rsid w:val="00934046"/>
  </w:style>
  <w:style w:type="table" w:styleId="aa">
    <w:name w:val="Table Grid"/>
    <w:basedOn w:val="a1"/>
    <w:uiPriority w:val="99"/>
    <w:rsid w:val="007F0DD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rsid w:val="00427CA6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427CA6"/>
    <w:rPr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D052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5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870</Words>
  <Characters>4960</Characters>
  <Application>Microsoft Office Word</Application>
  <DocSecurity>0</DocSecurity>
  <Lines>41</Lines>
  <Paragraphs>11</Paragraphs>
  <ScaleCrop>false</ScaleCrop>
  <Company>hsxy</Company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黄山学院</dc:title>
  <dc:creator>hsdingbs</dc:creator>
  <cp:lastModifiedBy>Ys Wang</cp:lastModifiedBy>
  <cp:revision>49</cp:revision>
  <dcterms:created xsi:type="dcterms:W3CDTF">2019-09-22T08:49:00Z</dcterms:created>
  <dcterms:modified xsi:type="dcterms:W3CDTF">2023-10-08T14:10:00Z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