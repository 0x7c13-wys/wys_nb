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92A334" w14:textId="77777777" w:rsidR="00343CA3" w:rsidRDefault="00343CA3">
      <w:pPr>
        <w:jc w:val="center"/>
        <w:rPr>
          <w:rFonts w:ascii="黑体" w:eastAsia="黑体"/>
          <w:sz w:val="52"/>
          <w:szCs w:val="52"/>
        </w:rPr>
      </w:pPr>
    </w:p>
    <w:p w14:paraId="238BD61D" w14:textId="77777777" w:rsidR="00343CA3" w:rsidRDefault="00282DEF">
      <w:pPr>
        <w:jc w:val="center"/>
        <w:rPr>
          <w:rFonts w:ascii="黑体" w:eastAsia="黑体"/>
          <w:sz w:val="52"/>
          <w:szCs w:val="52"/>
        </w:rPr>
      </w:pPr>
      <w:r>
        <w:rPr>
          <w:rFonts w:ascii="黑体" w:eastAsia="黑体" w:cs="黑体" w:hint="eastAsia"/>
          <w:sz w:val="52"/>
          <w:szCs w:val="52"/>
        </w:rPr>
        <w:t>高级</w:t>
      </w:r>
      <w:r>
        <w:rPr>
          <w:rFonts w:ascii="黑体" w:eastAsia="黑体" w:cs="黑体"/>
          <w:sz w:val="52"/>
          <w:szCs w:val="52"/>
        </w:rPr>
        <w:t>语言</w:t>
      </w:r>
      <w:r w:rsidRPr="00094CDC">
        <w:rPr>
          <w:rFonts w:ascii="黑体" w:eastAsia="黑体" w:cs="黑体" w:hint="eastAsia"/>
          <w:sz w:val="52"/>
          <w:szCs w:val="52"/>
        </w:rPr>
        <w:t>程序设计I</w:t>
      </w:r>
      <w:r w:rsidR="00343CA3">
        <w:rPr>
          <w:rFonts w:ascii="黑体" w:eastAsia="黑体" w:cs="黑体" w:hint="eastAsia"/>
          <w:sz w:val="52"/>
          <w:szCs w:val="52"/>
        </w:rPr>
        <w:t>实验报告</w:t>
      </w:r>
    </w:p>
    <w:p w14:paraId="46A1D04E" w14:textId="77777777" w:rsidR="00343CA3" w:rsidRPr="00282DEF" w:rsidRDefault="00343CA3">
      <w:pPr>
        <w:jc w:val="center"/>
        <w:rPr>
          <w:rFonts w:ascii="黑体" w:eastAsia="黑体"/>
          <w:sz w:val="52"/>
          <w:szCs w:val="52"/>
        </w:rPr>
      </w:pPr>
    </w:p>
    <w:p w14:paraId="48C11BE6" w14:textId="77777777" w:rsidR="00343CA3" w:rsidRPr="00DF5428" w:rsidRDefault="00DF5428">
      <w:pPr>
        <w:jc w:val="center"/>
        <w:rPr>
          <w:rFonts w:ascii="黑体" w:eastAsia="黑体"/>
          <w:sz w:val="44"/>
          <w:szCs w:val="44"/>
        </w:rPr>
      </w:pPr>
      <w:r w:rsidRPr="00DF5428">
        <w:rPr>
          <w:rFonts w:hint="eastAsia"/>
          <w:b/>
          <w:sz w:val="44"/>
          <w:szCs w:val="44"/>
        </w:rPr>
        <w:t>实验</w:t>
      </w:r>
      <w:r w:rsidR="00153AB9">
        <w:rPr>
          <w:rFonts w:hint="eastAsia"/>
          <w:b/>
          <w:sz w:val="44"/>
          <w:szCs w:val="44"/>
        </w:rPr>
        <w:t>七</w:t>
      </w:r>
      <w:r w:rsidRPr="00DF5428">
        <w:rPr>
          <w:rFonts w:hint="eastAsia"/>
          <w:b/>
          <w:sz w:val="44"/>
          <w:szCs w:val="44"/>
        </w:rPr>
        <w:t xml:space="preserve"> </w:t>
      </w:r>
      <w:r w:rsidR="00731BD5">
        <w:rPr>
          <w:rFonts w:hint="eastAsia"/>
          <w:b/>
          <w:sz w:val="44"/>
          <w:szCs w:val="44"/>
        </w:rPr>
        <w:t>事件</w:t>
      </w:r>
      <w:r w:rsidRPr="00DF5428">
        <w:rPr>
          <w:rFonts w:hint="eastAsia"/>
          <w:b/>
          <w:sz w:val="44"/>
          <w:szCs w:val="44"/>
        </w:rPr>
        <w:t>处理</w:t>
      </w:r>
    </w:p>
    <w:p w14:paraId="33581F0C" w14:textId="77777777" w:rsidR="00343CA3" w:rsidRPr="00DF09F0" w:rsidRDefault="00343CA3">
      <w:pPr>
        <w:rPr>
          <w:sz w:val="32"/>
          <w:szCs w:val="32"/>
        </w:rPr>
      </w:pPr>
    </w:p>
    <w:p w14:paraId="56ABD6B1" w14:textId="77777777" w:rsidR="00343CA3" w:rsidRDefault="00343CA3">
      <w:pPr>
        <w:rPr>
          <w:sz w:val="32"/>
          <w:szCs w:val="32"/>
        </w:rPr>
      </w:pPr>
    </w:p>
    <w:p w14:paraId="19581B25" w14:textId="77777777" w:rsidR="00343CA3" w:rsidRDefault="00343CA3">
      <w:pPr>
        <w:rPr>
          <w:sz w:val="32"/>
          <w:szCs w:val="32"/>
        </w:rPr>
      </w:pPr>
    </w:p>
    <w:p w14:paraId="641621EC" w14:textId="77777777" w:rsidR="00343CA3" w:rsidRDefault="00343CA3">
      <w:pPr>
        <w:rPr>
          <w:sz w:val="32"/>
          <w:szCs w:val="32"/>
        </w:rPr>
      </w:pPr>
    </w:p>
    <w:p w14:paraId="40203F83" w14:textId="77777777" w:rsidR="00343CA3" w:rsidRDefault="00343CA3">
      <w:pPr>
        <w:rPr>
          <w:sz w:val="32"/>
          <w:szCs w:val="32"/>
        </w:rPr>
      </w:pPr>
    </w:p>
    <w:p w14:paraId="30316A32" w14:textId="77777777" w:rsidR="00343CA3" w:rsidRDefault="00343CA3" w:rsidP="00094CDC">
      <w:pPr>
        <w:ind w:firstLineChars="350" w:firstLine="1260"/>
        <w:rPr>
          <w:sz w:val="36"/>
          <w:szCs w:val="36"/>
        </w:rPr>
      </w:pPr>
    </w:p>
    <w:p w14:paraId="72C3BF53" w14:textId="77777777" w:rsidR="00343CA3" w:rsidRDefault="00343CA3" w:rsidP="00094CDC">
      <w:pPr>
        <w:spacing w:beforeLines="50" w:before="156"/>
        <w:ind w:firstLineChars="350" w:firstLine="1260"/>
        <w:rPr>
          <w:sz w:val="36"/>
          <w:szCs w:val="36"/>
        </w:rPr>
      </w:pPr>
      <w:r>
        <w:rPr>
          <w:rFonts w:cs="宋体" w:hint="eastAsia"/>
          <w:sz w:val="36"/>
          <w:szCs w:val="36"/>
        </w:rPr>
        <w:t>班</w:t>
      </w:r>
      <w:r>
        <w:rPr>
          <w:sz w:val="36"/>
          <w:szCs w:val="36"/>
        </w:rPr>
        <w:t xml:space="preserve">    </w:t>
      </w:r>
      <w:r>
        <w:rPr>
          <w:rFonts w:cs="宋体" w:hint="eastAsia"/>
          <w:sz w:val="36"/>
          <w:szCs w:val="36"/>
        </w:rPr>
        <w:t>级：</w:t>
      </w:r>
      <w:r>
        <w:rPr>
          <w:sz w:val="36"/>
          <w:szCs w:val="36"/>
          <w:u w:val="single"/>
        </w:rPr>
        <w:t xml:space="preserve">   </w:t>
      </w:r>
      <w:r w:rsidR="00153AB9">
        <w:rPr>
          <w:rFonts w:hint="eastAsia"/>
          <w:sz w:val="36"/>
          <w:szCs w:val="36"/>
          <w:u w:val="single"/>
        </w:rPr>
        <w:t>2</w:t>
      </w:r>
      <w:r w:rsidR="00282DEF">
        <w:rPr>
          <w:sz w:val="36"/>
          <w:szCs w:val="36"/>
          <w:u w:val="single"/>
        </w:rPr>
        <w:t>2</w:t>
      </w:r>
      <w:r w:rsidR="00094CDC">
        <w:rPr>
          <w:rFonts w:cs="宋体" w:hint="eastAsia"/>
          <w:sz w:val="36"/>
          <w:szCs w:val="36"/>
          <w:u w:val="single"/>
        </w:rPr>
        <w:t>软件工程</w:t>
      </w:r>
      <w:r w:rsidR="00282DEF">
        <w:rPr>
          <w:rFonts w:cs="宋体" w:hint="eastAsia"/>
          <w:sz w:val="36"/>
          <w:szCs w:val="36"/>
          <w:u w:val="single"/>
        </w:rPr>
        <w:t xml:space="preserve">   </w:t>
      </w:r>
      <w:r>
        <w:rPr>
          <w:sz w:val="36"/>
          <w:szCs w:val="36"/>
          <w:u w:val="single"/>
        </w:rPr>
        <w:t xml:space="preserve">     </w:t>
      </w:r>
    </w:p>
    <w:p w14:paraId="5A8FD813" w14:textId="103E665E" w:rsidR="00343CA3" w:rsidRDefault="00343CA3" w:rsidP="00094CDC">
      <w:pPr>
        <w:spacing w:beforeLines="50" w:before="156"/>
        <w:ind w:firstLineChars="350" w:firstLine="1260"/>
        <w:rPr>
          <w:sz w:val="36"/>
          <w:szCs w:val="36"/>
        </w:rPr>
      </w:pPr>
      <w:r>
        <w:rPr>
          <w:rFonts w:cs="宋体" w:hint="eastAsia"/>
          <w:sz w:val="36"/>
          <w:szCs w:val="36"/>
        </w:rPr>
        <w:t>姓</w:t>
      </w:r>
      <w:r>
        <w:rPr>
          <w:sz w:val="36"/>
          <w:szCs w:val="36"/>
        </w:rPr>
        <w:t xml:space="preserve">    </w:t>
      </w:r>
      <w:r>
        <w:rPr>
          <w:rFonts w:cs="宋体" w:hint="eastAsia"/>
          <w:sz w:val="36"/>
          <w:szCs w:val="36"/>
        </w:rPr>
        <w:t>名：</w:t>
      </w:r>
      <w:r>
        <w:rPr>
          <w:sz w:val="36"/>
          <w:szCs w:val="36"/>
          <w:u w:val="single"/>
        </w:rPr>
        <w:t xml:space="preserve">    </w:t>
      </w:r>
      <w:r w:rsidR="002F26AD">
        <w:rPr>
          <w:rFonts w:hint="eastAsia"/>
          <w:sz w:val="36"/>
          <w:szCs w:val="36"/>
          <w:u w:val="single"/>
        </w:rPr>
        <w:t>王玉升</w:t>
      </w:r>
      <w:r>
        <w:rPr>
          <w:sz w:val="36"/>
          <w:szCs w:val="36"/>
          <w:u w:val="single"/>
        </w:rPr>
        <w:t xml:space="preserve">       </w:t>
      </w:r>
      <w:r w:rsidR="00094CDC">
        <w:rPr>
          <w:rFonts w:hint="eastAsia"/>
          <w:sz w:val="36"/>
          <w:szCs w:val="36"/>
          <w:u w:val="single"/>
        </w:rPr>
        <w:t xml:space="preserve"> </w:t>
      </w:r>
      <w:r>
        <w:rPr>
          <w:sz w:val="36"/>
          <w:szCs w:val="36"/>
          <w:u w:val="single"/>
        </w:rPr>
        <w:t xml:space="preserve">          </w:t>
      </w:r>
    </w:p>
    <w:p w14:paraId="5B6133BB" w14:textId="3D4EC1A8" w:rsidR="00343CA3" w:rsidRDefault="00343CA3" w:rsidP="00094CDC">
      <w:pPr>
        <w:spacing w:beforeLines="50" w:before="156"/>
        <w:ind w:firstLineChars="350" w:firstLine="1260"/>
        <w:rPr>
          <w:sz w:val="36"/>
          <w:szCs w:val="36"/>
        </w:rPr>
      </w:pPr>
      <w:r>
        <w:rPr>
          <w:rFonts w:cs="宋体" w:hint="eastAsia"/>
          <w:sz w:val="36"/>
          <w:szCs w:val="36"/>
        </w:rPr>
        <w:t>学</w:t>
      </w:r>
      <w:r>
        <w:rPr>
          <w:sz w:val="36"/>
          <w:szCs w:val="36"/>
        </w:rPr>
        <w:t xml:space="preserve">    </w:t>
      </w:r>
      <w:r>
        <w:rPr>
          <w:rFonts w:cs="宋体" w:hint="eastAsia"/>
          <w:sz w:val="36"/>
          <w:szCs w:val="36"/>
        </w:rPr>
        <w:t>号：</w:t>
      </w:r>
      <w:r>
        <w:rPr>
          <w:sz w:val="36"/>
          <w:szCs w:val="36"/>
          <w:u w:val="single"/>
        </w:rPr>
        <w:t xml:space="preserve">     </w:t>
      </w:r>
      <w:r w:rsidR="002F26AD">
        <w:rPr>
          <w:sz w:val="36"/>
          <w:szCs w:val="36"/>
          <w:u w:val="single"/>
        </w:rPr>
        <w:t>22206091012</w:t>
      </w:r>
      <w:r>
        <w:rPr>
          <w:sz w:val="36"/>
          <w:szCs w:val="36"/>
          <w:u w:val="single"/>
        </w:rPr>
        <w:t xml:space="preserve">       </w:t>
      </w:r>
      <w:r w:rsidR="00094CDC">
        <w:rPr>
          <w:rFonts w:hint="eastAsia"/>
          <w:sz w:val="36"/>
          <w:szCs w:val="36"/>
          <w:u w:val="single"/>
        </w:rPr>
        <w:t xml:space="preserve"> </w:t>
      </w:r>
      <w:r>
        <w:rPr>
          <w:sz w:val="36"/>
          <w:szCs w:val="36"/>
          <w:u w:val="single"/>
        </w:rPr>
        <w:t xml:space="preserve">         </w:t>
      </w:r>
    </w:p>
    <w:p w14:paraId="3B0A7D2D" w14:textId="77777777" w:rsidR="00343CA3" w:rsidRDefault="00343CA3" w:rsidP="00094CDC">
      <w:pPr>
        <w:spacing w:beforeLines="50" w:before="156"/>
        <w:ind w:firstLineChars="350" w:firstLine="1260"/>
        <w:rPr>
          <w:sz w:val="36"/>
          <w:szCs w:val="36"/>
        </w:rPr>
      </w:pPr>
      <w:r>
        <w:rPr>
          <w:rFonts w:cs="宋体" w:hint="eastAsia"/>
          <w:sz w:val="36"/>
          <w:szCs w:val="36"/>
        </w:rPr>
        <w:t>成</w:t>
      </w:r>
      <w:r>
        <w:rPr>
          <w:sz w:val="36"/>
          <w:szCs w:val="36"/>
        </w:rPr>
        <w:t xml:space="preserve">    </w:t>
      </w:r>
      <w:r>
        <w:rPr>
          <w:rFonts w:cs="宋体" w:hint="eastAsia"/>
          <w:sz w:val="36"/>
          <w:szCs w:val="36"/>
        </w:rPr>
        <w:t>绩：</w:t>
      </w:r>
      <w:r>
        <w:rPr>
          <w:sz w:val="36"/>
          <w:szCs w:val="36"/>
          <w:u w:val="single"/>
        </w:rPr>
        <w:t xml:space="preserve">           </w:t>
      </w:r>
      <w:r w:rsidR="00094CDC">
        <w:rPr>
          <w:rFonts w:hint="eastAsia"/>
          <w:sz w:val="36"/>
          <w:szCs w:val="36"/>
          <w:u w:val="single"/>
        </w:rPr>
        <w:t xml:space="preserve"> </w:t>
      </w:r>
      <w:r>
        <w:rPr>
          <w:sz w:val="36"/>
          <w:szCs w:val="36"/>
          <w:u w:val="single"/>
        </w:rPr>
        <w:t xml:space="preserve">          </w:t>
      </w:r>
    </w:p>
    <w:p w14:paraId="1C7104F0" w14:textId="77777777" w:rsidR="00343CA3" w:rsidRDefault="00343CA3" w:rsidP="00094CDC">
      <w:pPr>
        <w:ind w:firstLineChars="350" w:firstLine="1260"/>
        <w:rPr>
          <w:sz w:val="36"/>
          <w:szCs w:val="36"/>
        </w:rPr>
      </w:pPr>
    </w:p>
    <w:p w14:paraId="36D719A5" w14:textId="77777777" w:rsidR="00343CA3" w:rsidRDefault="00343CA3" w:rsidP="00094CDC">
      <w:pPr>
        <w:ind w:firstLineChars="350" w:firstLine="1260"/>
        <w:rPr>
          <w:sz w:val="36"/>
          <w:szCs w:val="36"/>
        </w:rPr>
      </w:pPr>
    </w:p>
    <w:p w14:paraId="74FF9A17" w14:textId="77777777" w:rsidR="00343CA3" w:rsidRDefault="00343CA3" w:rsidP="00094CDC">
      <w:pPr>
        <w:ind w:firstLineChars="350" w:firstLine="1260"/>
        <w:rPr>
          <w:sz w:val="36"/>
          <w:szCs w:val="36"/>
        </w:rPr>
      </w:pPr>
    </w:p>
    <w:p w14:paraId="0CC76BAE" w14:textId="77777777" w:rsidR="00343CA3" w:rsidRDefault="00343CA3" w:rsidP="00094CDC">
      <w:pPr>
        <w:ind w:firstLineChars="350" w:firstLine="1260"/>
        <w:rPr>
          <w:sz w:val="36"/>
          <w:szCs w:val="36"/>
        </w:rPr>
      </w:pPr>
    </w:p>
    <w:p w14:paraId="597AA77C" w14:textId="77777777" w:rsidR="00343CA3" w:rsidRDefault="00343CA3">
      <w:pPr>
        <w:jc w:val="center"/>
        <w:rPr>
          <w:b/>
          <w:bCs/>
          <w:sz w:val="30"/>
          <w:szCs w:val="30"/>
        </w:rPr>
        <w:sectPr w:rsidR="00343CA3">
          <w:footerReference w:type="default" r:id="rId8"/>
          <w:pgSz w:w="11906" w:h="16838"/>
          <w:pgMar w:top="1440" w:right="1800" w:bottom="1440" w:left="1800" w:header="851" w:footer="992" w:gutter="0"/>
          <w:cols w:space="720"/>
          <w:docGrid w:type="lines" w:linePitch="312"/>
        </w:sectPr>
      </w:pPr>
    </w:p>
    <w:p w14:paraId="51781F81" w14:textId="77777777" w:rsidR="00343CA3" w:rsidRDefault="00343CA3">
      <w:pPr>
        <w:pStyle w:val="1"/>
        <w:spacing w:before="0" w:after="0" w:line="240" w:lineRule="auto"/>
        <w:jc w:val="center"/>
        <w:rPr>
          <w:rFonts w:ascii="黑体" w:eastAsia="黑体"/>
          <w:sz w:val="30"/>
          <w:szCs w:val="3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603"/>
        <w:gridCol w:w="710"/>
        <w:gridCol w:w="2131"/>
        <w:gridCol w:w="2130"/>
        <w:gridCol w:w="2754"/>
      </w:tblGrid>
      <w:tr w:rsidR="00343CA3" w14:paraId="3333943E" w14:textId="77777777" w:rsidTr="00C242C1">
        <w:trPr>
          <w:trHeight w:val="763"/>
        </w:trPr>
        <w:tc>
          <w:tcPr>
            <w:tcW w:w="1420" w:type="dxa"/>
            <w:gridSpan w:val="2"/>
            <w:vAlign w:val="center"/>
          </w:tcPr>
          <w:p w14:paraId="085D8171" w14:textId="77777777" w:rsidR="00343CA3" w:rsidRDefault="00343CA3">
            <w:pPr>
              <w:jc w:val="center"/>
              <w:rPr>
                <w:sz w:val="24"/>
                <w:szCs w:val="24"/>
              </w:rPr>
            </w:pPr>
            <w:r>
              <w:rPr>
                <w:rFonts w:cs="宋体" w:hint="eastAsia"/>
                <w:sz w:val="24"/>
                <w:szCs w:val="24"/>
              </w:rPr>
              <w:t>实验名称</w:t>
            </w:r>
          </w:p>
        </w:tc>
        <w:tc>
          <w:tcPr>
            <w:tcW w:w="7725" w:type="dxa"/>
            <w:gridSpan w:val="4"/>
            <w:vAlign w:val="center"/>
          </w:tcPr>
          <w:p w14:paraId="063B7CE8" w14:textId="77777777" w:rsidR="00343CA3" w:rsidRPr="00E91AEA" w:rsidRDefault="00DF5428" w:rsidP="00153AB9">
            <w:pPr>
              <w:jc w:val="center"/>
              <w:rPr>
                <w:sz w:val="24"/>
                <w:szCs w:val="24"/>
              </w:rPr>
            </w:pPr>
            <w:r w:rsidRPr="00154BC2">
              <w:rPr>
                <w:rFonts w:hint="eastAsia"/>
                <w:b/>
                <w:sz w:val="36"/>
              </w:rPr>
              <w:t>实验</w:t>
            </w:r>
            <w:r w:rsidR="00153AB9">
              <w:rPr>
                <w:rFonts w:hint="eastAsia"/>
                <w:b/>
                <w:sz w:val="36"/>
              </w:rPr>
              <w:t>七</w:t>
            </w:r>
            <w:r w:rsidRPr="00154BC2">
              <w:rPr>
                <w:rFonts w:hint="eastAsia"/>
                <w:b/>
                <w:sz w:val="36"/>
              </w:rPr>
              <w:t xml:space="preserve"> </w:t>
            </w:r>
            <w:r w:rsidR="006B7E7B">
              <w:rPr>
                <w:rFonts w:hint="eastAsia"/>
                <w:b/>
                <w:sz w:val="36"/>
              </w:rPr>
              <w:t>事件</w:t>
            </w:r>
            <w:r w:rsidRPr="00154BC2">
              <w:rPr>
                <w:rFonts w:hint="eastAsia"/>
                <w:b/>
                <w:sz w:val="36"/>
              </w:rPr>
              <w:t>处理</w:t>
            </w:r>
          </w:p>
        </w:tc>
      </w:tr>
      <w:tr w:rsidR="00343CA3" w14:paraId="208CE707" w14:textId="77777777" w:rsidTr="00C242C1">
        <w:trPr>
          <w:trHeight w:val="773"/>
        </w:trPr>
        <w:tc>
          <w:tcPr>
            <w:tcW w:w="2130" w:type="dxa"/>
            <w:gridSpan w:val="3"/>
            <w:vAlign w:val="center"/>
          </w:tcPr>
          <w:p w14:paraId="5CCADEB2" w14:textId="77777777" w:rsidR="00343CA3" w:rsidRDefault="00343CA3">
            <w:pPr>
              <w:jc w:val="center"/>
              <w:rPr>
                <w:sz w:val="24"/>
                <w:szCs w:val="24"/>
              </w:rPr>
            </w:pPr>
            <w:r w:rsidRPr="00661826">
              <w:rPr>
                <w:rFonts w:cs="宋体" w:hint="eastAsia"/>
                <w:color w:val="FF0000"/>
                <w:sz w:val="24"/>
                <w:szCs w:val="24"/>
              </w:rPr>
              <w:t>实验日期</w:t>
            </w:r>
          </w:p>
        </w:tc>
        <w:tc>
          <w:tcPr>
            <w:tcW w:w="2131" w:type="dxa"/>
            <w:vAlign w:val="center"/>
          </w:tcPr>
          <w:p w14:paraId="6DCE3A23" w14:textId="2BF19D72" w:rsidR="00731BD5" w:rsidRDefault="00282DEF" w:rsidP="00153AB9">
            <w:pPr>
              <w:jc w:val="center"/>
              <w:rPr>
                <w:sz w:val="24"/>
                <w:szCs w:val="24"/>
              </w:rPr>
            </w:pPr>
            <w:r>
              <w:t xml:space="preserve"> </w:t>
            </w:r>
            <w:r w:rsidR="002F26AD">
              <w:t>2023</w:t>
            </w:r>
          </w:p>
        </w:tc>
        <w:tc>
          <w:tcPr>
            <w:tcW w:w="2130" w:type="dxa"/>
            <w:vAlign w:val="center"/>
          </w:tcPr>
          <w:p w14:paraId="1B994B00" w14:textId="77777777" w:rsidR="00343CA3" w:rsidRDefault="00343CA3">
            <w:pPr>
              <w:jc w:val="center"/>
              <w:rPr>
                <w:sz w:val="24"/>
                <w:szCs w:val="24"/>
              </w:rPr>
            </w:pPr>
            <w:r>
              <w:rPr>
                <w:rFonts w:cs="宋体" w:hint="eastAsia"/>
                <w:sz w:val="24"/>
                <w:szCs w:val="24"/>
              </w:rPr>
              <w:t>实验课时</w:t>
            </w:r>
          </w:p>
        </w:tc>
        <w:tc>
          <w:tcPr>
            <w:tcW w:w="2754" w:type="dxa"/>
            <w:vAlign w:val="center"/>
          </w:tcPr>
          <w:p w14:paraId="62DF0342" w14:textId="77777777" w:rsidR="00343CA3" w:rsidRDefault="00153AB9">
            <w:pPr>
              <w:jc w:val="center"/>
              <w:rPr>
                <w:sz w:val="24"/>
                <w:szCs w:val="24"/>
              </w:rPr>
            </w:pPr>
            <w:r>
              <w:rPr>
                <w:rFonts w:hint="eastAsia"/>
                <w:sz w:val="24"/>
                <w:szCs w:val="24"/>
              </w:rPr>
              <w:t>2</w:t>
            </w:r>
          </w:p>
        </w:tc>
      </w:tr>
      <w:tr w:rsidR="00343CA3" w:rsidRPr="00D4551D" w14:paraId="1C66D1E9" w14:textId="77777777" w:rsidTr="00054588">
        <w:trPr>
          <w:trHeight w:val="9853"/>
        </w:trPr>
        <w:tc>
          <w:tcPr>
            <w:tcW w:w="817" w:type="dxa"/>
            <w:vAlign w:val="center"/>
          </w:tcPr>
          <w:p w14:paraId="5887A82C" w14:textId="77777777" w:rsidR="00343CA3" w:rsidRDefault="00343CA3" w:rsidP="00FB763F">
            <w:pPr>
              <w:jc w:val="center"/>
              <w:rPr>
                <w:spacing w:val="20"/>
              </w:rPr>
            </w:pPr>
            <w:r w:rsidRPr="00D4551D">
              <w:rPr>
                <w:rFonts w:cs="宋体" w:hint="eastAsia"/>
                <w:spacing w:val="20"/>
              </w:rPr>
              <w:t>实</w:t>
            </w:r>
          </w:p>
          <w:p w14:paraId="674B7567" w14:textId="77777777" w:rsidR="00343CA3" w:rsidRDefault="00343CA3" w:rsidP="00FB763F">
            <w:pPr>
              <w:jc w:val="center"/>
              <w:rPr>
                <w:spacing w:val="20"/>
              </w:rPr>
            </w:pPr>
            <w:r w:rsidRPr="00D4551D">
              <w:rPr>
                <w:rFonts w:cs="宋体" w:hint="eastAsia"/>
                <w:spacing w:val="20"/>
              </w:rPr>
              <w:t>验</w:t>
            </w:r>
          </w:p>
          <w:p w14:paraId="54E3CCF4" w14:textId="77777777" w:rsidR="00343CA3" w:rsidRDefault="00343CA3" w:rsidP="00FB763F">
            <w:pPr>
              <w:jc w:val="center"/>
              <w:rPr>
                <w:spacing w:val="20"/>
              </w:rPr>
            </w:pPr>
            <w:r w:rsidRPr="00D4551D">
              <w:rPr>
                <w:rFonts w:cs="宋体" w:hint="eastAsia"/>
                <w:spacing w:val="20"/>
              </w:rPr>
              <w:t>目</w:t>
            </w:r>
          </w:p>
          <w:p w14:paraId="423A92FE" w14:textId="77777777" w:rsidR="00343CA3" w:rsidRDefault="00343CA3" w:rsidP="00FB763F">
            <w:pPr>
              <w:jc w:val="center"/>
              <w:rPr>
                <w:spacing w:val="20"/>
              </w:rPr>
            </w:pPr>
            <w:r w:rsidRPr="00D4551D">
              <w:rPr>
                <w:rFonts w:cs="宋体" w:hint="eastAsia"/>
                <w:spacing w:val="20"/>
              </w:rPr>
              <w:t>的</w:t>
            </w:r>
          </w:p>
          <w:p w14:paraId="5C25F8C2" w14:textId="77777777" w:rsidR="00343CA3" w:rsidRDefault="00343CA3" w:rsidP="00FB763F">
            <w:pPr>
              <w:jc w:val="center"/>
              <w:rPr>
                <w:spacing w:val="20"/>
              </w:rPr>
            </w:pPr>
            <w:r w:rsidRPr="00D4551D">
              <w:rPr>
                <w:rFonts w:cs="宋体" w:hint="eastAsia"/>
                <w:spacing w:val="20"/>
              </w:rPr>
              <w:t>及</w:t>
            </w:r>
          </w:p>
          <w:p w14:paraId="37C50631" w14:textId="77777777" w:rsidR="00343CA3" w:rsidRDefault="00343CA3" w:rsidP="00FB763F">
            <w:pPr>
              <w:jc w:val="center"/>
              <w:rPr>
                <w:spacing w:val="20"/>
              </w:rPr>
            </w:pPr>
            <w:r w:rsidRPr="00D4551D">
              <w:rPr>
                <w:rFonts w:cs="宋体" w:hint="eastAsia"/>
                <w:spacing w:val="20"/>
              </w:rPr>
              <w:t>要</w:t>
            </w:r>
          </w:p>
          <w:p w14:paraId="1C8B45DE" w14:textId="77777777" w:rsidR="00343CA3" w:rsidRPr="00D4551D" w:rsidRDefault="00343CA3" w:rsidP="00FB763F">
            <w:pPr>
              <w:jc w:val="center"/>
              <w:rPr>
                <w:spacing w:val="20"/>
              </w:rPr>
            </w:pPr>
            <w:r w:rsidRPr="00D4551D">
              <w:rPr>
                <w:rFonts w:cs="宋体" w:hint="eastAsia"/>
                <w:spacing w:val="20"/>
              </w:rPr>
              <w:t>求</w:t>
            </w:r>
          </w:p>
        </w:tc>
        <w:tc>
          <w:tcPr>
            <w:tcW w:w="8328" w:type="dxa"/>
            <w:gridSpan w:val="5"/>
          </w:tcPr>
          <w:p w14:paraId="260414BD" w14:textId="77777777" w:rsidR="00343CA3" w:rsidRPr="00D4551D" w:rsidRDefault="00343CA3" w:rsidP="00094CDC">
            <w:pPr>
              <w:spacing w:beforeLines="50" w:before="156"/>
            </w:pPr>
            <w:r w:rsidRPr="00D4551D">
              <w:rPr>
                <w:rFonts w:cs="宋体" w:hint="eastAsia"/>
              </w:rPr>
              <w:t>（给出本次实验内容</w:t>
            </w:r>
            <w:r w:rsidR="002C1AD6">
              <w:rPr>
                <w:rFonts w:cs="宋体" w:hint="eastAsia"/>
              </w:rPr>
              <w:t>及要求的</w:t>
            </w:r>
            <w:r w:rsidRPr="00D4551D">
              <w:rPr>
                <w:rFonts w:cs="宋体" w:hint="eastAsia"/>
              </w:rPr>
              <w:t>具体描述）</w:t>
            </w:r>
          </w:p>
          <w:p w14:paraId="059C6E41" w14:textId="77777777" w:rsidR="00343CA3" w:rsidRPr="00D4551D" w:rsidRDefault="00343CA3" w:rsidP="00094CDC">
            <w:pPr>
              <w:numPr>
                <w:ilvl w:val="0"/>
                <w:numId w:val="1"/>
              </w:numPr>
              <w:spacing w:beforeLines="50" w:before="156"/>
              <w:rPr>
                <w:rFonts w:ascii="宋体"/>
                <w:kern w:val="0"/>
              </w:rPr>
            </w:pPr>
            <w:r w:rsidRPr="00D4551D">
              <w:rPr>
                <w:rFonts w:cs="宋体" w:hint="eastAsia"/>
              </w:rPr>
              <w:t>实验目的：</w:t>
            </w:r>
          </w:p>
          <w:p w14:paraId="5D3E740D"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（1）</w:t>
            </w:r>
            <w:r w:rsidRPr="00B27602">
              <w:rPr>
                <w:rFonts w:ascii="宋体" w:hAnsi="宋体" w:cs="宋体"/>
                <w:kern w:val="0"/>
              </w:rPr>
              <w:t>了解java.awt包和javax.swing包</w:t>
            </w:r>
          </w:p>
          <w:p w14:paraId="3FF6F8A7"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（2）</w:t>
            </w:r>
            <w:r w:rsidRPr="00B27602">
              <w:rPr>
                <w:rFonts w:ascii="宋体" w:hAnsi="宋体" w:cs="宋体"/>
                <w:kern w:val="0"/>
              </w:rPr>
              <w:t>了解常用的容器</w:t>
            </w:r>
            <w:r w:rsidRPr="00B27602">
              <w:rPr>
                <w:rFonts w:ascii="宋体" w:hAnsi="宋体" w:cs="宋体" w:hint="eastAsia"/>
                <w:kern w:val="0"/>
              </w:rPr>
              <w:t>、</w:t>
            </w:r>
            <w:r w:rsidRPr="00B27602">
              <w:rPr>
                <w:rFonts w:ascii="宋体" w:hAnsi="宋体" w:cs="宋体"/>
                <w:kern w:val="0"/>
              </w:rPr>
              <w:t>常用的布局</w:t>
            </w:r>
            <w:r w:rsidRPr="00B27602">
              <w:rPr>
                <w:rFonts w:ascii="宋体" w:hAnsi="宋体" w:cs="宋体" w:hint="eastAsia"/>
                <w:kern w:val="0"/>
              </w:rPr>
              <w:t>、</w:t>
            </w:r>
            <w:r w:rsidRPr="00B27602">
              <w:rPr>
                <w:rFonts w:ascii="宋体" w:hAnsi="宋体" w:cs="宋体"/>
                <w:kern w:val="0"/>
              </w:rPr>
              <w:t>常用的组件</w:t>
            </w:r>
          </w:p>
          <w:p w14:paraId="00AE0805" w14:textId="77777777" w:rsidR="00074343" w:rsidRDefault="00074343" w:rsidP="00074343">
            <w:pPr>
              <w:spacing w:line="360" w:lineRule="exact"/>
              <w:ind w:firstLineChars="200" w:firstLine="420"/>
              <w:rPr>
                <w:rFonts w:ascii="宋体" w:hAnsi="宋体" w:cs="宋体"/>
                <w:kern w:val="0"/>
              </w:rPr>
            </w:pPr>
            <w:r>
              <w:rPr>
                <w:rFonts w:ascii="宋体" w:hAnsi="宋体" w:cs="宋体" w:hint="eastAsia"/>
                <w:kern w:val="0"/>
              </w:rPr>
              <w:t>（3）理解</w:t>
            </w:r>
            <w:r>
              <w:rPr>
                <w:rFonts w:ascii="宋体" w:hAnsi="宋体" w:cs="宋体"/>
                <w:kern w:val="0"/>
              </w:rPr>
              <w:t>事件处理</w:t>
            </w:r>
            <w:r w:rsidRPr="00B27602">
              <w:rPr>
                <w:rFonts w:ascii="宋体" w:hAnsi="宋体" w:cs="宋体"/>
                <w:kern w:val="0"/>
              </w:rPr>
              <w:t>模</w:t>
            </w:r>
            <w:r>
              <w:rPr>
                <w:rFonts w:ascii="宋体" w:hAnsi="宋体" w:cs="宋体" w:hint="eastAsia"/>
                <w:kern w:val="0"/>
              </w:rPr>
              <w:t>型</w:t>
            </w:r>
          </w:p>
          <w:p w14:paraId="2F766A21"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（4）掌握</w:t>
            </w:r>
            <w:r w:rsidR="00A76B4E">
              <w:rPr>
                <w:rFonts w:ascii="宋体" w:hAnsi="宋体" w:cs="宋体" w:hint="eastAsia"/>
                <w:kern w:val="0"/>
              </w:rPr>
              <w:t>图形</w:t>
            </w:r>
            <w:r>
              <w:rPr>
                <w:rFonts w:asciiTheme="minorEastAsia" w:eastAsiaTheme="minorEastAsia" w:hAnsiTheme="minorEastAsia" w:hint="eastAsia"/>
              </w:rPr>
              <w:t>用户界面、事件驱动的应用程序</w:t>
            </w:r>
            <w:r>
              <w:rPr>
                <w:rFonts w:asciiTheme="minorEastAsia" w:hAnsiTheme="minorEastAsia" w:hint="eastAsia"/>
              </w:rPr>
              <w:t>设计，掌握</w:t>
            </w:r>
            <w:r>
              <w:rPr>
                <w:rFonts w:asciiTheme="minorEastAsia" w:eastAsiaTheme="minorEastAsia" w:hAnsiTheme="minorEastAsia" w:hint="eastAsia"/>
              </w:rPr>
              <w:t>窗口的创建、组件的添加、监视器的注册和事件的处理</w:t>
            </w:r>
            <w:r>
              <w:rPr>
                <w:rFonts w:asciiTheme="minorEastAsia" w:hAnsiTheme="minorEastAsia" w:hint="eastAsia"/>
              </w:rPr>
              <w:t>。</w:t>
            </w:r>
          </w:p>
          <w:p w14:paraId="6CD2444F" w14:textId="77777777" w:rsidR="00074343" w:rsidRPr="00B27602" w:rsidRDefault="00074343" w:rsidP="00074343">
            <w:pPr>
              <w:spacing w:line="360" w:lineRule="exact"/>
              <w:ind w:firstLineChars="200" w:firstLine="420"/>
              <w:rPr>
                <w:rFonts w:ascii="宋体" w:hAnsi="宋体" w:cs="宋体"/>
                <w:kern w:val="0"/>
              </w:rPr>
            </w:pPr>
            <w:r>
              <w:rPr>
                <w:rFonts w:ascii="宋体" w:hAnsi="宋体" w:cs="宋体" w:hint="eastAsia"/>
                <w:kern w:val="0"/>
              </w:rPr>
              <w:t>（5）</w:t>
            </w:r>
            <w:r w:rsidRPr="00B27602">
              <w:rPr>
                <w:rFonts w:ascii="宋体" w:hAnsi="宋体" w:cs="宋体"/>
                <w:kern w:val="0"/>
              </w:rPr>
              <w:t>掌握</w:t>
            </w:r>
            <w:r w:rsidRPr="00C83D4E">
              <w:rPr>
                <w:rFonts w:asciiTheme="minorEastAsia" w:eastAsiaTheme="minorEastAsia" w:hAnsiTheme="minorEastAsia" w:hint="eastAsia"/>
                <w:kern w:val="0"/>
              </w:rPr>
              <w:t>MVC结构</w:t>
            </w:r>
            <w:r>
              <w:rPr>
                <w:rFonts w:asciiTheme="minorEastAsia" w:hAnsiTheme="minorEastAsia" w:hint="eastAsia"/>
                <w:kern w:val="0"/>
              </w:rPr>
              <w:t>应用</w:t>
            </w:r>
            <w:r w:rsidRPr="00C83D4E">
              <w:rPr>
                <w:rFonts w:asciiTheme="minorEastAsia" w:eastAsiaTheme="minorEastAsia" w:hAnsiTheme="minorEastAsia" w:hint="eastAsia"/>
                <w:kern w:val="0"/>
              </w:rPr>
              <w:t>程序</w:t>
            </w:r>
            <w:r>
              <w:rPr>
                <w:rFonts w:ascii="宋体" w:hAnsi="宋体" w:cs="宋体" w:hint="eastAsia"/>
                <w:kern w:val="0"/>
              </w:rPr>
              <w:t>的设计</w:t>
            </w:r>
          </w:p>
          <w:p w14:paraId="59938B9D" w14:textId="77777777" w:rsidR="00074343" w:rsidRPr="00DF5428" w:rsidRDefault="00074343" w:rsidP="00074343">
            <w:pPr>
              <w:spacing w:line="360" w:lineRule="exact"/>
              <w:ind w:firstLineChars="200" w:firstLine="420"/>
            </w:pPr>
            <w:r>
              <w:rPr>
                <w:rFonts w:ascii="宋体" w:hAnsi="宋体" w:cs="宋体" w:hint="eastAsia"/>
                <w:kern w:val="0"/>
              </w:rPr>
              <w:t>（6）</w:t>
            </w:r>
            <w:r w:rsidRPr="00074343">
              <w:rPr>
                <w:rFonts w:asciiTheme="minorEastAsia" w:eastAsiaTheme="minorEastAsia" w:hAnsiTheme="minorEastAsia"/>
                <w:kern w:val="0"/>
              </w:rPr>
              <w:t>了解对话框的使用</w:t>
            </w:r>
          </w:p>
          <w:p w14:paraId="0C5FE07A" w14:textId="77777777" w:rsidR="00343CA3" w:rsidRPr="00E00E22" w:rsidRDefault="00343CA3" w:rsidP="00E00E22">
            <w:pPr>
              <w:numPr>
                <w:ilvl w:val="0"/>
                <w:numId w:val="1"/>
              </w:numPr>
              <w:spacing w:beforeLines="50" w:before="156"/>
              <w:rPr>
                <w:rFonts w:cs="宋体"/>
              </w:rPr>
            </w:pPr>
            <w:r w:rsidRPr="00E00E22">
              <w:rPr>
                <w:rFonts w:cs="宋体" w:hint="eastAsia"/>
              </w:rPr>
              <w:t>实验要求：</w:t>
            </w:r>
          </w:p>
          <w:p w14:paraId="55336503" w14:textId="77777777" w:rsidR="00E00E22" w:rsidRPr="00094CDC" w:rsidRDefault="00E00E22" w:rsidP="00E00E22">
            <w:pPr>
              <w:numPr>
                <w:ilvl w:val="0"/>
                <w:numId w:val="33"/>
              </w:numPr>
              <w:spacing w:beforeLines="50" w:before="156"/>
              <w:rPr>
                <w:rFonts w:cs="宋体"/>
              </w:rPr>
            </w:pPr>
            <w:r w:rsidRPr="00094CDC">
              <w:rPr>
                <w:rFonts w:cs="宋体" w:hint="eastAsia"/>
              </w:rPr>
              <w:t>安装</w:t>
            </w:r>
            <w:r w:rsidRPr="00146EF6">
              <w:rPr>
                <w:rFonts w:cs="宋体"/>
                <w:b/>
                <w:color w:val="FF0000"/>
              </w:rPr>
              <w:t>eclipse</w:t>
            </w:r>
            <w:r w:rsidRPr="00094CDC">
              <w:rPr>
                <w:rFonts w:cs="宋体" w:hint="eastAsia"/>
              </w:rPr>
              <w:t>开发环境，并</w:t>
            </w:r>
            <w:r>
              <w:rPr>
                <w:rFonts w:cs="宋体" w:hint="eastAsia"/>
              </w:rPr>
              <w:t>使用</w:t>
            </w:r>
            <w:r w:rsidRPr="00146EF6">
              <w:rPr>
                <w:rFonts w:cs="宋体"/>
              </w:rPr>
              <w:t>eclipse</w:t>
            </w:r>
            <w:r>
              <w:rPr>
                <w:rFonts w:cs="宋体" w:hint="eastAsia"/>
              </w:rPr>
              <w:t>环境进行</w:t>
            </w:r>
            <w:r w:rsidRPr="00F363BE">
              <w:rPr>
                <w:rFonts w:ascii="宋体" w:hAnsi="宋体" w:cs="宋体"/>
                <w:kern w:val="0"/>
                <w:sz w:val="24"/>
                <w:szCs w:val="24"/>
              </w:rPr>
              <w:t>java</w:t>
            </w:r>
            <w:r>
              <w:rPr>
                <w:rFonts w:ascii="宋体" w:hAnsi="宋体" w:cs="宋体" w:hint="eastAsia"/>
                <w:kern w:val="0"/>
                <w:sz w:val="24"/>
                <w:szCs w:val="24"/>
              </w:rPr>
              <w:t>语言</w:t>
            </w:r>
            <w:r w:rsidRPr="00F363BE">
              <w:rPr>
                <w:rFonts w:ascii="宋体" w:hAnsi="宋体" w:cs="宋体" w:hint="eastAsia"/>
                <w:kern w:val="0"/>
                <w:sz w:val="24"/>
                <w:szCs w:val="24"/>
              </w:rPr>
              <w:t>程序</w:t>
            </w:r>
            <w:r>
              <w:rPr>
                <w:rFonts w:ascii="宋体" w:hAnsi="宋体" w:cs="宋体" w:hint="eastAsia"/>
                <w:kern w:val="0"/>
                <w:sz w:val="24"/>
                <w:szCs w:val="24"/>
              </w:rPr>
              <w:t>的</w:t>
            </w:r>
            <w:r w:rsidRPr="00F363BE">
              <w:rPr>
                <w:rFonts w:ascii="宋体" w:hAnsi="宋体" w:cs="宋体" w:hint="eastAsia"/>
                <w:kern w:val="0"/>
                <w:sz w:val="24"/>
                <w:szCs w:val="24"/>
              </w:rPr>
              <w:t>编辑、编译</w:t>
            </w:r>
            <w:r>
              <w:rPr>
                <w:rFonts w:ascii="宋体" w:hAnsi="宋体" w:cs="宋体" w:hint="eastAsia"/>
                <w:kern w:val="0"/>
                <w:sz w:val="24"/>
                <w:szCs w:val="24"/>
              </w:rPr>
              <w:t>和</w:t>
            </w:r>
            <w:r w:rsidRPr="00F363BE">
              <w:rPr>
                <w:rFonts w:ascii="宋体" w:hAnsi="宋体" w:cs="宋体" w:hint="eastAsia"/>
                <w:kern w:val="0"/>
                <w:sz w:val="24"/>
                <w:szCs w:val="24"/>
              </w:rPr>
              <w:t>运行</w:t>
            </w:r>
            <w:r>
              <w:rPr>
                <w:rFonts w:ascii="宋体" w:hAnsi="宋体" w:cs="宋体" w:hint="eastAsia"/>
                <w:kern w:val="0"/>
                <w:sz w:val="24"/>
                <w:szCs w:val="24"/>
              </w:rPr>
              <w:t>。</w:t>
            </w:r>
          </w:p>
          <w:p w14:paraId="2FB702E0" w14:textId="77777777" w:rsidR="00E00E22" w:rsidRPr="00AA11B4" w:rsidRDefault="00E00E22" w:rsidP="00E00E22">
            <w:pPr>
              <w:numPr>
                <w:ilvl w:val="0"/>
                <w:numId w:val="33"/>
              </w:numPr>
              <w:spacing w:beforeLines="50" w:before="156"/>
              <w:rPr>
                <w:rFonts w:cs="宋体"/>
                <w:color w:val="000000" w:themeColor="text1"/>
              </w:rPr>
            </w:pPr>
            <w:r w:rsidRPr="00AA11B4">
              <w:rPr>
                <w:rFonts w:cs="宋体" w:hint="eastAsia"/>
                <w:color w:val="000000" w:themeColor="text1"/>
              </w:rPr>
              <w:t>在</w:t>
            </w:r>
            <w:r w:rsidRPr="00AA11B4">
              <w:rPr>
                <w:rFonts w:cs="宋体" w:hint="eastAsia"/>
                <w:color w:val="000000" w:themeColor="text1"/>
              </w:rPr>
              <w:t>D</w:t>
            </w:r>
            <w:r w:rsidRPr="00AA11B4">
              <w:rPr>
                <w:rFonts w:cs="宋体" w:hint="eastAsia"/>
                <w:color w:val="000000" w:themeColor="text1"/>
              </w:rPr>
              <w:t>盘或</w:t>
            </w:r>
            <w:r w:rsidRPr="00AA11B4">
              <w:rPr>
                <w:rFonts w:cs="宋体" w:hint="eastAsia"/>
                <w:color w:val="000000" w:themeColor="text1"/>
              </w:rPr>
              <w:t>E</w:t>
            </w:r>
            <w:r w:rsidRPr="00AA11B4">
              <w:rPr>
                <w:rFonts w:cs="宋体" w:hint="eastAsia"/>
                <w:color w:val="000000" w:themeColor="text1"/>
              </w:rPr>
              <w:t>盘以自己的学号末尾四位数字为名创建文件夹，并在其下面为每个实验项目创建子文件夹，程序相关文件存储在相应的文件夹中（如学号末尾是</w:t>
            </w:r>
            <w:r w:rsidRPr="00AA11B4">
              <w:rPr>
                <w:rFonts w:cs="宋体"/>
                <w:color w:val="000000" w:themeColor="text1"/>
              </w:rPr>
              <w:t>”</w:t>
            </w:r>
            <w:r w:rsidRPr="00AA11B4">
              <w:rPr>
                <w:rFonts w:cs="宋体" w:hint="eastAsia"/>
                <w:color w:val="000000" w:themeColor="text1"/>
              </w:rPr>
              <w:t>1023</w:t>
            </w:r>
            <w:r w:rsidRPr="00AA11B4">
              <w:rPr>
                <w:rFonts w:cs="宋体"/>
                <w:color w:val="000000" w:themeColor="text1"/>
              </w:rPr>
              <w:t>”</w:t>
            </w:r>
            <w:r w:rsidRPr="00AA11B4">
              <w:rPr>
                <w:rFonts w:cs="宋体" w:hint="eastAsia"/>
                <w:color w:val="000000" w:themeColor="text1"/>
              </w:rPr>
              <w:t>，实验</w:t>
            </w:r>
            <w:r w:rsidR="001274D0">
              <w:rPr>
                <w:rFonts w:cs="宋体" w:hint="eastAsia"/>
                <w:color w:val="000000" w:themeColor="text1"/>
              </w:rPr>
              <w:t>六</w:t>
            </w:r>
            <w:r w:rsidRPr="00AA11B4">
              <w:rPr>
                <w:rFonts w:cs="宋体" w:hint="eastAsia"/>
                <w:color w:val="000000" w:themeColor="text1"/>
              </w:rPr>
              <w:t>则应创建目录结构“</w:t>
            </w:r>
            <w:r w:rsidRPr="00AA11B4">
              <w:rPr>
                <w:rFonts w:cs="宋体" w:hint="eastAsia"/>
                <w:color w:val="000000" w:themeColor="text1"/>
              </w:rPr>
              <w:t>E:\1023\sy0</w:t>
            </w:r>
            <w:r w:rsidR="001274D0">
              <w:rPr>
                <w:rFonts w:cs="宋体" w:hint="eastAsia"/>
                <w:color w:val="000000" w:themeColor="text1"/>
              </w:rPr>
              <w:t>6</w:t>
            </w:r>
            <w:r w:rsidRPr="00AA11B4">
              <w:rPr>
                <w:rFonts w:cs="宋体"/>
                <w:color w:val="000000" w:themeColor="text1"/>
              </w:rPr>
              <w:t>”</w:t>
            </w:r>
            <w:r w:rsidRPr="00AA11B4">
              <w:rPr>
                <w:rFonts w:cs="宋体" w:hint="eastAsia"/>
                <w:color w:val="000000" w:themeColor="text1"/>
              </w:rPr>
              <w:t>，实验</w:t>
            </w:r>
            <w:r w:rsidR="001274D0">
              <w:rPr>
                <w:rFonts w:cs="宋体" w:hint="eastAsia"/>
                <w:color w:val="000000" w:themeColor="text1"/>
              </w:rPr>
              <w:t>六</w:t>
            </w:r>
            <w:r w:rsidRPr="00AA11B4">
              <w:rPr>
                <w:rFonts w:cs="宋体" w:hint="eastAsia"/>
                <w:color w:val="000000" w:themeColor="text1"/>
              </w:rPr>
              <w:t>程序文件放在“</w:t>
            </w:r>
            <w:r w:rsidR="00AF766A">
              <w:rPr>
                <w:rFonts w:cs="宋体" w:hint="eastAsia"/>
                <w:color w:val="000000" w:themeColor="text1"/>
              </w:rPr>
              <w:t>…</w:t>
            </w:r>
            <w:r w:rsidRPr="00AA11B4">
              <w:rPr>
                <w:rFonts w:cs="宋体" w:hint="eastAsia"/>
                <w:color w:val="000000" w:themeColor="text1"/>
              </w:rPr>
              <w:t>\sy0</w:t>
            </w:r>
            <w:r w:rsidR="001274D0">
              <w:rPr>
                <w:rFonts w:cs="宋体" w:hint="eastAsia"/>
                <w:color w:val="000000" w:themeColor="text1"/>
              </w:rPr>
              <w:t>6</w:t>
            </w:r>
            <w:r w:rsidRPr="00AA11B4">
              <w:rPr>
                <w:rFonts w:cs="宋体" w:hint="eastAsia"/>
                <w:color w:val="000000" w:themeColor="text1"/>
              </w:rPr>
              <w:t>”）。</w:t>
            </w:r>
          </w:p>
          <w:p w14:paraId="1AF61C9A" w14:textId="77777777" w:rsidR="00E00E22" w:rsidRPr="00F16CC0" w:rsidRDefault="00054588" w:rsidP="00E00E22">
            <w:pPr>
              <w:numPr>
                <w:ilvl w:val="0"/>
                <w:numId w:val="33"/>
              </w:numPr>
              <w:spacing w:beforeLines="50" w:before="156"/>
            </w:pPr>
            <w:r>
              <w:rPr>
                <w:rFonts w:cs="宋体" w:hint="eastAsia"/>
                <w:noProof/>
                <w:color w:val="000000"/>
              </w:rPr>
              <mc:AlternateContent>
                <mc:Choice Requires="wpg">
                  <w:drawing>
                    <wp:anchor distT="0" distB="0" distL="114300" distR="114300" simplePos="0" relativeHeight="251670528" behindDoc="0" locked="0" layoutInCell="1" allowOverlap="1" wp14:anchorId="3751C043" wp14:editId="5649A3E1">
                      <wp:simplePos x="0" y="0"/>
                      <wp:positionH relativeFrom="column">
                        <wp:posOffset>214630</wp:posOffset>
                      </wp:positionH>
                      <wp:positionV relativeFrom="paragraph">
                        <wp:posOffset>598805</wp:posOffset>
                      </wp:positionV>
                      <wp:extent cx="4629150" cy="1543050"/>
                      <wp:effectExtent l="0" t="0" r="0" b="0"/>
                      <wp:wrapTopAndBottom/>
                      <wp:docPr id="15" name="组合 15"/>
                      <wp:cNvGraphicFramePr/>
                      <a:graphic xmlns:a="http://schemas.openxmlformats.org/drawingml/2006/main">
                        <a:graphicData uri="http://schemas.microsoft.com/office/word/2010/wordprocessingGroup">
                          <wpg:wgp>
                            <wpg:cNvGrpSpPr/>
                            <wpg:grpSpPr>
                              <a:xfrm>
                                <a:off x="0" y="0"/>
                                <a:ext cx="4629150" cy="1543050"/>
                                <a:chOff x="0" y="0"/>
                                <a:chExt cx="4629150" cy="1543050"/>
                              </a:xfrm>
                            </wpg:grpSpPr>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7625"/>
                                  <a:ext cx="4629150" cy="1495425"/>
                                </a:xfrm>
                                <a:prstGeom prst="rect">
                                  <a:avLst/>
                                </a:prstGeom>
                              </pic:spPr>
                            </pic:pic>
                            <wps:wsp>
                              <wps:cNvPr id="69" name="Oval 10"/>
                              <wps:cNvSpPr>
                                <a:spLocks noChangeArrowheads="1"/>
                              </wps:cNvSpPr>
                              <wps:spPr bwMode="auto">
                                <a:xfrm>
                                  <a:off x="647700" y="0"/>
                                  <a:ext cx="342900" cy="3048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7383921" id="组合 15" o:spid="_x0000_s1026" style="position:absolute;left:0;text-align:left;margin-left:16.9pt;margin-top:47.15pt;width:364.5pt;height:121.5pt;z-index:251670528" coordsize="46291,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 o:spid="_x0000_s1027" type="#_x0000_t75" style="position:absolute;top:476;width:46291;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">
                        <v:imagedata r:id="rId10" o:title=""/>
                      </v:shape>
                      <v:oval id="Oval 10" o:spid="_x0000_s1028" style="position:absolute;left:6477;width:34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" filled="f" strokecolor="red"/>
                      <w10:wrap type="topAndBottom"/>
                    </v:group>
                  </w:pict>
                </mc:Fallback>
              </mc:AlternateContent>
            </w:r>
            <w:r w:rsidR="00E00E22" w:rsidRPr="00AA11B4">
              <w:rPr>
                <w:rFonts w:cs="宋体" w:hint="eastAsia"/>
              </w:rPr>
              <w:t>实验报告中附上程序清单和程序运行结果截图</w:t>
            </w:r>
            <w:r w:rsidR="00E00E22" w:rsidRPr="00AA11B4">
              <w:rPr>
                <w:rFonts w:cs="宋体" w:hint="eastAsia"/>
                <w:color w:val="FF0000"/>
              </w:rPr>
              <w:t>（</w:t>
            </w:r>
            <w:r w:rsidR="00DC7292">
              <w:rPr>
                <w:rFonts w:cs="宋体" w:hint="eastAsia"/>
                <w:color w:val="FF0000"/>
              </w:rPr>
              <w:t>每个窗口标题的后面显示自己的真实姓名</w:t>
            </w:r>
            <w:r w:rsidR="00E00E22" w:rsidRPr="00AA11B4">
              <w:rPr>
                <w:rFonts w:cs="宋体" w:hint="eastAsia"/>
                <w:color w:val="FF0000"/>
              </w:rPr>
              <w:t>）</w:t>
            </w:r>
            <w:r w:rsidR="00E00E22" w:rsidRPr="00AA11B4">
              <w:rPr>
                <w:rFonts w:cs="宋体" w:hint="eastAsia"/>
              </w:rPr>
              <w:t>。</w:t>
            </w:r>
          </w:p>
          <w:p w14:paraId="6EB3EF86" w14:textId="77777777" w:rsidR="00E00E22" w:rsidRPr="0046160C" w:rsidRDefault="00E00E22" w:rsidP="00E00E22">
            <w:pPr>
              <w:numPr>
                <w:ilvl w:val="0"/>
                <w:numId w:val="33"/>
              </w:numPr>
              <w:spacing w:beforeLines="50" w:before="156"/>
              <w:rPr>
                <w:rFonts w:cs="宋体"/>
                <w:color w:val="FF0000"/>
              </w:rPr>
            </w:pPr>
            <w:r w:rsidRPr="0046160C">
              <w:rPr>
                <w:rFonts w:cs="宋体" w:hint="eastAsia"/>
                <w:color w:val="000000"/>
              </w:rPr>
              <w:t>每题程序代码中至少有两处用自己的</w:t>
            </w:r>
            <w:r w:rsidRPr="0046160C">
              <w:rPr>
                <w:rFonts w:cs="宋体" w:hint="eastAsia"/>
                <w:color w:val="FF0000"/>
              </w:rPr>
              <w:t>真实姓名</w:t>
            </w:r>
            <w:r w:rsidRPr="0046160C">
              <w:rPr>
                <w:rFonts w:cs="宋体" w:hint="eastAsia"/>
                <w:color w:val="000000"/>
              </w:rPr>
              <w:t>进行注释。</w:t>
            </w:r>
          </w:p>
          <w:p w14:paraId="07F8CEA3" w14:textId="77777777" w:rsidR="00E00E22" w:rsidRDefault="00E00E22" w:rsidP="00E00E22">
            <w:pPr>
              <w:spacing w:beforeLines="50" w:before="156"/>
              <w:rPr>
                <w:sz w:val="24"/>
                <w:szCs w:val="24"/>
              </w:rPr>
            </w:pPr>
            <w:r>
              <w:rPr>
                <w:rFonts w:hint="eastAsia"/>
                <w:sz w:val="24"/>
                <w:szCs w:val="24"/>
              </w:rPr>
              <w:t>5</w:t>
            </w:r>
            <w:r w:rsidRPr="00640608">
              <w:rPr>
                <w:rFonts w:cs="宋体" w:hint="eastAsia"/>
                <w:sz w:val="24"/>
                <w:szCs w:val="24"/>
              </w:rPr>
              <w:t>．</w:t>
            </w:r>
            <w:r>
              <w:rPr>
                <w:rFonts w:cs="宋体" w:hint="eastAsia"/>
              </w:rPr>
              <w:t>实验结束后进行总结</w:t>
            </w:r>
            <w:r w:rsidRPr="00094CDC">
              <w:rPr>
                <w:rFonts w:cs="宋体" w:hint="eastAsia"/>
              </w:rPr>
              <w:t>。</w:t>
            </w:r>
          </w:p>
          <w:p w14:paraId="6F1BE681" w14:textId="77777777" w:rsidR="00054588" w:rsidRPr="00D4551D" w:rsidRDefault="00054588" w:rsidP="00094CDC">
            <w:pPr>
              <w:spacing w:beforeLines="50" w:before="156"/>
            </w:pPr>
          </w:p>
        </w:tc>
      </w:tr>
      <w:tr w:rsidR="00343CA3" w:rsidRPr="00D4551D" w14:paraId="17C42EB5" w14:textId="77777777" w:rsidTr="00C242C1">
        <w:trPr>
          <w:trHeight w:val="1860"/>
        </w:trPr>
        <w:tc>
          <w:tcPr>
            <w:tcW w:w="817" w:type="dxa"/>
            <w:vAlign w:val="center"/>
          </w:tcPr>
          <w:p w14:paraId="2F8F929D" w14:textId="77777777" w:rsidR="00343CA3" w:rsidRDefault="00343CA3" w:rsidP="00FB763F">
            <w:pPr>
              <w:jc w:val="center"/>
              <w:rPr>
                <w:spacing w:val="20"/>
              </w:rPr>
            </w:pPr>
            <w:r w:rsidRPr="00D4551D">
              <w:rPr>
                <w:rFonts w:cs="宋体" w:hint="eastAsia"/>
                <w:spacing w:val="20"/>
              </w:rPr>
              <w:lastRenderedPageBreak/>
              <w:t>实</w:t>
            </w:r>
          </w:p>
          <w:p w14:paraId="31F86901" w14:textId="77777777" w:rsidR="00343CA3" w:rsidRDefault="00343CA3" w:rsidP="00FB763F">
            <w:pPr>
              <w:jc w:val="center"/>
              <w:rPr>
                <w:spacing w:val="20"/>
              </w:rPr>
            </w:pPr>
            <w:r w:rsidRPr="00D4551D">
              <w:rPr>
                <w:rFonts w:cs="宋体" w:hint="eastAsia"/>
                <w:spacing w:val="20"/>
              </w:rPr>
              <w:t>验</w:t>
            </w:r>
          </w:p>
          <w:p w14:paraId="21E10848" w14:textId="77777777" w:rsidR="00343CA3" w:rsidRDefault="00343CA3" w:rsidP="00FB763F">
            <w:pPr>
              <w:jc w:val="center"/>
              <w:rPr>
                <w:spacing w:val="20"/>
              </w:rPr>
            </w:pPr>
            <w:r w:rsidRPr="00D4551D">
              <w:rPr>
                <w:rFonts w:cs="宋体" w:hint="eastAsia"/>
                <w:spacing w:val="20"/>
              </w:rPr>
              <w:t>环</w:t>
            </w:r>
          </w:p>
          <w:p w14:paraId="51077F7B" w14:textId="77777777" w:rsidR="00343CA3" w:rsidRPr="00D4551D" w:rsidRDefault="00343CA3" w:rsidP="00FB763F">
            <w:pPr>
              <w:jc w:val="center"/>
              <w:rPr>
                <w:spacing w:val="20"/>
              </w:rPr>
            </w:pPr>
            <w:r w:rsidRPr="00D4551D">
              <w:rPr>
                <w:rFonts w:cs="宋体" w:hint="eastAsia"/>
                <w:spacing w:val="20"/>
              </w:rPr>
              <w:t>境</w:t>
            </w:r>
          </w:p>
        </w:tc>
        <w:tc>
          <w:tcPr>
            <w:tcW w:w="8328" w:type="dxa"/>
            <w:gridSpan w:val="5"/>
          </w:tcPr>
          <w:p w14:paraId="27B27CE8" w14:textId="77777777" w:rsidR="00343CA3" w:rsidRPr="00D4551D" w:rsidRDefault="00343CA3" w:rsidP="00094CDC">
            <w:pPr>
              <w:spacing w:beforeLines="50" w:before="156"/>
            </w:pPr>
            <w:r w:rsidRPr="00D4551D">
              <w:rPr>
                <w:rFonts w:cs="宋体" w:hint="eastAsia"/>
              </w:rPr>
              <w:t>（列出本次实验所使用的平台和相关软件）</w:t>
            </w:r>
          </w:p>
          <w:p w14:paraId="056EA75A" w14:textId="77777777" w:rsidR="00343CA3" w:rsidRPr="00D4551D" w:rsidRDefault="00343CA3" w:rsidP="00094CDC">
            <w:pPr>
              <w:spacing w:beforeLines="50" w:before="156"/>
            </w:pPr>
            <w:r w:rsidRPr="00D4551D">
              <w:rPr>
                <w:rFonts w:cs="宋体" w:hint="eastAsia"/>
              </w:rPr>
              <w:t>地点：南</w:t>
            </w:r>
            <w:r w:rsidRPr="00D4551D">
              <w:t>62</w:t>
            </w:r>
            <w:r w:rsidR="00282DEF">
              <w:t>07</w:t>
            </w:r>
          </w:p>
          <w:p w14:paraId="0116DDB9" w14:textId="77777777" w:rsidR="00E00E22" w:rsidRDefault="00CB2335" w:rsidP="00E00E22">
            <w:pPr>
              <w:spacing w:beforeLines="50" w:before="156"/>
            </w:pPr>
            <w:r>
              <w:rPr>
                <w:rFonts w:cs="宋体" w:hint="eastAsia"/>
              </w:rPr>
              <w:t>开发环境</w:t>
            </w:r>
            <w:r w:rsidR="00343CA3" w:rsidRPr="00D4551D">
              <w:rPr>
                <w:rFonts w:cs="宋体" w:hint="eastAsia"/>
              </w:rPr>
              <w:t>：</w:t>
            </w:r>
            <w:r w:rsidR="00094CDC">
              <w:rPr>
                <w:rFonts w:hint="eastAsia"/>
              </w:rPr>
              <w:t>JDK1.8</w:t>
            </w:r>
            <w:r w:rsidR="00146EF6">
              <w:rPr>
                <w:rFonts w:hint="eastAsia"/>
              </w:rPr>
              <w:t>、</w:t>
            </w:r>
            <w:r w:rsidR="00146EF6" w:rsidRPr="00146EF6">
              <w:t>eclipse</w:t>
            </w:r>
          </w:p>
          <w:p w14:paraId="6544B442" w14:textId="77777777" w:rsidR="00E00E22" w:rsidRPr="00D4551D" w:rsidRDefault="00E00E22" w:rsidP="00E00E22">
            <w:pPr>
              <w:spacing w:beforeLines="50" w:before="156"/>
            </w:pPr>
          </w:p>
        </w:tc>
      </w:tr>
      <w:tr w:rsidR="00343CA3" w:rsidRPr="00D4551D" w14:paraId="6DD4C111" w14:textId="77777777" w:rsidTr="00C242C1">
        <w:tblPrEx>
          <w:tblLook w:val="00A0" w:firstRow="1" w:lastRow="0" w:firstColumn="1" w:lastColumn="0" w:noHBand="0" w:noVBand="0"/>
        </w:tblPrEx>
        <w:tc>
          <w:tcPr>
            <w:tcW w:w="817" w:type="dxa"/>
            <w:vAlign w:val="center"/>
          </w:tcPr>
          <w:p w14:paraId="5C4095D1" w14:textId="77777777" w:rsidR="00CB2335" w:rsidRDefault="00343CA3" w:rsidP="00683518">
            <w:pPr>
              <w:jc w:val="center"/>
            </w:pPr>
            <w:r w:rsidRPr="00683518">
              <w:br w:type="page"/>
            </w:r>
          </w:p>
          <w:p w14:paraId="34C05861" w14:textId="77777777" w:rsidR="00CB2335" w:rsidRDefault="00CB2335" w:rsidP="00683518">
            <w:pPr>
              <w:jc w:val="center"/>
            </w:pPr>
          </w:p>
          <w:p w14:paraId="520B58D4" w14:textId="77777777" w:rsidR="00343CA3" w:rsidRPr="00683518" w:rsidRDefault="00CB2335" w:rsidP="00683518">
            <w:pPr>
              <w:jc w:val="center"/>
              <w:rPr>
                <w:spacing w:val="20"/>
              </w:rPr>
            </w:pPr>
            <w:r>
              <w:rPr>
                <w:rFonts w:cs="宋体" w:hint="eastAsia"/>
                <w:spacing w:val="20"/>
              </w:rPr>
              <w:t>实</w:t>
            </w:r>
          </w:p>
          <w:p w14:paraId="185BA3D2" w14:textId="77777777" w:rsidR="00343CA3" w:rsidRPr="00683518" w:rsidRDefault="00CB2335" w:rsidP="00683518">
            <w:pPr>
              <w:jc w:val="center"/>
              <w:rPr>
                <w:spacing w:val="20"/>
              </w:rPr>
            </w:pPr>
            <w:r>
              <w:rPr>
                <w:rFonts w:cs="宋体" w:hint="eastAsia"/>
                <w:spacing w:val="20"/>
              </w:rPr>
              <w:t>验</w:t>
            </w:r>
          </w:p>
          <w:p w14:paraId="0EA86ADC" w14:textId="77777777" w:rsidR="00343CA3" w:rsidRPr="00683518" w:rsidRDefault="00343CA3" w:rsidP="00683518">
            <w:pPr>
              <w:jc w:val="center"/>
              <w:rPr>
                <w:spacing w:val="20"/>
              </w:rPr>
            </w:pPr>
            <w:r w:rsidRPr="00683518">
              <w:rPr>
                <w:rFonts w:cs="宋体" w:hint="eastAsia"/>
                <w:spacing w:val="20"/>
              </w:rPr>
              <w:t>过</w:t>
            </w:r>
          </w:p>
          <w:p w14:paraId="6E183CE8" w14:textId="77777777" w:rsidR="00343CA3" w:rsidRPr="00683518" w:rsidRDefault="00343CA3" w:rsidP="00683518">
            <w:pPr>
              <w:jc w:val="center"/>
              <w:rPr>
                <w:spacing w:val="20"/>
              </w:rPr>
            </w:pPr>
            <w:r w:rsidRPr="00683518">
              <w:rPr>
                <w:rFonts w:cs="宋体" w:hint="eastAsia"/>
                <w:spacing w:val="20"/>
              </w:rPr>
              <w:t>程</w:t>
            </w:r>
          </w:p>
          <w:p w14:paraId="32E578F5" w14:textId="77777777" w:rsidR="00343CA3" w:rsidRPr="00683518" w:rsidRDefault="00343CA3" w:rsidP="00683518">
            <w:pPr>
              <w:jc w:val="center"/>
              <w:rPr>
                <w:spacing w:val="20"/>
              </w:rPr>
            </w:pPr>
            <w:r w:rsidRPr="00683518">
              <w:rPr>
                <w:rFonts w:cs="宋体" w:hint="eastAsia"/>
                <w:spacing w:val="20"/>
              </w:rPr>
              <w:t>及</w:t>
            </w:r>
          </w:p>
          <w:p w14:paraId="285E1F67" w14:textId="77777777" w:rsidR="00343CA3" w:rsidRPr="00683518" w:rsidRDefault="00343CA3" w:rsidP="00683518">
            <w:pPr>
              <w:jc w:val="center"/>
              <w:rPr>
                <w:spacing w:val="20"/>
              </w:rPr>
            </w:pPr>
            <w:r w:rsidRPr="00683518">
              <w:rPr>
                <w:rFonts w:cs="宋体" w:hint="eastAsia"/>
                <w:spacing w:val="20"/>
              </w:rPr>
              <w:t>实</w:t>
            </w:r>
          </w:p>
          <w:p w14:paraId="3DE78870" w14:textId="77777777" w:rsidR="00343CA3" w:rsidRPr="00683518" w:rsidRDefault="00343CA3" w:rsidP="00683518">
            <w:pPr>
              <w:jc w:val="center"/>
              <w:rPr>
                <w:spacing w:val="20"/>
              </w:rPr>
            </w:pPr>
            <w:r w:rsidRPr="00683518">
              <w:rPr>
                <w:rFonts w:cs="宋体" w:hint="eastAsia"/>
                <w:spacing w:val="20"/>
              </w:rPr>
              <w:t>验</w:t>
            </w:r>
          </w:p>
          <w:p w14:paraId="7669F83E" w14:textId="77777777" w:rsidR="00343CA3" w:rsidRPr="00683518" w:rsidRDefault="00343CA3" w:rsidP="00683518">
            <w:pPr>
              <w:jc w:val="center"/>
              <w:rPr>
                <w:spacing w:val="20"/>
              </w:rPr>
            </w:pPr>
            <w:r w:rsidRPr="00683518">
              <w:rPr>
                <w:rFonts w:cs="宋体" w:hint="eastAsia"/>
                <w:spacing w:val="20"/>
              </w:rPr>
              <w:t>结</w:t>
            </w:r>
          </w:p>
          <w:p w14:paraId="5A654E45" w14:textId="77777777" w:rsidR="00343CA3" w:rsidRPr="00683518" w:rsidRDefault="00343CA3" w:rsidP="00683518">
            <w:pPr>
              <w:jc w:val="center"/>
            </w:pPr>
            <w:r w:rsidRPr="00683518">
              <w:rPr>
                <w:rFonts w:cs="宋体" w:hint="eastAsia"/>
                <w:spacing w:val="20"/>
              </w:rPr>
              <w:t>果</w:t>
            </w:r>
          </w:p>
          <w:p w14:paraId="7B788EB2" w14:textId="77777777" w:rsidR="00343CA3" w:rsidRPr="00683518" w:rsidRDefault="00343CA3" w:rsidP="00683518">
            <w:pPr>
              <w:jc w:val="center"/>
            </w:pPr>
          </w:p>
        </w:tc>
        <w:tc>
          <w:tcPr>
            <w:tcW w:w="8328" w:type="dxa"/>
            <w:gridSpan w:val="5"/>
          </w:tcPr>
          <w:p w14:paraId="5B073680" w14:textId="77777777" w:rsidR="00343CA3" w:rsidRPr="00683518" w:rsidRDefault="00343CA3" w:rsidP="00683518">
            <w:pPr>
              <w:jc w:val="left"/>
            </w:pPr>
          </w:p>
          <w:p w14:paraId="3EC2C5CF" w14:textId="77777777" w:rsidR="00343CA3" w:rsidRPr="00891652" w:rsidRDefault="00891652" w:rsidP="00BD5B56">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程序运行如下图所示：提供加运算练习，单击“获取题目”按钮，随机产生两个100以内的运算数，</w:t>
            </w:r>
            <w:r w:rsidR="00386B61">
              <w:rPr>
                <w:rFonts w:ascii="宋体" w:hAnsi="宋体" w:cs="宋体" w:hint="eastAsia"/>
                <w:b/>
                <w:kern w:val="0"/>
                <w:sz w:val="24"/>
                <w:szCs w:val="24"/>
              </w:rPr>
              <w:t>输入</w:t>
            </w:r>
            <w:r>
              <w:rPr>
                <w:rFonts w:ascii="宋体" w:hAnsi="宋体" w:cs="宋体" w:hint="eastAsia"/>
                <w:b/>
                <w:kern w:val="0"/>
                <w:sz w:val="24"/>
                <w:szCs w:val="24"/>
              </w:rPr>
              <w:t>答案并按回车键或单击“确认答案”</w:t>
            </w:r>
            <w:r w:rsidR="00386B61">
              <w:rPr>
                <w:rFonts w:ascii="宋体" w:hAnsi="宋体" w:cs="宋体" w:hint="eastAsia"/>
                <w:b/>
                <w:kern w:val="0"/>
                <w:sz w:val="24"/>
                <w:szCs w:val="24"/>
              </w:rPr>
              <w:t>按钮</w:t>
            </w:r>
            <w:r>
              <w:rPr>
                <w:rFonts w:ascii="宋体" w:hAnsi="宋体" w:cs="宋体" w:hint="eastAsia"/>
                <w:b/>
                <w:kern w:val="0"/>
                <w:sz w:val="24"/>
                <w:szCs w:val="24"/>
              </w:rPr>
              <w:t>，输出答案对错的信息。</w:t>
            </w:r>
            <w:r w:rsidR="00BD5B56" w:rsidRPr="00172F39">
              <w:rPr>
                <w:rFonts w:ascii="宋体" w:hAnsi="宋体" w:cs="宋体" w:hint="eastAsia"/>
                <w:b/>
                <w:kern w:val="0"/>
                <w:sz w:val="24"/>
                <w:szCs w:val="24"/>
              </w:rPr>
              <w:t>将【代码X】替换为</w:t>
            </w:r>
            <w:r w:rsidR="00BD5B56" w:rsidRPr="00172F39">
              <w:rPr>
                <w:rFonts w:ascii="宋体" w:hAnsi="宋体" w:cs="宋体"/>
                <w:b/>
                <w:kern w:val="0"/>
                <w:sz w:val="24"/>
                <w:szCs w:val="24"/>
              </w:rPr>
              <w:t>Java</w:t>
            </w:r>
            <w:r w:rsidR="00BD5B56" w:rsidRPr="00172F39">
              <w:rPr>
                <w:rFonts w:ascii="宋体" w:hAnsi="宋体" w:cs="宋体" w:hint="eastAsia"/>
                <w:b/>
                <w:kern w:val="0"/>
                <w:sz w:val="24"/>
                <w:szCs w:val="24"/>
              </w:rPr>
              <w:t>程序代码</w:t>
            </w:r>
            <w:r w:rsidR="00605293" w:rsidRPr="00172F39">
              <w:rPr>
                <w:rFonts w:hint="eastAsia"/>
                <w:b/>
                <w:bCs/>
                <w:color w:val="FF0000"/>
              </w:rPr>
              <w:t>（注释不能删除）</w:t>
            </w:r>
            <w:r w:rsidR="0065593C" w:rsidRPr="00172F39">
              <w:rPr>
                <w:rFonts w:hint="eastAsia"/>
                <w:b/>
                <w:bCs/>
              </w:rPr>
              <w:t>：</w:t>
            </w:r>
          </w:p>
          <w:p w14:paraId="512B72F6" w14:textId="77777777" w:rsidR="00891652" w:rsidRDefault="009949C4" w:rsidP="00891652">
            <w:pPr>
              <w:spacing w:line="360" w:lineRule="exact"/>
              <w:rPr>
                <w:rFonts w:ascii="宋体" w:hAnsi="宋体" w:cs="宋体"/>
                <w:b/>
                <w:kern w:val="0"/>
                <w:sz w:val="24"/>
                <w:szCs w:val="24"/>
              </w:rPr>
            </w:pPr>
            <w:r>
              <w:rPr>
                <w:rFonts w:cs="宋体" w:hint="eastAsia"/>
                <w:noProof/>
                <w:color w:val="000000"/>
              </w:rPr>
              <mc:AlternateContent>
                <mc:Choice Requires="wpg">
                  <w:drawing>
                    <wp:anchor distT="0" distB="0" distL="114300" distR="114300" simplePos="0" relativeHeight="251672576" behindDoc="0" locked="0" layoutInCell="1" allowOverlap="1" wp14:anchorId="6220CAE6" wp14:editId="1F14C36E">
                      <wp:simplePos x="0" y="0"/>
                      <wp:positionH relativeFrom="column">
                        <wp:posOffset>262255</wp:posOffset>
                      </wp:positionH>
                      <wp:positionV relativeFrom="paragraph">
                        <wp:posOffset>83820</wp:posOffset>
                      </wp:positionV>
                      <wp:extent cx="4629150" cy="1543050"/>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4629150" cy="1543050"/>
                                <a:chOff x="0" y="0"/>
                                <a:chExt cx="4629150" cy="1543050"/>
                              </a:xfrm>
                            </wpg:grpSpPr>
                            <pic:pic xmlns:pic="http://schemas.openxmlformats.org/drawingml/2006/picture">
                              <pic:nvPicPr>
                                <pic:cNvPr id="17" name="图片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47625"/>
                                  <a:ext cx="4629150" cy="1495425"/>
                                </a:xfrm>
                                <a:prstGeom prst="rect">
                                  <a:avLst/>
                                </a:prstGeom>
                              </pic:spPr>
                            </pic:pic>
                            <wps:wsp>
                              <wps:cNvPr id="18" name="Oval 10"/>
                              <wps:cNvSpPr>
                                <a:spLocks noChangeArrowheads="1"/>
                              </wps:cNvSpPr>
                              <wps:spPr bwMode="auto">
                                <a:xfrm>
                                  <a:off x="647700" y="0"/>
                                  <a:ext cx="342900" cy="3048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4A87AA9" id="组合 16" o:spid="_x0000_s1026" style="position:absolute;left:0;text-align:left;margin-left:20.65pt;margin-top:6.6pt;width:364.5pt;height:121.5pt;z-index:251672576" coordsize="46291,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">
                      <v:shape id="图片 17" o:spid="_x0000_s1027" type="#_x0000_t75" style="position:absolute;top:476;width:46291;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">
                        <v:imagedata r:id="rId10" o:title=""/>
                      </v:shape>
                      <v:oval id="Oval 10" o:spid="_x0000_s1028" style="position:absolute;left:6477;width:342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" filled="f" strokecolor="red"/>
                      <w10:wrap type="topAndBottom"/>
                    </v:group>
                  </w:pict>
                </mc:Fallback>
              </mc:AlternateContent>
            </w:r>
          </w:p>
          <w:p w14:paraId="0AE61C44" w14:textId="77777777" w:rsidR="0065593C" w:rsidRDefault="0065593C" w:rsidP="0065593C">
            <w:pPr>
              <w:spacing w:line="360" w:lineRule="exact"/>
              <w:rPr>
                <w:b/>
                <w:bCs/>
                <w:color w:val="00B0F0"/>
              </w:rPr>
            </w:pPr>
            <w:r w:rsidRPr="0065593C">
              <w:rPr>
                <w:rFonts w:hint="eastAsia"/>
                <w:b/>
                <w:bCs/>
                <w:color w:val="00B0F0"/>
              </w:rPr>
              <w:t>/*</w:t>
            </w:r>
            <w:r w:rsidRPr="0065593C">
              <w:rPr>
                <w:rFonts w:hint="eastAsia"/>
                <w:b/>
                <w:bCs/>
                <w:color w:val="00B0F0"/>
              </w:rPr>
              <w:t>本题重点是掌握</w:t>
            </w:r>
            <w:r w:rsidR="00891652">
              <w:rPr>
                <w:rFonts w:hint="eastAsia"/>
                <w:b/>
                <w:bCs/>
                <w:color w:val="00B0F0"/>
              </w:rPr>
              <w:t>窗口</w:t>
            </w:r>
            <w:r w:rsidRPr="0065593C">
              <w:rPr>
                <w:rFonts w:hint="eastAsia"/>
                <w:b/>
                <w:bCs/>
                <w:color w:val="00B0F0"/>
              </w:rPr>
              <w:t>的定义</w:t>
            </w:r>
            <w:r w:rsidR="00891652">
              <w:rPr>
                <w:rFonts w:hint="eastAsia"/>
                <w:b/>
                <w:bCs/>
                <w:color w:val="00B0F0"/>
              </w:rPr>
              <w:t>、随机数的生成、</w:t>
            </w:r>
            <w:r w:rsidR="00891652">
              <w:rPr>
                <w:rFonts w:hint="eastAsia"/>
                <w:b/>
                <w:bCs/>
                <w:color w:val="00B0F0"/>
              </w:rPr>
              <w:t>ActionEvent</w:t>
            </w:r>
            <w:r w:rsidR="00891652">
              <w:rPr>
                <w:rFonts w:hint="eastAsia"/>
                <w:b/>
                <w:bCs/>
                <w:color w:val="00B0F0"/>
              </w:rPr>
              <w:t>事件的处理</w:t>
            </w:r>
            <w:r w:rsidR="00D7567E">
              <w:rPr>
                <w:rFonts w:hint="eastAsia"/>
                <w:b/>
                <w:bCs/>
                <w:color w:val="00B0F0"/>
              </w:rPr>
              <w:t>、窗口作为监视器</w:t>
            </w:r>
            <w:r w:rsidRPr="0065593C">
              <w:rPr>
                <w:rFonts w:hint="eastAsia"/>
                <w:b/>
                <w:bCs/>
                <w:color w:val="00B0F0"/>
              </w:rPr>
              <w:t>*/</w:t>
            </w:r>
          </w:p>
          <w:p w14:paraId="38D70876" w14:textId="77777777" w:rsidR="009B6D69" w:rsidRPr="0065593C" w:rsidRDefault="009B6D69" w:rsidP="0065593C">
            <w:pPr>
              <w:spacing w:line="360" w:lineRule="exact"/>
              <w:rPr>
                <w:b/>
                <w:bCs/>
                <w:color w:val="00B0F0"/>
              </w:rPr>
            </w:pPr>
          </w:p>
          <w:p w14:paraId="2C6C73B4" w14:textId="77777777" w:rsidR="00B967B8" w:rsidRPr="00683518" w:rsidRDefault="00DA03AA" w:rsidP="00B967B8">
            <w:pPr>
              <w:numPr>
                <w:ilvl w:val="1"/>
                <w:numId w:val="25"/>
              </w:numPr>
              <w:tabs>
                <w:tab w:val="left" w:pos="720"/>
              </w:tabs>
              <w:spacing w:line="360" w:lineRule="exact"/>
              <w:ind w:left="0"/>
            </w:pPr>
            <w:r w:rsidRPr="00DC2A34">
              <w:rPr>
                <w:rFonts w:ascii="宋体" w:hAnsi="宋体" w:cs="宋体" w:hint="eastAsia"/>
                <w:color w:val="FF0000"/>
                <w:kern w:val="0"/>
                <w:sz w:val="24"/>
                <w:szCs w:val="24"/>
              </w:rPr>
              <w:t>程序清单：</w:t>
            </w:r>
          </w:p>
          <w:p w14:paraId="38AB6CE3" w14:textId="77777777" w:rsidR="00402511" w:rsidRPr="00402511" w:rsidRDefault="00402511" w:rsidP="0040251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color w:val="BCBEC4"/>
                <w:kern w:val="0"/>
                <w:sz w:val="27"/>
                <w:szCs w:val="27"/>
              </w:rPr>
            </w:pPr>
            <w:r w:rsidRPr="00402511">
              <w:rPr>
                <w:rFonts w:ascii="Courier New" w:hAnsi="Courier New" w:cs="宋体"/>
                <w:color w:val="CF8E6D"/>
                <w:kern w:val="0"/>
                <w:sz w:val="27"/>
                <w:szCs w:val="27"/>
              </w:rPr>
              <w:t xml:space="preserve">public class </w:t>
            </w:r>
            <w:r w:rsidRPr="00402511">
              <w:rPr>
                <w:rFonts w:ascii="Courier New" w:hAnsi="Courier New" w:cs="宋体"/>
                <w:color w:val="BCBEC4"/>
                <w:kern w:val="0"/>
                <w:sz w:val="27"/>
                <w:szCs w:val="27"/>
              </w:rPr>
              <w:t>MainClass {</w:t>
            </w:r>
            <w:r w:rsidRPr="00402511">
              <w:rPr>
                <w:rFonts w:ascii="Courier New" w:hAnsi="Courier New" w:cs="宋体"/>
                <w:color w:val="BCBEC4"/>
                <w:kern w:val="0"/>
                <w:sz w:val="27"/>
                <w:szCs w:val="27"/>
              </w:rPr>
              <w:br/>
              <w:t xml:space="preserve">    </w:t>
            </w:r>
            <w:r w:rsidRPr="00402511">
              <w:rPr>
                <w:rFonts w:ascii="Courier New" w:hAnsi="Courier New" w:cs="宋体"/>
                <w:color w:val="CF8E6D"/>
                <w:kern w:val="0"/>
                <w:sz w:val="27"/>
                <w:szCs w:val="27"/>
              </w:rPr>
              <w:t xml:space="preserve">public static void </w:t>
            </w:r>
            <w:r w:rsidRPr="00402511">
              <w:rPr>
                <w:rFonts w:ascii="Courier New" w:hAnsi="Courier New" w:cs="宋体"/>
                <w:color w:val="56A8F5"/>
                <w:kern w:val="0"/>
                <w:sz w:val="27"/>
                <w:szCs w:val="27"/>
              </w:rPr>
              <w:t>main</w:t>
            </w:r>
            <w:r w:rsidRPr="00402511">
              <w:rPr>
                <w:rFonts w:ascii="Courier New" w:hAnsi="Courier New" w:cs="宋体"/>
                <w:color w:val="BCBEC4"/>
                <w:kern w:val="0"/>
                <w:sz w:val="27"/>
                <w:szCs w:val="27"/>
              </w:rPr>
              <w:t>(String args[]) {</w:t>
            </w:r>
            <w:r w:rsidRPr="00402511">
              <w:rPr>
                <w:rFonts w:ascii="Courier New" w:hAnsi="Courier New" w:cs="宋体"/>
                <w:color w:val="BCBEC4"/>
                <w:kern w:val="0"/>
                <w:sz w:val="27"/>
                <w:szCs w:val="27"/>
              </w:rPr>
              <w:br/>
              <w:t xml:space="preserve">        ComputerFrame frame;</w:t>
            </w:r>
            <w:r w:rsidRPr="00402511">
              <w:rPr>
                <w:rFonts w:ascii="Courier New" w:hAnsi="Courier New" w:cs="宋体"/>
                <w:color w:val="BCBEC4"/>
                <w:kern w:val="0"/>
                <w:sz w:val="27"/>
                <w:szCs w:val="27"/>
              </w:rPr>
              <w:br/>
              <w:t xml:space="preserve">        frame=</w:t>
            </w:r>
            <w:r w:rsidRPr="00402511">
              <w:rPr>
                <w:rFonts w:ascii="Courier New" w:hAnsi="Courier New" w:cs="宋体"/>
                <w:color w:val="CF8E6D"/>
                <w:kern w:val="0"/>
                <w:sz w:val="27"/>
                <w:szCs w:val="27"/>
              </w:rPr>
              <w:t xml:space="preserve">new </w:t>
            </w:r>
            <w:r w:rsidRPr="00402511">
              <w:rPr>
                <w:rFonts w:ascii="Courier New" w:hAnsi="Courier New" w:cs="宋体"/>
                <w:color w:val="BCBEC4"/>
                <w:kern w:val="0"/>
                <w:sz w:val="27"/>
                <w:szCs w:val="27"/>
              </w:rPr>
              <w:t xml:space="preserve">ComputerFrame();  </w:t>
            </w:r>
            <w:r w:rsidRPr="00402511">
              <w:rPr>
                <w:rFonts w:ascii="Courier New" w:hAnsi="Courier New" w:cs="宋体"/>
                <w:color w:val="7A7E85"/>
                <w:kern w:val="0"/>
                <w:sz w:val="27"/>
                <w:szCs w:val="27"/>
              </w:rPr>
              <w:t>//</w:t>
            </w:r>
            <w:r w:rsidRPr="00402511">
              <w:rPr>
                <w:rFonts w:ascii="宋体" w:hAnsi="宋体" w:cs="宋体" w:hint="eastAsia"/>
                <w:color w:val="7A7E85"/>
                <w:kern w:val="0"/>
                <w:sz w:val="27"/>
                <w:szCs w:val="27"/>
              </w:rPr>
              <w:t>创建窗口</w:t>
            </w:r>
            <w:r w:rsidRPr="00402511">
              <w:rPr>
                <w:rFonts w:ascii="宋体" w:hAnsi="宋体" w:cs="宋体" w:hint="eastAsia"/>
                <w:color w:val="7A7E85"/>
                <w:kern w:val="0"/>
                <w:sz w:val="27"/>
                <w:szCs w:val="27"/>
              </w:rPr>
              <w:br/>
              <w:t xml:space="preserve">        </w:t>
            </w:r>
            <w:r w:rsidRPr="00402511">
              <w:rPr>
                <w:rFonts w:ascii="Courier New" w:hAnsi="Courier New" w:cs="宋体"/>
                <w:color w:val="BCBEC4"/>
                <w:kern w:val="0"/>
                <w:sz w:val="27"/>
                <w:szCs w:val="27"/>
              </w:rPr>
              <w:t>frame.setTitle(</w:t>
            </w:r>
            <w:r w:rsidRPr="00402511">
              <w:rPr>
                <w:rFonts w:ascii="Courier New" w:hAnsi="Courier New" w:cs="宋体"/>
                <w:color w:val="6AAB73"/>
                <w:kern w:val="0"/>
                <w:sz w:val="27"/>
                <w:szCs w:val="27"/>
              </w:rPr>
              <w:t>"</w:t>
            </w:r>
            <w:r w:rsidRPr="00402511">
              <w:rPr>
                <w:rFonts w:ascii="宋体" w:hAnsi="宋体" w:cs="宋体" w:hint="eastAsia"/>
                <w:color w:val="6AAB73"/>
                <w:kern w:val="0"/>
                <w:sz w:val="27"/>
                <w:szCs w:val="27"/>
              </w:rPr>
              <w:t>加法运算练习－</w:t>
            </w:r>
            <w:r w:rsidRPr="00402511">
              <w:rPr>
                <w:rFonts w:ascii="Courier New" w:hAnsi="Courier New" w:cs="宋体"/>
                <w:color w:val="6AAB73"/>
                <w:kern w:val="0"/>
                <w:sz w:val="27"/>
                <w:szCs w:val="27"/>
              </w:rPr>
              <w:t>XXX"</w:t>
            </w:r>
            <w:r w:rsidRPr="00402511">
              <w:rPr>
                <w:rFonts w:ascii="Courier New" w:hAnsi="Courier New" w:cs="宋体"/>
                <w:color w:val="BCBEC4"/>
                <w:kern w:val="0"/>
                <w:sz w:val="27"/>
                <w:szCs w:val="27"/>
              </w:rPr>
              <w:t xml:space="preserve">);    </w:t>
            </w:r>
            <w:r w:rsidRPr="00402511">
              <w:rPr>
                <w:rFonts w:ascii="Courier New" w:hAnsi="Courier New" w:cs="宋体"/>
                <w:color w:val="7A7E85"/>
                <w:kern w:val="0"/>
                <w:sz w:val="27"/>
                <w:szCs w:val="27"/>
              </w:rPr>
              <w:t>//</w:t>
            </w:r>
            <w:r w:rsidRPr="00402511">
              <w:rPr>
                <w:rFonts w:ascii="宋体" w:hAnsi="宋体" w:cs="宋体" w:hint="eastAsia"/>
                <w:color w:val="7A7E85"/>
                <w:kern w:val="0"/>
                <w:sz w:val="27"/>
                <w:szCs w:val="27"/>
              </w:rPr>
              <w:t>设置窗口标题</w:t>
            </w:r>
            <w:r w:rsidRPr="00402511">
              <w:rPr>
                <w:rFonts w:ascii="Courier New" w:hAnsi="Courier New" w:cs="宋体"/>
                <w:color w:val="7A7E85"/>
                <w:kern w:val="0"/>
                <w:sz w:val="27"/>
                <w:szCs w:val="27"/>
              </w:rPr>
              <w:t>, XXX</w:t>
            </w:r>
            <w:r w:rsidRPr="00402511">
              <w:rPr>
                <w:rFonts w:ascii="宋体" w:hAnsi="宋体" w:cs="宋体" w:hint="eastAsia"/>
                <w:color w:val="7A7E85"/>
                <w:kern w:val="0"/>
                <w:sz w:val="27"/>
                <w:szCs w:val="27"/>
              </w:rPr>
              <w:t>为自己姓名</w:t>
            </w:r>
            <w:r w:rsidRPr="00402511">
              <w:rPr>
                <w:rFonts w:ascii="宋体" w:hAnsi="宋体" w:cs="宋体" w:hint="eastAsia"/>
                <w:color w:val="7A7E85"/>
                <w:kern w:val="0"/>
                <w:sz w:val="27"/>
                <w:szCs w:val="27"/>
              </w:rPr>
              <w:br/>
              <w:t xml:space="preserve">        </w:t>
            </w:r>
            <w:r w:rsidRPr="00402511">
              <w:rPr>
                <w:rFonts w:ascii="Courier New" w:hAnsi="Courier New" w:cs="宋体"/>
                <w:color w:val="BCBEC4"/>
                <w:kern w:val="0"/>
                <w:sz w:val="27"/>
                <w:szCs w:val="27"/>
              </w:rPr>
              <w:t>frame.setBounds(</w:t>
            </w:r>
            <w:r w:rsidRPr="00402511">
              <w:rPr>
                <w:rFonts w:ascii="Courier New" w:hAnsi="Courier New" w:cs="宋体"/>
                <w:color w:val="2AACB8"/>
                <w:kern w:val="0"/>
                <w:sz w:val="27"/>
                <w:szCs w:val="27"/>
              </w:rPr>
              <w:t>100</w:t>
            </w:r>
            <w:r w:rsidRPr="00402511">
              <w:rPr>
                <w:rFonts w:ascii="Courier New" w:hAnsi="Courier New" w:cs="宋体"/>
                <w:color w:val="BCBEC4"/>
                <w:kern w:val="0"/>
                <w:sz w:val="27"/>
                <w:szCs w:val="27"/>
              </w:rPr>
              <w:t>,</w:t>
            </w:r>
            <w:r w:rsidRPr="00402511">
              <w:rPr>
                <w:rFonts w:ascii="Courier New" w:hAnsi="Courier New" w:cs="宋体"/>
                <w:color w:val="2AACB8"/>
                <w:kern w:val="0"/>
                <w:sz w:val="27"/>
                <w:szCs w:val="27"/>
              </w:rPr>
              <w:t>100</w:t>
            </w:r>
            <w:r w:rsidRPr="00402511">
              <w:rPr>
                <w:rFonts w:ascii="Courier New" w:hAnsi="Courier New" w:cs="宋体"/>
                <w:color w:val="BCBEC4"/>
                <w:kern w:val="0"/>
                <w:sz w:val="27"/>
                <w:szCs w:val="27"/>
              </w:rPr>
              <w:t>,</w:t>
            </w:r>
            <w:r w:rsidRPr="00402511">
              <w:rPr>
                <w:rFonts w:ascii="Courier New" w:hAnsi="Courier New" w:cs="宋体"/>
                <w:color w:val="2AACB8"/>
                <w:kern w:val="0"/>
                <w:sz w:val="27"/>
                <w:szCs w:val="27"/>
              </w:rPr>
              <w:t>650</w:t>
            </w:r>
            <w:r w:rsidRPr="00402511">
              <w:rPr>
                <w:rFonts w:ascii="Courier New" w:hAnsi="Courier New" w:cs="宋体"/>
                <w:color w:val="BCBEC4"/>
                <w:kern w:val="0"/>
                <w:sz w:val="27"/>
                <w:szCs w:val="27"/>
              </w:rPr>
              <w:t>,</w:t>
            </w:r>
            <w:r w:rsidRPr="00402511">
              <w:rPr>
                <w:rFonts w:ascii="Courier New" w:hAnsi="Courier New" w:cs="宋体"/>
                <w:color w:val="2AACB8"/>
                <w:kern w:val="0"/>
                <w:sz w:val="27"/>
                <w:szCs w:val="27"/>
              </w:rPr>
              <w:t>180</w:t>
            </w:r>
            <w:r w:rsidRPr="00402511">
              <w:rPr>
                <w:rFonts w:ascii="Courier New" w:hAnsi="Courier New" w:cs="宋体"/>
                <w:color w:val="BCBEC4"/>
                <w:kern w:val="0"/>
                <w:sz w:val="27"/>
                <w:szCs w:val="27"/>
              </w:rPr>
              <w:t xml:space="preserve">);    </w:t>
            </w:r>
            <w:r w:rsidRPr="00402511">
              <w:rPr>
                <w:rFonts w:ascii="Courier New" w:hAnsi="Courier New" w:cs="宋体"/>
                <w:color w:val="7A7E85"/>
                <w:kern w:val="0"/>
                <w:sz w:val="27"/>
                <w:szCs w:val="27"/>
              </w:rPr>
              <w:t>//</w:t>
            </w:r>
            <w:r w:rsidRPr="00402511">
              <w:rPr>
                <w:rFonts w:ascii="宋体" w:hAnsi="宋体" w:cs="宋体" w:hint="eastAsia"/>
                <w:color w:val="7A7E85"/>
                <w:kern w:val="0"/>
                <w:sz w:val="27"/>
                <w:szCs w:val="27"/>
              </w:rPr>
              <w:t>设置窗口位置和大小</w:t>
            </w:r>
            <w:r w:rsidRPr="00402511">
              <w:rPr>
                <w:rFonts w:ascii="Courier New" w:hAnsi="Courier New" w:cs="宋体"/>
                <w:color w:val="7A7E85"/>
                <w:kern w:val="0"/>
                <w:sz w:val="27"/>
                <w:szCs w:val="27"/>
              </w:rPr>
              <w:t xml:space="preserve">            //</w:t>
            </w:r>
            <w:r w:rsidRPr="00402511">
              <w:rPr>
                <w:rFonts w:ascii="宋体" w:hAnsi="宋体" w:cs="宋体" w:hint="eastAsia"/>
                <w:color w:val="7A7E85"/>
                <w:kern w:val="0"/>
                <w:sz w:val="27"/>
                <w:szCs w:val="27"/>
              </w:rPr>
              <w:t>王玉升</w:t>
            </w:r>
            <w:r w:rsidRPr="00402511">
              <w:rPr>
                <w:rFonts w:ascii="宋体" w:hAnsi="宋体" w:cs="宋体" w:hint="eastAsia"/>
                <w:color w:val="7A7E85"/>
                <w:kern w:val="0"/>
                <w:sz w:val="27"/>
                <w:szCs w:val="27"/>
              </w:rPr>
              <w:br/>
              <w:t xml:space="preserve">    </w:t>
            </w:r>
            <w:r w:rsidRPr="00402511">
              <w:rPr>
                <w:rFonts w:ascii="Courier New" w:hAnsi="Courier New" w:cs="宋体"/>
                <w:color w:val="BCBEC4"/>
                <w:kern w:val="0"/>
                <w:sz w:val="27"/>
                <w:szCs w:val="27"/>
              </w:rPr>
              <w:t>}</w:t>
            </w:r>
            <w:r w:rsidRPr="00402511">
              <w:rPr>
                <w:rFonts w:ascii="Courier New" w:hAnsi="Courier New" w:cs="宋体"/>
                <w:color w:val="BCBEC4"/>
                <w:kern w:val="0"/>
                <w:sz w:val="27"/>
                <w:szCs w:val="27"/>
              </w:rPr>
              <w:br/>
              <w:t>}</w:t>
            </w:r>
          </w:p>
          <w:p w14:paraId="4FA8BEDD" w14:textId="77777777" w:rsidR="00402511" w:rsidRDefault="00402511" w:rsidP="00402511">
            <w:pPr>
              <w:pStyle w:val="HTML"/>
              <w:shd w:val="clear" w:color="auto" w:fill="1E1F22"/>
              <w:rPr>
                <w:rFonts w:ascii="Courier New" w:hAnsi="Courier New" w:cs="Courier New"/>
                <w:color w:val="BCBEC4"/>
                <w:sz w:val="27"/>
                <w:szCs w:val="27"/>
              </w:rPr>
            </w:pPr>
            <w:r>
              <w:rPr>
                <w:rFonts w:ascii="Courier New" w:hAnsi="Courier New" w:cs="Courier New"/>
                <w:color w:val="CF8E6D"/>
                <w:sz w:val="27"/>
                <w:szCs w:val="27"/>
              </w:rPr>
              <w:t xml:space="preserve">import </w:t>
            </w:r>
            <w:r>
              <w:rPr>
                <w:rFonts w:ascii="Courier New" w:hAnsi="Courier New" w:cs="Courier New"/>
                <w:color w:val="BCBEC4"/>
                <w:sz w:val="27"/>
                <w:szCs w:val="27"/>
              </w:rPr>
              <w:t>java.awt.*;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java.awt.event.*;</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javax.swing.*;</w:t>
            </w:r>
            <w:r>
              <w:rPr>
                <w:rFonts w:ascii="Courier New" w:hAnsi="Courier New" w:cs="Courier New"/>
                <w:color w:val="BCBEC4"/>
                <w:sz w:val="27"/>
                <w:szCs w:val="27"/>
              </w:rPr>
              <w:br/>
            </w:r>
            <w:r>
              <w:rPr>
                <w:rFonts w:ascii="Courier New" w:hAnsi="Courier New" w:cs="Courier New"/>
                <w:color w:val="CF8E6D"/>
                <w:sz w:val="27"/>
                <w:szCs w:val="27"/>
              </w:rPr>
              <w:t xml:space="preserve">import </w:t>
            </w:r>
            <w:r>
              <w:rPr>
                <w:rFonts w:ascii="Courier New" w:hAnsi="Courier New" w:cs="Courier New"/>
                <w:color w:val="BCBEC4"/>
                <w:sz w:val="27"/>
                <w:szCs w:val="27"/>
              </w:rPr>
              <w:t>java.util.*;</w:t>
            </w:r>
            <w:r>
              <w:rPr>
                <w:rFonts w:ascii="Courier New" w:hAnsi="Courier New" w:cs="Courier New"/>
                <w:color w:val="BCBEC4"/>
                <w:sz w:val="27"/>
                <w:szCs w:val="27"/>
              </w:rPr>
              <w:br/>
            </w:r>
            <w:r>
              <w:rPr>
                <w:rFonts w:ascii="Courier New" w:hAnsi="Courier New" w:cs="Courier New"/>
                <w:color w:val="CF8E6D"/>
                <w:sz w:val="27"/>
                <w:szCs w:val="27"/>
              </w:rPr>
              <w:t xml:space="preserve">public class </w:t>
            </w:r>
            <w:r>
              <w:rPr>
                <w:rFonts w:ascii="Courier New" w:hAnsi="Courier New" w:cs="Courier New"/>
                <w:color w:val="BCBEC4"/>
                <w:sz w:val="27"/>
                <w:szCs w:val="27"/>
              </w:rPr>
              <w:t xml:space="preserve">ComputerFrame </w:t>
            </w:r>
            <w:r>
              <w:rPr>
                <w:rFonts w:ascii="Courier New" w:hAnsi="Courier New" w:cs="Courier New"/>
                <w:color w:val="CF8E6D"/>
                <w:sz w:val="27"/>
                <w:szCs w:val="27"/>
              </w:rPr>
              <w:t xml:space="preserve">extends </w:t>
            </w:r>
            <w:r>
              <w:rPr>
                <w:rFonts w:ascii="Courier New" w:hAnsi="Courier New" w:cs="Courier New"/>
                <w:color w:val="BCBEC4"/>
                <w:sz w:val="27"/>
                <w:szCs w:val="27"/>
              </w:rPr>
              <w:t xml:space="preserve">JFrame   </w:t>
            </w:r>
            <w:r>
              <w:rPr>
                <w:rFonts w:ascii="Courier New" w:hAnsi="Courier New" w:cs="Courier New"/>
                <w:color w:val="CF8E6D"/>
                <w:sz w:val="27"/>
                <w:szCs w:val="27"/>
              </w:rPr>
              <w:lastRenderedPageBreak/>
              <w:t xml:space="preserve">implements </w:t>
            </w:r>
            <w:r>
              <w:rPr>
                <w:rFonts w:ascii="Courier New" w:hAnsi="Courier New" w:cs="Courier New"/>
                <w:color w:val="BCBEC4"/>
                <w:sz w:val="27"/>
                <w:szCs w:val="27"/>
              </w:rPr>
              <w:t>ActionListener{</w:t>
            </w:r>
            <w:r>
              <w:rPr>
                <w:rFonts w:ascii="Courier New" w:hAnsi="Courier New" w:cs="Courier New"/>
                <w:color w:val="BCBEC4"/>
                <w:sz w:val="27"/>
                <w:szCs w:val="27"/>
              </w:rPr>
              <w:br/>
              <w:t xml:space="preserve">    JTextField </w:t>
            </w:r>
            <w:r>
              <w:rPr>
                <w:rFonts w:ascii="Courier New" w:hAnsi="Courier New" w:cs="Courier New"/>
                <w:color w:val="C77DBB"/>
                <w:sz w:val="27"/>
                <w:szCs w:val="27"/>
              </w:rPr>
              <w:t>textOne</w:t>
            </w:r>
            <w:r>
              <w:rPr>
                <w:rFonts w:ascii="Courier New" w:hAnsi="Courier New" w:cs="Courier New"/>
                <w:color w:val="BCBEC4"/>
                <w:sz w:val="27"/>
                <w:szCs w:val="27"/>
              </w:rPr>
              <w:t>,</w:t>
            </w:r>
            <w:r>
              <w:rPr>
                <w:rFonts w:ascii="Courier New" w:hAnsi="Courier New" w:cs="Courier New"/>
                <w:color w:val="C77DBB"/>
                <w:sz w:val="27"/>
                <w:szCs w:val="27"/>
              </w:rPr>
              <w:t>textTwo</w:t>
            </w:r>
            <w:r>
              <w:rPr>
                <w:rFonts w:ascii="Courier New" w:hAnsi="Courier New" w:cs="Courier New"/>
                <w:color w:val="BCBEC4"/>
                <w:sz w:val="27"/>
                <w:szCs w:val="27"/>
              </w:rPr>
              <w:t>,</w:t>
            </w:r>
            <w:r>
              <w:rPr>
                <w:rFonts w:ascii="Courier New" w:hAnsi="Courier New" w:cs="Courier New"/>
                <w:color w:val="C77DBB"/>
                <w:sz w:val="27"/>
                <w:szCs w:val="27"/>
              </w:rPr>
              <w:t>textResult</w:t>
            </w:r>
            <w:r>
              <w:rPr>
                <w:rFonts w:ascii="Courier New" w:hAnsi="Courier New" w:cs="Courier New"/>
                <w:color w:val="BCBEC4"/>
                <w:sz w:val="27"/>
                <w:szCs w:val="27"/>
              </w:rPr>
              <w:t>;</w:t>
            </w:r>
            <w:r>
              <w:rPr>
                <w:rFonts w:ascii="Courier New" w:hAnsi="Courier New" w:cs="Courier New"/>
                <w:color w:val="7A7E85"/>
                <w:sz w:val="27"/>
                <w:szCs w:val="27"/>
              </w:rPr>
              <w:t xml:space="preserve">// </w:t>
            </w:r>
            <w:r>
              <w:rPr>
                <w:rFonts w:cs="Courier New" w:hint="eastAsia"/>
                <w:color w:val="7A7E85"/>
                <w:sz w:val="27"/>
                <w:szCs w:val="27"/>
              </w:rPr>
              <w:t>分别用于输出两个运算数和输入答案</w:t>
            </w:r>
            <w:r>
              <w:rPr>
                <w:rFonts w:cs="Courier New" w:hint="eastAsia"/>
                <w:color w:val="7A7E85"/>
                <w:sz w:val="27"/>
                <w:szCs w:val="27"/>
              </w:rPr>
              <w:br/>
              <w:t xml:space="preserve">    </w:t>
            </w:r>
            <w:r>
              <w:rPr>
                <w:rFonts w:ascii="Courier New" w:hAnsi="Courier New" w:cs="Courier New"/>
                <w:color w:val="BCBEC4"/>
                <w:sz w:val="27"/>
                <w:szCs w:val="27"/>
              </w:rPr>
              <w:t xml:space="preserve">JButton </w:t>
            </w:r>
            <w:r>
              <w:rPr>
                <w:rFonts w:ascii="Courier New" w:hAnsi="Courier New" w:cs="Courier New"/>
                <w:color w:val="C77DBB"/>
                <w:sz w:val="27"/>
                <w:szCs w:val="27"/>
              </w:rPr>
              <w:t>getProblem</w:t>
            </w:r>
            <w:r>
              <w:rPr>
                <w:rFonts w:ascii="Courier New" w:hAnsi="Courier New" w:cs="Courier New"/>
                <w:color w:val="BCBEC4"/>
                <w:sz w:val="27"/>
                <w:szCs w:val="27"/>
              </w:rPr>
              <w:t>,</w:t>
            </w:r>
            <w:r>
              <w:rPr>
                <w:rFonts w:ascii="Courier New" w:hAnsi="Courier New" w:cs="Courier New"/>
                <w:color w:val="C77DBB"/>
                <w:sz w:val="27"/>
                <w:szCs w:val="27"/>
              </w:rPr>
              <w:t>giveAnwser</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两个按钮，分别用于出题和确定答案                王玉升</w:t>
            </w:r>
            <w:r>
              <w:rPr>
                <w:rFonts w:cs="Courier New" w:hint="eastAsia"/>
                <w:color w:val="7A7E85"/>
                <w:sz w:val="27"/>
                <w:szCs w:val="27"/>
              </w:rPr>
              <w:br/>
              <w:t xml:space="preserve">    </w:t>
            </w:r>
            <w:r>
              <w:rPr>
                <w:rFonts w:ascii="Courier New" w:hAnsi="Courier New" w:cs="Courier New"/>
                <w:color w:val="BCBEC4"/>
                <w:sz w:val="27"/>
                <w:szCs w:val="27"/>
              </w:rPr>
              <w:t xml:space="preserve">JLabel </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C77DBB"/>
                <w:sz w:val="27"/>
                <w:szCs w:val="27"/>
              </w:rPr>
              <w:t>message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两个标签，分别用于显示运算符和结果是否正确</w:t>
            </w:r>
            <w:r>
              <w:rPr>
                <w:rFonts w:cs="Courier New" w:hint="eastAsia"/>
                <w:color w:val="7A7E85"/>
                <w:sz w:val="27"/>
                <w:szCs w:val="27"/>
              </w:rPr>
              <w:br/>
              <w:t xml:space="preserve">    </w:t>
            </w:r>
            <w:r>
              <w:rPr>
                <w:rFonts w:ascii="Courier New" w:hAnsi="Courier New" w:cs="Courier New"/>
                <w:color w:val="BCBEC4"/>
                <w:sz w:val="27"/>
                <w:szCs w:val="27"/>
              </w:rPr>
              <w:t xml:space="preserve">Random </w:t>
            </w:r>
            <w:r>
              <w:rPr>
                <w:rFonts w:ascii="Courier New" w:hAnsi="Courier New" w:cs="Courier New"/>
                <w:color w:val="C77DBB"/>
                <w:sz w:val="27"/>
                <w:szCs w:val="27"/>
              </w:rPr>
              <w:t>random</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用于产生两个随机运算数</w:t>
            </w:r>
            <w:r>
              <w:rPr>
                <w:rFonts w:cs="Courier New" w:hint="eastAsia"/>
                <w:color w:val="7A7E85"/>
                <w:sz w:val="27"/>
                <w:szCs w:val="27"/>
              </w:rPr>
              <w:br/>
              <w:t xml:space="preserve">    </w:t>
            </w:r>
            <w:r>
              <w:rPr>
                <w:rFonts w:ascii="Courier New" w:hAnsi="Courier New" w:cs="Courier New"/>
                <w:color w:val="CF8E6D"/>
                <w:sz w:val="27"/>
                <w:szCs w:val="27"/>
              </w:rPr>
              <w:t xml:space="preserve">int </w:t>
            </w:r>
            <w:r>
              <w:rPr>
                <w:rFonts w:ascii="Courier New" w:hAnsi="Courier New" w:cs="Courier New"/>
                <w:color w:val="C77DBB"/>
                <w:sz w:val="27"/>
                <w:szCs w:val="27"/>
              </w:rPr>
              <w:t>numberOne</w:t>
            </w:r>
            <w:r>
              <w:rPr>
                <w:rFonts w:ascii="Courier New" w:hAnsi="Courier New" w:cs="Courier New"/>
                <w:color w:val="BCBEC4"/>
                <w:sz w:val="27"/>
                <w:szCs w:val="27"/>
              </w:rPr>
              <w:t>,</w:t>
            </w:r>
            <w:r>
              <w:rPr>
                <w:rFonts w:ascii="Courier New" w:hAnsi="Courier New" w:cs="Courier New"/>
                <w:color w:val="C77DBB"/>
                <w:sz w:val="27"/>
                <w:szCs w:val="27"/>
              </w:rPr>
              <w:t>numberTwo</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存放两两个随机产生的运算数</w:t>
            </w:r>
            <w:r>
              <w:rPr>
                <w:rFonts w:cs="Courier New" w:hint="eastAsia"/>
                <w:color w:val="7A7E85"/>
                <w:sz w:val="27"/>
                <w:szCs w:val="27"/>
              </w:rPr>
              <w:br/>
              <w:t xml:space="preserve">    </w:t>
            </w:r>
            <w:r>
              <w:rPr>
                <w:rFonts w:ascii="Courier New" w:hAnsi="Courier New" w:cs="Courier New"/>
                <w:color w:val="56A8F5"/>
                <w:sz w:val="27"/>
                <w:szCs w:val="27"/>
              </w:rPr>
              <w:t>ComputerFrame</w:t>
            </w:r>
            <w:r>
              <w:rPr>
                <w:rFonts w:ascii="Courier New" w:hAnsi="Courier New" w:cs="Courier New"/>
                <w:color w:val="BCBEC4"/>
                <w:sz w:val="27"/>
                <w:szCs w:val="27"/>
              </w:rPr>
              <w:t xml:space="preserve">() { </w:t>
            </w:r>
            <w:r>
              <w:rPr>
                <w:rFonts w:ascii="Courier New" w:hAnsi="Courier New" w:cs="Courier New"/>
                <w:color w:val="7A7E85"/>
                <w:sz w:val="27"/>
                <w:szCs w:val="27"/>
              </w:rPr>
              <w:t>//</w:t>
            </w:r>
            <w:r>
              <w:rPr>
                <w:rFonts w:cs="Courier New" w:hint="eastAsia"/>
                <w:color w:val="7A7E85"/>
                <w:sz w:val="27"/>
                <w:szCs w:val="27"/>
              </w:rPr>
              <w:t>构造方法</w:t>
            </w:r>
            <w:r>
              <w:rPr>
                <w:rFonts w:cs="Courier New" w:hint="eastAsia"/>
                <w:color w:val="7A7E85"/>
                <w:sz w:val="27"/>
                <w:szCs w:val="27"/>
              </w:rPr>
              <w:br/>
              <w:t xml:space="preserve">        </w:t>
            </w:r>
            <w:r>
              <w:rPr>
                <w:rFonts w:ascii="Courier New" w:hAnsi="Courier New" w:cs="Courier New"/>
                <w:color w:val="BCBEC4"/>
                <w:sz w:val="27"/>
                <w:szCs w:val="27"/>
              </w:rPr>
              <w:t>setLayout(</w:t>
            </w:r>
            <w:r>
              <w:rPr>
                <w:rFonts w:ascii="Courier New" w:hAnsi="Courier New" w:cs="Courier New"/>
                <w:color w:val="CF8E6D"/>
                <w:sz w:val="27"/>
                <w:szCs w:val="27"/>
              </w:rPr>
              <w:t xml:space="preserve">new </w:t>
            </w:r>
            <w:r>
              <w:rPr>
                <w:rFonts w:ascii="Courier New" w:hAnsi="Courier New" w:cs="Courier New"/>
                <w:color w:val="BCBEC4"/>
                <w:sz w:val="27"/>
                <w:szCs w:val="27"/>
              </w:rPr>
              <w:t xml:space="preserve">FlowLayout());  </w:t>
            </w:r>
            <w:r>
              <w:rPr>
                <w:rFonts w:ascii="Courier New" w:hAnsi="Courier New" w:cs="Courier New"/>
                <w:color w:val="7A7E85"/>
                <w:sz w:val="27"/>
                <w:szCs w:val="27"/>
              </w:rPr>
              <w:t>//</w:t>
            </w:r>
            <w:r>
              <w:rPr>
                <w:rFonts w:cs="Courier New" w:hint="eastAsia"/>
                <w:color w:val="7A7E85"/>
                <w:sz w:val="27"/>
                <w:szCs w:val="27"/>
              </w:rPr>
              <w:t>设置窗口布局方式为流式布局</w:t>
            </w:r>
            <w:r>
              <w:rPr>
                <w:rFonts w:cs="Courier New" w:hint="eastAsia"/>
                <w:color w:val="7A7E85"/>
                <w:sz w:val="27"/>
                <w:szCs w:val="27"/>
              </w:rPr>
              <w:br/>
              <w:t xml:space="preserve">        </w:t>
            </w:r>
            <w:r>
              <w:rPr>
                <w:rFonts w:ascii="Courier New" w:hAnsi="Courier New" w:cs="Courier New"/>
                <w:color w:val="C77DBB"/>
                <w:sz w:val="27"/>
                <w:szCs w:val="27"/>
              </w:rPr>
              <w:t xml:space="preserve">random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Random();</w:t>
            </w:r>
            <w:r>
              <w:rPr>
                <w:rFonts w:ascii="Courier New" w:hAnsi="Courier New" w:cs="Courier New"/>
                <w:color w:val="BCBEC4"/>
                <w:sz w:val="27"/>
                <w:szCs w:val="27"/>
              </w:rPr>
              <w:br/>
              <w:t xml:space="preserve">        </w:t>
            </w:r>
            <w:r>
              <w:rPr>
                <w:rFonts w:ascii="Courier New" w:hAnsi="Courier New" w:cs="Courier New"/>
                <w:color w:val="C77DBB"/>
                <w:sz w:val="27"/>
                <w:szCs w:val="27"/>
              </w:rPr>
              <w:t xml:space="preserve">textOne </w:t>
            </w:r>
            <w:r>
              <w:rPr>
                <w:rFonts w:ascii="Courier New" w:hAnsi="Courier New" w:cs="Courier New"/>
                <w:color w:val="BCBEC4"/>
                <w:sz w:val="27"/>
                <w:szCs w:val="27"/>
              </w:rPr>
              <w:t xml:space="preserve">= </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1</w:t>
            </w:r>
            <w:r>
              <w:rPr>
                <w:rFonts w:cs="Courier New" w:hint="eastAsia"/>
                <w:color w:val="7A7E85"/>
                <w:sz w:val="27"/>
                <w:szCs w:val="27"/>
              </w:rPr>
              <w:t>】创建显示第一个运算数的文本框</w:t>
            </w:r>
            <w:r>
              <w:rPr>
                <w:rFonts w:ascii="Courier New" w:hAnsi="Courier New" w:cs="Courier New"/>
                <w:color w:val="7A7E85"/>
                <w:sz w:val="27"/>
                <w:szCs w:val="27"/>
              </w:rPr>
              <w:t>textOne,</w:t>
            </w:r>
            <w:r>
              <w:rPr>
                <w:rFonts w:cs="Courier New" w:hint="eastAsia"/>
                <w:color w:val="7A7E85"/>
                <w:sz w:val="27"/>
                <w:szCs w:val="27"/>
              </w:rPr>
              <w:t>其可见字符长是</w:t>
            </w:r>
            <w:r>
              <w:rPr>
                <w:rFonts w:ascii="Courier New" w:hAnsi="Courier New" w:cs="Courier New"/>
                <w:color w:val="7A7E85"/>
                <w:sz w:val="27"/>
                <w:szCs w:val="27"/>
              </w:rPr>
              <w:t>5</w:t>
            </w:r>
            <w:r>
              <w:rPr>
                <w:rFonts w:ascii="Courier New" w:hAnsi="Courier New" w:cs="Courier New"/>
                <w:color w:val="7A7E85"/>
                <w:sz w:val="27"/>
                <w:szCs w:val="27"/>
              </w:rPr>
              <w:br/>
              <w:t xml:space="preserve">        </w:t>
            </w:r>
            <w:r>
              <w:rPr>
                <w:rFonts w:ascii="Courier New" w:hAnsi="Courier New" w:cs="Courier New"/>
                <w:color w:val="C77DBB"/>
                <w:sz w:val="27"/>
                <w:szCs w:val="27"/>
              </w:rPr>
              <w:t>textTwo</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创建显示第二个运算数的文本框</w:t>
            </w:r>
            <w:r>
              <w:rPr>
                <w:rFonts w:ascii="Courier New" w:hAnsi="Courier New" w:cs="Courier New"/>
                <w:color w:val="7A7E85"/>
                <w:sz w:val="27"/>
                <w:szCs w:val="27"/>
              </w:rPr>
              <w:t>textTwo</w:t>
            </w:r>
            <w:r>
              <w:rPr>
                <w:rFonts w:ascii="Courier New" w:hAnsi="Courier New" w:cs="Courier New"/>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JTextField(</w:t>
            </w:r>
            <w:r>
              <w:rPr>
                <w:rFonts w:ascii="Courier New" w:hAnsi="Courier New" w:cs="Courier New"/>
                <w:color w:val="2AACB8"/>
                <w:sz w:val="27"/>
                <w:szCs w:val="27"/>
              </w:rPr>
              <w:t>5</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创建输入练习者给出的答案的文本框</w:t>
            </w:r>
            <w:r>
              <w:rPr>
                <w:rFonts w:ascii="Courier New" w:hAnsi="Courier New" w:cs="Courier New"/>
                <w:color w:val="7A7E85"/>
                <w:sz w:val="27"/>
                <w:szCs w:val="27"/>
              </w:rPr>
              <w:t>textResult</w:t>
            </w:r>
            <w:r>
              <w:rPr>
                <w:rFonts w:ascii="Courier New" w:hAnsi="Courier New" w:cs="Courier New"/>
                <w:color w:val="7A7E85"/>
                <w:sz w:val="27"/>
                <w:szCs w:val="27"/>
              </w:rPr>
              <w:br/>
              <w:t xml:space="preserve">        </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创建显示运算符</w:t>
            </w:r>
            <w:r>
              <w:rPr>
                <w:rFonts w:ascii="Courier New" w:hAnsi="Courier New" w:cs="Courier New"/>
                <w:color w:val="7A7E85"/>
                <w:sz w:val="27"/>
                <w:szCs w:val="27"/>
              </w:rPr>
              <w:t>“+”</w:t>
            </w:r>
            <w:r>
              <w:rPr>
                <w:rFonts w:cs="Courier New" w:hint="eastAsia"/>
                <w:color w:val="7A7E85"/>
                <w:sz w:val="27"/>
                <w:szCs w:val="27"/>
              </w:rPr>
              <w:t>的标签</w:t>
            </w:r>
            <w:r>
              <w:rPr>
                <w:rFonts w:ascii="Courier New" w:hAnsi="Courier New" w:cs="Courier New"/>
                <w:color w:val="7A7E85"/>
                <w:sz w:val="27"/>
                <w:szCs w:val="27"/>
              </w:rPr>
              <w:t>operatorLabel</w:t>
            </w:r>
            <w:r>
              <w:rPr>
                <w:rFonts w:ascii="Courier New" w:hAnsi="Courier New" w:cs="Courier New"/>
                <w:color w:val="7A7E85"/>
                <w:sz w:val="27"/>
                <w:szCs w:val="27"/>
              </w:rPr>
              <w:br/>
              <w:t xml:space="preserve">        </w:t>
            </w:r>
            <w:r>
              <w:rPr>
                <w:rFonts w:ascii="Courier New" w:hAnsi="Courier New" w:cs="Courier New"/>
                <w:color w:val="C77DBB"/>
                <w:sz w:val="27"/>
                <w:szCs w:val="27"/>
              </w:rPr>
              <w:t>operatorLabel</w:t>
            </w:r>
            <w:r>
              <w:rPr>
                <w:rFonts w:ascii="Courier New" w:hAnsi="Courier New" w:cs="Courier New"/>
                <w:color w:val="BCBEC4"/>
                <w:sz w:val="27"/>
                <w:szCs w:val="27"/>
              </w:rPr>
              <w:t>.setFont(</w:t>
            </w:r>
            <w:r>
              <w:rPr>
                <w:rFonts w:ascii="Courier New" w:hAnsi="Courier New" w:cs="Courier New"/>
                <w:color w:val="CF8E6D"/>
                <w:sz w:val="27"/>
                <w:szCs w:val="27"/>
              </w:rPr>
              <w:t xml:space="preserve">new </w:t>
            </w:r>
            <w:r>
              <w:rPr>
                <w:rFonts w:ascii="Courier New" w:hAnsi="Courier New" w:cs="Courier New"/>
                <w:color w:val="BCBEC4"/>
                <w:sz w:val="27"/>
                <w:szCs w:val="27"/>
              </w:rPr>
              <w:t>Font(</w:t>
            </w:r>
            <w:r>
              <w:rPr>
                <w:rFonts w:ascii="Courier New" w:hAnsi="Courier New" w:cs="Courier New"/>
                <w:color w:val="6AAB73"/>
                <w:sz w:val="27"/>
                <w:szCs w:val="27"/>
              </w:rPr>
              <w:t>"Arial"</w:t>
            </w:r>
            <w:r>
              <w:rPr>
                <w:rFonts w:ascii="Courier New" w:hAnsi="Courier New" w:cs="Courier New"/>
                <w:color w:val="BCBEC4"/>
                <w:sz w:val="27"/>
                <w:szCs w:val="27"/>
              </w:rPr>
              <w:t>,Font.</w:t>
            </w:r>
            <w:r>
              <w:rPr>
                <w:rFonts w:ascii="Courier New" w:hAnsi="Courier New" w:cs="Courier New"/>
                <w:i/>
                <w:iCs/>
                <w:color w:val="C77DBB"/>
                <w:sz w:val="27"/>
                <w:szCs w:val="27"/>
              </w:rPr>
              <w:t>BOLD</w:t>
            </w:r>
            <w:r>
              <w:rPr>
                <w:rFonts w:ascii="Courier New" w:hAnsi="Courier New" w:cs="Courier New"/>
                <w:color w:val="BCBEC4"/>
                <w:sz w:val="27"/>
                <w:szCs w:val="27"/>
              </w:rPr>
              <w:t>,</w:t>
            </w:r>
            <w:r>
              <w:rPr>
                <w:rFonts w:ascii="Courier New" w:hAnsi="Courier New" w:cs="Courier New"/>
                <w:color w:val="2AACB8"/>
                <w:sz w:val="27"/>
                <w:szCs w:val="27"/>
              </w:rPr>
              <w:t>20</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设置运算符</w:t>
            </w:r>
            <w:r>
              <w:rPr>
                <w:rFonts w:ascii="Courier New" w:hAnsi="Courier New" w:cs="Courier New"/>
                <w:color w:val="7A7E85"/>
                <w:sz w:val="27"/>
                <w:szCs w:val="27"/>
              </w:rPr>
              <w:t>“+”</w:t>
            </w:r>
            <w:r>
              <w:rPr>
                <w:rFonts w:cs="Courier New" w:hint="eastAsia"/>
                <w:color w:val="7A7E85"/>
                <w:sz w:val="27"/>
                <w:szCs w:val="27"/>
              </w:rPr>
              <w:t>的字体、字</w:t>
            </w:r>
            <w:r>
              <w:rPr>
                <w:rFonts w:cs="Courier New" w:hint="eastAsia"/>
                <w:color w:val="7A7E85"/>
                <w:sz w:val="27"/>
                <w:szCs w:val="27"/>
              </w:rPr>
              <w:lastRenderedPageBreak/>
              <w:t>形与字号</w:t>
            </w:r>
            <w:r>
              <w:rPr>
                <w:rFonts w:cs="Courier New" w:hint="eastAsia"/>
                <w:color w:val="7A7E85"/>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JLabel(</w:t>
            </w:r>
            <w:r>
              <w:rPr>
                <w:rFonts w:ascii="Courier New" w:hAnsi="Courier New" w:cs="Courier New"/>
                <w:color w:val="6AAB73"/>
                <w:sz w:val="27"/>
                <w:szCs w:val="27"/>
              </w:rPr>
              <w:t>"</w:t>
            </w:r>
            <w:r>
              <w:rPr>
                <w:rFonts w:cs="Courier New" w:hint="eastAsia"/>
                <w:color w:val="6AAB73"/>
                <w:sz w:val="27"/>
                <w:szCs w:val="27"/>
              </w:rPr>
              <w:t>你还没有回答呢</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创建显示提示信息的标签</w:t>
            </w:r>
            <w:r>
              <w:rPr>
                <w:rFonts w:ascii="Courier New" w:hAnsi="Courier New" w:cs="Courier New"/>
                <w:color w:val="7A7E85"/>
                <w:sz w:val="27"/>
                <w:szCs w:val="27"/>
              </w:rPr>
              <w:t>message</w:t>
            </w:r>
            <w:r>
              <w:rPr>
                <w:rFonts w:ascii="Courier New" w:hAnsi="Courier New" w:cs="Courier New"/>
                <w:color w:val="7A7E85"/>
                <w:sz w:val="27"/>
                <w:szCs w:val="27"/>
              </w:rPr>
              <w:br/>
              <w:t xml:space="preserve">        </w:t>
            </w:r>
            <w:r>
              <w:rPr>
                <w:rFonts w:ascii="Courier New" w:hAnsi="Courier New" w:cs="Courier New"/>
                <w:color w:val="C77DBB"/>
                <w:sz w:val="27"/>
                <w:szCs w:val="27"/>
              </w:rPr>
              <w:t>getProblem</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JButton(</w:t>
            </w:r>
            <w:r>
              <w:rPr>
                <w:rFonts w:ascii="Courier New" w:hAnsi="Courier New" w:cs="Courier New"/>
                <w:color w:val="6AAB73"/>
                <w:sz w:val="27"/>
                <w:szCs w:val="27"/>
              </w:rPr>
              <w:t>"</w:t>
            </w:r>
            <w:r>
              <w:rPr>
                <w:rFonts w:cs="Courier New" w:hint="eastAsia"/>
                <w:color w:val="6AAB73"/>
                <w:sz w:val="27"/>
                <w:szCs w:val="27"/>
              </w:rPr>
              <w:t>获取题目</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创建出题的命令按钮</w:t>
            </w:r>
            <w:r>
              <w:rPr>
                <w:rFonts w:ascii="Courier New" w:hAnsi="Courier New" w:cs="Courier New"/>
                <w:color w:val="7A7E85"/>
                <w:sz w:val="27"/>
                <w:szCs w:val="27"/>
              </w:rPr>
              <w:t>getProblem</w:t>
            </w:r>
            <w:r>
              <w:rPr>
                <w:rFonts w:ascii="Courier New" w:hAnsi="Courier New" w:cs="Courier New"/>
                <w:color w:val="7A7E85"/>
                <w:sz w:val="27"/>
                <w:szCs w:val="27"/>
              </w:rPr>
              <w:br/>
              <w:t xml:space="preserve">        </w:t>
            </w:r>
            <w:r>
              <w:rPr>
                <w:rFonts w:ascii="Courier New" w:hAnsi="Courier New" w:cs="Courier New"/>
                <w:color w:val="C77DBB"/>
                <w:sz w:val="27"/>
                <w:szCs w:val="27"/>
              </w:rPr>
              <w:t>giveAnwser</w:t>
            </w:r>
            <w:r>
              <w:rPr>
                <w:rFonts w:ascii="Courier New" w:hAnsi="Courier New" w:cs="Courier New"/>
                <w:color w:val="BCBEC4"/>
                <w:sz w:val="27"/>
                <w:szCs w:val="27"/>
              </w:rPr>
              <w:t>=</w:t>
            </w:r>
            <w:r>
              <w:rPr>
                <w:rFonts w:ascii="Courier New" w:hAnsi="Courier New" w:cs="Courier New"/>
                <w:color w:val="CF8E6D"/>
                <w:sz w:val="27"/>
                <w:szCs w:val="27"/>
              </w:rPr>
              <w:t xml:space="preserve">new </w:t>
            </w:r>
            <w:r>
              <w:rPr>
                <w:rFonts w:ascii="Courier New" w:hAnsi="Courier New" w:cs="Courier New"/>
                <w:color w:val="BCBEC4"/>
                <w:sz w:val="27"/>
                <w:szCs w:val="27"/>
              </w:rPr>
              <w:t>JButton(</w:t>
            </w:r>
            <w:r>
              <w:rPr>
                <w:rFonts w:ascii="Courier New" w:hAnsi="Courier New" w:cs="Courier New"/>
                <w:color w:val="6AAB73"/>
                <w:sz w:val="27"/>
                <w:szCs w:val="27"/>
              </w:rPr>
              <w:t>"</w:t>
            </w:r>
            <w:r>
              <w:rPr>
                <w:rFonts w:cs="Courier New" w:hint="eastAsia"/>
                <w:color w:val="6AAB73"/>
                <w:sz w:val="27"/>
                <w:szCs w:val="27"/>
              </w:rPr>
              <w:t>确认答案</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创建判断给出的答案对错的按钮</w:t>
            </w:r>
            <w:r>
              <w:rPr>
                <w:rFonts w:ascii="Courier New" w:hAnsi="Courier New" w:cs="Courier New"/>
                <w:color w:val="7A7E85"/>
                <w:sz w:val="27"/>
                <w:szCs w:val="27"/>
              </w:rPr>
              <w:t>giveAnwser</w:t>
            </w:r>
            <w:r>
              <w:rPr>
                <w:rFonts w:ascii="Courier New" w:hAnsi="Courier New" w:cs="Courier New"/>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getProblem</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以下</w:t>
            </w:r>
            <w:r>
              <w:rPr>
                <w:rFonts w:ascii="Courier New" w:hAnsi="Courier New" w:cs="Courier New"/>
                <w:color w:val="7A7E85"/>
                <w:sz w:val="27"/>
                <w:szCs w:val="27"/>
              </w:rPr>
              <w:t>add()</w:t>
            </w:r>
            <w:r>
              <w:rPr>
                <w:rFonts w:cs="Courier New" w:hint="eastAsia"/>
                <w:color w:val="7A7E85"/>
                <w:sz w:val="27"/>
                <w:szCs w:val="27"/>
              </w:rPr>
              <w:t>方法是将创建的各组件添加到窗口中</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textOne</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textTwo</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operatorLabel</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2</w:t>
            </w:r>
            <w:r>
              <w:rPr>
                <w:rFonts w:cs="Courier New" w:hint="eastAsia"/>
                <w:color w:val="7A7E85"/>
                <w:sz w:val="27"/>
                <w:szCs w:val="27"/>
              </w:rPr>
              <w:t>】添加显示</w:t>
            </w:r>
            <w:r>
              <w:rPr>
                <w:rFonts w:ascii="Courier New" w:hAnsi="Courier New" w:cs="Courier New"/>
                <w:color w:val="7A7E85"/>
                <w:sz w:val="27"/>
                <w:szCs w:val="27"/>
              </w:rPr>
              <w:t>“</w:t>
            </w:r>
            <w:r>
              <w:rPr>
                <w:rFonts w:cs="Courier New" w:hint="eastAsia"/>
                <w:color w:val="7A7E85"/>
                <w:sz w:val="27"/>
                <w:szCs w:val="27"/>
              </w:rPr>
              <w:t>＝</w:t>
            </w:r>
            <w:r>
              <w:rPr>
                <w:rFonts w:ascii="Courier New" w:hAnsi="Courier New" w:cs="Courier New"/>
                <w:color w:val="7A7E85"/>
                <w:sz w:val="27"/>
                <w:szCs w:val="27"/>
              </w:rPr>
              <w:t>”</w:t>
            </w:r>
            <w:r>
              <w:rPr>
                <w:rFonts w:cs="Courier New" w:hint="eastAsia"/>
                <w:color w:val="7A7E85"/>
                <w:sz w:val="27"/>
                <w:szCs w:val="27"/>
              </w:rPr>
              <w:t>的标签对象</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textResult</w:t>
            </w:r>
            <w:r>
              <w:rPr>
                <w:rFonts w:ascii="Courier New" w:hAnsi="Courier New" w:cs="Courier New"/>
                <w:color w:val="BCBEC4"/>
                <w:sz w:val="27"/>
                <w:szCs w:val="27"/>
              </w:rPr>
              <w:t>);</w:t>
            </w:r>
            <w:r>
              <w:rPr>
                <w:rFonts w:ascii="Courier New" w:hAnsi="Courier New" w:cs="Courier New"/>
                <w:color w:val="BCBEC4"/>
                <w:sz w:val="27"/>
                <w:szCs w:val="27"/>
              </w:rPr>
              <w:br/>
              <w:t xml:space="preserve">        add(</w:t>
            </w:r>
            <w:r>
              <w:rPr>
                <w:rFonts w:ascii="Courier New" w:hAnsi="Courier New" w:cs="Courier New"/>
                <w:color w:val="C77DBB"/>
                <w:sz w:val="27"/>
                <w:szCs w:val="27"/>
              </w:rPr>
              <w:t>giveAnwser</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王玉升</w:t>
            </w:r>
            <w:r>
              <w:rPr>
                <w:rFonts w:cs="Courier New" w:hint="eastAsia"/>
                <w:color w:val="7A7E85"/>
                <w:sz w:val="27"/>
                <w:szCs w:val="27"/>
              </w:rPr>
              <w:br/>
              <w:t xml:space="preserve">        </w:t>
            </w:r>
            <w:r>
              <w:rPr>
                <w:rFonts w:ascii="Courier New" w:hAnsi="Courier New" w:cs="Courier New"/>
                <w:color w:val="BCBEC4"/>
                <w:sz w:val="27"/>
                <w:szCs w:val="27"/>
              </w:rPr>
              <w:t>add(</w:t>
            </w:r>
            <w:r>
              <w:rPr>
                <w:rFonts w:ascii="Courier New" w:hAnsi="Courier New" w:cs="Courier New"/>
                <w:color w:val="C77DBB"/>
                <w:sz w:val="27"/>
                <w:szCs w:val="27"/>
              </w:rPr>
              <w:t>message</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77DBB"/>
                <w:sz w:val="27"/>
                <w:szCs w:val="27"/>
              </w:rPr>
              <w:t>textOne</w:t>
            </w:r>
            <w:r>
              <w:rPr>
                <w:rFonts w:ascii="Courier New" w:hAnsi="Courier New" w:cs="Courier New"/>
                <w:color w:val="BCBEC4"/>
                <w:sz w:val="27"/>
                <w:szCs w:val="27"/>
              </w:rPr>
              <w:t>.setEditable(</w:t>
            </w:r>
            <w:r>
              <w:rPr>
                <w:rFonts w:ascii="Courier New" w:hAnsi="Courier New" w:cs="Courier New"/>
                <w:color w:val="CF8E6D"/>
                <w:sz w:val="27"/>
                <w:szCs w:val="27"/>
              </w:rPr>
              <w:t>false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第一文本框</w:t>
            </w:r>
            <w:r>
              <w:rPr>
                <w:rFonts w:ascii="Courier New" w:hAnsi="Courier New" w:cs="Courier New"/>
                <w:color w:val="7A7E85"/>
                <w:sz w:val="27"/>
                <w:szCs w:val="27"/>
              </w:rPr>
              <w:t>textOne</w:t>
            </w:r>
            <w:r>
              <w:rPr>
                <w:rFonts w:cs="Courier New" w:hint="eastAsia"/>
                <w:color w:val="7A7E85"/>
                <w:sz w:val="27"/>
                <w:szCs w:val="27"/>
              </w:rPr>
              <w:t>不可操作</w:t>
            </w:r>
            <w:r>
              <w:rPr>
                <w:rFonts w:cs="Courier New" w:hint="eastAsia"/>
                <w:color w:val="7A7E85"/>
                <w:sz w:val="27"/>
                <w:szCs w:val="27"/>
              </w:rPr>
              <w:br/>
              <w:t xml:space="preserve">        </w:t>
            </w:r>
            <w:r>
              <w:rPr>
                <w:rFonts w:ascii="Courier New" w:hAnsi="Courier New" w:cs="Courier New"/>
                <w:color w:val="C77DBB"/>
                <w:sz w:val="27"/>
                <w:szCs w:val="27"/>
              </w:rPr>
              <w:t>textTwo</w:t>
            </w:r>
            <w:r>
              <w:rPr>
                <w:rFonts w:ascii="Courier New" w:hAnsi="Courier New" w:cs="Courier New"/>
                <w:color w:val="BCBEC4"/>
                <w:sz w:val="27"/>
                <w:szCs w:val="27"/>
              </w:rPr>
              <w:t>.setEditable(</w:t>
            </w:r>
            <w:r>
              <w:rPr>
                <w:rFonts w:ascii="Courier New" w:hAnsi="Courier New" w:cs="Courier New"/>
                <w:color w:val="CF8E6D"/>
                <w:sz w:val="27"/>
                <w:szCs w:val="27"/>
              </w:rPr>
              <w:t>false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3</w:t>
            </w:r>
            <w:r>
              <w:rPr>
                <w:rFonts w:cs="Courier New" w:hint="eastAsia"/>
                <w:color w:val="7A7E85"/>
                <w:sz w:val="27"/>
                <w:szCs w:val="27"/>
              </w:rPr>
              <w:t>】第二文本框</w:t>
            </w:r>
            <w:r>
              <w:rPr>
                <w:rFonts w:ascii="Courier New" w:hAnsi="Courier New" w:cs="Courier New"/>
                <w:color w:val="7A7E85"/>
                <w:sz w:val="27"/>
                <w:szCs w:val="27"/>
              </w:rPr>
              <w:t>textTwo</w:t>
            </w:r>
            <w:r>
              <w:rPr>
                <w:rFonts w:cs="Courier New" w:hint="eastAsia"/>
                <w:color w:val="7A7E85"/>
                <w:sz w:val="27"/>
                <w:szCs w:val="27"/>
              </w:rPr>
              <w:t>不可操作</w:t>
            </w:r>
            <w:r>
              <w:rPr>
                <w:rFonts w:cs="Courier New" w:hint="eastAsia"/>
                <w:color w:val="7A7E85"/>
                <w:sz w:val="27"/>
                <w:szCs w:val="27"/>
              </w:rPr>
              <w:br/>
              <w:t xml:space="preserve">        </w:t>
            </w:r>
            <w:r>
              <w:rPr>
                <w:rFonts w:ascii="Courier New" w:hAnsi="Courier New" w:cs="Courier New"/>
                <w:color w:val="C77DBB"/>
                <w:sz w:val="27"/>
                <w:szCs w:val="27"/>
              </w:rPr>
              <w:t>getProblem</w:t>
            </w:r>
            <w:r>
              <w:rPr>
                <w:rFonts w:ascii="Courier New" w:hAnsi="Courier New" w:cs="Courier New"/>
                <w:color w:val="BCBEC4"/>
                <w:sz w:val="27"/>
                <w:szCs w:val="27"/>
              </w:rPr>
              <w:t>.setActionCommand(</w:t>
            </w:r>
            <w:r>
              <w:rPr>
                <w:rFonts w:ascii="Courier New" w:hAnsi="Courier New" w:cs="Courier New"/>
                <w:color w:val="6AAB73"/>
                <w:sz w:val="27"/>
                <w:szCs w:val="27"/>
              </w:rPr>
              <w:t>"getProblem"</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将</w:t>
            </w:r>
            <w:r>
              <w:rPr>
                <w:rFonts w:ascii="Courier New" w:hAnsi="Courier New" w:cs="Courier New"/>
                <w:color w:val="7A7E85"/>
                <w:sz w:val="27"/>
                <w:szCs w:val="27"/>
              </w:rPr>
              <w:t>getProblem</w:t>
            </w:r>
            <w:r>
              <w:rPr>
                <w:rFonts w:cs="Courier New" w:hint="eastAsia"/>
                <w:color w:val="7A7E85"/>
                <w:sz w:val="27"/>
                <w:szCs w:val="27"/>
              </w:rPr>
              <w:t>命令按钮的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字符串设为</w:t>
            </w:r>
            <w:r>
              <w:rPr>
                <w:rFonts w:ascii="Courier New" w:hAnsi="Courier New" w:cs="Courier New"/>
                <w:color w:val="7A7E85"/>
                <w:sz w:val="27"/>
                <w:szCs w:val="27"/>
              </w:rPr>
              <w:t>" getProblem "</w:t>
            </w:r>
            <w:r>
              <w:rPr>
                <w:rFonts w:ascii="Courier New" w:hAnsi="Courier New" w:cs="Courier New"/>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.setActionCommand(</w:t>
            </w:r>
            <w:r>
              <w:rPr>
                <w:rFonts w:ascii="Courier New" w:hAnsi="Courier New" w:cs="Courier New"/>
                <w:color w:val="6AAB73"/>
                <w:sz w:val="27"/>
                <w:szCs w:val="27"/>
              </w:rPr>
              <w:t>"answer"</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将</w:t>
            </w:r>
            <w:r>
              <w:rPr>
                <w:rFonts w:ascii="Courier New" w:hAnsi="Courier New" w:cs="Courier New"/>
                <w:color w:val="7A7E85"/>
                <w:sz w:val="27"/>
                <w:szCs w:val="27"/>
              </w:rPr>
              <w:lastRenderedPageBreak/>
              <w:t>textResult</w:t>
            </w:r>
            <w:r>
              <w:rPr>
                <w:rFonts w:cs="Courier New" w:hint="eastAsia"/>
                <w:color w:val="7A7E85"/>
                <w:sz w:val="27"/>
                <w:szCs w:val="27"/>
              </w:rPr>
              <w:t>文本框的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字符串设为</w:t>
            </w:r>
            <w:r>
              <w:rPr>
                <w:rFonts w:ascii="Courier New" w:hAnsi="Courier New" w:cs="Courier New"/>
                <w:color w:val="7A7E85"/>
                <w:sz w:val="27"/>
                <w:szCs w:val="27"/>
              </w:rPr>
              <w:t>"answer"</w:t>
            </w:r>
            <w:r>
              <w:rPr>
                <w:rFonts w:ascii="Courier New" w:hAnsi="Courier New" w:cs="Courier New"/>
                <w:color w:val="7A7E85"/>
                <w:sz w:val="27"/>
                <w:szCs w:val="27"/>
              </w:rPr>
              <w:br/>
              <w:t xml:space="preserve">        </w:t>
            </w:r>
            <w:r>
              <w:rPr>
                <w:rFonts w:ascii="Courier New" w:hAnsi="Courier New" w:cs="Courier New"/>
                <w:color w:val="C77DBB"/>
                <w:sz w:val="27"/>
                <w:szCs w:val="27"/>
              </w:rPr>
              <w:t>giveAnwser</w:t>
            </w:r>
            <w:r>
              <w:rPr>
                <w:rFonts w:ascii="Courier New" w:hAnsi="Courier New" w:cs="Courier New"/>
                <w:color w:val="BCBEC4"/>
                <w:sz w:val="27"/>
                <w:szCs w:val="27"/>
              </w:rPr>
              <w:t>.setActionCommand(</w:t>
            </w:r>
            <w:r>
              <w:rPr>
                <w:rFonts w:ascii="Courier New" w:hAnsi="Courier New" w:cs="Courier New"/>
                <w:color w:val="6AAB73"/>
                <w:sz w:val="27"/>
                <w:szCs w:val="27"/>
              </w:rPr>
              <w:t>"answer"</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将</w:t>
            </w:r>
            <w:r>
              <w:rPr>
                <w:rFonts w:ascii="Courier New" w:hAnsi="Courier New" w:cs="Courier New"/>
                <w:color w:val="7A7E85"/>
                <w:sz w:val="27"/>
                <w:szCs w:val="27"/>
              </w:rPr>
              <w:t>giveAnwser</w:t>
            </w:r>
            <w:r>
              <w:rPr>
                <w:rFonts w:cs="Courier New" w:hint="eastAsia"/>
                <w:color w:val="7A7E85"/>
                <w:sz w:val="27"/>
                <w:szCs w:val="27"/>
              </w:rPr>
              <w:t>命令按钮的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字符串设为</w:t>
            </w:r>
            <w:r>
              <w:rPr>
                <w:rFonts w:ascii="Courier New" w:hAnsi="Courier New" w:cs="Courier New"/>
                <w:color w:val="7A7E85"/>
                <w:sz w:val="27"/>
                <w:szCs w:val="27"/>
              </w:rPr>
              <w:t>"answer"</w:t>
            </w:r>
            <w:r>
              <w:rPr>
                <w:rFonts w:ascii="Courier New" w:hAnsi="Courier New" w:cs="Courier New"/>
                <w:color w:val="7A7E85"/>
                <w:sz w:val="27"/>
                <w:szCs w:val="27"/>
              </w:rPr>
              <w:br/>
              <w:t xml:space="preserve">        </w:t>
            </w:r>
            <w:r>
              <w:rPr>
                <w:rFonts w:ascii="Courier New" w:hAnsi="Courier New" w:cs="Courier New"/>
                <w:color w:val="C77DBB"/>
                <w:sz w:val="27"/>
                <w:szCs w:val="27"/>
              </w:rPr>
              <w:t>getProblem</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4</w:t>
            </w:r>
            <w:r>
              <w:rPr>
                <w:rFonts w:cs="Courier New" w:hint="eastAsia"/>
                <w:color w:val="7A7E85"/>
                <w:sz w:val="27"/>
                <w:szCs w:val="27"/>
              </w:rPr>
              <w:t>】为</w:t>
            </w:r>
            <w:r>
              <w:rPr>
                <w:rFonts w:ascii="Courier New" w:hAnsi="Courier New" w:cs="Courier New"/>
                <w:color w:val="7A7E85"/>
                <w:sz w:val="27"/>
                <w:szCs w:val="27"/>
              </w:rPr>
              <w:t>getProblem</w:t>
            </w:r>
            <w:r>
              <w:rPr>
                <w:rFonts w:cs="Courier New" w:hint="eastAsia"/>
                <w:color w:val="7A7E85"/>
                <w:sz w:val="27"/>
                <w:szCs w:val="27"/>
              </w:rPr>
              <w:t>的</w:t>
            </w:r>
            <w:r>
              <w:rPr>
                <w:rFonts w:ascii="Courier New" w:hAnsi="Courier New" w:cs="Courier New"/>
                <w:color w:val="7A7E85"/>
                <w:sz w:val="27"/>
                <w:szCs w:val="27"/>
              </w:rPr>
              <w:t>ActionEvent</w:t>
            </w:r>
            <w:r>
              <w:rPr>
                <w:rFonts w:cs="Courier New" w:hint="eastAsia"/>
                <w:color w:val="7A7E85"/>
                <w:sz w:val="27"/>
                <w:szCs w:val="27"/>
              </w:rPr>
              <w:t>事件监视器  ，窗口即为监视器</w:t>
            </w:r>
            <w:r>
              <w:rPr>
                <w:rFonts w:cs="Courier New" w:hint="eastAsia"/>
                <w:color w:val="7A7E85"/>
                <w:sz w:val="27"/>
                <w:szCs w:val="27"/>
              </w:rPr>
              <w:br/>
              <w:t xml:space="preserve">        </w:t>
            </w:r>
            <w:r>
              <w:rPr>
                <w:rFonts w:ascii="Courier New" w:hAnsi="Courier New" w:cs="Courier New"/>
                <w:color w:val="C77DBB"/>
                <w:sz w:val="27"/>
                <w:szCs w:val="27"/>
              </w:rPr>
              <w:t>giveAnwser</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5</w:t>
            </w:r>
            <w:r>
              <w:rPr>
                <w:rFonts w:cs="Courier New" w:hint="eastAsia"/>
                <w:color w:val="7A7E85"/>
                <w:sz w:val="27"/>
                <w:szCs w:val="27"/>
              </w:rPr>
              <w:t>】为</w:t>
            </w:r>
            <w:r>
              <w:rPr>
                <w:rFonts w:ascii="Courier New" w:hAnsi="Courier New" w:cs="Courier New"/>
                <w:color w:val="7A7E85"/>
                <w:sz w:val="27"/>
                <w:szCs w:val="27"/>
              </w:rPr>
              <w:t>giveAnwser</w:t>
            </w:r>
            <w:r>
              <w:rPr>
                <w:rFonts w:cs="Courier New" w:hint="eastAsia"/>
                <w:color w:val="7A7E85"/>
                <w:sz w:val="27"/>
                <w:szCs w:val="27"/>
              </w:rPr>
              <w:t>的</w:t>
            </w:r>
            <w:r>
              <w:rPr>
                <w:rFonts w:ascii="Courier New" w:hAnsi="Courier New" w:cs="Courier New"/>
                <w:color w:val="7A7E85"/>
                <w:sz w:val="27"/>
                <w:szCs w:val="27"/>
              </w:rPr>
              <w:t>ActionEvent</w:t>
            </w:r>
            <w:r>
              <w:rPr>
                <w:rFonts w:cs="Courier New" w:hint="eastAsia"/>
                <w:color w:val="7A7E85"/>
                <w:sz w:val="27"/>
                <w:szCs w:val="27"/>
              </w:rPr>
              <w:t>事件监视器</w:t>
            </w:r>
            <w:r>
              <w:rPr>
                <w:rFonts w:cs="Courier New" w:hint="eastAsia"/>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.addActionListener(</w:t>
            </w:r>
            <w:r>
              <w:rPr>
                <w:rFonts w:ascii="Courier New" w:hAnsi="Courier New" w:cs="Courier New"/>
                <w:color w:val="CF8E6D"/>
                <w:sz w:val="27"/>
                <w:szCs w:val="27"/>
              </w:rPr>
              <w:t>this</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6</w:t>
            </w:r>
            <w:r>
              <w:rPr>
                <w:rFonts w:cs="Courier New" w:hint="eastAsia"/>
                <w:color w:val="7A7E85"/>
                <w:sz w:val="27"/>
                <w:szCs w:val="27"/>
              </w:rPr>
              <w:t>】为</w:t>
            </w:r>
            <w:r>
              <w:rPr>
                <w:rFonts w:ascii="Courier New" w:hAnsi="Courier New" w:cs="Courier New"/>
                <w:color w:val="7A7E85"/>
                <w:sz w:val="27"/>
                <w:szCs w:val="27"/>
              </w:rPr>
              <w:t>textResult</w:t>
            </w:r>
            <w:r>
              <w:rPr>
                <w:rFonts w:cs="Courier New" w:hint="eastAsia"/>
                <w:color w:val="7A7E85"/>
                <w:sz w:val="27"/>
                <w:szCs w:val="27"/>
              </w:rPr>
              <w:t>的</w:t>
            </w:r>
            <w:r>
              <w:rPr>
                <w:rFonts w:ascii="Courier New" w:hAnsi="Courier New" w:cs="Courier New"/>
                <w:color w:val="7A7E85"/>
                <w:sz w:val="27"/>
                <w:szCs w:val="27"/>
              </w:rPr>
              <w:t>ActionEvent</w:t>
            </w:r>
            <w:r>
              <w:rPr>
                <w:rFonts w:cs="Courier New" w:hint="eastAsia"/>
                <w:color w:val="7A7E85"/>
                <w:sz w:val="27"/>
                <w:szCs w:val="27"/>
              </w:rPr>
              <w:t>事件监视器</w:t>
            </w:r>
            <w:r>
              <w:rPr>
                <w:rFonts w:cs="Courier New" w:hint="eastAsia"/>
                <w:color w:val="7A7E85"/>
                <w:sz w:val="27"/>
                <w:szCs w:val="27"/>
              </w:rPr>
              <w:br/>
              <w:t xml:space="preserve">        </w:t>
            </w:r>
            <w:r>
              <w:rPr>
                <w:rFonts w:ascii="Courier New" w:hAnsi="Courier New" w:cs="Courier New"/>
                <w:color w:val="BCBEC4"/>
                <w:sz w:val="27"/>
                <w:szCs w:val="27"/>
              </w:rPr>
              <w:t>setVisible(</w:t>
            </w:r>
            <w:r>
              <w:rPr>
                <w:rFonts w:ascii="Courier New" w:hAnsi="Courier New" w:cs="Courier New"/>
                <w:color w:val="CF8E6D"/>
                <w:sz w:val="27"/>
                <w:szCs w:val="27"/>
              </w:rPr>
              <w:t>true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设置窗口显示</w:t>
            </w:r>
            <w:r>
              <w:rPr>
                <w:rFonts w:cs="Courier New" w:hint="eastAsia"/>
                <w:color w:val="7A7E85"/>
                <w:sz w:val="27"/>
                <w:szCs w:val="27"/>
              </w:rPr>
              <w:br/>
              <w:t xml:space="preserve">        </w:t>
            </w:r>
            <w:r>
              <w:rPr>
                <w:rFonts w:ascii="Courier New" w:hAnsi="Courier New" w:cs="Courier New"/>
                <w:color w:val="BCBEC4"/>
                <w:sz w:val="27"/>
                <w:szCs w:val="27"/>
              </w:rPr>
              <w:t>validate();</w:t>
            </w:r>
            <w:r>
              <w:rPr>
                <w:rFonts w:ascii="Courier New" w:hAnsi="Courier New" w:cs="Courier New"/>
                <w:color w:val="BCBEC4"/>
                <w:sz w:val="27"/>
                <w:szCs w:val="27"/>
              </w:rPr>
              <w:br/>
              <w:t xml:space="preserve">        setDefaultCloseOperation(</w:t>
            </w:r>
            <w:r>
              <w:rPr>
                <w:rFonts w:ascii="Courier New" w:hAnsi="Courier New" w:cs="Courier New"/>
                <w:i/>
                <w:iCs/>
                <w:color w:val="C77DBB"/>
                <w:sz w:val="27"/>
                <w:szCs w:val="27"/>
              </w:rPr>
              <w:t>DISPOSE_ON_CLOSE</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设置窗口关闭方式</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 xml:space="preserve">public void </w:t>
            </w:r>
            <w:r>
              <w:rPr>
                <w:rFonts w:ascii="Courier New" w:hAnsi="Courier New" w:cs="Courier New"/>
                <w:color w:val="56A8F5"/>
                <w:sz w:val="27"/>
                <w:szCs w:val="27"/>
              </w:rPr>
              <w:t>actionPerformed</w:t>
            </w:r>
            <w:r>
              <w:rPr>
                <w:rFonts w:ascii="Courier New" w:hAnsi="Courier New" w:cs="Courier New"/>
                <w:color w:val="BCBEC4"/>
                <w:sz w:val="27"/>
                <w:szCs w:val="27"/>
              </w:rPr>
              <w:t>(ActionEvent e) {</w:t>
            </w:r>
            <w:r>
              <w:rPr>
                <w:rFonts w:ascii="Courier New" w:hAnsi="Courier New" w:cs="Courier New"/>
                <w:color w:val="7A7E85"/>
                <w:sz w:val="27"/>
                <w:szCs w:val="27"/>
              </w:rPr>
              <w:t>//</w:t>
            </w:r>
            <w:r>
              <w:rPr>
                <w:rFonts w:cs="Courier New" w:hint="eastAsia"/>
                <w:color w:val="7A7E85"/>
                <w:sz w:val="27"/>
                <w:szCs w:val="27"/>
              </w:rPr>
              <w:t>重写</w:t>
            </w:r>
            <w:r>
              <w:rPr>
                <w:rFonts w:ascii="Courier New" w:hAnsi="Courier New" w:cs="Courier New"/>
                <w:color w:val="7A7E85"/>
                <w:sz w:val="27"/>
                <w:szCs w:val="27"/>
              </w:rPr>
              <w:t>actionPerformed</w:t>
            </w:r>
            <w:r>
              <w:rPr>
                <w:rFonts w:cs="Courier New" w:hint="eastAsia"/>
                <w:color w:val="7A7E85"/>
                <w:sz w:val="27"/>
                <w:szCs w:val="27"/>
              </w:rPr>
              <w:t>方法</w:t>
            </w:r>
            <w:r>
              <w:rPr>
                <w:rFonts w:cs="Courier New" w:hint="eastAsia"/>
                <w:color w:val="7A7E85"/>
                <w:sz w:val="27"/>
                <w:szCs w:val="27"/>
              </w:rPr>
              <w:br/>
              <w:t xml:space="preserve">        </w:t>
            </w:r>
            <w:r>
              <w:rPr>
                <w:rFonts w:ascii="Courier New" w:hAnsi="Courier New" w:cs="Courier New"/>
                <w:color w:val="BCBEC4"/>
                <w:sz w:val="27"/>
                <w:szCs w:val="27"/>
              </w:rPr>
              <w:t xml:space="preserve">String str = e.getActionCommand(); </w:t>
            </w:r>
            <w:r>
              <w:rPr>
                <w:rFonts w:ascii="Courier New" w:hAnsi="Courier New" w:cs="Courier New"/>
                <w:color w:val="7A7E85"/>
                <w:sz w:val="27"/>
                <w:szCs w:val="27"/>
              </w:rPr>
              <w:t>//</w:t>
            </w:r>
            <w:r>
              <w:rPr>
                <w:rFonts w:cs="Courier New" w:hint="eastAsia"/>
                <w:color w:val="7A7E85"/>
                <w:sz w:val="27"/>
                <w:szCs w:val="27"/>
              </w:rPr>
              <w:t>获取事件源的</w:t>
            </w:r>
            <w:r>
              <w:rPr>
                <w:rFonts w:ascii="Courier New" w:hAnsi="Courier New" w:cs="Courier New"/>
                <w:color w:val="7A7E85"/>
                <w:sz w:val="27"/>
                <w:szCs w:val="27"/>
              </w:rPr>
              <w:t>“</w:t>
            </w:r>
            <w:r>
              <w:rPr>
                <w:rFonts w:cs="Courier New" w:hint="eastAsia"/>
                <w:color w:val="7A7E85"/>
                <w:sz w:val="27"/>
                <w:szCs w:val="27"/>
              </w:rPr>
              <w:t>命令</w:t>
            </w:r>
            <w:r>
              <w:rPr>
                <w:rFonts w:ascii="Courier New" w:hAnsi="Courier New" w:cs="Courier New"/>
                <w:color w:val="7A7E85"/>
                <w:sz w:val="27"/>
                <w:szCs w:val="27"/>
              </w:rPr>
              <w:t>”</w:t>
            </w:r>
            <w:r>
              <w:rPr>
                <w:rFonts w:cs="Courier New" w:hint="eastAsia"/>
                <w:color w:val="7A7E85"/>
                <w:sz w:val="27"/>
                <w:szCs w:val="27"/>
              </w:rPr>
              <w:t>字符串</w:t>
            </w:r>
            <w:r>
              <w:rPr>
                <w:rFonts w:cs="Courier New" w:hint="eastAsia"/>
                <w:color w:val="7A7E85"/>
                <w:sz w:val="27"/>
                <w:szCs w:val="27"/>
              </w:rPr>
              <w:br/>
              <w:t xml:space="preserve">        </w:t>
            </w:r>
            <w:r>
              <w:rPr>
                <w:rFonts w:ascii="Courier New" w:hAnsi="Courier New" w:cs="Courier New"/>
                <w:color w:val="CF8E6D"/>
                <w:sz w:val="27"/>
                <w:szCs w:val="27"/>
              </w:rPr>
              <w:t>if</w:t>
            </w:r>
            <w:r>
              <w:rPr>
                <w:rFonts w:ascii="Courier New" w:hAnsi="Courier New" w:cs="Courier New"/>
                <w:color w:val="BCBEC4"/>
                <w:sz w:val="27"/>
                <w:szCs w:val="27"/>
              </w:rPr>
              <w:t>(str.equals(</w:t>
            </w:r>
            <w:r>
              <w:rPr>
                <w:rFonts w:ascii="Courier New" w:hAnsi="Courier New" w:cs="Courier New"/>
                <w:color w:val="6AAB73"/>
                <w:sz w:val="27"/>
                <w:szCs w:val="27"/>
              </w:rPr>
              <w:t>"getProblem"</w:t>
            </w:r>
            <w:r>
              <w:rPr>
                <w:rFonts w:ascii="Courier New" w:hAnsi="Courier New" w:cs="Courier New"/>
                <w:color w:val="BCBEC4"/>
                <w:sz w:val="27"/>
                <w:szCs w:val="27"/>
              </w:rPr>
              <w:t>)) {</w:t>
            </w:r>
            <w:r>
              <w:rPr>
                <w:rFonts w:ascii="Courier New" w:hAnsi="Courier New" w:cs="Courier New"/>
                <w:color w:val="7A7E85"/>
                <w:sz w:val="27"/>
                <w:szCs w:val="27"/>
              </w:rPr>
              <w:t>//</w:t>
            </w:r>
            <w:r>
              <w:rPr>
                <w:rFonts w:cs="Courier New" w:hint="eastAsia"/>
                <w:color w:val="7A7E85"/>
                <w:sz w:val="27"/>
                <w:szCs w:val="27"/>
              </w:rPr>
              <w:t>如果事件源是</w:t>
            </w:r>
            <w:r>
              <w:rPr>
                <w:rFonts w:ascii="Courier New" w:hAnsi="Courier New" w:cs="Courier New"/>
                <w:color w:val="7A7E85"/>
                <w:sz w:val="27"/>
                <w:szCs w:val="27"/>
              </w:rPr>
              <w:t>"</w:t>
            </w:r>
            <w:r>
              <w:rPr>
                <w:rFonts w:cs="Courier New" w:hint="eastAsia"/>
                <w:color w:val="7A7E85"/>
                <w:sz w:val="27"/>
                <w:szCs w:val="27"/>
              </w:rPr>
              <w:t>获取题目</w:t>
            </w:r>
            <w:r>
              <w:rPr>
                <w:rFonts w:ascii="Courier New" w:hAnsi="Courier New" w:cs="Courier New"/>
                <w:color w:val="7A7E85"/>
                <w:sz w:val="27"/>
                <w:szCs w:val="27"/>
              </w:rPr>
              <w:t>"</w:t>
            </w:r>
            <w:r>
              <w:rPr>
                <w:rFonts w:cs="Courier New" w:hint="eastAsia"/>
                <w:color w:val="7A7E85"/>
                <w:sz w:val="27"/>
                <w:szCs w:val="27"/>
              </w:rPr>
              <w:t>按钮，也可通过</w:t>
            </w:r>
            <w:r>
              <w:rPr>
                <w:rFonts w:ascii="Courier New" w:hAnsi="Courier New" w:cs="Courier New"/>
                <w:color w:val="7A7E85"/>
                <w:sz w:val="27"/>
                <w:szCs w:val="27"/>
              </w:rPr>
              <w:t>e.getSource()</w:t>
            </w:r>
            <w:r>
              <w:rPr>
                <w:rFonts w:cs="Courier New" w:hint="eastAsia"/>
                <w:color w:val="7A7E85"/>
                <w:sz w:val="27"/>
                <w:szCs w:val="27"/>
              </w:rPr>
              <w:t>来判断事件源是谁</w:t>
            </w:r>
            <w:r>
              <w:rPr>
                <w:rFonts w:cs="Courier New" w:hint="eastAsia"/>
                <w:color w:val="7A7E85"/>
                <w:sz w:val="27"/>
                <w:szCs w:val="27"/>
              </w:rPr>
              <w:br/>
              <w:t xml:space="preserve">            </w:t>
            </w:r>
            <w:r>
              <w:rPr>
                <w:rFonts w:ascii="Courier New" w:hAnsi="Courier New" w:cs="Courier New"/>
                <w:color w:val="C77DBB"/>
                <w:sz w:val="27"/>
                <w:szCs w:val="27"/>
              </w:rPr>
              <w:t xml:space="preserve">numberOne </w:t>
            </w:r>
            <w:r>
              <w:rPr>
                <w:rFonts w:ascii="Courier New" w:hAnsi="Courier New" w:cs="Courier New"/>
                <w:color w:val="BCBEC4"/>
                <w:sz w:val="27"/>
                <w:szCs w:val="27"/>
              </w:rPr>
              <w:t xml:space="preserve">= </w:t>
            </w:r>
            <w:r>
              <w:rPr>
                <w:rFonts w:ascii="Courier New" w:hAnsi="Courier New" w:cs="Courier New"/>
                <w:color w:val="C77DBB"/>
                <w:sz w:val="27"/>
                <w:szCs w:val="27"/>
              </w:rPr>
              <w:t>random</w:t>
            </w:r>
            <w:r>
              <w:rPr>
                <w:rFonts w:ascii="Courier New" w:hAnsi="Courier New" w:cs="Courier New"/>
                <w:color w:val="BCBEC4"/>
                <w:sz w:val="27"/>
                <w:szCs w:val="27"/>
              </w:rPr>
              <w:t>.nextInt(</w:t>
            </w:r>
            <w:r>
              <w:rPr>
                <w:rFonts w:ascii="Courier New" w:hAnsi="Courier New" w:cs="Courier New"/>
                <w:color w:val="2AACB8"/>
                <w:sz w:val="27"/>
                <w:szCs w:val="27"/>
              </w:rPr>
              <w:t>100</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产生</w:t>
            </w:r>
            <w:r>
              <w:rPr>
                <w:rFonts w:ascii="Courier New" w:hAnsi="Courier New" w:cs="Courier New"/>
                <w:color w:val="7A7E85"/>
                <w:sz w:val="27"/>
                <w:szCs w:val="27"/>
              </w:rPr>
              <w:t>0</w:t>
            </w:r>
            <w:r>
              <w:rPr>
                <w:rFonts w:cs="Courier New" w:hint="eastAsia"/>
                <w:color w:val="7A7E85"/>
                <w:sz w:val="27"/>
                <w:szCs w:val="27"/>
              </w:rPr>
              <w:t>至</w:t>
            </w:r>
            <w:r>
              <w:rPr>
                <w:rFonts w:ascii="Courier New" w:hAnsi="Courier New" w:cs="Courier New"/>
                <w:color w:val="7A7E85"/>
                <w:sz w:val="27"/>
                <w:szCs w:val="27"/>
              </w:rPr>
              <w:t>99</w:t>
            </w:r>
            <w:r>
              <w:rPr>
                <w:rFonts w:cs="Courier New" w:hint="eastAsia"/>
                <w:color w:val="7A7E85"/>
                <w:sz w:val="27"/>
                <w:szCs w:val="27"/>
              </w:rPr>
              <w:t>之间的随机数作为第一运算数</w:t>
            </w:r>
            <w:r>
              <w:rPr>
                <w:rFonts w:ascii="Courier New" w:hAnsi="Courier New" w:cs="Courier New"/>
                <w:color w:val="7A7E85"/>
                <w:sz w:val="27"/>
                <w:szCs w:val="27"/>
              </w:rPr>
              <w:t>;</w:t>
            </w:r>
            <w:r>
              <w:rPr>
                <w:rFonts w:ascii="Courier New" w:hAnsi="Courier New" w:cs="Courier New"/>
                <w:color w:val="7A7E85"/>
                <w:sz w:val="27"/>
                <w:szCs w:val="27"/>
              </w:rPr>
              <w:br/>
              <w:t xml:space="preserve">            </w:t>
            </w:r>
            <w:r>
              <w:rPr>
                <w:rFonts w:ascii="Courier New" w:hAnsi="Courier New" w:cs="Courier New"/>
                <w:color w:val="C77DBB"/>
                <w:sz w:val="27"/>
                <w:szCs w:val="27"/>
              </w:rPr>
              <w:t xml:space="preserve">numberTwo </w:t>
            </w:r>
            <w:r>
              <w:rPr>
                <w:rFonts w:ascii="Courier New" w:hAnsi="Courier New" w:cs="Courier New"/>
                <w:color w:val="BCBEC4"/>
                <w:sz w:val="27"/>
                <w:szCs w:val="27"/>
              </w:rPr>
              <w:t xml:space="preserve">= </w:t>
            </w:r>
            <w:r>
              <w:rPr>
                <w:rFonts w:ascii="Courier New" w:hAnsi="Courier New" w:cs="Courier New"/>
                <w:color w:val="C77DBB"/>
                <w:sz w:val="27"/>
                <w:szCs w:val="27"/>
              </w:rPr>
              <w:t>random</w:t>
            </w:r>
            <w:r>
              <w:rPr>
                <w:rFonts w:ascii="Courier New" w:hAnsi="Courier New" w:cs="Courier New"/>
                <w:color w:val="BCBEC4"/>
                <w:sz w:val="27"/>
                <w:szCs w:val="27"/>
              </w:rPr>
              <w:t>.nextInt(</w:t>
            </w:r>
            <w:r>
              <w:rPr>
                <w:rFonts w:ascii="Courier New" w:hAnsi="Courier New" w:cs="Courier New"/>
                <w:color w:val="2AACB8"/>
                <w:sz w:val="27"/>
                <w:szCs w:val="27"/>
              </w:rPr>
              <w:t>100</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7</w:t>
            </w:r>
            <w:r>
              <w:rPr>
                <w:rFonts w:cs="Courier New" w:hint="eastAsia"/>
                <w:color w:val="7A7E85"/>
                <w:sz w:val="27"/>
                <w:szCs w:val="27"/>
              </w:rPr>
              <w:t>】产生</w:t>
            </w:r>
            <w:r>
              <w:rPr>
                <w:rFonts w:ascii="Courier New" w:hAnsi="Courier New" w:cs="Courier New"/>
                <w:color w:val="7A7E85"/>
                <w:sz w:val="27"/>
                <w:szCs w:val="27"/>
              </w:rPr>
              <w:t>0</w:t>
            </w:r>
            <w:r>
              <w:rPr>
                <w:rFonts w:cs="Courier New" w:hint="eastAsia"/>
                <w:color w:val="7A7E85"/>
                <w:sz w:val="27"/>
                <w:szCs w:val="27"/>
              </w:rPr>
              <w:t>至</w:t>
            </w:r>
            <w:r>
              <w:rPr>
                <w:rFonts w:ascii="Courier New" w:hAnsi="Courier New" w:cs="Courier New"/>
                <w:color w:val="7A7E85"/>
                <w:sz w:val="27"/>
                <w:szCs w:val="27"/>
              </w:rPr>
              <w:t>99</w:t>
            </w:r>
            <w:r>
              <w:rPr>
                <w:rFonts w:cs="Courier New" w:hint="eastAsia"/>
                <w:color w:val="7A7E85"/>
                <w:sz w:val="27"/>
                <w:szCs w:val="27"/>
              </w:rPr>
              <w:t>之间的随机数作为第二运算数</w:t>
            </w:r>
            <w:r>
              <w:rPr>
                <w:rFonts w:ascii="Courier New" w:hAnsi="Courier New" w:cs="Courier New"/>
                <w:color w:val="7A7E85"/>
                <w:sz w:val="27"/>
                <w:szCs w:val="27"/>
              </w:rPr>
              <w:t>;</w:t>
            </w:r>
            <w:r>
              <w:rPr>
                <w:rFonts w:ascii="Courier New" w:hAnsi="Courier New" w:cs="Courier New"/>
                <w:color w:val="7A7E85"/>
                <w:sz w:val="27"/>
                <w:szCs w:val="27"/>
              </w:rPr>
              <w:br/>
            </w:r>
            <w:r>
              <w:rPr>
                <w:rFonts w:ascii="Courier New" w:hAnsi="Courier New" w:cs="Courier New"/>
                <w:color w:val="7A7E85"/>
                <w:sz w:val="27"/>
                <w:szCs w:val="27"/>
              </w:rPr>
              <w:lastRenderedPageBreak/>
              <w:t xml:space="preserve">            </w:t>
            </w:r>
            <w:r>
              <w:rPr>
                <w:rFonts w:ascii="Courier New" w:hAnsi="Courier New" w:cs="Courier New"/>
                <w:color w:val="C77DBB"/>
                <w:sz w:val="27"/>
                <w:szCs w:val="27"/>
              </w:rPr>
              <w:t>textOne</w:t>
            </w:r>
            <w:r>
              <w:rPr>
                <w:rFonts w:ascii="Courier New" w:hAnsi="Courier New" w:cs="Courier New"/>
                <w:color w:val="BCBEC4"/>
                <w:sz w:val="27"/>
                <w:szCs w:val="27"/>
              </w:rPr>
              <w:t>.setText(</w:t>
            </w:r>
            <w:r>
              <w:rPr>
                <w:rFonts w:ascii="Courier New" w:hAnsi="Courier New" w:cs="Courier New"/>
                <w:color w:val="6AAB73"/>
                <w:sz w:val="27"/>
                <w:szCs w:val="27"/>
              </w:rPr>
              <w:t>""</w:t>
            </w:r>
            <w:r>
              <w:rPr>
                <w:rFonts w:ascii="Courier New" w:hAnsi="Courier New" w:cs="Courier New"/>
                <w:color w:val="BCBEC4"/>
                <w:sz w:val="27"/>
                <w:szCs w:val="27"/>
              </w:rPr>
              <w:t>+</w:t>
            </w:r>
            <w:r>
              <w:rPr>
                <w:rFonts w:ascii="Courier New" w:hAnsi="Courier New" w:cs="Courier New"/>
                <w:color w:val="C77DBB"/>
                <w:sz w:val="27"/>
                <w:szCs w:val="27"/>
              </w:rPr>
              <w:t>numberOne</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在</w:t>
            </w:r>
            <w:r>
              <w:rPr>
                <w:rFonts w:ascii="Courier New" w:hAnsi="Courier New" w:cs="Courier New"/>
                <w:color w:val="7A7E85"/>
                <w:sz w:val="27"/>
                <w:szCs w:val="27"/>
              </w:rPr>
              <w:t>textOne</w:t>
            </w:r>
            <w:r>
              <w:rPr>
                <w:rFonts w:cs="Courier New" w:hint="eastAsia"/>
                <w:color w:val="7A7E85"/>
                <w:sz w:val="27"/>
                <w:szCs w:val="27"/>
              </w:rPr>
              <w:t>文本框显示第一个运算数</w:t>
            </w:r>
            <w:r>
              <w:rPr>
                <w:rFonts w:cs="Courier New" w:hint="eastAsia"/>
                <w:color w:val="7A7E85"/>
                <w:sz w:val="27"/>
                <w:szCs w:val="27"/>
              </w:rPr>
              <w:br/>
              <w:t xml:space="preserve">            </w:t>
            </w:r>
            <w:r>
              <w:rPr>
                <w:rFonts w:ascii="Courier New" w:hAnsi="Courier New" w:cs="Courier New"/>
                <w:color w:val="C77DBB"/>
                <w:sz w:val="27"/>
                <w:szCs w:val="27"/>
              </w:rPr>
              <w:t>textTwo</w:t>
            </w:r>
            <w:r>
              <w:rPr>
                <w:rFonts w:ascii="Courier New" w:hAnsi="Courier New" w:cs="Courier New"/>
                <w:color w:val="BCBEC4"/>
                <w:sz w:val="27"/>
                <w:szCs w:val="27"/>
              </w:rPr>
              <w:t>.setText(</w:t>
            </w:r>
            <w:r>
              <w:rPr>
                <w:rFonts w:ascii="Courier New" w:hAnsi="Courier New" w:cs="Courier New"/>
                <w:color w:val="6AAB73"/>
                <w:sz w:val="27"/>
                <w:szCs w:val="27"/>
              </w:rPr>
              <w:t xml:space="preserve">"" </w:t>
            </w:r>
            <w:r>
              <w:rPr>
                <w:rFonts w:ascii="Courier New" w:hAnsi="Courier New" w:cs="Courier New"/>
                <w:color w:val="BCBEC4"/>
                <w:sz w:val="27"/>
                <w:szCs w:val="27"/>
              </w:rPr>
              <w:t xml:space="preserve">+ </w:t>
            </w:r>
            <w:r>
              <w:rPr>
                <w:rFonts w:ascii="Courier New" w:hAnsi="Courier New" w:cs="Courier New"/>
                <w:color w:val="C77DBB"/>
                <w:sz w:val="27"/>
                <w:szCs w:val="27"/>
              </w:rPr>
              <w:t>numberTwo</w:t>
            </w:r>
            <w:r>
              <w:rPr>
                <w:rFonts w:ascii="Courier New" w:hAnsi="Courier New" w:cs="Courier New"/>
                <w:color w:val="BCBEC4"/>
                <w:sz w:val="27"/>
                <w:szCs w:val="27"/>
              </w:rPr>
              <w: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8</w:t>
            </w:r>
            <w:r>
              <w:rPr>
                <w:rFonts w:cs="Courier New" w:hint="eastAsia"/>
                <w:color w:val="7A7E85"/>
                <w:sz w:val="27"/>
                <w:szCs w:val="27"/>
              </w:rPr>
              <w:t>】在</w:t>
            </w:r>
            <w:r>
              <w:rPr>
                <w:rFonts w:ascii="Courier New" w:hAnsi="Courier New" w:cs="Courier New"/>
                <w:color w:val="7A7E85"/>
                <w:sz w:val="27"/>
                <w:szCs w:val="27"/>
              </w:rPr>
              <w:t>textTwo</w:t>
            </w:r>
            <w:r>
              <w:rPr>
                <w:rFonts w:cs="Courier New" w:hint="eastAsia"/>
                <w:color w:val="7A7E85"/>
                <w:sz w:val="27"/>
                <w:szCs w:val="27"/>
              </w:rPr>
              <w:t>文本框显示第二个运算数</w:t>
            </w:r>
            <w:r>
              <w:rPr>
                <w:rFonts w:cs="Courier New" w:hint="eastAsia"/>
                <w:color w:val="7A7E85"/>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请回答</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显示</w:t>
            </w:r>
            <w:r>
              <w:rPr>
                <w:rFonts w:ascii="Courier New" w:hAnsi="Courier New" w:cs="Courier New"/>
                <w:color w:val="7A7E85"/>
                <w:sz w:val="27"/>
                <w:szCs w:val="27"/>
              </w:rPr>
              <w:t>"</w:t>
            </w:r>
            <w:r>
              <w:rPr>
                <w:rFonts w:cs="Courier New" w:hint="eastAsia"/>
                <w:color w:val="7A7E85"/>
                <w:sz w:val="27"/>
                <w:szCs w:val="27"/>
              </w:rPr>
              <w:t>请回答</w:t>
            </w:r>
            <w:r>
              <w:rPr>
                <w:rFonts w:ascii="Courier New" w:hAnsi="Courier New" w:cs="Courier New"/>
                <w:color w:val="7A7E85"/>
                <w:sz w:val="27"/>
                <w:szCs w:val="27"/>
              </w:rPr>
              <w:t>"</w:t>
            </w:r>
            <w:r>
              <w:rPr>
                <w:rFonts w:cs="Courier New" w:hint="eastAsia"/>
                <w:color w:val="7A7E85"/>
                <w:sz w:val="27"/>
                <w:szCs w:val="27"/>
              </w:rPr>
              <w:t>的提示信息</w:t>
            </w:r>
            <w:r>
              <w:rPr>
                <w:rFonts w:cs="Courier New" w:hint="eastAsia"/>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.setText(</w:t>
            </w:r>
            <w:r>
              <w:rPr>
                <w:rFonts w:ascii="Courier New" w:hAnsi="Courier New" w:cs="Courier New"/>
                <w:color w:val="CF8E6D"/>
                <w:sz w:val="27"/>
                <w:szCs w:val="27"/>
              </w:rPr>
              <w:t>null</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输入答案文本框清空</w:t>
            </w:r>
            <w:r>
              <w:rPr>
                <w:rFonts w:cs="Courier New" w:hint="eastAsia"/>
                <w:color w:val="7A7E85"/>
                <w:sz w:val="27"/>
                <w:szCs w:val="27"/>
              </w:rPr>
              <w:br/>
              <w:t xml:space="preserve">            </w:t>
            </w:r>
            <w:r>
              <w:rPr>
                <w:rFonts w:ascii="Courier New" w:hAnsi="Courier New" w:cs="Courier New"/>
                <w:color w:val="C77DBB"/>
                <w:sz w:val="27"/>
                <w:szCs w:val="27"/>
              </w:rPr>
              <w:t>textResult</w:t>
            </w:r>
            <w:r>
              <w:rPr>
                <w:rFonts w:ascii="Courier New" w:hAnsi="Courier New" w:cs="Courier New"/>
                <w:color w:val="BCBEC4"/>
                <w:sz w:val="27"/>
                <w:szCs w:val="27"/>
              </w:rPr>
              <w:t xml:space="preserve">.requestFocus(); </w:t>
            </w:r>
            <w:r>
              <w:rPr>
                <w:rFonts w:ascii="Courier New" w:hAnsi="Courier New" w:cs="Courier New"/>
                <w:color w:val="7A7E85"/>
                <w:sz w:val="27"/>
                <w:szCs w:val="27"/>
              </w:rPr>
              <w:t>//</w:t>
            </w:r>
            <w:r>
              <w:rPr>
                <w:rFonts w:cs="Courier New" w:hint="eastAsia"/>
                <w:color w:val="7A7E85"/>
                <w:sz w:val="27"/>
                <w:szCs w:val="27"/>
              </w:rPr>
              <w:t>让输出结果的文本框获得焦点</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else if</w:t>
            </w:r>
            <w:r>
              <w:rPr>
                <w:rFonts w:ascii="Courier New" w:hAnsi="Courier New" w:cs="Courier New"/>
                <w:color w:val="BCBEC4"/>
                <w:sz w:val="27"/>
                <w:szCs w:val="27"/>
              </w:rPr>
              <w:t>(str.equals(</w:t>
            </w:r>
            <w:r>
              <w:rPr>
                <w:rFonts w:ascii="Courier New" w:hAnsi="Courier New" w:cs="Courier New"/>
                <w:color w:val="6AAB73"/>
                <w:sz w:val="27"/>
                <w:szCs w:val="27"/>
              </w:rPr>
              <w:t>"answer"</w:t>
            </w:r>
            <w:r>
              <w:rPr>
                <w:rFonts w:ascii="Courier New" w:hAnsi="Courier New" w:cs="Courier New"/>
                <w:color w:val="BCBEC4"/>
                <w:sz w:val="27"/>
                <w:szCs w:val="27"/>
              </w:rPr>
              <w:t xml:space="preserve">)) { </w:t>
            </w:r>
            <w:r>
              <w:rPr>
                <w:rFonts w:ascii="Courier New" w:hAnsi="Courier New" w:cs="Courier New"/>
                <w:color w:val="7A7E85"/>
                <w:sz w:val="27"/>
                <w:szCs w:val="27"/>
              </w:rPr>
              <w:t>////</w:t>
            </w:r>
            <w:r>
              <w:rPr>
                <w:rFonts w:cs="Courier New" w:hint="eastAsia"/>
                <w:color w:val="7A7E85"/>
                <w:sz w:val="27"/>
                <w:szCs w:val="27"/>
              </w:rPr>
              <w:t>如果事件源是输入答案文本框</w:t>
            </w:r>
            <w:r>
              <w:rPr>
                <w:rFonts w:ascii="Courier New" w:hAnsi="Courier New" w:cs="Courier New"/>
                <w:color w:val="7A7E85"/>
                <w:sz w:val="27"/>
                <w:szCs w:val="27"/>
              </w:rPr>
              <w:t>textResult</w:t>
            </w:r>
            <w:r>
              <w:rPr>
                <w:rFonts w:cs="Courier New" w:hint="eastAsia"/>
                <w:color w:val="7A7E85"/>
                <w:sz w:val="27"/>
                <w:szCs w:val="27"/>
              </w:rPr>
              <w:t>或</w:t>
            </w:r>
            <w:r>
              <w:rPr>
                <w:rFonts w:ascii="Courier New" w:hAnsi="Courier New" w:cs="Courier New"/>
                <w:color w:val="7A7E85"/>
                <w:sz w:val="27"/>
                <w:szCs w:val="27"/>
              </w:rPr>
              <w:t>“</w:t>
            </w:r>
            <w:r>
              <w:rPr>
                <w:rFonts w:cs="Courier New" w:hint="eastAsia"/>
                <w:color w:val="7A7E85"/>
                <w:sz w:val="27"/>
                <w:szCs w:val="27"/>
              </w:rPr>
              <w:t>确认答案</w:t>
            </w:r>
            <w:r>
              <w:rPr>
                <w:rFonts w:ascii="Courier New" w:hAnsi="Courier New" w:cs="Courier New"/>
                <w:color w:val="7A7E85"/>
                <w:sz w:val="27"/>
                <w:szCs w:val="27"/>
              </w:rPr>
              <w:t>”</w:t>
            </w:r>
            <w:r>
              <w:rPr>
                <w:rFonts w:cs="Courier New" w:hint="eastAsia"/>
                <w:color w:val="7A7E85"/>
                <w:sz w:val="27"/>
                <w:szCs w:val="27"/>
              </w:rPr>
              <w:t>按钮</w:t>
            </w:r>
            <w:r>
              <w:rPr>
                <w:rFonts w:ascii="Courier New" w:hAnsi="Courier New" w:cs="Courier New"/>
                <w:color w:val="7A7E85"/>
                <w:sz w:val="27"/>
                <w:szCs w:val="27"/>
              </w:rPr>
              <w:t>giveAnwser</w:t>
            </w:r>
            <w:r>
              <w:rPr>
                <w:rFonts w:ascii="Courier New" w:hAnsi="Courier New" w:cs="Courier New"/>
                <w:color w:val="7A7E85"/>
                <w:sz w:val="27"/>
                <w:szCs w:val="27"/>
              </w:rPr>
              <w:br/>
              <w:t xml:space="preserve">            </w:t>
            </w:r>
            <w:r>
              <w:rPr>
                <w:rFonts w:ascii="Courier New" w:hAnsi="Courier New" w:cs="Courier New"/>
                <w:color w:val="BCBEC4"/>
                <w:sz w:val="27"/>
                <w:szCs w:val="27"/>
              </w:rPr>
              <w:t xml:space="preserve">String answer = </w:t>
            </w:r>
            <w:r>
              <w:rPr>
                <w:rFonts w:ascii="Courier New" w:hAnsi="Courier New" w:cs="Courier New"/>
                <w:color w:val="C77DBB"/>
                <w:sz w:val="27"/>
                <w:szCs w:val="27"/>
              </w:rPr>
              <w:t>textResult</w:t>
            </w:r>
            <w:r>
              <w:rPr>
                <w:rFonts w:ascii="Courier New" w:hAnsi="Courier New" w:cs="Courier New"/>
                <w:color w:val="BCBEC4"/>
                <w:sz w:val="27"/>
                <w:szCs w:val="27"/>
              </w:rPr>
              <w:t>.getText();</w:t>
            </w:r>
            <w:r>
              <w:rPr>
                <w:rFonts w:ascii="Courier New" w:hAnsi="Courier New" w:cs="Courier New"/>
                <w:color w:val="7A7E85"/>
                <w:sz w:val="27"/>
                <w:szCs w:val="27"/>
              </w:rPr>
              <w:t>//</w:t>
            </w:r>
            <w:r>
              <w:rPr>
                <w:rFonts w:cs="Courier New" w:hint="eastAsia"/>
                <w:color w:val="7A7E85"/>
                <w:sz w:val="27"/>
                <w:szCs w:val="27"/>
              </w:rPr>
              <w:t>【代码</w:t>
            </w:r>
            <w:r>
              <w:rPr>
                <w:rFonts w:ascii="Courier New" w:hAnsi="Courier New" w:cs="Courier New"/>
                <w:color w:val="7A7E85"/>
                <w:sz w:val="27"/>
                <w:szCs w:val="27"/>
              </w:rPr>
              <w:t>9</w:t>
            </w:r>
            <w:r>
              <w:rPr>
                <w:rFonts w:cs="Courier New" w:hint="eastAsia"/>
                <w:color w:val="7A7E85"/>
                <w:sz w:val="27"/>
                <w:szCs w:val="27"/>
              </w:rPr>
              <w:t>】获取</w:t>
            </w:r>
            <w:r>
              <w:rPr>
                <w:rFonts w:ascii="Courier New" w:hAnsi="Courier New" w:cs="Courier New"/>
                <w:color w:val="7A7E85"/>
                <w:sz w:val="27"/>
                <w:szCs w:val="27"/>
              </w:rPr>
              <w:t>textResult</w:t>
            </w:r>
            <w:r>
              <w:rPr>
                <w:rFonts w:cs="Courier New" w:hint="eastAsia"/>
                <w:color w:val="7A7E85"/>
                <w:sz w:val="27"/>
                <w:szCs w:val="27"/>
              </w:rPr>
              <w:t>文本框文本（输入的答案）</w:t>
            </w:r>
            <w:r>
              <w:rPr>
                <w:rFonts w:cs="Courier New" w:hint="eastAsia"/>
                <w:color w:val="7A7E85"/>
                <w:sz w:val="27"/>
                <w:szCs w:val="27"/>
              </w:rPr>
              <w:br/>
              <w:t xml:space="preserve">            </w:t>
            </w:r>
            <w:r>
              <w:rPr>
                <w:rFonts w:ascii="Courier New" w:hAnsi="Courier New" w:cs="Courier New"/>
                <w:color w:val="CF8E6D"/>
                <w:sz w:val="27"/>
                <w:szCs w:val="27"/>
              </w:rPr>
              <w:t>try</w:t>
            </w:r>
            <w:r>
              <w:rPr>
                <w:rFonts w:ascii="Courier New" w:hAnsi="Courier New" w:cs="Courier New"/>
                <w:color w:val="BCBEC4"/>
                <w:sz w:val="27"/>
                <w:szCs w:val="27"/>
              </w:rPr>
              <w:t xml:space="preserve">{  </w:t>
            </w:r>
            <w:r>
              <w:rPr>
                <w:rFonts w:ascii="Courier New" w:hAnsi="Courier New" w:cs="Courier New"/>
                <w:color w:val="CF8E6D"/>
                <w:sz w:val="27"/>
                <w:szCs w:val="27"/>
              </w:rPr>
              <w:t xml:space="preserve">int </w:t>
            </w:r>
            <w:r>
              <w:rPr>
                <w:rFonts w:ascii="Courier New" w:hAnsi="Courier New" w:cs="Courier New"/>
                <w:color w:val="BCBEC4"/>
                <w:sz w:val="27"/>
                <w:szCs w:val="27"/>
              </w:rPr>
              <w:t>result=Integer.</w:t>
            </w:r>
            <w:r>
              <w:rPr>
                <w:rFonts w:ascii="Courier New" w:hAnsi="Courier New" w:cs="Courier New"/>
                <w:i/>
                <w:iCs/>
                <w:color w:val="BCBEC4"/>
                <w:sz w:val="27"/>
                <w:szCs w:val="27"/>
              </w:rPr>
              <w:t>parseInt</w:t>
            </w:r>
            <w:r>
              <w:rPr>
                <w:rFonts w:ascii="Courier New" w:hAnsi="Courier New" w:cs="Courier New"/>
                <w:color w:val="BCBEC4"/>
                <w:sz w:val="27"/>
                <w:szCs w:val="27"/>
              </w:rPr>
              <w:t xml:space="preserve">(answer);    </w:t>
            </w:r>
            <w:r>
              <w:rPr>
                <w:rFonts w:ascii="Courier New" w:hAnsi="Courier New" w:cs="Courier New"/>
                <w:color w:val="7A7E85"/>
                <w:sz w:val="27"/>
                <w:szCs w:val="27"/>
              </w:rPr>
              <w:t>//</w:t>
            </w:r>
            <w:r>
              <w:rPr>
                <w:rFonts w:cs="Courier New" w:hint="eastAsia"/>
                <w:color w:val="7A7E85"/>
                <w:sz w:val="27"/>
                <w:szCs w:val="27"/>
              </w:rPr>
              <w:t>将输入的答案由文本型转换为整型</w:t>
            </w:r>
            <w:r>
              <w:rPr>
                <w:rFonts w:cs="Courier New" w:hint="eastAsia"/>
                <w:color w:val="7A7E85"/>
                <w:sz w:val="27"/>
                <w:szCs w:val="27"/>
              </w:rPr>
              <w:br/>
              <w:t xml:space="preserve">                </w:t>
            </w:r>
            <w:r>
              <w:rPr>
                <w:rFonts w:ascii="Courier New" w:hAnsi="Courier New" w:cs="Courier New"/>
                <w:color w:val="CF8E6D"/>
                <w:sz w:val="27"/>
                <w:szCs w:val="27"/>
              </w:rPr>
              <w:t>if</w:t>
            </w:r>
            <w:r>
              <w:rPr>
                <w:rFonts w:ascii="Courier New" w:hAnsi="Courier New" w:cs="Courier New"/>
                <w:color w:val="BCBEC4"/>
                <w:sz w:val="27"/>
                <w:szCs w:val="27"/>
              </w:rPr>
              <w:t>(result==</w:t>
            </w:r>
            <w:r>
              <w:rPr>
                <w:rFonts w:ascii="Courier New" w:hAnsi="Courier New" w:cs="Courier New"/>
                <w:color w:val="C77DBB"/>
                <w:sz w:val="27"/>
                <w:szCs w:val="27"/>
              </w:rPr>
              <w:t>numberOne</w:t>
            </w:r>
            <w:r>
              <w:rPr>
                <w:rFonts w:ascii="Courier New" w:hAnsi="Courier New" w:cs="Courier New"/>
                <w:color w:val="BCBEC4"/>
                <w:sz w:val="27"/>
                <w:szCs w:val="27"/>
              </w:rPr>
              <w:t>+</w:t>
            </w:r>
            <w:r>
              <w:rPr>
                <w:rFonts w:ascii="Courier New" w:hAnsi="Courier New" w:cs="Courier New"/>
                <w:color w:val="C77DBB"/>
                <w:sz w:val="27"/>
                <w:szCs w:val="27"/>
              </w:rPr>
              <w:t>numberTwo</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将判断输入的答案的对错</w:t>
            </w:r>
            <w:r>
              <w:rPr>
                <w:rFonts w:cs="Courier New" w:hint="eastAsia"/>
                <w:color w:val="7A7E85"/>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你回答正确</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显示答案正确与否的提示信息</w:t>
            </w:r>
            <w:r>
              <w:rPr>
                <w:rFonts w:cs="Courier New" w:hint="eastAsia"/>
                <w:color w:val="7A7E85"/>
                <w:sz w:val="27"/>
                <w:szCs w:val="27"/>
              </w:rPr>
              <w:br/>
              <w:t xml:space="preserve">                </w:t>
            </w:r>
            <w:r>
              <w:rPr>
                <w:rFonts w:ascii="Courier New" w:hAnsi="Courier New" w:cs="Courier New"/>
                <w:color w:val="CF8E6D"/>
                <w:sz w:val="27"/>
                <w:szCs w:val="27"/>
              </w:rPr>
              <w:t>else</w:t>
            </w:r>
            <w:r>
              <w:rPr>
                <w:rFonts w:ascii="Courier New" w:hAnsi="Courier New" w:cs="Courier New"/>
                <w:color w:val="CF8E6D"/>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你回答错误</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lastRenderedPageBreak/>
              <w:t>//</w:t>
            </w:r>
            <w:r>
              <w:rPr>
                <w:rFonts w:cs="Courier New" w:hint="eastAsia"/>
                <w:color w:val="7A7E85"/>
                <w:sz w:val="27"/>
                <w:szCs w:val="27"/>
              </w:rPr>
              <w:t>王玉升</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CF8E6D"/>
                <w:sz w:val="27"/>
                <w:szCs w:val="27"/>
              </w:rPr>
              <w:t>catch</w:t>
            </w:r>
            <w:r>
              <w:rPr>
                <w:rFonts w:ascii="Courier New" w:hAnsi="Courier New" w:cs="Courier New"/>
                <w:color w:val="BCBEC4"/>
                <w:sz w:val="27"/>
                <w:szCs w:val="27"/>
              </w:rPr>
              <w:t>(NumberFormatException ex) {</w:t>
            </w:r>
            <w:r>
              <w:rPr>
                <w:rFonts w:ascii="Courier New" w:hAnsi="Courier New" w:cs="Courier New"/>
                <w:color w:val="BCBEC4"/>
                <w:sz w:val="27"/>
                <w:szCs w:val="27"/>
              </w:rPr>
              <w:br/>
              <w:t xml:space="preserve">                </w:t>
            </w:r>
            <w:r>
              <w:rPr>
                <w:rFonts w:ascii="Courier New" w:hAnsi="Courier New" w:cs="Courier New"/>
                <w:color w:val="C77DBB"/>
                <w:sz w:val="27"/>
                <w:szCs w:val="27"/>
              </w:rPr>
              <w:t>message</w:t>
            </w:r>
            <w:r>
              <w:rPr>
                <w:rFonts w:ascii="Courier New" w:hAnsi="Courier New" w:cs="Courier New"/>
                <w:color w:val="BCBEC4"/>
                <w:sz w:val="27"/>
                <w:szCs w:val="27"/>
              </w:rPr>
              <w:t>.setText(</w:t>
            </w:r>
            <w:r>
              <w:rPr>
                <w:rFonts w:ascii="Courier New" w:hAnsi="Courier New" w:cs="Courier New"/>
                <w:color w:val="6AAB73"/>
                <w:sz w:val="27"/>
                <w:szCs w:val="27"/>
              </w:rPr>
              <w:t>"</w:t>
            </w:r>
            <w:r>
              <w:rPr>
                <w:rFonts w:cs="Courier New" w:hint="eastAsia"/>
                <w:color w:val="6AAB73"/>
                <w:sz w:val="27"/>
                <w:szCs w:val="27"/>
              </w:rPr>
              <w:t>请输入数字字符</w:t>
            </w:r>
            <w:r>
              <w:rPr>
                <w:rFonts w:ascii="Courier New" w:hAnsi="Courier New" w:cs="Courier New"/>
                <w:color w:val="6AAB73"/>
                <w:sz w:val="27"/>
                <w:szCs w:val="27"/>
              </w:rPr>
              <w:t>"</w:t>
            </w:r>
            <w:r>
              <w:rPr>
                <w:rFonts w:ascii="Courier New" w:hAnsi="Courier New" w:cs="Courier New"/>
                <w:color w:val="BCBEC4"/>
                <w:sz w:val="27"/>
                <w:szCs w:val="27"/>
              </w:rPr>
              <w:t xml:space="preserve">); </w:t>
            </w:r>
            <w:r>
              <w:rPr>
                <w:rFonts w:ascii="Courier New" w:hAnsi="Courier New" w:cs="Courier New"/>
                <w:color w:val="7A7E85"/>
                <w:sz w:val="27"/>
                <w:szCs w:val="27"/>
              </w:rPr>
              <w:t>//</w:t>
            </w:r>
            <w:r>
              <w:rPr>
                <w:rFonts w:cs="Courier New" w:hint="eastAsia"/>
                <w:color w:val="7A7E85"/>
                <w:sz w:val="27"/>
                <w:szCs w:val="27"/>
              </w:rPr>
              <w:t>如果输入的答案中含有非数字字符，给出提示信息</w:t>
            </w:r>
            <w:r>
              <w:rPr>
                <w:rFonts w:cs="Courier New" w:hint="eastAsia"/>
                <w:color w:val="7A7E85"/>
                <w:sz w:val="27"/>
                <w:szCs w:val="27"/>
              </w:rPr>
              <w:br/>
              <w:t xml:space="preserve">            </w:t>
            </w:r>
            <w:r>
              <w:rPr>
                <w:rFonts w:ascii="Courier New" w:hAnsi="Courier New" w:cs="Courier New"/>
                <w:color w:val="BCBEC4"/>
                <w:sz w:val="27"/>
                <w:szCs w:val="27"/>
              </w:rPr>
              <w:t>}</w:t>
            </w:r>
            <w:r>
              <w:rPr>
                <w:rFonts w:ascii="Courier New" w:hAnsi="Courier New" w:cs="Courier New"/>
                <w:color w:val="BCBEC4"/>
                <w:sz w:val="27"/>
                <w:szCs w:val="27"/>
              </w:rPr>
              <w:br/>
              <w:t xml:space="preserve">        }</w:t>
            </w:r>
            <w:r>
              <w:rPr>
                <w:rFonts w:ascii="Courier New" w:hAnsi="Courier New" w:cs="Courier New"/>
                <w:color w:val="BCBEC4"/>
                <w:sz w:val="27"/>
                <w:szCs w:val="27"/>
              </w:rPr>
              <w:br/>
              <w:t xml:space="preserve">    }</w:t>
            </w:r>
            <w:r>
              <w:rPr>
                <w:rFonts w:ascii="Courier New" w:hAnsi="Courier New" w:cs="Courier New"/>
                <w:color w:val="BCBEC4"/>
                <w:sz w:val="27"/>
                <w:szCs w:val="27"/>
              </w:rPr>
              <w:br/>
              <w:t>}</w:t>
            </w:r>
          </w:p>
          <w:p w14:paraId="51035D92" w14:textId="77777777" w:rsidR="00DC2A34" w:rsidRDefault="00DC2A34" w:rsidP="009E1D7B">
            <w:pPr>
              <w:numPr>
                <w:ilvl w:val="1"/>
                <w:numId w:val="25"/>
              </w:numPr>
              <w:tabs>
                <w:tab w:val="left" w:pos="720"/>
              </w:tabs>
              <w:spacing w:line="360" w:lineRule="exact"/>
              <w:ind w:left="0"/>
              <w:rPr>
                <w:color w:val="FF0000"/>
              </w:rPr>
            </w:pPr>
            <w:r w:rsidRPr="008400DB">
              <w:rPr>
                <w:rFonts w:hint="eastAsia"/>
                <w:color w:val="FF0000"/>
              </w:rPr>
              <w:t>运行程序和运行结果</w:t>
            </w:r>
            <w:r w:rsidR="00EA70F2" w:rsidRPr="008400DB">
              <w:rPr>
                <w:rFonts w:hint="eastAsia"/>
                <w:color w:val="FF0000"/>
              </w:rPr>
              <w:t>（</w:t>
            </w:r>
            <w:r w:rsidR="00E909A0" w:rsidRPr="008400DB">
              <w:rPr>
                <w:rFonts w:hint="eastAsia"/>
                <w:color w:val="FF0000"/>
              </w:rPr>
              <w:t>截图</w:t>
            </w:r>
            <w:r w:rsidR="00EA70F2" w:rsidRPr="008400DB">
              <w:rPr>
                <w:rFonts w:hint="eastAsia"/>
                <w:color w:val="FF0000"/>
              </w:rPr>
              <w:t>）</w:t>
            </w:r>
            <w:r w:rsidRPr="008400DB">
              <w:rPr>
                <w:rFonts w:hint="eastAsia"/>
                <w:color w:val="FF0000"/>
              </w:rPr>
              <w:t>：</w:t>
            </w:r>
          </w:p>
          <w:p w14:paraId="67731990" w14:textId="77777777" w:rsidR="00402511" w:rsidRDefault="00402511" w:rsidP="00402511">
            <w:pPr>
              <w:tabs>
                <w:tab w:val="left" w:pos="720"/>
              </w:tabs>
              <w:spacing w:line="360" w:lineRule="exact"/>
              <w:rPr>
                <w:color w:val="FF0000"/>
              </w:rPr>
            </w:pPr>
          </w:p>
          <w:p w14:paraId="1B372142" w14:textId="77777777" w:rsidR="00402511" w:rsidRDefault="00402511" w:rsidP="00402511">
            <w:pPr>
              <w:tabs>
                <w:tab w:val="left" w:pos="720"/>
              </w:tabs>
              <w:spacing w:line="360" w:lineRule="exact"/>
              <w:rPr>
                <w:color w:val="FF0000"/>
              </w:rPr>
            </w:pPr>
          </w:p>
          <w:p w14:paraId="09DE42ED" w14:textId="77777777" w:rsidR="00402511" w:rsidRDefault="00402511" w:rsidP="00402511">
            <w:pPr>
              <w:tabs>
                <w:tab w:val="left" w:pos="720"/>
              </w:tabs>
              <w:spacing w:line="360" w:lineRule="exact"/>
              <w:rPr>
                <w:color w:val="FF0000"/>
              </w:rPr>
            </w:pPr>
          </w:p>
          <w:p w14:paraId="35F03E63" w14:textId="77777777" w:rsidR="00402511" w:rsidRDefault="00402511" w:rsidP="00402511">
            <w:pPr>
              <w:tabs>
                <w:tab w:val="left" w:pos="720"/>
              </w:tabs>
              <w:spacing w:line="360" w:lineRule="exact"/>
              <w:rPr>
                <w:color w:val="FF0000"/>
              </w:rPr>
            </w:pPr>
          </w:p>
          <w:p w14:paraId="0AA9255B" w14:textId="77777777" w:rsidR="00402511" w:rsidRDefault="00402511" w:rsidP="00402511">
            <w:pPr>
              <w:tabs>
                <w:tab w:val="left" w:pos="720"/>
              </w:tabs>
              <w:spacing w:line="360" w:lineRule="exact"/>
              <w:rPr>
                <w:color w:val="FF0000"/>
              </w:rPr>
            </w:pPr>
          </w:p>
          <w:p w14:paraId="35F4ABAF" w14:textId="77777777" w:rsidR="00402511" w:rsidRDefault="00402511" w:rsidP="00402511">
            <w:pPr>
              <w:tabs>
                <w:tab w:val="left" w:pos="720"/>
              </w:tabs>
              <w:spacing w:line="360" w:lineRule="exact"/>
              <w:rPr>
                <w:color w:val="FF0000"/>
              </w:rPr>
            </w:pPr>
          </w:p>
          <w:p w14:paraId="597F9DEB" w14:textId="77777777" w:rsidR="00402511" w:rsidRDefault="00402511" w:rsidP="00402511">
            <w:pPr>
              <w:tabs>
                <w:tab w:val="left" w:pos="720"/>
              </w:tabs>
              <w:spacing w:line="360" w:lineRule="exact"/>
              <w:rPr>
                <w:color w:val="FF0000"/>
              </w:rPr>
            </w:pPr>
          </w:p>
          <w:p w14:paraId="419EA814" w14:textId="77777777" w:rsidR="00402511" w:rsidRDefault="00402511" w:rsidP="00402511">
            <w:pPr>
              <w:tabs>
                <w:tab w:val="left" w:pos="720"/>
              </w:tabs>
              <w:spacing w:line="360" w:lineRule="exact"/>
              <w:rPr>
                <w:color w:val="FF0000"/>
              </w:rPr>
            </w:pPr>
          </w:p>
          <w:p w14:paraId="015F69E8" w14:textId="0FDA37E3" w:rsidR="00402511" w:rsidRPr="008400DB" w:rsidRDefault="00402511" w:rsidP="00402511">
            <w:pPr>
              <w:tabs>
                <w:tab w:val="left" w:pos="720"/>
              </w:tabs>
              <w:spacing w:line="360" w:lineRule="exact"/>
              <w:rPr>
                <w:rFonts w:hint="eastAsia"/>
                <w:color w:val="FF0000"/>
              </w:rPr>
            </w:pPr>
            <w:r w:rsidRPr="00402511">
              <w:rPr>
                <w:noProof/>
                <w:color w:val="FF0000"/>
              </w:rPr>
              <w:drawing>
                <wp:inline distT="0" distB="0" distL="0" distR="0" wp14:anchorId="2A85E0DC" wp14:editId="422FA4AA">
                  <wp:extent cx="5151120" cy="1429385"/>
                  <wp:effectExtent l="0" t="0" r="0" b="0"/>
                  <wp:docPr id="326366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1429385"/>
                          </a:xfrm>
                          <a:prstGeom prst="rect">
                            <a:avLst/>
                          </a:prstGeom>
                          <a:noFill/>
                          <a:ln>
                            <a:noFill/>
                          </a:ln>
                        </pic:spPr>
                      </pic:pic>
                    </a:graphicData>
                  </a:graphic>
                </wp:inline>
              </w:drawing>
            </w:r>
          </w:p>
          <w:p w14:paraId="09298994" w14:textId="77777777" w:rsidR="00DC2A34" w:rsidRDefault="00DC2A34" w:rsidP="00DC2A34">
            <w:pPr>
              <w:ind w:firstLineChars="200" w:firstLine="420"/>
            </w:pPr>
          </w:p>
          <w:p w14:paraId="4677FEF3" w14:textId="77777777" w:rsidR="00402511" w:rsidRDefault="00402511" w:rsidP="00DC2A34">
            <w:pPr>
              <w:ind w:firstLineChars="200" w:firstLine="420"/>
            </w:pPr>
          </w:p>
          <w:p w14:paraId="3A695FF3" w14:textId="77777777" w:rsidR="00402511" w:rsidRDefault="00402511" w:rsidP="00DC2A34">
            <w:pPr>
              <w:ind w:firstLineChars="200" w:firstLine="420"/>
            </w:pPr>
          </w:p>
          <w:p w14:paraId="522A7B62" w14:textId="77777777" w:rsidR="00402511" w:rsidRDefault="00402511" w:rsidP="00DC2A34">
            <w:pPr>
              <w:ind w:firstLineChars="200" w:firstLine="420"/>
            </w:pPr>
          </w:p>
          <w:p w14:paraId="31FF7D4F" w14:textId="77777777" w:rsidR="00402511" w:rsidRDefault="00402511" w:rsidP="00402511"/>
          <w:p w14:paraId="3C9808CB" w14:textId="77777777" w:rsidR="00402511" w:rsidRDefault="00402511" w:rsidP="00402511"/>
          <w:p w14:paraId="305C99C9" w14:textId="0533DFC5" w:rsidR="00402511" w:rsidRDefault="00402511" w:rsidP="00402511">
            <w:pPr>
              <w:rPr>
                <w:rFonts w:hint="eastAsia"/>
              </w:rPr>
            </w:pPr>
            <w:r w:rsidRPr="00402511">
              <w:rPr>
                <w:noProof/>
              </w:rPr>
              <w:drawing>
                <wp:inline distT="0" distB="0" distL="0" distR="0" wp14:anchorId="29F950A4" wp14:editId="3337F80D">
                  <wp:extent cx="5151120" cy="1429385"/>
                  <wp:effectExtent l="0" t="0" r="0" b="0"/>
                  <wp:docPr id="880239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1429385"/>
                          </a:xfrm>
                          <a:prstGeom prst="rect">
                            <a:avLst/>
                          </a:prstGeom>
                          <a:noFill/>
                          <a:ln>
                            <a:noFill/>
                          </a:ln>
                        </pic:spPr>
                      </pic:pic>
                    </a:graphicData>
                  </a:graphic>
                </wp:inline>
              </w:drawing>
            </w:r>
          </w:p>
          <w:p w14:paraId="198F9696" w14:textId="77777777" w:rsidR="00F54D5F" w:rsidRDefault="00F74530" w:rsidP="00F54D5F">
            <w:pPr>
              <w:numPr>
                <w:ilvl w:val="0"/>
                <w:numId w:val="25"/>
              </w:numPr>
              <w:spacing w:line="360" w:lineRule="exact"/>
              <w:ind w:left="0"/>
              <w:rPr>
                <w:b/>
                <w:bCs/>
              </w:rPr>
            </w:pPr>
            <w:r>
              <w:rPr>
                <w:noProof/>
              </w:rPr>
              <w:lastRenderedPageBreak/>
              <w:drawing>
                <wp:anchor distT="0" distB="0" distL="114300" distR="114300" simplePos="0" relativeHeight="251661312" behindDoc="0" locked="0" layoutInCell="1" allowOverlap="1" wp14:anchorId="7A9A1FAF" wp14:editId="05BE7CC8">
                  <wp:simplePos x="0" y="0"/>
                  <wp:positionH relativeFrom="column">
                    <wp:posOffset>1288415</wp:posOffset>
                  </wp:positionH>
                  <wp:positionV relativeFrom="paragraph">
                    <wp:posOffset>544195</wp:posOffset>
                  </wp:positionV>
                  <wp:extent cx="2486025" cy="1461770"/>
                  <wp:effectExtent l="0" t="0" r="9525" b="508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86025" cy="14617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宋体" w:hint="eastAsia"/>
                <w:b/>
                <w:kern w:val="0"/>
                <w:sz w:val="24"/>
                <w:szCs w:val="24"/>
              </w:rPr>
              <w:t>设计一程序，在下拉列表中选择学生，窗口中显示相应学生的具体信息，程序运行效果如图</w:t>
            </w:r>
            <w:r w:rsidR="00F54D5F" w:rsidRPr="00D619D7">
              <w:rPr>
                <w:rFonts w:hint="eastAsia"/>
                <w:b/>
                <w:bCs/>
              </w:rPr>
              <w:t>：</w:t>
            </w:r>
          </w:p>
          <w:p w14:paraId="3490A53A" w14:textId="77777777" w:rsidR="00F74530" w:rsidRDefault="00F74530" w:rsidP="00F74530">
            <w:pPr>
              <w:spacing w:line="360" w:lineRule="exact"/>
              <w:rPr>
                <w:b/>
                <w:bCs/>
              </w:rPr>
            </w:pPr>
          </w:p>
          <w:p w14:paraId="2C1F6668" w14:textId="77777777" w:rsidR="00F54D5F" w:rsidRDefault="00F54D5F" w:rsidP="00F54D5F">
            <w:pPr>
              <w:spacing w:line="360" w:lineRule="exact"/>
              <w:rPr>
                <w:b/>
                <w:bCs/>
                <w:color w:val="00B0F0"/>
              </w:rPr>
            </w:pPr>
            <w:r w:rsidRPr="0065593C">
              <w:rPr>
                <w:rFonts w:hint="eastAsia"/>
                <w:b/>
                <w:bCs/>
                <w:color w:val="00B0F0"/>
              </w:rPr>
              <w:t>/*</w:t>
            </w:r>
            <w:r w:rsidRPr="0065593C">
              <w:rPr>
                <w:rFonts w:hint="eastAsia"/>
                <w:b/>
                <w:bCs/>
                <w:color w:val="00B0F0"/>
              </w:rPr>
              <w:t>本题重点是掌握</w:t>
            </w:r>
            <w:r w:rsidR="005B4151">
              <w:rPr>
                <w:rFonts w:hint="eastAsia"/>
                <w:b/>
                <w:bCs/>
                <w:color w:val="00B0F0"/>
              </w:rPr>
              <w:t>下拉列表框的使用、</w:t>
            </w:r>
            <w:r w:rsidR="005B4151">
              <w:rPr>
                <w:rFonts w:hint="eastAsia"/>
                <w:b/>
                <w:bCs/>
                <w:color w:val="00B0F0"/>
              </w:rPr>
              <w:t>ItemEvent</w:t>
            </w:r>
            <w:r w:rsidR="005B4151">
              <w:rPr>
                <w:rFonts w:hint="eastAsia"/>
                <w:b/>
                <w:bCs/>
                <w:color w:val="00B0F0"/>
              </w:rPr>
              <w:t>事件处理</w:t>
            </w:r>
            <w:r w:rsidR="00242DC0">
              <w:rPr>
                <w:rFonts w:hint="eastAsia"/>
                <w:b/>
                <w:bCs/>
                <w:color w:val="00B0F0"/>
              </w:rPr>
              <w:t>、监视器类的定义</w:t>
            </w:r>
            <w:r w:rsidRPr="0065593C">
              <w:rPr>
                <w:rFonts w:hint="eastAsia"/>
                <w:b/>
                <w:bCs/>
                <w:color w:val="00B0F0"/>
              </w:rPr>
              <w:t>*/</w:t>
            </w:r>
          </w:p>
          <w:p w14:paraId="4BA8706F" w14:textId="77777777" w:rsidR="00816CA9" w:rsidRPr="005B4151" w:rsidRDefault="005B4151" w:rsidP="00F54D5F">
            <w:pPr>
              <w:spacing w:line="360" w:lineRule="exact"/>
              <w:rPr>
                <w:b/>
                <w:bCs/>
                <w:color w:val="FF0000"/>
              </w:rPr>
            </w:pPr>
            <w:r w:rsidRPr="005B4151">
              <w:rPr>
                <w:rFonts w:hint="eastAsia"/>
                <w:b/>
                <w:bCs/>
                <w:color w:val="FF0000"/>
              </w:rPr>
              <w:t>要求：</w:t>
            </w:r>
          </w:p>
          <w:p w14:paraId="17EE2533" w14:textId="77777777" w:rsidR="005B4151" w:rsidRDefault="005B4151" w:rsidP="005B4151">
            <w:pPr>
              <w:pStyle w:val="ad"/>
              <w:numPr>
                <w:ilvl w:val="0"/>
                <w:numId w:val="38"/>
              </w:numPr>
              <w:spacing w:line="360" w:lineRule="exact"/>
              <w:ind w:firstLineChars="0"/>
              <w:rPr>
                <w:b/>
                <w:bCs/>
                <w:color w:val="000000" w:themeColor="text1"/>
              </w:rPr>
            </w:pPr>
            <w:r w:rsidRPr="005B4151">
              <w:rPr>
                <w:rFonts w:hint="eastAsia"/>
                <w:b/>
                <w:bCs/>
                <w:color w:val="000000" w:themeColor="text1"/>
              </w:rPr>
              <w:t>定义</w:t>
            </w:r>
            <w:r>
              <w:rPr>
                <w:rFonts w:hint="eastAsia"/>
                <w:b/>
                <w:bCs/>
                <w:color w:val="000000" w:themeColor="text1"/>
              </w:rPr>
              <w:t>学生类</w:t>
            </w:r>
            <w:r>
              <w:rPr>
                <w:rFonts w:hint="eastAsia"/>
                <w:b/>
                <w:bCs/>
                <w:color w:val="000000" w:themeColor="text1"/>
              </w:rPr>
              <w:t>Student:</w:t>
            </w:r>
            <w:r>
              <w:rPr>
                <w:rFonts w:hint="eastAsia"/>
                <w:b/>
                <w:bCs/>
                <w:color w:val="000000" w:themeColor="text1"/>
              </w:rPr>
              <w:t>有表示学号、姓名和年龄的三个私有成员变量，一个有三个参数的构造方法，三个分别返回</w:t>
            </w:r>
            <w:r w:rsidR="00A479B7">
              <w:rPr>
                <w:rFonts w:hint="eastAsia"/>
                <w:b/>
                <w:bCs/>
                <w:color w:val="000000" w:themeColor="text1"/>
              </w:rPr>
              <w:t>三个成员变量的方法。</w:t>
            </w:r>
          </w:p>
          <w:p w14:paraId="2615C4F5" w14:textId="77777777" w:rsidR="00A479B7" w:rsidRPr="005B4151" w:rsidRDefault="00A479B7" w:rsidP="00A479B7">
            <w:pPr>
              <w:pStyle w:val="ad"/>
              <w:numPr>
                <w:ilvl w:val="0"/>
                <w:numId w:val="38"/>
              </w:numPr>
              <w:spacing w:line="360" w:lineRule="exact"/>
              <w:ind w:firstLineChars="0"/>
              <w:rPr>
                <w:b/>
                <w:bCs/>
                <w:color w:val="000000" w:themeColor="text1"/>
              </w:rPr>
            </w:pPr>
            <w:r>
              <w:rPr>
                <w:rFonts w:hint="eastAsia"/>
                <w:b/>
                <w:bCs/>
                <w:color w:val="000000" w:themeColor="text1"/>
              </w:rPr>
              <w:t>定义窗口类</w:t>
            </w:r>
            <w:r w:rsidRPr="00A479B7">
              <w:rPr>
                <w:b/>
                <w:bCs/>
                <w:color w:val="000000" w:themeColor="text1"/>
              </w:rPr>
              <w:t>WindowShow</w:t>
            </w:r>
            <w:r>
              <w:rPr>
                <w:rFonts w:hint="eastAsia"/>
                <w:b/>
                <w:bCs/>
                <w:color w:val="000000" w:themeColor="text1"/>
              </w:rPr>
              <w:t>：一个</w:t>
            </w:r>
            <w:r>
              <w:rPr>
                <w:rFonts w:hint="eastAsia"/>
                <w:b/>
                <w:bCs/>
                <w:color w:val="000000" w:themeColor="text1"/>
              </w:rPr>
              <w:t>Student</w:t>
            </w:r>
            <w:r>
              <w:rPr>
                <w:rFonts w:hint="eastAsia"/>
                <w:b/>
                <w:bCs/>
                <w:color w:val="000000" w:themeColor="text1"/>
              </w:rPr>
              <w:t>类型数组表示创建一组学生对象</w:t>
            </w:r>
            <w:r w:rsidR="00BC6F8C">
              <w:rPr>
                <w:rFonts w:hint="eastAsia"/>
                <w:b/>
                <w:bCs/>
                <w:color w:val="000000" w:themeColor="text1"/>
              </w:rPr>
              <w:t>（</w:t>
            </w:r>
            <w:r w:rsidR="00BC6F8C" w:rsidRPr="00BC6F8C">
              <w:rPr>
                <w:rFonts w:hint="eastAsia"/>
                <w:b/>
                <w:bCs/>
                <w:color w:val="FF0000"/>
              </w:rPr>
              <w:t>第一个人的姓名为自己的姓名</w:t>
            </w:r>
            <w:r w:rsidR="00BC6F8C">
              <w:rPr>
                <w:rFonts w:hint="eastAsia"/>
                <w:b/>
                <w:bCs/>
                <w:color w:val="000000" w:themeColor="text1"/>
              </w:rPr>
              <w:t>）</w:t>
            </w:r>
            <w:r>
              <w:rPr>
                <w:rFonts w:hint="eastAsia"/>
                <w:b/>
                <w:bCs/>
                <w:color w:val="000000" w:themeColor="text1"/>
              </w:rPr>
              <w:t>，下拉列表中选项为各学生的姓名，创建监视器，为下拉列表框注册监视器，窗口中创建和添加组件，窗口可采用流式布局。</w:t>
            </w:r>
          </w:p>
          <w:p w14:paraId="2C31C405" w14:textId="77777777" w:rsidR="005B4151" w:rsidRPr="008C6A8E" w:rsidRDefault="005B4151" w:rsidP="008C6A8E">
            <w:pPr>
              <w:pStyle w:val="ad"/>
              <w:numPr>
                <w:ilvl w:val="0"/>
                <w:numId w:val="38"/>
              </w:numPr>
              <w:spacing w:line="360" w:lineRule="exact"/>
              <w:ind w:firstLineChars="0"/>
              <w:rPr>
                <w:b/>
                <w:bCs/>
                <w:color w:val="00B0F0"/>
              </w:rPr>
            </w:pPr>
            <w:r>
              <w:rPr>
                <w:rFonts w:hint="eastAsia"/>
                <w:b/>
                <w:bCs/>
                <w:color w:val="000000" w:themeColor="text1"/>
              </w:rPr>
              <w:t>定义监视器</w:t>
            </w:r>
            <w:r w:rsidR="00A479B7" w:rsidRPr="00A479B7">
              <w:rPr>
                <w:b/>
                <w:bCs/>
                <w:color w:val="000000" w:themeColor="text1"/>
              </w:rPr>
              <w:t>ChoiceListener</w:t>
            </w:r>
            <w:r w:rsidR="00A479B7">
              <w:rPr>
                <w:rFonts w:hint="eastAsia"/>
                <w:b/>
                <w:bCs/>
                <w:color w:val="000000" w:themeColor="text1"/>
              </w:rPr>
              <w:t>：</w:t>
            </w:r>
            <w:r w:rsidR="008C6A8E">
              <w:rPr>
                <w:rFonts w:hint="eastAsia"/>
                <w:b/>
                <w:bCs/>
                <w:color w:val="000000" w:themeColor="text1"/>
              </w:rPr>
              <w:t>有四个成员变量表示引用窗口中定义的三个文本框和存储学生信息的数组，四个方法分别设置这四个成员变量，重写接口方法</w:t>
            </w:r>
            <w:r w:rsidR="008C6A8E" w:rsidRPr="008C6A8E">
              <w:rPr>
                <w:b/>
                <w:bCs/>
                <w:color w:val="000000" w:themeColor="text1"/>
              </w:rPr>
              <w:t>itemStateChanged</w:t>
            </w:r>
            <w:r w:rsidR="008C6A8E">
              <w:rPr>
                <w:rFonts w:hint="eastAsia"/>
                <w:b/>
                <w:bCs/>
                <w:color w:val="000000" w:themeColor="text1"/>
              </w:rPr>
              <w:t>，实现将选择的学生信息显示在窗口文本框中</w:t>
            </w:r>
          </w:p>
          <w:p w14:paraId="0C39C591" w14:textId="77777777" w:rsidR="008C6A8E" w:rsidRPr="007D0DA7" w:rsidRDefault="00B740AC" w:rsidP="00B740AC">
            <w:pPr>
              <w:pStyle w:val="ad"/>
              <w:numPr>
                <w:ilvl w:val="0"/>
                <w:numId w:val="38"/>
              </w:numPr>
              <w:spacing w:line="360" w:lineRule="exact"/>
              <w:ind w:firstLineChars="0"/>
              <w:rPr>
                <w:b/>
                <w:bCs/>
                <w:color w:val="000000" w:themeColor="text1"/>
              </w:rPr>
            </w:pPr>
            <w:r w:rsidRPr="007D0DA7">
              <w:rPr>
                <w:rFonts w:hint="eastAsia"/>
                <w:b/>
                <w:bCs/>
                <w:color w:val="000000" w:themeColor="text1"/>
              </w:rPr>
              <w:t>如果因</w:t>
            </w:r>
            <w:r w:rsidRPr="007D0DA7">
              <w:rPr>
                <w:b/>
                <w:bCs/>
                <w:color w:val="000000" w:themeColor="text1"/>
              </w:rPr>
              <w:t>JComboBox</w:t>
            </w:r>
            <w:r w:rsidR="007D0DA7" w:rsidRPr="007D0DA7">
              <w:rPr>
                <w:rFonts w:hint="eastAsia"/>
                <w:b/>
                <w:bCs/>
                <w:color w:val="000000" w:themeColor="text1"/>
              </w:rPr>
              <w:t>类的使用产生的警告提示，可忽略，原因参看第</w:t>
            </w:r>
            <w:r w:rsidR="007D0DA7" w:rsidRPr="007D0DA7">
              <w:rPr>
                <w:rFonts w:hint="eastAsia"/>
                <w:b/>
                <w:bCs/>
                <w:color w:val="000000" w:themeColor="text1"/>
              </w:rPr>
              <w:t>15</w:t>
            </w:r>
            <w:r w:rsidR="007D0DA7" w:rsidRPr="007D0DA7">
              <w:rPr>
                <w:rFonts w:hint="eastAsia"/>
                <w:b/>
                <w:bCs/>
                <w:color w:val="000000" w:themeColor="text1"/>
              </w:rPr>
              <w:t>章</w:t>
            </w:r>
          </w:p>
          <w:p w14:paraId="1F5D05AC" w14:textId="77777777" w:rsidR="00F54D5F" w:rsidRPr="00F54D5F" w:rsidRDefault="00F54D5F" w:rsidP="00F54D5F">
            <w:pPr>
              <w:jc w:val="left"/>
              <w:rPr>
                <w:color w:val="FF0000"/>
              </w:rPr>
            </w:pPr>
            <w:r w:rsidRPr="00F54D5F">
              <w:rPr>
                <w:rFonts w:hint="eastAsia"/>
                <w:color w:val="FF0000"/>
              </w:rPr>
              <w:t>（</w:t>
            </w:r>
            <w:r w:rsidRPr="00F54D5F">
              <w:rPr>
                <w:rFonts w:hint="eastAsia"/>
                <w:color w:val="FF0000"/>
              </w:rPr>
              <w:t>1</w:t>
            </w:r>
            <w:r w:rsidRPr="00F54D5F">
              <w:rPr>
                <w:rFonts w:hint="eastAsia"/>
                <w:color w:val="FF0000"/>
              </w:rPr>
              <w:t>）</w:t>
            </w:r>
            <w:r w:rsidRPr="00F54D5F">
              <w:rPr>
                <w:rFonts w:hint="eastAsia"/>
                <w:color w:val="FF0000"/>
              </w:rPr>
              <w:tab/>
            </w:r>
            <w:r w:rsidRPr="00F54D5F">
              <w:rPr>
                <w:rFonts w:hint="eastAsia"/>
                <w:color w:val="FF0000"/>
              </w:rPr>
              <w:t>程序清单：</w:t>
            </w:r>
          </w:p>
          <w:p w14:paraId="4EAF6196" w14:textId="77777777" w:rsidR="00F54D5F" w:rsidRDefault="00F54D5F" w:rsidP="00BE2B04">
            <w:pPr>
              <w:jc w:val="left"/>
            </w:pPr>
          </w:p>
          <w:p w14:paraId="393FA9FC" w14:textId="77777777" w:rsidR="00F54D5F" w:rsidRDefault="00F54D5F" w:rsidP="00F54D5F">
            <w:pPr>
              <w:jc w:val="left"/>
              <w:rPr>
                <w:color w:val="FF0000"/>
              </w:rPr>
            </w:pPr>
            <w:r w:rsidRPr="00F54D5F">
              <w:rPr>
                <w:rFonts w:hint="eastAsia"/>
                <w:color w:val="FF0000"/>
              </w:rPr>
              <w:t>（</w:t>
            </w:r>
            <w:r w:rsidRPr="00F54D5F">
              <w:rPr>
                <w:rFonts w:hint="eastAsia"/>
                <w:color w:val="FF0000"/>
              </w:rPr>
              <w:t>2</w:t>
            </w:r>
            <w:r w:rsidRPr="00F54D5F">
              <w:rPr>
                <w:rFonts w:hint="eastAsia"/>
                <w:color w:val="FF0000"/>
              </w:rPr>
              <w:t>）</w:t>
            </w:r>
            <w:r w:rsidRPr="00F54D5F">
              <w:rPr>
                <w:rFonts w:hint="eastAsia"/>
                <w:color w:val="FF0000"/>
              </w:rPr>
              <w:tab/>
            </w:r>
            <w:r w:rsidRPr="00F54D5F">
              <w:rPr>
                <w:rFonts w:hint="eastAsia"/>
                <w:color w:val="FF0000"/>
              </w:rPr>
              <w:t>运行程序和运行结果（截图）：</w:t>
            </w:r>
          </w:p>
          <w:p w14:paraId="5A68F100" w14:textId="77777777" w:rsidR="00F54D5F" w:rsidRDefault="00F54D5F" w:rsidP="00F54D5F">
            <w:pPr>
              <w:jc w:val="left"/>
              <w:rPr>
                <w:color w:val="FF0000"/>
              </w:rPr>
            </w:pPr>
          </w:p>
          <w:p w14:paraId="06F27FA5" w14:textId="77777777" w:rsidR="00F54D5F" w:rsidRPr="00F54D5F" w:rsidRDefault="00F54D5F" w:rsidP="00F54D5F">
            <w:pPr>
              <w:jc w:val="left"/>
              <w:rPr>
                <w:color w:val="FF0000"/>
              </w:rPr>
            </w:pPr>
          </w:p>
          <w:p w14:paraId="20178CF9" w14:textId="77777777" w:rsidR="00405755" w:rsidRPr="00405755" w:rsidRDefault="00242DC0" w:rsidP="00405755">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编程：用匿名类对象作监视器实现第2题</w:t>
            </w:r>
            <w:r w:rsidR="00153AB9" w:rsidRPr="00153AB9">
              <w:rPr>
                <w:rFonts w:ascii="宋体" w:hAnsi="宋体" w:cs="宋体" w:hint="eastAsia"/>
                <w:b/>
                <w:color w:val="FF0000"/>
                <w:kern w:val="0"/>
                <w:sz w:val="24"/>
                <w:szCs w:val="24"/>
              </w:rPr>
              <w:t>（选做）</w:t>
            </w:r>
          </w:p>
          <w:p w14:paraId="4287F07E" w14:textId="77777777" w:rsidR="008053B2" w:rsidRDefault="008053B2" w:rsidP="00405755">
            <w:pPr>
              <w:ind w:firstLine="420"/>
              <w:rPr>
                <w:b/>
              </w:rPr>
            </w:pPr>
          </w:p>
          <w:p w14:paraId="7421E8EA" w14:textId="77777777" w:rsidR="00543C35" w:rsidRDefault="00543C35" w:rsidP="00543C35">
            <w:pPr>
              <w:spacing w:line="360" w:lineRule="exact"/>
              <w:rPr>
                <w:b/>
                <w:bCs/>
                <w:color w:val="00B0F0"/>
              </w:rPr>
            </w:pPr>
            <w:r w:rsidRPr="0065593C">
              <w:rPr>
                <w:rFonts w:hint="eastAsia"/>
                <w:b/>
                <w:bCs/>
                <w:color w:val="00B0F0"/>
              </w:rPr>
              <w:t>/*</w:t>
            </w:r>
            <w:r w:rsidRPr="0065593C">
              <w:rPr>
                <w:rFonts w:hint="eastAsia"/>
                <w:b/>
                <w:bCs/>
                <w:color w:val="00B0F0"/>
              </w:rPr>
              <w:t>本题重点是</w:t>
            </w:r>
            <w:r w:rsidR="00242DC0">
              <w:rPr>
                <w:rFonts w:hint="eastAsia"/>
                <w:b/>
                <w:bCs/>
                <w:color w:val="00B0F0"/>
              </w:rPr>
              <w:t>掌握匿名类对象作监视器</w:t>
            </w:r>
            <w:r w:rsidRPr="0065593C">
              <w:rPr>
                <w:rFonts w:hint="eastAsia"/>
                <w:b/>
                <w:bCs/>
                <w:color w:val="00B0F0"/>
              </w:rPr>
              <w:t>*/</w:t>
            </w:r>
          </w:p>
          <w:p w14:paraId="53F13C5D" w14:textId="77777777" w:rsidR="00543C35" w:rsidRPr="00242DC0" w:rsidRDefault="00543C35" w:rsidP="00543C35">
            <w:pPr>
              <w:tabs>
                <w:tab w:val="left" w:pos="720"/>
              </w:tabs>
              <w:spacing w:line="360" w:lineRule="exact"/>
            </w:pPr>
          </w:p>
          <w:p w14:paraId="68A5903A" w14:textId="77777777" w:rsidR="00FA21E6" w:rsidRPr="00380E31" w:rsidRDefault="00EA70F2" w:rsidP="00FA21E6">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329AF61C" w14:textId="77777777" w:rsidR="00380E31" w:rsidRPr="00623504" w:rsidRDefault="00380E31" w:rsidP="00380E31">
            <w:pPr>
              <w:tabs>
                <w:tab w:val="left" w:pos="720"/>
              </w:tabs>
              <w:spacing w:line="360" w:lineRule="exact"/>
            </w:pPr>
          </w:p>
          <w:p w14:paraId="7DE05F5E" w14:textId="77777777" w:rsidR="00EA70F2" w:rsidRDefault="00EA70F2" w:rsidP="0076455D">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23B79921" w14:textId="77777777" w:rsidR="00033403" w:rsidRPr="008400DB" w:rsidRDefault="00033403" w:rsidP="00033403">
            <w:pPr>
              <w:tabs>
                <w:tab w:val="left" w:pos="720"/>
              </w:tabs>
              <w:spacing w:line="360" w:lineRule="exact"/>
              <w:rPr>
                <w:color w:val="FF0000"/>
              </w:rPr>
            </w:pPr>
          </w:p>
          <w:p w14:paraId="557A43C1" w14:textId="77777777" w:rsidR="0090409A" w:rsidRPr="00033403" w:rsidRDefault="0090409A" w:rsidP="00683518">
            <w:pPr>
              <w:jc w:val="left"/>
            </w:pPr>
          </w:p>
          <w:p w14:paraId="4E8628DE" w14:textId="77777777" w:rsidR="00DF1526" w:rsidRPr="00B1249B" w:rsidRDefault="008E5910" w:rsidP="00B1249B">
            <w:pPr>
              <w:numPr>
                <w:ilvl w:val="0"/>
                <w:numId w:val="25"/>
              </w:numPr>
              <w:spacing w:line="360" w:lineRule="exact"/>
              <w:ind w:left="0"/>
              <w:rPr>
                <w:b/>
                <w:color w:val="000000"/>
              </w:rPr>
            </w:pPr>
            <w:r>
              <w:rPr>
                <w:noProof/>
              </w:rPr>
              <w:lastRenderedPageBreak/>
              <w:drawing>
                <wp:anchor distT="0" distB="0" distL="114300" distR="114300" simplePos="0" relativeHeight="251659264" behindDoc="0" locked="0" layoutInCell="1" allowOverlap="1" wp14:anchorId="77C5B009" wp14:editId="75FF4FFD">
                  <wp:simplePos x="0" y="0"/>
                  <wp:positionH relativeFrom="column">
                    <wp:posOffset>690880</wp:posOffset>
                  </wp:positionH>
                  <wp:positionV relativeFrom="paragraph">
                    <wp:posOffset>672465</wp:posOffset>
                  </wp:positionV>
                  <wp:extent cx="2247900" cy="18383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49B">
              <w:rPr>
                <w:rFonts w:ascii="宋体" w:hAnsi="宋体" w:cs="宋体" w:hint="eastAsia"/>
                <w:b/>
                <w:kern w:val="0"/>
                <w:sz w:val="24"/>
                <w:szCs w:val="24"/>
              </w:rPr>
              <w:t>设计一用于登录的程序，当输入用户名为user01密码为123时，在消息窗口显示</w:t>
            </w:r>
            <w:r w:rsidR="00B1249B">
              <w:rPr>
                <w:rFonts w:ascii="宋体" w:hAnsi="宋体" w:cs="宋体"/>
                <w:b/>
                <w:kern w:val="0"/>
                <w:sz w:val="24"/>
                <w:szCs w:val="24"/>
              </w:rPr>
              <w:t>”</w:t>
            </w:r>
            <w:r w:rsidR="00B1249B">
              <w:rPr>
                <w:rFonts w:ascii="宋体" w:hAnsi="宋体" w:cs="宋体" w:hint="eastAsia"/>
                <w:b/>
                <w:kern w:val="0"/>
                <w:sz w:val="24"/>
                <w:szCs w:val="24"/>
              </w:rPr>
              <w:t>登录成功，否则显示“用户名或密码错误!</w:t>
            </w:r>
            <w:r w:rsidR="00B1249B">
              <w:rPr>
                <w:rFonts w:ascii="宋体" w:hAnsi="宋体" w:cs="宋体"/>
                <w:b/>
                <w:kern w:val="0"/>
                <w:sz w:val="24"/>
                <w:szCs w:val="24"/>
              </w:rPr>
              <w:t>”</w:t>
            </w:r>
            <w:r w:rsidR="00B1249B">
              <w:rPr>
                <w:rFonts w:ascii="宋体" w:hAnsi="宋体" w:cs="宋体" w:hint="eastAsia"/>
                <w:b/>
                <w:kern w:val="0"/>
                <w:sz w:val="24"/>
                <w:szCs w:val="24"/>
              </w:rPr>
              <w:t>,程序运行如下图所示：</w:t>
            </w:r>
          </w:p>
          <w:p w14:paraId="0BDA99C1" w14:textId="77777777" w:rsidR="008E5910" w:rsidRDefault="008E5910" w:rsidP="00E54982">
            <w:pPr>
              <w:spacing w:line="360" w:lineRule="exact"/>
              <w:rPr>
                <w:b/>
                <w:bCs/>
                <w:color w:val="00B0F0"/>
              </w:rPr>
            </w:pPr>
          </w:p>
          <w:p w14:paraId="5C493111" w14:textId="77777777" w:rsidR="008E5910" w:rsidRDefault="008E5910" w:rsidP="00E54982">
            <w:pPr>
              <w:spacing w:line="360" w:lineRule="exact"/>
              <w:rPr>
                <w:b/>
                <w:bCs/>
                <w:color w:val="00B0F0"/>
              </w:rPr>
            </w:pPr>
          </w:p>
          <w:p w14:paraId="7EEC3C9A" w14:textId="77777777" w:rsidR="008E5910" w:rsidRDefault="008E5910" w:rsidP="00E54982">
            <w:pPr>
              <w:spacing w:line="360" w:lineRule="exact"/>
              <w:rPr>
                <w:b/>
                <w:bCs/>
                <w:color w:val="00B0F0"/>
              </w:rPr>
            </w:pPr>
            <w:r>
              <w:rPr>
                <w:noProof/>
              </w:rPr>
              <w:drawing>
                <wp:anchor distT="0" distB="0" distL="114300" distR="114300" simplePos="0" relativeHeight="251660288" behindDoc="0" locked="0" layoutInCell="1" allowOverlap="1" wp14:anchorId="5EAC8D87" wp14:editId="1CBE4E2F">
                  <wp:simplePos x="0" y="0"/>
                  <wp:positionH relativeFrom="column">
                    <wp:posOffset>728980</wp:posOffset>
                  </wp:positionH>
                  <wp:positionV relativeFrom="paragraph">
                    <wp:posOffset>283845</wp:posOffset>
                  </wp:positionV>
                  <wp:extent cx="2514600" cy="11144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DE192" w14:textId="77777777" w:rsidR="00E54982" w:rsidRDefault="008E5910" w:rsidP="00E54982">
            <w:pPr>
              <w:spacing w:line="360" w:lineRule="exact"/>
              <w:rPr>
                <w:b/>
                <w:bCs/>
                <w:color w:val="00B0F0"/>
              </w:rPr>
            </w:pPr>
            <w:r>
              <w:rPr>
                <w:noProof/>
              </w:rPr>
              <w:drawing>
                <wp:anchor distT="0" distB="0" distL="114300" distR="114300" simplePos="0" relativeHeight="251662336" behindDoc="0" locked="0" layoutInCell="1" allowOverlap="1" wp14:anchorId="4BCA2841" wp14:editId="257734E2">
                  <wp:simplePos x="0" y="0"/>
                  <wp:positionH relativeFrom="column">
                    <wp:posOffset>595630</wp:posOffset>
                  </wp:positionH>
                  <wp:positionV relativeFrom="paragraph">
                    <wp:posOffset>1320165</wp:posOffset>
                  </wp:positionV>
                  <wp:extent cx="2647950" cy="12192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sidR="00E54982" w:rsidRPr="0065593C">
              <w:rPr>
                <w:rFonts w:hint="eastAsia"/>
                <w:b/>
                <w:bCs/>
                <w:color w:val="00B0F0"/>
              </w:rPr>
              <w:t>/*</w:t>
            </w:r>
            <w:r w:rsidR="00E54982" w:rsidRPr="0065593C">
              <w:rPr>
                <w:rFonts w:hint="eastAsia"/>
                <w:b/>
                <w:bCs/>
                <w:color w:val="00B0F0"/>
              </w:rPr>
              <w:t>本题重点是掌握</w:t>
            </w:r>
            <w:r w:rsidR="00B1249B">
              <w:rPr>
                <w:rFonts w:hint="eastAsia"/>
                <w:b/>
                <w:bCs/>
                <w:color w:val="00B0F0"/>
              </w:rPr>
              <w:t>ActionEvent</w:t>
            </w:r>
            <w:r w:rsidR="00B1249B">
              <w:rPr>
                <w:rFonts w:hint="eastAsia"/>
                <w:b/>
                <w:bCs/>
                <w:color w:val="00B0F0"/>
              </w:rPr>
              <w:t>事件处理</w:t>
            </w:r>
            <w:r w:rsidR="00E54982">
              <w:rPr>
                <w:rFonts w:hint="eastAsia"/>
                <w:b/>
                <w:bCs/>
                <w:color w:val="00B0F0"/>
              </w:rPr>
              <w:t>、</w:t>
            </w:r>
            <w:r w:rsidR="00B1249B">
              <w:rPr>
                <w:rFonts w:hint="eastAsia"/>
                <w:b/>
                <w:bCs/>
                <w:color w:val="00B0F0"/>
              </w:rPr>
              <w:t>对话的使用</w:t>
            </w:r>
            <w:r w:rsidR="00E54982" w:rsidRPr="0065593C">
              <w:rPr>
                <w:rFonts w:hint="eastAsia"/>
                <w:b/>
                <w:bCs/>
                <w:color w:val="00B0F0"/>
              </w:rPr>
              <w:t>*/</w:t>
            </w:r>
          </w:p>
          <w:p w14:paraId="2623812C" w14:textId="77777777" w:rsidR="00B26C66" w:rsidRPr="00333D18" w:rsidRDefault="00B26C66" w:rsidP="00B26C66">
            <w:pPr>
              <w:spacing w:line="360" w:lineRule="exact"/>
              <w:rPr>
                <w:rFonts w:ascii="宋体" w:cs="宋体"/>
                <w:b/>
                <w:bCs/>
                <w:kern w:val="0"/>
                <w:sz w:val="24"/>
                <w:szCs w:val="24"/>
              </w:rPr>
            </w:pPr>
          </w:p>
          <w:p w14:paraId="3B1F3460" w14:textId="77777777" w:rsidR="00EA70F2" w:rsidRPr="00077641" w:rsidRDefault="00EA70F2" w:rsidP="00EA70F2">
            <w:pPr>
              <w:numPr>
                <w:ilvl w:val="1"/>
                <w:numId w:val="25"/>
              </w:numPr>
              <w:tabs>
                <w:tab w:val="left" w:pos="720"/>
              </w:tabs>
              <w:spacing w:line="360" w:lineRule="exact"/>
              <w:ind w:left="0"/>
            </w:pPr>
            <w:r w:rsidRPr="00DC2A34">
              <w:rPr>
                <w:rFonts w:ascii="宋体" w:hAnsi="宋体" w:cs="宋体" w:hint="eastAsia"/>
                <w:color w:val="FF0000"/>
                <w:kern w:val="0"/>
                <w:sz w:val="24"/>
                <w:szCs w:val="24"/>
              </w:rPr>
              <w:t>程序清单：</w:t>
            </w:r>
          </w:p>
          <w:p w14:paraId="372913FA" w14:textId="77777777" w:rsidR="00B1249B" w:rsidRDefault="00B1249B" w:rsidP="00B1249B">
            <w:pPr>
              <w:widowControl/>
              <w:jc w:val="left"/>
              <w:rPr>
                <w:rFonts w:ascii="宋体" w:hAnsi="宋体" w:cs="宋体"/>
                <w:b/>
                <w:bCs/>
                <w:kern w:val="0"/>
                <w:sz w:val="24"/>
                <w:szCs w:val="24"/>
              </w:rPr>
            </w:pPr>
            <w:r w:rsidRPr="004B0B50">
              <w:rPr>
                <w:rFonts w:ascii="宋体" w:hAnsi="宋体" w:cs="宋体"/>
                <w:b/>
                <w:bCs/>
                <w:kern w:val="0"/>
                <w:sz w:val="24"/>
                <w:szCs w:val="24"/>
              </w:rPr>
              <w:t>Sy</w:t>
            </w:r>
            <w:r w:rsidR="008E5910">
              <w:rPr>
                <w:rFonts w:ascii="宋体" w:hAnsi="宋体" w:cs="宋体" w:hint="eastAsia"/>
                <w:b/>
                <w:bCs/>
                <w:kern w:val="0"/>
                <w:sz w:val="24"/>
                <w:szCs w:val="24"/>
              </w:rPr>
              <w:t>6</w:t>
            </w:r>
            <w:r w:rsidRPr="004B0B50">
              <w:rPr>
                <w:rFonts w:ascii="宋体" w:hAnsi="宋体" w:cs="宋体"/>
                <w:b/>
                <w:bCs/>
                <w:kern w:val="0"/>
                <w:sz w:val="24"/>
                <w:szCs w:val="24"/>
              </w:rPr>
              <w:t>_</w:t>
            </w:r>
            <w:r w:rsidR="008E5910">
              <w:rPr>
                <w:rFonts w:ascii="宋体" w:hAnsi="宋体" w:cs="宋体" w:hint="eastAsia"/>
                <w:b/>
                <w:bCs/>
                <w:kern w:val="0"/>
                <w:sz w:val="24"/>
                <w:szCs w:val="24"/>
              </w:rPr>
              <w:t>4</w:t>
            </w:r>
            <w:r w:rsidRPr="004B0B50">
              <w:rPr>
                <w:rFonts w:ascii="宋体" w:hAnsi="宋体" w:cs="宋体"/>
                <w:b/>
                <w:bCs/>
                <w:kern w:val="0"/>
                <w:sz w:val="24"/>
                <w:szCs w:val="24"/>
              </w:rPr>
              <w:t>.java</w:t>
            </w:r>
            <w:r w:rsidRPr="004B0B50">
              <w:rPr>
                <w:rFonts w:ascii="宋体" w:hAnsi="宋体" w:cs="宋体" w:hint="eastAsia"/>
                <w:b/>
                <w:bCs/>
                <w:kern w:val="0"/>
                <w:sz w:val="24"/>
                <w:szCs w:val="24"/>
              </w:rPr>
              <w:t>：</w:t>
            </w:r>
          </w:p>
          <w:p w14:paraId="3DF03423" w14:textId="77777777" w:rsidR="005B06CF" w:rsidRPr="005B06CF" w:rsidRDefault="005B06CF" w:rsidP="00B1249B">
            <w:pPr>
              <w:widowControl/>
              <w:jc w:val="left"/>
              <w:rPr>
                <w:rFonts w:ascii="宋体" w:hAnsi="宋体" w:cs="宋体"/>
                <w:bCs/>
                <w:kern w:val="0"/>
                <w:sz w:val="24"/>
                <w:szCs w:val="24"/>
              </w:rPr>
            </w:pPr>
            <w:r w:rsidRPr="005B06CF">
              <w:rPr>
                <w:rFonts w:ascii="宋体" w:hAnsi="宋体" w:cs="宋体" w:hint="eastAsia"/>
                <w:bCs/>
                <w:kern w:val="0"/>
                <w:sz w:val="24"/>
                <w:szCs w:val="24"/>
              </w:rPr>
              <w:t>//主类</w:t>
            </w:r>
          </w:p>
          <w:p w14:paraId="430D0625"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public class Sy6_4 {</w:t>
            </w:r>
          </w:p>
          <w:p w14:paraId="65B194B4"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public static void main(String args[]) {</w:t>
            </w:r>
          </w:p>
          <w:p w14:paraId="68A2A05E"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WindowLogin win=new WindowLogin();</w:t>
            </w:r>
          </w:p>
          <w:p w14:paraId="41EF3454"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win.setTitle(" 登录窗口</w:t>
            </w:r>
            <w:r w:rsidR="009949C4" w:rsidRPr="009949C4">
              <w:rPr>
                <w:rFonts w:ascii="宋体" w:hAnsi="宋体" w:cs="宋体" w:hint="eastAsia"/>
                <w:bCs/>
                <w:color w:val="FF0000"/>
                <w:kern w:val="0"/>
                <w:sz w:val="24"/>
                <w:szCs w:val="24"/>
              </w:rPr>
              <w:t>－XXX</w:t>
            </w:r>
            <w:r w:rsidRPr="005B06CF">
              <w:rPr>
                <w:rFonts w:ascii="宋体" w:hAnsi="宋体" w:cs="宋体" w:hint="eastAsia"/>
                <w:bCs/>
                <w:kern w:val="0"/>
                <w:sz w:val="24"/>
                <w:szCs w:val="24"/>
              </w:rPr>
              <w:t xml:space="preserve">");   </w:t>
            </w:r>
          </w:p>
          <w:p w14:paraId="10B74FD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win.setBounds(200,150,250,200);  </w:t>
            </w:r>
          </w:p>
          <w:p w14:paraId="637F807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2D7125E2" w14:textId="77777777" w:rsidR="00B1249B" w:rsidRDefault="005B06CF" w:rsidP="005B06CF">
            <w:pPr>
              <w:widowControl/>
              <w:jc w:val="left"/>
              <w:rPr>
                <w:rFonts w:ascii="宋体" w:hAnsi="宋体" w:cs="宋体"/>
                <w:b/>
                <w:bCs/>
                <w:kern w:val="0"/>
                <w:sz w:val="24"/>
                <w:szCs w:val="24"/>
              </w:rPr>
            </w:pPr>
            <w:r w:rsidRPr="005B06CF">
              <w:rPr>
                <w:rFonts w:ascii="宋体" w:hAnsi="宋体" w:cs="宋体"/>
                <w:bCs/>
                <w:kern w:val="0"/>
                <w:sz w:val="24"/>
                <w:szCs w:val="24"/>
              </w:rPr>
              <w:t>}</w:t>
            </w:r>
            <w:r w:rsidRPr="005B06CF">
              <w:rPr>
                <w:rFonts w:ascii="宋体" w:hAnsi="宋体" w:cs="宋体"/>
                <w:b/>
                <w:bCs/>
                <w:kern w:val="0"/>
                <w:sz w:val="24"/>
                <w:szCs w:val="24"/>
              </w:rPr>
              <w:t xml:space="preserve"> </w:t>
            </w:r>
            <w:r w:rsidR="00B1249B" w:rsidRPr="004B0B50">
              <w:rPr>
                <w:rFonts w:ascii="宋体" w:hAnsi="宋体" w:cs="宋体"/>
                <w:b/>
                <w:bCs/>
                <w:kern w:val="0"/>
                <w:sz w:val="24"/>
                <w:szCs w:val="24"/>
              </w:rPr>
              <w:t>Window</w:t>
            </w:r>
            <w:r w:rsidR="00B1249B">
              <w:rPr>
                <w:rFonts w:ascii="宋体" w:hAnsi="宋体" w:cs="宋体" w:hint="eastAsia"/>
                <w:b/>
                <w:bCs/>
                <w:kern w:val="0"/>
                <w:sz w:val="24"/>
                <w:szCs w:val="24"/>
              </w:rPr>
              <w:t>Login</w:t>
            </w:r>
            <w:r w:rsidR="00B1249B" w:rsidRPr="004B0B50">
              <w:rPr>
                <w:rFonts w:ascii="宋体" w:hAnsi="宋体" w:cs="宋体"/>
                <w:b/>
                <w:bCs/>
                <w:kern w:val="0"/>
                <w:sz w:val="24"/>
                <w:szCs w:val="24"/>
              </w:rPr>
              <w:t>.java</w:t>
            </w:r>
            <w:r w:rsidR="00B1249B" w:rsidRPr="004B0B50">
              <w:rPr>
                <w:rFonts w:ascii="宋体" w:hAnsi="宋体" w:cs="宋体" w:hint="eastAsia"/>
                <w:b/>
                <w:bCs/>
                <w:kern w:val="0"/>
                <w:sz w:val="24"/>
                <w:szCs w:val="24"/>
              </w:rPr>
              <w:t>：</w:t>
            </w:r>
          </w:p>
          <w:p w14:paraId="68C72D36"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//定义窗口类，且窗口作监视器</w:t>
            </w:r>
          </w:p>
          <w:p w14:paraId="3C1E4FDA"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import java.awt.*;</w:t>
            </w:r>
          </w:p>
          <w:p w14:paraId="71EA32D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import java.awt.event.*;</w:t>
            </w:r>
          </w:p>
          <w:p w14:paraId="40AE2BD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lastRenderedPageBreak/>
              <w:t>import javax.swing.*;</w:t>
            </w:r>
          </w:p>
          <w:p w14:paraId="74D5A68E"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import javax.swing.border.*;</w:t>
            </w:r>
          </w:p>
          <w:p w14:paraId="43639DA8"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public class WindowLogin extends JFrame implements ActionListener {</w:t>
            </w:r>
          </w:p>
          <w:p w14:paraId="5FA40A79"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JTextField textName;// 用于输入用户名</w:t>
            </w:r>
          </w:p>
          <w:p w14:paraId="3332B8FF"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JPasswordField textPassword;// 用于输入密码</w:t>
            </w:r>
          </w:p>
          <w:p w14:paraId="3BEFDDD6"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JButton button1,button2;//两个按钮，分别用于确定和取消输入   </w:t>
            </w:r>
          </w:p>
          <w:p w14:paraId="7C1E345A"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WindowLogin() {</w:t>
            </w:r>
          </w:p>
          <w:p w14:paraId="2DCB6A31"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【代码1】    //【代码1】设置窗口布局方式为流式布局</w:t>
            </w:r>
          </w:p>
          <w:p w14:paraId="6FB59943" w14:textId="77777777" w:rsidR="005B06CF" w:rsidRPr="005B06CF" w:rsidRDefault="005B06CF" w:rsidP="005B06CF">
            <w:pPr>
              <w:widowControl/>
              <w:jc w:val="left"/>
              <w:rPr>
                <w:rFonts w:ascii="宋体" w:hAnsi="宋体" w:cs="宋体"/>
                <w:bCs/>
                <w:kern w:val="0"/>
                <w:sz w:val="24"/>
                <w:szCs w:val="24"/>
              </w:rPr>
            </w:pPr>
            <w:r>
              <w:rPr>
                <w:rFonts w:ascii="宋体" w:hAnsi="宋体" w:cs="宋体" w:hint="eastAsia"/>
                <w:bCs/>
                <w:kern w:val="0"/>
                <w:sz w:val="24"/>
                <w:szCs w:val="24"/>
              </w:rPr>
              <w:t xml:space="preserve">    </w:t>
            </w:r>
            <w:r w:rsidRPr="005B06CF">
              <w:rPr>
                <w:rFonts w:ascii="宋体" w:hAnsi="宋体" w:cs="宋体" w:hint="eastAsia"/>
                <w:bCs/>
                <w:kern w:val="0"/>
                <w:sz w:val="24"/>
                <w:szCs w:val="24"/>
              </w:rPr>
              <w:t>textName=new JTextField(10); //创建文本框textName,其可见字符长是10</w:t>
            </w:r>
          </w:p>
          <w:p w14:paraId="24C599C6"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【代码2】 //【代码2】 创建密码框textPassword,其可见字符长是10</w:t>
            </w:r>
          </w:p>
          <w:p w14:paraId="4BA91347"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【代码3】//【代码3】 创建“确定”按钮button1</w:t>
            </w:r>
          </w:p>
          <w:p w14:paraId="3055562C"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button2=new JButton("取消");</w:t>
            </w:r>
          </w:p>
          <w:p w14:paraId="54D7A57B"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add(new JLabel("  用户名：")); </w:t>
            </w:r>
          </w:p>
          <w:p w14:paraId="6FF4552B"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【代码4】//【代码4】 窗口添加textName文本框</w:t>
            </w:r>
          </w:p>
          <w:p w14:paraId="0B744BA2"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add(new JLabel("  密   码：")); </w:t>
            </w:r>
          </w:p>
          <w:p w14:paraId="078646D1"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add(textPassword);     </w:t>
            </w:r>
          </w:p>
          <w:p w14:paraId="455785E9"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add(button1);</w:t>
            </w:r>
          </w:p>
          <w:p w14:paraId="49B90825"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add(button2); </w:t>
            </w:r>
          </w:p>
          <w:p w14:paraId="5A7A5EB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textName.requestFocus();</w:t>
            </w:r>
          </w:p>
          <w:p w14:paraId="239156B2"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【代码5】//【代码5】为button1注册ActionEvent事件监视器  </w:t>
            </w:r>
          </w:p>
          <w:p w14:paraId="19B7C2EF"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【代码6】//【代码6】为button2注册ActionEvent事件监视器</w:t>
            </w:r>
          </w:p>
          <w:p w14:paraId="39BDFD40"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【代码7】 //【代码7】窗口可见</w:t>
            </w:r>
          </w:p>
          <w:p w14:paraId="48A96374"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validate();</w:t>
            </w:r>
          </w:p>
          <w:p w14:paraId="255945D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【代码8】 //【代码8】窗口关闭方式为DISPOSE_ON_CLOSE</w:t>
            </w:r>
          </w:p>
          <w:p w14:paraId="6CD9F843"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01161F66"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public void actionPerformed(ActionEvent e) {//重写actionPerformed方法        </w:t>
            </w:r>
          </w:p>
          <w:p w14:paraId="48BF45A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if(e.getSource()==button1) {</w:t>
            </w:r>
          </w:p>
          <w:p w14:paraId="6CE0CB79"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【代码9】//【代码9】获取用户名</w:t>
            </w:r>
          </w:p>
          <w:p w14:paraId="06EACD28"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String password=new String(textPassword.getPassword());//获取密码</w:t>
            </w:r>
          </w:p>
          <w:p w14:paraId="78CD3618"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if(name.equals("user01") &amp;&amp; password.equals("123")){</w:t>
            </w:r>
          </w:p>
          <w:p w14:paraId="73A12A41"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JOptionPane.showMessageDialog(this,"登录成功！","消息对话框",  JOptionPane.WARNING_MESSAGE); //在消息窗口显示"登录成功！"</w:t>
            </w:r>
          </w:p>
          <w:p w14:paraId="08DF036A"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6E92C076"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else{              </w:t>
            </w:r>
          </w:p>
          <w:p w14:paraId="0EEE6F99"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【代码10】 //【代码10】在消息窗口显示"用户名或密码错误！"</w:t>
            </w:r>
          </w:p>
          <w:p w14:paraId="6C3BF674"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536AB0FB"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3F147C4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else if(e.getSource()==button2) {</w:t>
            </w:r>
          </w:p>
          <w:p w14:paraId="0FF17E20"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lastRenderedPageBreak/>
              <w:t xml:space="preserve">             textName.setText(null);  //用户名框清空</w:t>
            </w:r>
          </w:p>
          <w:p w14:paraId="3E805789"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hint="eastAsia"/>
                <w:bCs/>
                <w:kern w:val="0"/>
                <w:sz w:val="24"/>
                <w:szCs w:val="24"/>
              </w:rPr>
              <w:t xml:space="preserve">             【代码11】 //【代码11】将密码框清空</w:t>
            </w:r>
          </w:p>
          <w:p w14:paraId="5CAAE84D"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239EC165" w14:textId="77777777" w:rsidR="005B06CF" w:rsidRPr="005B06CF"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 xml:space="preserve">    }</w:t>
            </w:r>
          </w:p>
          <w:p w14:paraId="1C6DF6FE" w14:textId="77777777" w:rsidR="00B1249B" w:rsidRDefault="005B06CF" w:rsidP="005B06CF">
            <w:pPr>
              <w:widowControl/>
              <w:jc w:val="left"/>
              <w:rPr>
                <w:rFonts w:ascii="宋体" w:hAnsi="宋体" w:cs="宋体"/>
                <w:bCs/>
                <w:kern w:val="0"/>
                <w:sz w:val="24"/>
                <w:szCs w:val="24"/>
              </w:rPr>
            </w:pPr>
            <w:r w:rsidRPr="005B06CF">
              <w:rPr>
                <w:rFonts w:ascii="宋体" w:hAnsi="宋体" w:cs="宋体"/>
                <w:bCs/>
                <w:kern w:val="0"/>
                <w:sz w:val="24"/>
                <w:szCs w:val="24"/>
              </w:rPr>
              <w:t>}</w:t>
            </w:r>
          </w:p>
          <w:p w14:paraId="41A923B3" w14:textId="77777777" w:rsidR="00EA70F2" w:rsidRDefault="00C5086D" w:rsidP="00C5086D">
            <w:pPr>
              <w:numPr>
                <w:ilvl w:val="1"/>
                <w:numId w:val="25"/>
              </w:numPr>
              <w:tabs>
                <w:tab w:val="left" w:pos="720"/>
              </w:tabs>
              <w:spacing w:line="360" w:lineRule="exact"/>
              <w:ind w:left="0"/>
              <w:rPr>
                <w:color w:val="FF0000"/>
              </w:rPr>
            </w:pPr>
            <w:r>
              <w:t>}</w:t>
            </w:r>
            <w:r w:rsidR="00EA70F2" w:rsidRPr="008400DB">
              <w:rPr>
                <w:rFonts w:hint="eastAsia"/>
                <w:color w:val="FF0000"/>
              </w:rPr>
              <w:t>运行程序和运行结果（截图）：</w:t>
            </w:r>
          </w:p>
          <w:p w14:paraId="10CB5110" w14:textId="77777777" w:rsidR="005B06CF" w:rsidRDefault="005B06CF" w:rsidP="005B06CF">
            <w:pPr>
              <w:tabs>
                <w:tab w:val="left" w:pos="720"/>
              </w:tabs>
              <w:spacing w:line="360" w:lineRule="exact"/>
              <w:rPr>
                <w:color w:val="FF0000"/>
              </w:rPr>
            </w:pPr>
          </w:p>
          <w:p w14:paraId="62F18DC7" w14:textId="77777777" w:rsidR="005B06CF" w:rsidRPr="008400DB" w:rsidRDefault="005B06CF" w:rsidP="005B06CF">
            <w:pPr>
              <w:tabs>
                <w:tab w:val="left" w:pos="720"/>
              </w:tabs>
              <w:spacing w:line="360" w:lineRule="exact"/>
              <w:rPr>
                <w:color w:val="FF0000"/>
              </w:rPr>
            </w:pPr>
          </w:p>
          <w:p w14:paraId="67D9099F" w14:textId="77777777" w:rsidR="00EA70F2" w:rsidRDefault="00EA70F2" w:rsidP="00683518">
            <w:pPr>
              <w:jc w:val="left"/>
            </w:pPr>
          </w:p>
          <w:p w14:paraId="0C52FC0C" w14:textId="77777777" w:rsidR="00380460" w:rsidRDefault="00380460" w:rsidP="00380460">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完善第5题的登录验证程序，添加验证码功能，验证码由随机生成的四位数字组成，当输入的用户名、密码或验证码有错误时，在消息窗口显示相应的错误信息，否则在消息窗口显示</w:t>
            </w:r>
            <w:r>
              <w:rPr>
                <w:rFonts w:ascii="宋体" w:hAnsi="宋体" w:cs="宋体"/>
                <w:b/>
                <w:kern w:val="0"/>
                <w:sz w:val="24"/>
                <w:szCs w:val="24"/>
              </w:rPr>
              <w:t>“</w:t>
            </w:r>
            <w:r>
              <w:rPr>
                <w:rFonts w:ascii="宋体" w:hAnsi="宋体" w:cs="宋体" w:hint="eastAsia"/>
                <w:b/>
                <w:kern w:val="0"/>
                <w:sz w:val="24"/>
                <w:szCs w:val="24"/>
              </w:rPr>
              <w:t>登录成功”，程序运行如下图所示（正确的用户名为user01，密码为123</w:t>
            </w:r>
            <w:r w:rsidR="00153AB9">
              <w:rPr>
                <w:rFonts w:ascii="宋体" w:hAnsi="宋体" w:cs="宋体" w:hint="eastAsia"/>
                <w:b/>
                <w:kern w:val="0"/>
                <w:sz w:val="24"/>
                <w:szCs w:val="24"/>
              </w:rPr>
              <w:t>，</w:t>
            </w:r>
            <w:r w:rsidR="00153AB9" w:rsidRPr="00153AB9">
              <w:rPr>
                <w:rFonts w:ascii="宋体" w:hAnsi="宋体" w:cs="宋体" w:hint="eastAsia"/>
                <w:b/>
                <w:color w:val="FF0000"/>
                <w:kern w:val="0"/>
                <w:sz w:val="24"/>
                <w:szCs w:val="24"/>
              </w:rPr>
              <w:t>选做</w:t>
            </w:r>
            <w:r>
              <w:rPr>
                <w:rFonts w:ascii="宋体" w:hAnsi="宋体" w:cs="宋体" w:hint="eastAsia"/>
                <w:b/>
                <w:kern w:val="0"/>
                <w:sz w:val="24"/>
                <w:szCs w:val="24"/>
              </w:rPr>
              <w:t xml:space="preserve">）： </w:t>
            </w:r>
          </w:p>
          <w:p w14:paraId="669BFF52" w14:textId="77777777" w:rsidR="00380460" w:rsidRDefault="00380460" w:rsidP="00380460">
            <w:pPr>
              <w:widowControl/>
              <w:jc w:val="center"/>
              <w:rPr>
                <w:rFonts w:ascii="宋体" w:hAnsi="宋体" w:cs="宋体"/>
                <w:bCs/>
                <w:kern w:val="0"/>
                <w:sz w:val="24"/>
                <w:szCs w:val="24"/>
              </w:rPr>
            </w:pPr>
            <w:r>
              <w:rPr>
                <w:noProof/>
              </w:rPr>
              <w:drawing>
                <wp:inline distT="0" distB="0" distL="0" distR="0" wp14:anchorId="693491D3" wp14:editId="20CB2FAF">
                  <wp:extent cx="2247900" cy="1933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933575"/>
                          </a:xfrm>
                          <a:prstGeom prst="rect">
                            <a:avLst/>
                          </a:prstGeom>
                          <a:noFill/>
                          <a:ln>
                            <a:noFill/>
                          </a:ln>
                        </pic:spPr>
                      </pic:pic>
                    </a:graphicData>
                  </a:graphic>
                </wp:inline>
              </w:drawing>
            </w:r>
          </w:p>
          <w:p w14:paraId="099ED804" w14:textId="77777777" w:rsidR="00380460" w:rsidRPr="00387326" w:rsidRDefault="00066531" w:rsidP="00380460">
            <w:pPr>
              <w:widowControl/>
              <w:jc w:val="center"/>
              <w:rPr>
                <w:rFonts w:ascii="宋体" w:hAnsi="宋体" w:cs="宋体"/>
                <w:bCs/>
                <w:kern w:val="0"/>
                <w:sz w:val="24"/>
                <w:szCs w:val="24"/>
              </w:rPr>
            </w:pPr>
            <w:r>
              <w:rPr>
                <w:noProof/>
              </w:rPr>
              <w:lastRenderedPageBreak/>
              <w:drawing>
                <wp:anchor distT="0" distB="0" distL="114300" distR="114300" simplePos="0" relativeHeight="251666432" behindDoc="0" locked="0" layoutInCell="1" allowOverlap="1" wp14:anchorId="2DF112DC" wp14:editId="146D43F0">
                  <wp:simplePos x="0" y="0"/>
                  <wp:positionH relativeFrom="column">
                    <wp:posOffset>1319530</wp:posOffset>
                  </wp:positionH>
                  <wp:positionV relativeFrom="paragraph">
                    <wp:posOffset>3949065</wp:posOffset>
                  </wp:positionV>
                  <wp:extent cx="2647950" cy="12192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ED402A3" wp14:editId="667606BF">
                  <wp:simplePos x="0" y="0"/>
                  <wp:positionH relativeFrom="column">
                    <wp:posOffset>1319530</wp:posOffset>
                  </wp:positionH>
                  <wp:positionV relativeFrom="paragraph">
                    <wp:posOffset>2634615</wp:posOffset>
                  </wp:positionV>
                  <wp:extent cx="2647950" cy="12192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8EDBDEE" wp14:editId="339C268F">
                  <wp:simplePos x="0" y="0"/>
                  <wp:positionH relativeFrom="column">
                    <wp:posOffset>1319530</wp:posOffset>
                  </wp:positionH>
                  <wp:positionV relativeFrom="paragraph">
                    <wp:posOffset>1301115</wp:posOffset>
                  </wp:positionV>
                  <wp:extent cx="2647950" cy="12192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47950" cy="1219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880004A" wp14:editId="3197BD2C">
                  <wp:simplePos x="0" y="0"/>
                  <wp:positionH relativeFrom="column">
                    <wp:posOffset>1319530</wp:posOffset>
                  </wp:positionH>
                  <wp:positionV relativeFrom="paragraph">
                    <wp:posOffset>34290</wp:posOffset>
                  </wp:positionV>
                  <wp:extent cx="2514600" cy="11144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1C228" w14:textId="77777777" w:rsidR="00380460" w:rsidRDefault="00380460" w:rsidP="00380460">
            <w:pPr>
              <w:widowControl/>
              <w:jc w:val="left"/>
              <w:rPr>
                <w:rFonts w:ascii="宋体" w:hAnsi="宋体" w:cs="宋体"/>
                <w:bCs/>
                <w:kern w:val="0"/>
                <w:sz w:val="24"/>
                <w:szCs w:val="24"/>
              </w:rPr>
            </w:pPr>
            <w:r w:rsidRPr="0065593C">
              <w:rPr>
                <w:rFonts w:hint="eastAsia"/>
                <w:b/>
                <w:bCs/>
                <w:color w:val="00B0F0"/>
              </w:rPr>
              <w:t>/*</w:t>
            </w:r>
            <w:r w:rsidRPr="0065593C">
              <w:rPr>
                <w:rFonts w:hint="eastAsia"/>
                <w:b/>
                <w:bCs/>
                <w:color w:val="00B0F0"/>
              </w:rPr>
              <w:t>本题重点是掌握</w:t>
            </w:r>
            <w:r>
              <w:rPr>
                <w:rFonts w:hint="eastAsia"/>
                <w:b/>
                <w:bCs/>
                <w:color w:val="00B0F0"/>
              </w:rPr>
              <w:t>ActionEvent</w:t>
            </w:r>
            <w:r>
              <w:rPr>
                <w:rFonts w:hint="eastAsia"/>
                <w:b/>
                <w:bCs/>
                <w:color w:val="00B0F0"/>
              </w:rPr>
              <w:t>事件处理、随机数、对话框的使用</w:t>
            </w:r>
            <w:r w:rsidRPr="0065593C">
              <w:rPr>
                <w:rFonts w:hint="eastAsia"/>
                <w:b/>
                <w:bCs/>
                <w:color w:val="00B0F0"/>
              </w:rPr>
              <w:t>*</w:t>
            </w:r>
            <w:r>
              <w:rPr>
                <w:rFonts w:hint="eastAsia"/>
                <w:b/>
                <w:bCs/>
                <w:color w:val="00B0F0"/>
              </w:rPr>
              <w:t>/</w:t>
            </w:r>
          </w:p>
          <w:p w14:paraId="631254EB" w14:textId="77777777" w:rsidR="000E5B2D" w:rsidRPr="00380E31" w:rsidRDefault="000E5B2D" w:rsidP="000E5B2D">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515093C9" w14:textId="77777777" w:rsidR="000E5B2D" w:rsidRPr="00623504" w:rsidRDefault="000E5B2D" w:rsidP="000E5B2D">
            <w:pPr>
              <w:tabs>
                <w:tab w:val="left" w:pos="720"/>
              </w:tabs>
              <w:spacing w:line="360" w:lineRule="exact"/>
            </w:pPr>
          </w:p>
          <w:p w14:paraId="1B426CC0" w14:textId="77777777" w:rsidR="000E5B2D" w:rsidRDefault="000E5B2D" w:rsidP="000E5B2D">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5E52B659" w14:textId="77777777" w:rsidR="00AE3A04" w:rsidRPr="000E5B2D" w:rsidRDefault="00AE3A04" w:rsidP="00683518">
            <w:pPr>
              <w:jc w:val="left"/>
            </w:pPr>
          </w:p>
          <w:p w14:paraId="262A61CE" w14:textId="77777777" w:rsidR="00DA24AB" w:rsidRPr="00604F76" w:rsidRDefault="00DA24AB" w:rsidP="00DA24AB">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写一个体现MVC结构的GUI程序，首先编写一个封装梯形类，然后再编写一个窗口，要求窗口使用三个文本框和一个文本区为梯形中的数据提供视图，其中三个文本框用来显示梯形的上底、下底和高，文本区用来显示梯形的面积，窗口中有一按钮，单击按钮后用文本框中的数据作为梯形的上底、下底和高，计算梯形面积，面积显示在文本区</w:t>
            </w:r>
            <w:r>
              <w:rPr>
                <w:rFonts w:ascii="宋体" w:hAnsi="宋体" w:cs="宋体" w:hint="eastAsia"/>
                <w:b/>
                <w:bCs/>
                <w:kern w:val="0"/>
                <w:sz w:val="24"/>
                <w:szCs w:val="24"/>
              </w:rPr>
              <w:t>。运行结果如图所示：</w:t>
            </w:r>
          </w:p>
          <w:p w14:paraId="42F6DDC6" w14:textId="77777777" w:rsidR="00DA24AB" w:rsidRDefault="00DA24AB" w:rsidP="00DA24AB">
            <w:pPr>
              <w:widowControl/>
              <w:jc w:val="center"/>
              <w:rPr>
                <w:rFonts w:ascii="宋体" w:hAnsi="宋体" w:cs="宋体"/>
                <w:bCs/>
                <w:kern w:val="0"/>
                <w:sz w:val="24"/>
                <w:szCs w:val="24"/>
              </w:rPr>
            </w:pPr>
            <w:r>
              <w:rPr>
                <w:rFonts w:ascii="宋体" w:hAnsi="宋体" w:cs="宋体" w:hint="eastAsia"/>
                <w:bCs/>
                <w:noProof/>
                <w:kern w:val="0"/>
                <w:sz w:val="24"/>
                <w:szCs w:val="24"/>
              </w:rPr>
              <w:lastRenderedPageBreak/>
              <w:drawing>
                <wp:inline distT="0" distB="0" distL="0" distR="0" wp14:anchorId="254113DB" wp14:editId="4CA38E5A">
                  <wp:extent cx="3248025" cy="2009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2009775"/>
                          </a:xfrm>
                          <a:prstGeom prst="rect">
                            <a:avLst/>
                          </a:prstGeom>
                          <a:noFill/>
                          <a:ln>
                            <a:noFill/>
                          </a:ln>
                        </pic:spPr>
                      </pic:pic>
                    </a:graphicData>
                  </a:graphic>
                </wp:inline>
              </w:drawing>
            </w:r>
          </w:p>
          <w:p w14:paraId="13A6C8C7" w14:textId="77777777" w:rsidR="00B736EC" w:rsidRDefault="00B736EC" w:rsidP="00B736EC">
            <w:pPr>
              <w:spacing w:line="360" w:lineRule="exact"/>
              <w:rPr>
                <w:b/>
                <w:bCs/>
                <w:color w:val="00B0F0"/>
              </w:rPr>
            </w:pPr>
            <w:r>
              <w:rPr>
                <w:rFonts w:hint="eastAsia"/>
                <w:b/>
                <w:bCs/>
                <w:color w:val="00B0F0"/>
              </w:rPr>
              <w:t>/</w:t>
            </w:r>
            <w:r w:rsidRPr="0065593C">
              <w:rPr>
                <w:rFonts w:hint="eastAsia"/>
                <w:b/>
                <w:bCs/>
                <w:color w:val="00B0F0"/>
              </w:rPr>
              <w:t>*</w:t>
            </w:r>
            <w:r w:rsidRPr="0065593C">
              <w:rPr>
                <w:rFonts w:hint="eastAsia"/>
                <w:b/>
                <w:bCs/>
                <w:color w:val="00B0F0"/>
              </w:rPr>
              <w:t>本题重点是掌握</w:t>
            </w:r>
            <w:r w:rsidRPr="00B736EC">
              <w:rPr>
                <w:rFonts w:hint="eastAsia"/>
                <w:b/>
                <w:bCs/>
                <w:color w:val="00B0F0"/>
              </w:rPr>
              <w:t>MVC</w:t>
            </w:r>
            <w:r w:rsidRPr="00B736EC">
              <w:rPr>
                <w:rFonts w:hint="eastAsia"/>
                <w:b/>
                <w:bCs/>
                <w:color w:val="00B0F0"/>
              </w:rPr>
              <w:t>结构的</w:t>
            </w:r>
            <w:r w:rsidRPr="00B736EC">
              <w:rPr>
                <w:rFonts w:hint="eastAsia"/>
                <w:b/>
                <w:bCs/>
                <w:color w:val="00B0F0"/>
              </w:rPr>
              <w:t>GUI</w:t>
            </w:r>
            <w:r w:rsidRPr="00B736EC">
              <w:rPr>
                <w:rFonts w:hint="eastAsia"/>
                <w:b/>
                <w:bCs/>
                <w:color w:val="00B0F0"/>
              </w:rPr>
              <w:t>程序</w:t>
            </w:r>
            <w:r>
              <w:rPr>
                <w:rFonts w:hint="eastAsia"/>
                <w:b/>
                <w:bCs/>
                <w:color w:val="00B0F0"/>
              </w:rPr>
              <w:t>的设计</w:t>
            </w:r>
            <w:r w:rsidRPr="0065593C">
              <w:rPr>
                <w:rFonts w:hint="eastAsia"/>
                <w:b/>
                <w:bCs/>
                <w:color w:val="00B0F0"/>
              </w:rPr>
              <w:t>*/</w:t>
            </w:r>
          </w:p>
          <w:p w14:paraId="00713797" w14:textId="77777777" w:rsidR="00DA24AB" w:rsidRDefault="00DA24AB" w:rsidP="00DA24AB">
            <w:pPr>
              <w:widowControl/>
              <w:jc w:val="center"/>
              <w:rPr>
                <w:rFonts w:ascii="宋体" w:hAnsi="宋体" w:cs="宋体"/>
                <w:bCs/>
                <w:kern w:val="0"/>
                <w:sz w:val="24"/>
                <w:szCs w:val="24"/>
              </w:rPr>
            </w:pPr>
          </w:p>
          <w:p w14:paraId="126E3F4D" w14:textId="77777777" w:rsidR="000E5B2D" w:rsidRPr="00380E31" w:rsidRDefault="000E5B2D" w:rsidP="000E5B2D">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2A7F1D3B" w14:textId="77777777" w:rsidR="000E5B2D" w:rsidRPr="00623504" w:rsidRDefault="000E5B2D" w:rsidP="000E5B2D">
            <w:pPr>
              <w:tabs>
                <w:tab w:val="left" w:pos="720"/>
              </w:tabs>
              <w:spacing w:line="360" w:lineRule="exact"/>
            </w:pPr>
          </w:p>
          <w:p w14:paraId="69911E82" w14:textId="77777777" w:rsidR="000E5B2D" w:rsidRDefault="000E5B2D" w:rsidP="000E5B2D">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7F4C6103" w14:textId="77777777" w:rsidR="00DA24AB" w:rsidRPr="000E5B2D" w:rsidRDefault="00DA24AB" w:rsidP="00DA24AB">
            <w:pPr>
              <w:widowControl/>
              <w:ind w:leftChars="86" w:left="541" w:hangingChars="150" w:hanging="360"/>
              <w:jc w:val="left"/>
              <w:rPr>
                <w:rFonts w:ascii="宋体" w:hAnsi="宋体" w:cs="宋体"/>
                <w:bCs/>
                <w:kern w:val="0"/>
                <w:sz w:val="24"/>
                <w:szCs w:val="24"/>
              </w:rPr>
            </w:pPr>
          </w:p>
          <w:p w14:paraId="3032BB4F" w14:textId="77777777" w:rsidR="00A52180" w:rsidRDefault="00A52180" w:rsidP="00A52180">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编写一个以树形式显示各省及城市的程序，</w:t>
            </w:r>
            <w:r>
              <w:rPr>
                <w:rFonts w:ascii="宋体" w:hAnsi="宋体" w:cs="宋体" w:hint="eastAsia"/>
                <w:b/>
                <w:bCs/>
                <w:kern w:val="0"/>
                <w:sz w:val="24"/>
                <w:szCs w:val="24"/>
              </w:rPr>
              <w:t>运行结果如图所示</w:t>
            </w:r>
            <w:r w:rsidRPr="00A52180">
              <w:rPr>
                <w:rFonts w:ascii="宋体" w:hAnsi="宋体" w:cs="宋体" w:hint="eastAsia"/>
                <w:b/>
                <w:bCs/>
                <w:color w:val="FF0000"/>
                <w:kern w:val="0"/>
                <w:sz w:val="24"/>
                <w:szCs w:val="24"/>
              </w:rPr>
              <w:t>（选做）</w:t>
            </w:r>
            <w:r>
              <w:rPr>
                <w:rFonts w:ascii="宋体" w:hAnsi="宋体" w:cs="宋体" w:hint="eastAsia"/>
                <w:b/>
                <w:kern w:val="0"/>
                <w:sz w:val="24"/>
                <w:szCs w:val="24"/>
              </w:rPr>
              <w:t>：</w:t>
            </w:r>
          </w:p>
          <w:p w14:paraId="25488C0F" w14:textId="77777777" w:rsidR="00A52180" w:rsidRPr="00216563" w:rsidRDefault="00A52180" w:rsidP="00A52180">
            <w:pPr>
              <w:widowControl/>
              <w:ind w:leftChars="86" w:left="541" w:hangingChars="150" w:hanging="360"/>
              <w:jc w:val="left"/>
              <w:rPr>
                <w:rFonts w:ascii="宋体" w:hAnsi="宋体" w:cs="宋体"/>
                <w:bCs/>
                <w:kern w:val="0"/>
                <w:sz w:val="24"/>
                <w:szCs w:val="24"/>
              </w:rPr>
            </w:pPr>
          </w:p>
          <w:p w14:paraId="6B31E46D" w14:textId="77777777" w:rsidR="00A52180" w:rsidRDefault="00A52180" w:rsidP="00A52180">
            <w:pPr>
              <w:widowControl/>
              <w:ind w:leftChars="86" w:left="541" w:hangingChars="150" w:hanging="360"/>
              <w:jc w:val="left"/>
              <w:rPr>
                <w:rFonts w:ascii="宋体" w:hAnsi="宋体" w:cs="宋体"/>
                <w:bCs/>
                <w:kern w:val="0"/>
                <w:sz w:val="24"/>
                <w:szCs w:val="24"/>
              </w:rPr>
            </w:pPr>
            <w:r>
              <w:rPr>
                <w:rFonts w:ascii="宋体" w:hAnsi="宋体" w:cs="宋体" w:hint="eastAsia"/>
                <w:bCs/>
                <w:noProof/>
                <w:kern w:val="0"/>
                <w:sz w:val="24"/>
                <w:szCs w:val="24"/>
              </w:rPr>
              <w:drawing>
                <wp:inline distT="0" distB="0" distL="0" distR="0" wp14:anchorId="3998EBB6" wp14:editId="3A9776DD">
                  <wp:extent cx="342900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p>
          <w:p w14:paraId="741526A6" w14:textId="77777777" w:rsidR="00A52180" w:rsidRDefault="00A52180" w:rsidP="00A52180">
            <w:pPr>
              <w:widowControl/>
              <w:ind w:leftChars="86" w:left="542" w:hangingChars="150" w:hanging="361"/>
              <w:jc w:val="left"/>
              <w:rPr>
                <w:rFonts w:ascii="宋体" w:hAnsi="宋体" w:cs="宋体"/>
                <w:b/>
                <w:bCs/>
                <w:kern w:val="0"/>
                <w:sz w:val="24"/>
                <w:szCs w:val="24"/>
              </w:rPr>
            </w:pPr>
            <w:r w:rsidRPr="00D119BF">
              <w:rPr>
                <w:rFonts w:ascii="宋体" w:hAnsi="宋体" w:cs="宋体" w:hint="eastAsia"/>
                <w:b/>
                <w:bCs/>
                <w:kern w:val="0"/>
                <w:sz w:val="24"/>
                <w:szCs w:val="24"/>
              </w:rPr>
              <w:t>程序要求：</w:t>
            </w:r>
          </w:p>
          <w:p w14:paraId="6A78B4A6" w14:textId="77777777" w:rsidR="00A52180" w:rsidRPr="00A52180" w:rsidRDefault="00A52180" w:rsidP="00A52180">
            <w:pPr>
              <w:widowControl/>
              <w:ind w:leftChars="86" w:left="542" w:hangingChars="150" w:hanging="361"/>
              <w:jc w:val="left"/>
              <w:rPr>
                <w:rFonts w:ascii="宋体" w:hAnsi="宋体" w:cs="宋体"/>
                <w:b/>
                <w:bCs/>
                <w:kern w:val="0"/>
                <w:sz w:val="24"/>
                <w:szCs w:val="24"/>
              </w:rPr>
            </w:pPr>
            <w:r w:rsidRPr="00A52180">
              <w:rPr>
                <w:rFonts w:ascii="宋体" w:hAnsi="宋体" w:cs="宋体" w:hint="eastAsia"/>
                <w:b/>
                <w:bCs/>
                <w:kern w:val="0"/>
                <w:sz w:val="24"/>
                <w:szCs w:val="24"/>
              </w:rPr>
              <w:t>（1）选择树中某节点，右边文本区显示“选择的是XXX”的信息。</w:t>
            </w:r>
          </w:p>
          <w:p w14:paraId="33B7385F" w14:textId="77777777" w:rsidR="00A52180" w:rsidRPr="00A52180" w:rsidRDefault="00A52180" w:rsidP="00A52180">
            <w:pPr>
              <w:widowControl/>
              <w:ind w:leftChars="86" w:left="542" w:hangingChars="150" w:hanging="361"/>
              <w:jc w:val="left"/>
              <w:rPr>
                <w:rFonts w:ascii="宋体" w:hAnsi="宋体" w:cs="宋体"/>
                <w:b/>
                <w:bCs/>
                <w:kern w:val="0"/>
                <w:sz w:val="24"/>
                <w:szCs w:val="24"/>
              </w:rPr>
            </w:pPr>
            <w:r w:rsidRPr="00A52180">
              <w:rPr>
                <w:rFonts w:ascii="宋体" w:hAnsi="宋体" w:cs="宋体" w:hint="eastAsia"/>
                <w:b/>
                <w:bCs/>
                <w:kern w:val="0"/>
                <w:sz w:val="24"/>
                <w:szCs w:val="24"/>
              </w:rPr>
              <w:t>（2）在文本框输入新节点标签后，单击“添加”按钮，将为选择的节点添加一子节点，子节点的标签为文本框输入的内容，并在右边文本区显示“XXX节点已插入！”的信息</w:t>
            </w:r>
          </w:p>
          <w:p w14:paraId="16FA55DA" w14:textId="77777777" w:rsidR="00A52180" w:rsidRPr="00A52180" w:rsidRDefault="00A52180" w:rsidP="00A52180">
            <w:pPr>
              <w:widowControl/>
              <w:ind w:leftChars="86" w:left="542" w:hangingChars="150" w:hanging="361"/>
              <w:jc w:val="left"/>
              <w:rPr>
                <w:rFonts w:ascii="宋体" w:hAnsi="宋体" w:cs="宋体"/>
                <w:b/>
                <w:bCs/>
                <w:kern w:val="0"/>
                <w:sz w:val="24"/>
                <w:szCs w:val="24"/>
              </w:rPr>
            </w:pPr>
            <w:r w:rsidRPr="00A52180">
              <w:rPr>
                <w:rFonts w:ascii="宋体" w:hAnsi="宋体" w:cs="宋体" w:hint="eastAsia"/>
                <w:b/>
                <w:bCs/>
                <w:kern w:val="0"/>
                <w:sz w:val="24"/>
                <w:szCs w:val="24"/>
              </w:rPr>
              <w:t>（3）单击“删除”按钮，将为选择的节点删除，并在右边文本区显示“XXX节点已删除！”的信息</w:t>
            </w:r>
          </w:p>
          <w:p w14:paraId="1CBC4EA9" w14:textId="77777777" w:rsidR="00A52180" w:rsidRPr="00380E31" w:rsidRDefault="00A52180" w:rsidP="00A52180">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7F22614A" w14:textId="77777777" w:rsidR="00A52180" w:rsidRPr="00623504" w:rsidRDefault="00A52180" w:rsidP="00A52180">
            <w:pPr>
              <w:tabs>
                <w:tab w:val="left" w:pos="720"/>
              </w:tabs>
              <w:spacing w:line="360" w:lineRule="exact"/>
            </w:pPr>
          </w:p>
          <w:p w14:paraId="64FB410D" w14:textId="77777777" w:rsidR="00A52180" w:rsidRDefault="00A52180" w:rsidP="00A52180">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15FB8297" w14:textId="77777777" w:rsidR="00343CA3" w:rsidRDefault="00343CA3" w:rsidP="00F35B6D">
            <w:pPr>
              <w:spacing w:beforeLines="50" w:before="156"/>
            </w:pPr>
          </w:p>
          <w:p w14:paraId="6CCD9FC9" w14:textId="77777777" w:rsidR="007F0A93" w:rsidRDefault="007F0A93" w:rsidP="007F0A93">
            <w:pPr>
              <w:numPr>
                <w:ilvl w:val="0"/>
                <w:numId w:val="25"/>
              </w:numPr>
              <w:spacing w:line="360" w:lineRule="exact"/>
              <w:ind w:left="0"/>
              <w:rPr>
                <w:rFonts w:ascii="宋体" w:hAnsi="宋体" w:cs="宋体"/>
                <w:b/>
                <w:kern w:val="0"/>
                <w:sz w:val="24"/>
                <w:szCs w:val="24"/>
              </w:rPr>
            </w:pPr>
            <w:r>
              <w:rPr>
                <w:rFonts w:ascii="宋体" w:hAnsi="宋体" w:cs="宋体" w:hint="eastAsia"/>
                <w:b/>
                <w:kern w:val="0"/>
                <w:sz w:val="24"/>
                <w:szCs w:val="24"/>
              </w:rPr>
              <w:t>编写一个工资单编辑程序，工资单基本数据如下</w:t>
            </w:r>
            <w:r w:rsidRPr="00A52180">
              <w:rPr>
                <w:rFonts w:ascii="宋体" w:hAnsi="宋体" w:cs="宋体" w:hint="eastAsia"/>
                <w:b/>
                <w:bCs/>
                <w:color w:val="FF0000"/>
                <w:kern w:val="0"/>
                <w:sz w:val="24"/>
                <w:szCs w:val="24"/>
              </w:rPr>
              <w:t>（选做）</w:t>
            </w:r>
            <w:r>
              <w:rPr>
                <w:rFonts w:ascii="宋体" w:hAnsi="宋体" w:cs="宋体" w:hint="eastAsia"/>
                <w:b/>
                <w:kern w:val="0"/>
                <w:sz w:val="24"/>
                <w:szCs w:val="24"/>
              </w:rPr>
              <w:t>：</w:t>
            </w:r>
          </w:p>
          <w:p w14:paraId="2777E66B" w14:textId="77777777" w:rsidR="007F0A93" w:rsidRDefault="007F0A93" w:rsidP="007F0A93">
            <w:pPr>
              <w:widowControl/>
              <w:jc w:val="left"/>
              <w:rPr>
                <w:rFonts w:ascii="宋体" w:hAnsi="宋体" w:cs="宋体"/>
                <w:b/>
                <w:kern w:val="0"/>
                <w:sz w:val="24"/>
                <w:szCs w:val="24"/>
              </w:rPr>
            </w:pPr>
          </w:p>
          <w:tbl>
            <w:tblPr>
              <w:tblStyle w:val="aa"/>
              <w:tblW w:w="0" w:type="auto"/>
              <w:tblInd w:w="468" w:type="dxa"/>
              <w:tblLayout w:type="fixed"/>
              <w:tblLook w:val="01E0" w:firstRow="1" w:lastRow="1" w:firstColumn="1" w:lastColumn="1" w:noHBand="0" w:noVBand="0"/>
            </w:tblPr>
            <w:tblGrid>
              <w:gridCol w:w="952"/>
              <w:gridCol w:w="1028"/>
              <w:gridCol w:w="720"/>
              <w:gridCol w:w="720"/>
              <w:gridCol w:w="1080"/>
            </w:tblGrid>
            <w:tr w:rsidR="007F0A93" w:rsidRPr="00AB2BE9" w14:paraId="16E3BB5F" w14:textId="77777777" w:rsidTr="00E46585">
              <w:tc>
                <w:tcPr>
                  <w:tcW w:w="952" w:type="dxa"/>
                </w:tcPr>
                <w:p w14:paraId="3DCF6F36"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 xml:space="preserve"> 工号</w:t>
                  </w:r>
                </w:p>
              </w:tc>
              <w:tc>
                <w:tcPr>
                  <w:tcW w:w="1028" w:type="dxa"/>
                </w:tcPr>
                <w:p w14:paraId="59EA4A60"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姓名</w:t>
                  </w:r>
                </w:p>
              </w:tc>
              <w:tc>
                <w:tcPr>
                  <w:tcW w:w="720" w:type="dxa"/>
                </w:tcPr>
                <w:p w14:paraId="0C3423F6"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性别</w:t>
                  </w:r>
                </w:p>
              </w:tc>
              <w:tc>
                <w:tcPr>
                  <w:tcW w:w="720" w:type="dxa"/>
                </w:tcPr>
                <w:p w14:paraId="47545B19"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年龄</w:t>
                  </w:r>
                </w:p>
              </w:tc>
              <w:tc>
                <w:tcPr>
                  <w:tcW w:w="1080" w:type="dxa"/>
                </w:tcPr>
                <w:p w14:paraId="0A37B9E8" w14:textId="77777777" w:rsidR="007F0A93" w:rsidRPr="00AB2BE9" w:rsidRDefault="007F0A93" w:rsidP="00E46585">
                  <w:pPr>
                    <w:widowControl/>
                    <w:jc w:val="left"/>
                    <w:rPr>
                      <w:rFonts w:ascii="宋体" w:hAnsi="宋体" w:cs="宋体"/>
                      <w:b/>
                      <w:kern w:val="0"/>
                      <w:sz w:val="24"/>
                      <w:szCs w:val="24"/>
                    </w:rPr>
                  </w:pPr>
                  <w:r>
                    <w:rPr>
                      <w:rFonts w:ascii="宋体" w:hAnsi="宋体" w:cs="宋体" w:hint="eastAsia"/>
                      <w:b/>
                      <w:kern w:val="0"/>
                      <w:sz w:val="24"/>
                      <w:szCs w:val="24"/>
                    </w:rPr>
                    <w:t>工资</w:t>
                  </w:r>
                </w:p>
              </w:tc>
            </w:tr>
            <w:tr w:rsidR="007F0A93" w:rsidRPr="00AB2BE9" w14:paraId="7E04E54E" w14:textId="77777777" w:rsidTr="00E46585">
              <w:tc>
                <w:tcPr>
                  <w:tcW w:w="952" w:type="dxa"/>
                </w:tcPr>
                <w:p w14:paraId="3997E6E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1001</w:t>
                  </w:r>
                </w:p>
              </w:tc>
              <w:tc>
                <w:tcPr>
                  <w:tcW w:w="1028" w:type="dxa"/>
                </w:tcPr>
                <w:p w14:paraId="138313E0"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曹平威</w:t>
                  </w:r>
                </w:p>
              </w:tc>
              <w:tc>
                <w:tcPr>
                  <w:tcW w:w="720" w:type="dxa"/>
                </w:tcPr>
                <w:p w14:paraId="269E42E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207A7409"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30</w:t>
                  </w:r>
                </w:p>
              </w:tc>
              <w:tc>
                <w:tcPr>
                  <w:tcW w:w="1080" w:type="dxa"/>
                </w:tcPr>
                <w:p w14:paraId="14C2535D"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5500</w:t>
                  </w:r>
                </w:p>
              </w:tc>
            </w:tr>
            <w:tr w:rsidR="007F0A93" w:rsidRPr="00AB2BE9" w14:paraId="6E5407EA" w14:textId="77777777" w:rsidTr="00E46585">
              <w:tc>
                <w:tcPr>
                  <w:tcW w:w="952" w:type="dxa"/>
                </w:tcPr>
                <w:p w14:paraId="1CDDEF54"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1002</w:t>
                  </w:r>
                </w:p>
              </w:tc>
              <w:tc>
                <w:tcPr>
                  <w:tcW w:w="1028" w:type="dxa"/>
                </w:tcPr>
                <w:p w14:paraId="09332516"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陈华娟</w:t>
                  </w:r>
                </w:p>
              </w:tc>
              <w:tc>
                <w:tcPr>
                  <w:tcW w:w="720" w:type="dxa"/>
                </w:tcPr>
                <w:p w14:paraId="0A227FFB"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女</w:t>
                  </w:r>
                </w:p>
              </w:tc>
              <w:tc>
                <w:tcPr>
                  <w:tcW w:w="720" w:type="dxa"/>
                </w:tcPr>
                <w:p w14:paraId="6894827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28</w:t>
                  </w:r>
                </w:p>
              </w:tc>
              <w:tc>
                <w:tcPr>
                  <w:tcW w:w="1080" w:type="dxa"/>
                </w:tcPr>
                <w:p w14:paraId="245F1276"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4300</w:t>
                  </w:r>
                </w:p>
              </w:tc>
            </w:tr>
            <w:tr w:rsidR="007F0A93" w:rsidRPr="00AB2BE9" w14:paraId="63675832" w14:textId="77777777" w:rsidTr="00E46585">
              <w:tc>
                <w:tcPr>
                  <w:tcW w:w="952" w:type="dxa"/>
                </w:tcPr>
                <w:p w14:paraId="28C08E0D"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1003</w:t>
                  </w:r>
                </w:p>
              </w:tc>
              <w:tc>
                <w:tcPr>
                  <w:tcW w:w="1028" w:type="dxa"/>
                </w:tcPr>
                <w:p w14:paraId="7E164DE1"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胡晓晓</w:t>
                  </w:r>
                </w:p>
              </w:tc>
              <w:tc>
                <w:tcPr>
                  <w:tcW w:w="720" w:type="dxa"/>
                </w:tcPr>
                <w:p w14:paraId="38B6A3A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女</w:t>
                  </w:r>
                </w:p>
              </w:tc>
              <w:tc>
                <w:tcPr>
                  <w:tcW w:w="720" w:type="dxa"/>
                </w:tcPr>
                <w:p w14:paraId="51B21643"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32</w:t>
                  </w:r>
                </w:p>
              </w:tc>
              <w:tc>
                <w:tcPr>
                  <w:tcW w:w="1080" w:type="dxa"/>
                </w:tcPr>
                <w:p w14:paraId="380CF031"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 xml:space="preserve">4800 </w:t>
                  </w:r>
                </w:p>
              </w:tc>
            </w:tr>
            <w:tr w:rsidR="007F0A93" w:rsidRPr="00AB2BE9" w14:paraId="12CB1196" w14:textId="77777777" w:rsidTr="00E46585">
              <w:tc>
                <w:tcPr>
                  <w:tcW w:w="952" w:type="dxa"/>
                </w:tcPr>
                <w:p w14:paraId="0EAF728C"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1004</w:t>
                  </w:r>
                </w:p>
              </w:tc>
              <w:tc>
                <w:tcPr>
                  <w:tcW w:w="1028" w:type="dxa"/>
                </w:tcPr>
                <w:p w14:paraId="7BCA2C6A"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胡先强</w:t>
                  </w:r>
                </w:p>
              </w:tc>
              <w:tc>
                <w:tcPr>
                  <w:tcW w:w="720" w:type="dxa"/>
                </w:tcPr>
                <w:p w14:paraId="1616CA42"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035A0140"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26</w:t>
                  </w:r>
                </w:p>
              </w:tc>
              <w:tc>
                <w:tcPr>
                  <w:tcW w:w="1080" w:type="dxa"/>
                </w:tcPr>
                <w:p w14:paraId="2EEE9B5D"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 xml:space="preserve">4250 </w:t>
                  </w:r>
                </w:p>
              </w:tc>
            </w:tr>
            <w:tr w:rsidR="007F0A93" w:rsidRPr="00AB2BE9" w14:paraId="1F2EC139" w14:textId="77777777" w:rsidTr="00E46585">
              <w:tc>
                <w:tcPr>
                  <w:tcW w:w="952" w:type="dxa"/>
                </w:tcPr>
                <w:p w14:paraId="136E4FF5"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1005</w:t>
                  </w:r>
                </w:p>
              </w:tc>
              <w:tc>
                <w:tcPr>
                  <w:tcW w:w="1028" w:type="dxa"/>
                </w:tcPr>
                <w:p w14:paraId="09FE20C8"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程刚鹏</w:t>
                  </w:r>
                </w:p>
              </w:tc>
              <w:tc>
                <w:tcPr>
                  <w:tcW w:w="720" w:type="dxa"/>
                </w:tcPr>
                <w:p w14:paraId="753C43AA"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23FCB4A4"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45</w:t>
                  </w:r>
                </w:p>
              </w:tc>
              <w:tc>
                <w:tcPr>
                  <w:tcW w:w="1080" w:type="dxa"/>
                </w:tcPr>
                <w:p w14:paraId="30AAB000"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 xml:space="preserve">6300 </w:t>
                  </w:r>
                </w:p>
              </w:tc>
            </w:tr>
            <w:tr w:rsidR="007F0A93" w:rsidRPr="00AB2BE9" w14:paraId="21C41C7B" w14:textId="77777777" w:rsidTr="00E46585">
              <w:tc>
                <w:tcPr>
                  <w:tcW w:w="952" w:type="dxa"/>
                </w:tcPr>
                <w:p w14:paraId="5FB77DA6"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1006</w:t>
                  </w:r>
                </w:p>
              </w:tc>
              <w:tc>
                <w:tcPr>
                  <w:tcW w:w="1028" w:type="dxa"/>
                </w:tcPr>
                <w:p w14:paraId="1D5C3042"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戴林林</w:t>
                  </w:r>
                </w:p>
              </w:tc>
              <w:tc>
                <w:tcPr>
                  <w:tcW w:w="720" w:type="dxa"/>
                </w:tcPr>
                <w:p w14:paraId="74B41D7A"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男</w:t>
                  </w:r>
                </w:p>
              </w:tc>
              <w:tc>
                <w:tcPr>
                  <w:tcW w:w="720" w:type="dxa"/>
                </w:tcPr>
                <w:p w14:paraId="3CDBD8CB"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36</w:t>
                  </w:r>
                </w:p>
              </w:tc>
              <w:tc>
                <w:tcPr>
                  <w:tcW w:w="1080" w:type="dxa"/>
                </w:tcPr>
                <w:p w14:paraId="5918A6CE" w14:textId="77777777" w:rsidR="007F0A93" w:rsidRPr="00D119BF" w:rsidRDefault="007F0A93" w:rsidP="00E46585">
                  <w:pPr>
                    <w:widowControl/>
                    <w:jc w:val="left"/>
                    <w:rPr>
                      <w:rFonts w:ascii="宋体" w:hAnsi="宋体" w:cs="宋体"/>
                      <w:kern w:val="0"/>
                      <w:sz w:val="24"/>
                      <w:szCs w:val="24"/>
                    </w:rPr>
                  </w:pPr>
                  <w:r w:rsidRPr="00D119BF">
                    <w:rPr>
                      <w:rFonts w:ascii="宋体" w:hAnsi="宋体" w:cs="宋体" w:hint="eastAsia"/>
                      <w:kern w:val="0"/>
                      <w:sz w:val="24"/>
                      <w:szCs w:val="24"/>
                    </w:rPr>
                    <w:t>5000</w:t>
                  </w:r>
                </w:p>
              </w:tc>
            </w:tr>
          </w:tbl>
          <w:p w14:paraId="7B8566E2" w14:textId="77777777" w:rsidR="007F0A93" w:rsidRDefault="007F0A93" w:rsidP="007F0A93">
            <w:pPr>
              <w:widowControl/>
              <w:ind w:firstLineChars="98" w:firstLine="236"/>
              <w:jc w:val="left"/>
              <w:rPr>
                <w:rFonts w:ascii="宋体" w:hAnsi="宋体" w:cs="宋体"/>
                <w:b/>
                <w:bCs/>
                <w:kern w:val="0"/>
                <w:sz w:val="24"/>
                <w:szCs w:val="24"/>
              </w:rPr>
            </w:pPr>
            <w:r>
              <w:rPr>
                <w:rFonts w:ascii="宋体" w:hAnsi="宋体" w:cs="宋体" w:hint="eastAsia"/>
                <w:b/>
                <w:bCs/>
                <w:kern w:val="0"/>
                <w:sz w:val="24"/>
                <w:szCs w:val="24"/>
              </w:rPr>
              <w:t xml:space="preserve">运行结果如图所示： </w:t>
            </w:r>
          </w:p>
          <w:p w14:paraId="47C8E1E4" w14:textId="77777777" w:rsidR="007F0A93" w:rsidRDefault="007F0A93" w:rsidP="007F0A93">
            <w:pPr>
              <w:widowControl/>
              <w:ind w:firstLineChars="98" w:firstLine="236"/>
              <w:jc w:val="left"/>
              <w:rPr>
                <w:rFonts w:ascii="宋体" w:hAnsi="宋体" w:cs="宋体"/>
                <w:b/>
                <w:kern w:val="0"/>
                <w:sz w:val="24"/>
                <w:szCs w:val="24"/>
              </w:rPr>
            </w:pPr>
            <w:r>
              <w:rPr>
                <w:rFonts w:ascii="宋体" w:hAnsi="宋体" w:cs="宋体" w:hint="eastAsia"/>
                <w:b/>
                <w:noProof/>
                <w:kern w:val="0"/>
                <w:sz w:val="24"/>
                <w:szCs w:val="24"/>
              </w:rPr>
              <w:drawing>
                <wp:inline distT="0" distB="0" distL="0" distR="0" wp14:anchorId="5FB7DCA4" wp14:editId="2B98700C">
                  <wp:extent cx="2933700" cy="2200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008EAFFD" w14:textId="77777777" w:rsidR="007F0A93" w:rsidRPr="00D119BF" w:rsidRDefault="007F0A93" w:rsidP="007F0A93">
            <w:pPr>
              <w:widowControl/>
              <w:jc w:val="left"/>
              <w:rPr>
                <w:rFonts w:ascii="宋体" w:hAnsi="宋体" w:cs="宋体"/>
                <w:b/>
                <w:bCs/>
                <w:kern w:val="0"/>
                <w:sz w:val="24"/>
                <w:szCs w:val="24"/>
              </w:rPr>
            </w:pPr>
            <w:r w:rsidRPr="00D119BF">
              <w:rPr>
                <w:rFonts w:ascii="宋体" w:hAnsi="宋体" w:cs="宋体" w:hint="eastAsia"/>
                <w:b/>
                <w:bCs/>
                <w:kern w:val="0"/>
                <w:sz w:val="24"/>
                <w:szCs w:val="24"/>
              </w:rPr>
              <w:t xml:space="preserve">  程序要求：</w:t>
            </w:r>
          </w:p>
          <w:p w14:paraId="7D022D4F"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（1）表格中数据可以插入、删除和修改。</w:t>
            </w:r>
          </w:p>
          <w:p w14:paraId="57913CF0"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（2）表格只能单行选择，选择的行背景色为RGB(100,180,150),前景色为</w:t>
            </w:r>
            <w:r w:rsidR="006C6C43">
              <w:rPr>
                <w:rFonts w:ascii="宋体" w:hAnsi="宋体" w:cs="宋体" w:hint="eastAsia"/>
                <w:b/>
                <w:bCs/>
                <w:kern w:val="0"/>
                <w:sz w:val="24"/>
                <w:szCs w:val="24"/>
              </w:rPr>
              <w:t>红</w:t>
            </w:r>
            <w:r w:rsidRPr="007F0A93">
              <w:rPr>
                <w:rFonts w:ascii="宋体" w:hAnsi="宋体" w:cs="宋体" w:hint="eastAsia"/>
                <w:b/>
                <w:bCs/>
                <w:kern w:val="0"/>
                <w:sz w:val="24"/>
                <w:szCs w:val="24"/>
              </w:rPr>
              <w:t>色。</w:t>
            </w:r>
          </w:p>
          <w:p w14:paraId="79DBB7B3"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（3）单击“添加”按钮，在表格末尾添加新的空白行，可录入数据。</w:t>
            </w:r>
          </w:p>
          <w:p w14:paraId="7D23392C" w14:textId="77777777" w:rsidR="007F0A93" w:rsidRPr="007F0A93" w:rsidRDefault="007F0A93" w:rsidP="007F0A93">
            <w:pPr>
              <w:widowControl/>
              <w:ind w:leftChars="86" w:left="542" w:hangingChars="150" w:hanging="361"/>
              <w:jc w:val="left"/>
              <w:rPr>
                <w:rFonts w:ascii="宋体" w:hAnsi="宋体" w:cs="宋体"/>
                <w:b/>
                <w:bCs/>
                <w:kern w:val="0"/>
                <w:sz w:val="24"/>
                <w:szCs w:val="24"/>
              </w:rPr>
            </w:pPr>
            <w:r w:rsidRPr="007F0A93">
              <w:rPr>
                <w:rFonts w:ascii="宋体" w:hAnsi="宋体" w:cs="宋体" w:hint="eastAsia"/>
                <w:b/>
                <w:bCs/>
                <w:kern w:val="0"/>
                <w:sz w:val="24"/>
                <w:szCs w:val="24"/>
              </w:rPr>
              <w:t>（4）单击“删除”按钮，删除表格中选择的行</w:t>
            </w:r>
          </w:p>
          <w:p w14:paraId="4B554398" w14:textId="77777777" w:rsidR="007F0A93" w:rsidRPr="00380E31" w:rsidRDefault="007F0A93" w:rsidP="007F0A93">
            <w:pPr>
              <w:numPr>
                <w:ilvl w:val="1"/>
                <w:numId w:val="25"/>
              </w:numPr>
              <w:tabs>
                <w:tab w:val="left" w:pos="720"/>
              </w:tabs>
              <w:spacing w:line="360" w:lineRule="exact"/>
              <w:ind w:left="0"/>
            </w:pPr>
            <w:r w:rsidRPr="00FA21E6">
              <w:rPr>
                <w:rFonts w:ascii="宋体" w:hAnsi="宋体" w:cs="宋体" w:hint="eastAsia"/>
                <w:color w:val="FF0000"/>
                <w:kern w:val="0"/>
                <w:sz w:val="24"/>
                <w:szCs w:val="24"/>
              </w:rPr>
              <w:t>程序清单：</w:t>
            </w:r>
          </w:p>
          <w:p w14:paraId="210F0CBD" w14:textId="77777777" w:rsidR="007F0A93" w:rsidRPr="00623504" w:rsidRDefault="007F0A93" w:rsidP="007F0A93">
            <w:pPr>
              <w:tabs>
                <w:tab w:val="left" w:pos="720"/>
              </w:tabs>
              <w:spacing w:line="360" w:lineRule="exact"/>
            </w:pPr>
          </w:p>
          <w:p w14:paraId="5968856D" w14:textId="77777777" w:rsidR="007F0A93" w:rsidRDefault="007F0A93" w:rsidP="007F0A93">
            <w:pPr>
              <w:numPr>
                <w:ilvl w:val="1"/>
                <w:numId w:val="25"/>
              </w:numPr>
              <w:tabs>
                <w:tab w:val="left" w:pos="720"/>
              </w:tabs>
              <w:spacing w:line="360" w:lineRule="exact"/>
              <w:ind w:left="0"/>
              <w:rPr>
                <w:color w:val="FF0000"/>
              </w:rPr>
            </w:pPr>
            <w:r w:rsidRPr="008400DB">
              <w:rPr>
                <w:rFonts w:hint="eastAsia"/>
                <w:color w:val="FF0000"/>
              </w:rPr>
              <w:t>运行程序和运行结果（截图）：</w:t>
            </w:r>
          </w:p>
          <w:p w14:paraId="19D38D7A" w14:textId="77777777" w:rsidR="007F0A93" w:rsidRPr="007F0A93" w:rsidRDefault="007F0A93" w:rsidP="00F35B6D">
            <w:pPr>
              <w:spacing w:beforeLines="50" w:before="156"/>
            </w:pPr>
          </w:p>
          <w:p w14:paraId="63E743DB" w14:textId="77777777" w:rsidR="007F0A93" w:rsidRDefault="007F0A93" w:rsidP="00F35B6D">
            <w:pPr>
              <w:spacing w:beforeLines="50" w:before="156"/>
            </w:pPr>
          </w:p>
          <w:p w14:paraId="3A230DCA" w14:textId="77777777" w:rsidR="007F0A93" w:rsidRPr="00A52180" w:rsidRDefault="007F0A93" w:rsidP="00F35B6D">
            <w:pPr>
              <w:spacing w:beforeLines="50" w:before="156"/>
            </w:pPr>
          </w:p>
        </w:tc>
      </w:tr>
      <w:tr w:rsidR="00343CA3" w14:paraId="0F52FE89" w14:textId="77777777" w:rsidTr="00C242C1">
        <w:tblPrEx>
          <w:tblLook w:val="00A0" w:firstRow="1" w:lastRow="0" w:firstColumn="1" w:lastColumn="0" w:noHBand="0" w:noVBand="0"/>
        </w:tblPrEx>
        <w:tc>
          <w:tcPr>
            <w:tcW w:w="817" w:type="dxa"/>
            <w:vAlign w:val="center"/>
          </w:tcPr>
          <w:p w14:paraId="15FF9C58" w14:textId="77777777" w:rsidR="00343CA3" w:rsidRPr="00683518" w:rsidRDefault="00343CA3" w:rsidP="00683518">
            <w:pPr>
              <w:jc w:val="center"/>
              <w:rPr>
                <w:sz w:val="24"/>
                <w:szCs w:val="24"/>
              </w:rPr>
            </w:pPr>
          </w:p>
          <w:p w14:paraId="0A1D967E" w14:textId="77777777" w:rsidR="00343CA3" w:rsidRPr="00683518" w:rsidRDefault="00343CA3" w:rsidP="00683518">
            <w:pPr>
              <w:jc w:val="center"/>
              <w:rPr>
                <w:sz w:val="24"/>
                <w:szCs w:val="24"/>
              </w:rPr>
            </w:pPr>
          </w:p>
          <w:p w14:paraId="2C230DEE" w14:textId="77777777" w:rsidR="00343CA3" w:rsidRPr="00282DEF" w:rsidRDefault="00343CA3" w:rsidP="00683518">
            <w:pPr>
              <w:jc w:val="center"/>
              <w:rPr>
                <w:color w:val="000000" w:themeColor="text1"/>
                <w:sz w:val="24"/>
                <w:szCs w:val="24"/>
              </w:rPr>
            </w:pPr>
            <w:r w:rsidRPr="00282DEF">
              <w:rPr>
                <w:rFonts w:cs="宋体" w:hint="eastAsia"/>
                <w:color w:val="000000" w:themeColor="text1"/>
                <w:sz w:val="24"/>
                <w:szCs w:val="24"/>
              </w:rPr>
              <w:t>总</w:t>
            </w:r>
          </w:p>
          <w:p w14:paraId="57DA391A" w14:textId="77777777" w:rsidR="00343CA3" w:rsidRPr="00282DEF" w:rsidRDefault="00343CA3" w:rsidP="00683518">
            <w:pPr>
              <w:jc w:val="center"/>
              <w:rPr>
                <w:color w:val="000000" w:themeColor="text1"/>
                <w:sz w:val="24"/>
                <w:szCs w:val="24"/>
              </w:rPr>
            </w:pPr>
          </w:p>
          <w:p w14:paraId="69CD8BE2" w14:textId="77777777" w:rsidR="00343CA3" w:rsidRPr="00282DEF" w:rsidRDefault="00343CA3" w:rsidP="00683518">
            <w:pPr>
              <w:jc w:val="center"/>
              <w:rPr>
                <w:color w:val="000000" w:themeColor="text1"/>
              </w:rPr>
            </w:pPr>
            <w:r w:rsidRPr="00282DEF">
              <w:rPr>
                <w:rFonts w:cs="宋体" w:hint="eastAsia"/>
                <w:color w:val="000000" w:themeColor="text1"/>
                <w:sz w:val="24"/>
                <w:szCs w:val="24"/>
              </w:rPr>
              <w:t>结</w:t>
            </w:r>
          </w:p>
          <w:p w14:paraId="0D7C5D75" w14:textId="77777777" w:rsidR="00343CA3" w:rsidRDefault="00343CA3" w:rsidP="00683518">
            <w:pPr>
              <w:jc w:val="center"/>
            </w:pPr>
          </w:p>
          <w:p w14:paraId="771A0ABF" w14:textId="77777777" w:rsidR="00343CA3" w:rsidRDefault="00343CA3" w:rsidP="00683518">
            <w:pPr>
              <w:jc w:val="center"/>
            </w:pPr>
          </w:p>
          <w:p w14:paraId="3D1B38E6" w14:textId="77777777" w:rsidR="00343CA3" w:rsidRDefault="00343CA3" w:rsidP="00683518">
            <w:pPr>
              <w:jc w:val="center"/>
            </w:pPr>
          </w:p>
          <w:p w14:paraId="58629E9A" w14:textId="77777777" w:rsidR="00343CA3" w:rsidRDefault="00343CA3" w:rsidP="00683518">
            <w:pPr>
              <w:jc w:val="center"/>
            </w:pPr>
          </w:p>
          <w:p w14:paraId="5A6B6BFC" w14:textId="77777777" w:rsidR="00343CA3" w:rsidRDefault="00343CA3" w:rsidP="00683518">
            <w:pPr>
              <w:jc w:val="center"/>
            </w:pPr>
          </w:p>
        </w:tc>
        <w:tc>
          <w:tcPr>
            <w:tcW w:w="8328" w:type="dxa"/>
            <w:gridSpan w:val="5"/>
          </w:tcPr>
          <w:p w14:paraId="661A8DEB" w14:textId="77777777" w:rsidR="00282DEF" w:rsidRPr="00683518" w:rsidRDefault="00282DEF" w:rsidP="00282DEF">
            <w:pPr>
              <w:jc w:val="left"/>
            </w:pPr>
            <w:r w:rsidRPr="00683518">
              <w:rPr>
                <w:rFonts w:cs="宋体" w:hint="eastAsia"/>
              </w:rPr>
              <w:lastRenderedPageBreak/>
              <w:t>实验心得体会</w:t>
            </w:r>
            <w:r>
              <w:rPr>
                <w:rFonts w:cs="宋体" w:hint="eastAsia"/>
              </w:rPr>
              <w:t>：</w:t>
            </w:r>
          </w:p>
          <w:p w14:paraId="23C35560" w14:textId="77777777" w:rsidR="00343CA3" w:rsidRPr="00683518" w:rsidRDefault="00343CA3" w:rsidP="00683518">
            <w:pPr>
              <w:jc w:val="left"/>
            </w:pPr>
          </w:p>
          <w:p w14:paraId="17AF1806" w14:textId="77777777" w:rsidR="00343CA3" w:rsidRPr="00683518" w:rsidRDefault="00343CA3" w:rsidP="00683518">
            <w:pPr>
              <w:jc w:val="left"/>
            </w:pPr>
          </w:p>
          <w:p w14:paraId="333950FB" w14:textId="77777777" w:rsidR="00343CA3" w:rsidRPr="00683518" w:rsidRDefault="00343CA3" w:rsidP="00683518">
            <w:pPr>
              <w:jc w:val="left"/>
            </w:pPr>
          </w:p>
          <w:p w14:paraId="38E48CDE" w14:textId="77777777" w:rsidR="00343CA3" w:rsidRDefault="00343CA3" w:rsidP="00683518">
            <w:pPr>
              <w:jc w:val="left"/>
            </w:pPr>
          </w:p>
          <w:p w14:paraId="32FCF8C4" w14:textId="77777777" w:rsidR="00343CA3" w:rsidRDefault="00343CA3" w:rsidP="00683518">
            <w:pPr>
              <w:jc w:val="left"/>
            </w:pPr>
          </w:p>
          <w:p w14:paraId="2DE0420F" w14:textId="77777777" w:rsidR="00343CA3" w:rsidRPr="00427CA6" w:rsidRDefault="00343CA3" w:rsidP="00683518">
            <w:pPr>
              <w:jc w:val="left"/>
            </w:pPr>
          </w:p>
        </w:tc>
      </w:tr>
    </w:tbl>
    <w:p w14:paraId="7DFB9360" w14:textId="77777777" w:rsidR="00343CA3" w:rsidRPr="00E63490" w:rsidRDefault="00343CA3" w:rsidP="000201F1">
      <w:pPr>
        <w:pStyle w:val="1"/>
        <w:spacing w:before="0" w:after="0" w:line="240" w:lineRule="auto"/>
        <w:jc w:val="center"/>
        <w:rPr>
          <w:color w:val="FF0000"/>
        </w:rPr>
      </w:pPr>
    </w:p>
    <w:sectPr w:rsidR="00343CA3" w:rsidRPr="00E63490" w:rsidSect="00B36AF1">
      <w:pgSz w:w="11906" w:h="16838"/>
      <w:pgMar w:top="1361" w:right="1418" w:bottom="136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74DD" w14:textId="77777777" w:rsidR="00712672" w:rsidRDefault="00712672" w:rsidP="008B4A76">
      <w:r>
        <w:separator/>
      </w:r>
    </w:p>
  </w:endnote>
  <w:endnote w:type="continuationSeparator" w:id="0">
    <w:p w14:paraId="2CE65FA8" w14:textId="77777777" w:rsidR="00712672" w:rsidRDefault="00712672" w:rsidP="008B4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2FC" w14:textId="77777777" w:rsidR="007908FD" w:rsidRDefault="007908FD">
    <w:pPr>
      <w:pStyle w:val="a6"/>
      <w:jc w:val="center"/>
    </w:pPr>
    <w:r>
      <w:rPr>
        <w:lang w:val="zh-CN"/>
      </w:rPr>
      <w:t xml:space="preserve"> </w:t>
    </w:r>
    <w:r>
      <w:rPr>
        <w:b/>
        <w:bCs/>
      </w:rPr>
      <w:fldChar w:fldCharType="begin"/>
    </w:r>
    <w:r>
      <w:rPr>
        <w:b/>
        <w:bCs/>
      </w:rPr>
      <w:instrText>PAGE</w:instrText>
    </w:r>
    <w:r>
      <w:rPr>
        <w:b/>
        <w:bCs/>
      </w:rPr>
      <w:fldChar w:fldCharType="separate"/>
    </w:r>
    <w:r w:rsidR="00282DEF">
      <w:rPr>
        <w:b/>
        <w:bCs/>
        <w:noProof/>
      </w:rPr>
      <w:t>12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282DEF">
      <w:rPr>
        <w:b/>
        <w:bCs/>
        <w:noProof/>
      </w:rPr>
      <w:t>13</w:t>
    </w:r>
    <w:r>
      <w:rPr>
        <w:b/>
        <w:bCs/>
      </w:rPr>
      <w:fldChar w:fldCharType="end"/>
    </w:r>
  </w:p>
  <w:p w14:paraId="115FF020" w14:textId="77777777" w:rsidR="007908FD" w:rsidRDefault="007908F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D37A" w14:textId="77777777" w:rsidR="00712672" w:rsidRDefault="00712672" w:rsidP="008B4A76">
      <w:r>
        <w:separator/>
      </w:r>
    </w:p>
  </w:footnote>
  <w:footnote w:type="continuationSeparator" w:id="0">
    <w:p w14:paraId="257377E4" w14:textId="77777777" w:rsidR="00712672" w:rsidRDefault="00712672" w:rsidP="008B4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3"/>
    <w:multiLevelType w:val="singleLevel"/>
    <w:tmpl w:val="00000003"/>
    <w:lvl w:ilvl="0">
      <w:start w:val="1"/>
      <w:numFmt w:val="decimal"/>
      <w:suff w:val="nothing"/>
      <w:lvlText w:val="%1．"/>
      <w:lvlJc w:val="left"/>
    </w:lvl>
  </w:abstractNum>
  <w:abstractNum w:abstractNumId="2" w15:restartNumberingAfterBreak="0">
    <w:nsid w:val="00000005"/>
    <w:multiLevelType w:val="singleLevel"/>
    <w:tmpl w:val="00000005"/>
    <w:lvl w:ilvl="0">
      <w:start w:val="4"/>
      <w:numFmt w:val="decimal"/>
      <w:suff w:val="nothing"/>
      <w:lvlText w:val="%1．"/>
      <w:lvlJc w:val="left"/>
    </w:lvl>
  </w:abstractNum>
  <w:abstractNum w:abstractNumId="3" w15:restartNumberingAfterBreak="0">
    <w:nsid w:val="00000009"/>
    <w:multiLevelType w:val="multilevel"/>
    <w:tmpl w:val="00000009"/>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0"/>
    <w:multiLevelType w:val="singleLevel"/>
    <w:tmpl w:val="00000010"/>
    <w:lvl w:ilvl="0">
      <w:start w:val="8"/>
      <w:numFmt w:val="decimal"/>
      <w:suff w:val="nothing"/>
      <w:lvlText w:val="%1．"/>
      <w:lvlJc w:val="left"/>
    </w:lvl>
  </w:abstractNum>
  <w:abstractNum w:abstractNumId="5" w15:restartNumberingAfterBreak="0">
    <w:nsid w:val="070D2459"/>
    <w:multiLevelType w:val="hybridMultilevel"/>
    <w:tmpl w:val="DAB05048"/>
    <w:lvl w:ilvl="0" w:tplc="19309BA6">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0D2331DF"/>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1406B20"/>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4497A2E"/>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63B144E"/>
    <w:multiLevelType w:val="hybridMultilevel"/>
    <w:tmpl w:val="5908FB64"/>
    <w:lvl w:ilvl="0" w:tplc="C7CED930">
      <w:start w:val="1"/>
      <w:numFmt w:val="decimalEnclosedCircle"/>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1C010974"/>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238305B1"/>
    <w:multiLevelType w:val="hybridMultilevel"/>
    <w:tmpl w:val="176AB87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15:restartNumberingAfterBreak="0">
    <w:nsid w:val="241906CA"/>
    <w:multiLevelType w:val="hybridMultilevel"/>
    <w:tmpl w:val="09CEA67E"/>
    <w:lvl w:ilvl="0" w:tplc="BC8E4096">
      <w:start w:val="4"/>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 w15:restartNumberingAfterBreak="0">
    <w:nsid w:val="25DF03F8"/>
    <w:multiLevelType w:val="hybridMultilevel"/>
    <w:tmpl w:val="6480FF7E"/>
    <w:lvl w:ilvl="0" w:tplc="0409000F">
      <w:start w:val="1"/>
      <w:numFmt w:val="decimal"/>
      <w:lvlText w:val="%1."/>
      <w:lvlJc w:val="left"/>
      <w:pPr>
        <w:tabs>
          <w:tab w:val="num" w:pos="420"/>
        </w:tabs>
        <w:ind w:left="420" w:hanging="420"/>
      </w:pPr>
    </w:lvl>
    <w:lvl w:ilvl="1" w:tplc="3582391C">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277E448C"/>
    <w:multiLevelType w:val="multilevel"/>
    <w:tmpl w:val="09CEA67E"/>
    <w:lvl w:ilvl="0">
      <w:start w:val="4"/>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2B687465"/>
    <w:multiLevelType w:val="multilevel"/>
    <w:tmpl w:val="DAB0504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E7449F0"/>
    <w:multiLevelType w:val="hybridMultilevel"/>
    <w:tmpl w:val="BA609EB8"/>
    <w:lvl w:ilvl="0" w:tplc="9FECB63C">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43F17F5"/>
    <w:multiLevelType w:val="hybridMultilevel"/>
    <w:tmpl w:val="973088DE"/>
    <w:lvl w:ilvl="0" w:tplc="4858E7A2">
      <w:start w:val="1"/>
      <w:numFmt w:val="bullet"/>
      <w:lvlText w:val=""/>
      <w:lvlJc w:val="left"/>
      <w:pPr>
        <w:tabs>
          <w:tab w:val="num" w:pos="720"/>
        </w:tabs>
        <w:ind w:left="720" w:hanging="360"/>
      </w:pPr>
      <w:rPr>
        <w:rFonts w:ascii="Wingdings" w:hAnsi="Wingdings" w:hint="default"/>
      </w:rPr>
    </w:lvl>
    <w:lvl w:ilvl="1" w:tplc="E4FE664C" w:tentative="1">
      <w:start w:val="1"/>
      <w:numFmt w:val="bullet"/>
      <w:lvlText w:val=""/>
      <w:lvlJc w:val="left"/>
      <w:pPr>
        <w:tabs>
          <w:tab w:val="num" w:pos="1440"/>
        </w:tabs>
        <w:ind w:left="1440" w:hanging="360"/>
      </w:pPr>
      <w:rPr>
        <w:rFonts w:ascii="Wingdings" w:hAnsi="Wingdings" w:hint="default"/>
      </w:rPr>
    </w:lvl>
    <w:lvl w:ilvl="2" w:tplc="F27E71C0" w:tentative="1">
      <w:start w:val="1"/>
      <w:numFmt w:val="bullet"/>
      <w:lvlText w:val=""/>
      <w:lvlJc w:val="left"/>
      <w:pPr>
        <w:tabs>
          <w:tab w:val="num" w:pos="2160"/>
        </w:tabs>
        <w:ind w:left="2160" w:hanging="360"/>
      </w:pPr>
      <w:rPr>
        <w:rFonts w:ascii="Wingdings" w:hAnsi="Wingdings" w:hint="default"/>
      </w:rPr>
    </w:lvl>
    <w:lvl w:ilvl="3" w:tplc="5EB02012" w:tentative="1">
      <w:start w:val="1"/>
      <w:numFmt w:val="bullet"/>
      <w:lvlText w:val=""/>
      <w:lvlJc w:val="left"/>
      <w:pPr>
        <w:tabs>
          <w:tab w:val="num" w:pos="2880"/>
        </w:tabs>
        <w:ind w:left="2880" w:hanging="360"/>
      </w:pPr>
      <w:rPr>
        <w:rFonts w:ascii="Wingdings" w:hAnsi="Wingdings" w:hint="default"/>
      </w:rPr>
    </w:lvl>
    <w:lvl w:ilvl="4" w:tplc="CA00EE48" w:tentative="1">
      <w:start w:val="1"/>
      <w:numFmt w:val="bullet"/>
      <w:lvlText w:val=""/>
      <w:lvlJc w:val="left"/>
      <w:pPr>
        <w:tabs>
          <w:tab w:val="num" w:pos="3600"/>
        </w:tabs>
        <w:ind w:left="3600" w:hanging="360"/>
      </w:pPr>
      <w:rPr>
        <w:rFonts w:ascii="Wingdings" w:hAnsi="Wingdings" w:hint="default"/>
      </w:rPr>
    </w:lvl>
    <w:lvl w:ilvl="5" w:tplc="FC4C9A2C" w:tentative="1">
      <w:start w:val="1"/>
      <w:numFmt w:val="bullet"/>
      <w:lvlText w:val=""/>
      <w:lvlJc w:val="left"/>
      <w:pPr>
        <w:tabs>
          <w:tab w:val="num" w:pos="4320"/>
        </w:tabs>
        <w:ind w:left="4320" w:hanging="360"/>
      </w:pPr>
      <w:rPr>
        <w:rFonts w:ascii="Wingdings" w:hAnsi="Wingdings" w:hint="default"/>
      </w:rPr>
    </w:lvl>
    <w:lvl w:ilvl="6" w:tplc="3A309C62" w:tentative="1">
      <w:start w:val="1"/>
      <w:numFmt w:val="bullet"/>
      <w:lvlText w:val=""/>
      <w:lvlJc w:val="left"/>
      <w:pPr>
        <w:tabs>
          <w:tab w:val="num" w:pos="5040"/>
        </w:tabs>
        <w:ind w:left="5040" w:hanging="360"/>
      </w:pPr>
      <w:rPr>
        <w:rFonts w:ascii="Wingdings" w:hAnsi="Wingdings" w:hint="default"/>
      </w:rPr>
    </w:lvl>
    <w:lvl w:ilvl="7" w:tplc="CB18017C" w:tentative="1">
      <w:start w:val="1"/>
      <w:numFmt w:val="bullet"/>
      <w:lvlText w:val=""/>
      <w:lvlJc w:val="left"/>
      <w:pPr>
        <w:tabs>
          <w:tab w:val="num" w:pos="5760"/>
        </w:tabs>
        <w:ind w:left="5760" w:hanging="360"/>
      </w:pPr>
      <w:rPr>
        <w:rFonts w:ascii="Wingdings" w:hAnsi="Wingdings" w:hint="default"/>
      </w:rPr>
    </w:lvl>
    <w:lvl w:ilvl="8" w:tplc="2FC4F1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AB5A76"/>
    <w:multiLevelType w:val="hybridMultilevel"/>
    <w:tmpl w:val="917E0992"/>
    <w:lvl w:ilvl="0" w:tplc="A2B20AA4">
      <w:start w:val="1"/>
      <w:numFmt w:val="decimal"/>
      <w:lvlText w:val="%1."/>
      <w:lvlJc w:val="left"/>
      <w:pPr>
        <w:tabs>
          <w:tab w:val="num" w:pos="420"/>
        </w:tabs>
        <w:ind w:left="420"/>
      </w:pPr>
      <w:rPr>
        <w:rFonts w:hint="eastAsia"/>
        <w:b/>
        <w:i w:val="0"/>
      </w:rPr>
    </w:lvl>
    <w:lvl w:ilvl="1" w:tplc="337A1804">
      <w:start w:val="1"/>
      <w:numFmt w:val="decimal"/>
      <w:lvlText w:val="（%2）"/>
      <w:lvlJc w:val="left"/>
      <w:pPr>
        <w:tabs>
          <w:tab w:val="num" w:pos="420"/>
        </w:tabs>
        <w:ind w:left="420"/>
      </w:pPr>
      <w:rPr>
        <w:rFonts w:hint="eastAsia"/>
        <w:color w:val="FF0000"/>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15:restartNumberingAfterBreak="0">
    <w:nsid w:val="3E811FF5"/>
    <w:multiLevelType w:val="hybridMultilevel"/>
    <w:tmpl w:val="27CC4480"/>
    <w:lvl w:ilvl="0" w:tplc="17404A42">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15:restartNumberingAfterBreak="0">
    <w:nsid w:val="440A07DF"/>
    <w:multiLevelType w:val="multilevel"/>
    <w:tmpl w:val="C616BA0C"/>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420"/>
        </w:tabs>
        <w:ind w:left="-420" w:hanging="420"/>
      </w:pPr>
    </w:lvl>
    <w:lvl w:ilvl="4">
      <w:start w:val="1"/>
      <w:numFmt w:val="lowerLetter"/>
      <w:lvlText w:val="%5)"/>
      <w:lvlJc w:val="left"/>
      <w:pPr>
        <w:tabs>
          <w:tab w:val="num" w:pos="0"/>
        </w:tabs>
        <w:ind w:hanging="420"/>
      </w:pPr>
    </w:lvl>
    <w:lvl w:ilvl="5">
      <w:start w:val="1"/>
      <w:numFmt w:val="lowerRoman"/>
      <w:lvlText w:val="%6."/>
      <w:lvlJc w:val="right"/>
      <w:pPr>
        <w:tabs>
          <w:tab w:val="num" w:pos="420"/>
        </w:tabs>
        <w:ind w:left="420" w:hanging="420"/>
      </w:pPr>
    </w:lvl>
    <w:lvl w:ilvl="6">
      <w:start w:val="1"/>
      <w:numFmt w:val="decimal"/>
      <w:lvlText w:val="%7."/>
      <w:lvlJc w:val="left"/>
      <w:pPr>
        <w:tabs>
          <w:tab w:val="num" w:pos="840"/>
        </w:tabs>
        <w:ind w:left="840" w:hanging="420"/>
      </w:pPr>
    </w:lvl>
    <w:lvl w:ilvl="7">
      <w:start w:val="1"/>
      <w:numFmt w:val="lowerLetter"/>
      <w:lvlText w:val="%8)"/>
      <w:lvlJc w:val="left"/>
      <w:pPr>
        <w:tabs>
          <w:tab w:val="num" w:pos="1260"/>
        </w:tabs>
        <w:ind w:left="1260" w:hanging="420"/>
      </w:pPr>
    </w:lvl>
    <w:lvl w:ilvl="8">
      <w:start w:val="1"/>
      <w:numFmt w:val="lowerRoman"/>
      <w:lvlText w:val="%9."/>
      <w:lvlJc w:val="right"/>
      <w:pPr>
        <w:tabs>
          <w:tab w:val="num" w:pos="1680"/>
        </w:tabs>
        <w:ind w:left="1680" w:hanging="420"/>
      </w:pPr>
    </w:lvl>
  </w:abstractNum>
  <w:abstractNum w:abstractNumId="21" w15:restartNumberingAfterBreak="0">
    <w:nsid w:val="46B53F72"/>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477C10F6"/>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A6B3A00"/>
    <w:multiLevelType w:val="hybridMultilevel"/>
    <w:tmpl w:val="C616BA0C"/>
    <w:lvl w:ilvl="0" w:tplc="C7CED930">
      <w:start w:val="1"/>
      <w:numFmt w:val="decimalEnclosedCircle"/>
      <w:lvlText w:val="%1"/>
      <w:lvlJc w:val="left"/>
      <w:pPr>
        <w:tabs>
          <w:tab w:val="num" w:pos="360"/>
        </w:tabs>
        <w:ind w:left="360" w:hanging="360"/>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840"/>
        </w:tabs>
        <w:ind w:left="-840" w:hanging="420"/>
      </w:pPr>
    </w:lvl>
    <w:lvl w:ilvl="3" w:tplc="0409000F">
      <w:start w:val="1"/>
      <w:numFmt w:val="decimal"/>
      <w:lvlText w:val="%4."/>
      <w:lvlJc w:val="left"/>
      <w:pPr>
        <w:tabs>
          <w:tab w:val="num" w:pos="-420"/>
        </w:tabs>
        <w:ind w:left="-420" w:hanging="420"/>
      </w:pPr>
    </w:lvl>
    <w:lvl w:ilvl="4" w:tplc="04090019">
      <w:start w:val="1"/>
      <w:numFmt w:val="lowerLetter"/>
      <w:lvlText w:val="%5)"/>
      <w:lvlJc w:val="left"/>
      <w:pPr>
        <w:tabs>
          <w:tab w:val="num" w:pos="0"/>
        </w:tabs>
        <w:ind w:hanging="420"/>
      </w:pPr>
    </w:lvl>
    <w:lvl w:ilvl="5" w:tplc="0409001B">
      <w:start w:val="1"/>
      <w:numFmt w:val="lowerRoman"/>
      <w:lvlText w:val="%6."/>
      <w:lvlJc w:val="right"/>
      <w:pPr>
        <w:tabs>
          <w:tab w:val="num" w:pos="420"/>
        </w:tabs>
        <w:ind w:left="420" w:hanging="420"/>
      </w:pPr>
    </w:lvl>
    <w:lvl w:ilvl="6" w:tplc="0409000F">
      <w:start w:val="1"/>
      <w:numFmt w:val="decimal"/>
      <w:lvlText w:val="%7."/>
      <w:lvlJc w:val="left"/>
      <w:pPr>
        <w:tabs>
          <w:tab w:val="num" w:pos="840"/>
        </w:tabs>
        <w:ind w:left="840" w:hanging="420"/>
      </w:pPr>
    </w:lvl>
    <w:lvl w:ilvl="7" w:tplc="04090019">
      <w:start w:val="1"/>
      <w:numFmt w:val="lowerLetter"/>
      <w:lvlText w:val="%8)"/>
      <w:lvlJc w:val="left"/>
      <w:pPr>
        <w:tabs>
          <w:tab w:val="num" w:pos="1260"/>
        </w:tabs>
        <w:ind w:left="1260" w:hanging="420"/>
      </w:pPr>
    </w:lvl>
    <w:lvl w:ilvl="8" w:tplc="0409001B">
      <w:start w:val="1"/>
      <w:numFmt w:val="lowerRoman"/>
      <w:lvlText w:val="%9."/>
      <w:lvlJc w:val="right"/>
      <w:pPr>
        <w:tabs>
          <w:tab w:val="num" w:pos="1680"/>
        </w:tabs>
        <w:ind w:left="1680" w:hanging="420"/>
      </w:pPr>
    </w:lvl>
  </w:abstractNum>
  <w:abstractNum w:abstractNumId="24" w15:restartNumberingAfterBreak="0">
    <w:nsid w:val="4C731DAB"/>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2083FA3"/>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5D04351B"/>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EA653B5"/>
    <w:multiLevelType w:val="hybridMultilevel"/>
    <w:tmpl w:val="95F4575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3092E36"/>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315646B"/>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66257828"/>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6AE5ECE"/>
    <w:multiLevelType w:val="hybridMultilevel"/>
    <w:tmpl w:val="7F0C5C26"/>
    <w:lvl w:ilvl="0" w:tplc="A2B20AA4">
      <w:start w:val="1"/>
      <w:numFmt w:val="decimal"/>
      <w:lvlText w:val="%1."/>
      <w:lvlJc w:val="left"/>
      <w:pPr>
        <w:ind w:left="945" w:hanging="420"/>
      </w:pPr>
      <w:rPr>
        <w:rFonts w:hint="eastAsia"/>
        <w:b/>
        <w:i w:val="0"/>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2" w15:restartNumberingAfterBreak="0">
    <w:nsid w:val="6B207F01"/>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710E06CE"/>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15:restartNumberingAfterBreak="0">
    <w:nsid w:val="718D72CD"/>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76E1621D"/>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790874C9"/>
    <w:multiLevelType w:val="multilevel"/>
    <w:tmpl w:val="00000001"/>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720980614">
    <w:abstractNumId w:val="0"/>
  </w:num>
  <w:num w:numId="2" w16cid:durableId="251202054">
    <w:abstractNumId w:val="3"/>
  </w:num>
  <w:num w:numId="3" w16cid:durableId="1923560983">
    <w:abstractNumId w:val="1"/>
  </w:num>
  <w:num w:numId="4" w16cid:durableId="1353452425">
    <w:abstractNumId w:val="2"/>
  </w:num>
  <w:num w:numId="5" w16cid:durableId="1247569671">
    <w:abstractNumId w:val="4"/>
  </w:num>
  <w:num w:numId="6" w16cid:durableId="811099297">
    <w:abstractNumId w:val="30"/>
  </w:num>
  <w:num w:numId="7" w16cid:durableId="1847549472">
    <w:abstractNumId w:val="33"/>
  </w:num>
  <w:num w:numId="8" w16cid:durableId="862327024">
    <w:abstractNumId w:val="26"/>
  </w:num>
  <w:num w:numId="9" w16cid:durableId="1495218533">
    <w:abstractNumId w:val="7"/>
  </w:num>
  <w:num w:numId="10" w16cid:durableId="2072842743">
    <w:abstractNumId w:val="34"/>
  </w:num>
  <w:num w:numId="11" w16cid:durableId="733235389">
    <w:abstractNumId w:val="28"/>
  </w:num>
  <w:num w:numId="12" w16cid:durableId="707225179">
    <w:abstractNumId w:val="27"/>
  </w:num>
  <w:num w:numId="13" w16cid:durableId="1488521758">
    <w:abstractNumId w:val="6"/>
  </w:num>
  <w:num w:numId="14" w16cid:durableId="225452947">
    <w:abstractNumId w:val="29"/>
  </w:num>
  <w:num w:numId="15" w16cid:durableId="346104996">
    <w:abstractNumId w:val="22"/>
  </w:num>
  <w:num w:numId="16" w16cid:durableId="630744380">
    <w:abstractNumId w:val="25"/>
  </w:num>
  <w:num w:numId="17" w16cid:durableId="1824344953">
    <w:abstractNumId w:val="8"/>
  </w:num>
  <w:num w:numId="18" w16cid:durableId="915167997">
    <w:abstractNumId w:val="35"/>
  </w:num>
  <w:num w:numId="19" w16cid:durableId="119734552">
    <w:abstractNumId w:val="10"/>
  </w:num>
  <w:num w:numId="20" w16cid:durableId="1987589021">
    <w:abstractNumId w:val="21"/>
  </w:num>
  <w:num w:numId="21" w16cid:durableId="621035982">
    <w:abstractNumId w:val="24"/>
  </w:num>
  <w:num w:numId="22" w16cid:durableId="1729111139">
    <w:abstractNumId w:val="32"/>
  </w:num>
  <w:num w:numId="23" w16cid:durableId="2103598412">
    <w:abstractNumId w:val="5"/>
  </w:num>
  <w:num w:numId="24" w16cid:durableId="957104724">
    <w:abstractNumId w:val="15"/>
  </w:num>
  <w:num w:numId="25" w16cid:durableId="1073742103">
    <w:abstractNumId w:val="18"/>
  </w:num>
  <w:num w:numId="26" w16cid:durableId="746801123">
    <w:abstractNumId w:val="23"/>
  </w:num>
  <w:num w:numId="27" w16cid:durableId="814640130">
    <w:abstractNumId w:val="12"/>
  </w:num>
  <w:num w:numId="28" w16cid:durableId="32005828">
    <w:abstractNumId w:val="14"/>
  </w:num>
  <w:num w:numId="29" w16cid:durableId="605969939">
    <w:abstractNumId w:val="20"/>
  </w:num>
  <w:num w:numId="30" w16cid:durableId="641278128">
    <w:abstractNumId w:val="9"/>
  </w:num>
  <w:num w:numId="31" w16cid:durableId="1474561590">
    <w:abstractNumId w:val="36"/>
  </w:num>
  <w:num w:numId="32" w16cid:durableId="920261516">
    <w:abstractNumId w:val="13"/>
  </w:num>
  <w:num w:numId="33" w16cid:durableId="689065384">
    <w:abstractNumId w:val="11"/>
  </w:num>
  <w:num w:numId="34" w16cid:durableId="919364073">
    <w:abstractNumId w:val="19"/>
  </w:num>
  <w:num w:numId="35" w16cid:durableId="18112488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110314">
    <w:abstractNumId w:val="17"/>
  </w:num>
  <w:num w:numId="37" w16cid:durableId="1132941065">
    <w:abstractNumId w:val="31"/>
  </w:num>
  <w:num w:numId="38" w16cid:durableId="11585702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E38"/>
    <w:rsid w:val="00011CB5"/>
    <w:rsid w:val="000139E7"/>
    <w:rsid w:val="000201F1"/>
    <w:rsid w:val="00020F65"/>
    <w:rsid w:val="0002704C"/>
    <w:rsid w:val="00031560"/>
    <w:rsid w:val="00032E36"/>
    <w:rsid w:val="00033403"/>
    <w:rsid w:val="00033F71"/>
    <w:rsid w:val="000464ED"/>
    <w:rsid w:val="00046BEB"/>
    <w:rsid w:val="00054588"/>
    <w:rsid w:val="0005593C"/>
    <w:rsid w:val="00056A39"/>
    <w:rsid w:val="0006510A"/>
    <w:rsid w:val="00065F27"/>
    <w:rsid w:val="00066531"/>
    <w:rsid w:val="0007273B"/>
    <w:rsid w:val="00074343"/>
    <w:rsid w:val="00077641"/>
    <w:rsid w:val="00077E20"/>
    <w:rsid w:val="000840EF"/>
    <w:rsid w:val="00087749"/>
    <w:rsid w:val="000925D3"/>
    <w:rsid w:val="00094CDC"/>
    <w:rsid w:val="00095188"/>
    <w:rsid w:val="000A1E5F"/>
    <w:rsid w:val="000A303D"/>
    <w:rsid w:val="000A5A08"/>
    <w:rsid w:val="000C396D"/>
    <w:rsid w:val="000E5B2D"/>
    <w:rsid w:val="000F721D"/>
    <w:rsid w:val="000F7C0B"/>
    <w:rsid w:val="0010756E"/>
    <w:rsid w:val="00110A35"/>
    <w:rsid w:val="001274D0"/>
    <w:rsid w:val="00137C9B"/>
    <w:rsid w:val="00141F64"/>
    <w:rsid w:val="00144A8F"/>
    <w:rsid w:val="00146EF6"/>
    <w:rsid w:val="001478FF"/>
    <w:rsid w:val="00153AB9"/>
    <w:rsid w:val="00154958"/>
    <w:rsid w:val="00172A27"/>
    <w:rsid w:val="00172F39"/>
    <w:rsid w:val="00177E8D"/>
    <w:rsid w:val="00182EA2"/>
    <w:rsid w:val="00185FA4"/>
    <w:rsid w:val="00186CD0"/>
    <w:rsid w:val="001879D5"/>
    <w:rsid w:val="00191A1F"/>
    <w:rsid w:val="00193C7D"/>
    <w:rsid w:val="001B47FD"/>
    <w:rsid w:val="001B515F"/>
    <w:rsid w:val="001C1979"/>
    <w:rsid w:val="001C1ED0"/>
    <w:rsid w:val="001C5BBA"/>
    <w:rsid w:val="001C618B"/>
    <w:rsid w:val="001D045C"/>
    <w:rsid w:val="001D533E"/>
    <w:rsid w:val="001D7472"/>
    <w:rsid w:val="001E06DD"/>
    <w:rsid w:val="001E1DBF"/>
    <w:rsid w:val="001E4675"/>
    <w:rsid w:val="001E5C9D"/>
    <w:rsid w:val="001F6624"/>
    <w:rsid w:val="0020177E"/>
    <w:rsid w:val="00220F84"/>
    <w:rsid w:val="002273A9"/>
    <w:rsid w:val="002339B8"/>
    <w:rsid w:val="002368FD"/>
    <w:rsid w:val="0024120F"/>
    <w:rsid w:val="00242DC0"/>
    <w:rsid w:val="002438AA"/>
    <w:rsid w:val="00261495"/>
    <w:rsid w:val="002647A2"/>
    <w:rsid w:val="00282DEF"/>
    <w:rsid w:val="002859A1"/>
    <w:rsid w:val="00294822"/>
    <w:rsid w:val="002A157B"/>
    <w:rsid w:val="002A4019"/>
    <w:rsid w:val="002A40E7"/>
    <w:rsid w:val="002A7C25"/>
    <w:rsid w:val="002B350E"/>
    <w:rsid w:val="002B4652"/>
    <w:rsid w:val="002B6AD8"/>
    <w:rsid w:val="002B7F77"/>
    <w:rsid w:val="002B7FAA"/>
    <w:rsid w:val="002C1AD6"/>
    <w:rsid w:val="002C73C9"/>
    <w:rsid w:val="002C7FA4"/>
    <w:rsid w:val="002D23D8"/>
    <w:rsid w:val="002D49C7"/>
    <w:rsid w:val="002E0277"/>
    <w:rsid w:val="002F26AD"/>
    <w:rsid w:val="002F4F5F"/>
    <w:rsid w:val="002F60B0"/>
    <w:rsid w:val="00302709"/>
    <w:rsid w:val="00304696"/>
    <w:rsid w:val="00305E74"/>
    <w:rsid w:val="003156A3"/>
    <w:rsid w:val="00333D18"/>
    <w:rsid w:val="00343356"/>
    <w:rsid w:val="00343C12"/>
    <w:rsid w:val="00343CA3"/>
    <w:rsid w:val="00347FCD"/>
    <w:rsid w:val="00355E36"/>
    <w:rsid w:val="00363E8C"/>
    <w:rsid w:val="003646EE"/>
    <w:rsid w:val="0036490E"/>
    <w:rsid w:val="00380460"/>
    <w:rsid w:val="00380E31"/>
    <w:rsid w:val="00386B61"/>
    <w:rsid w:val="00390041"/>
    <w:rsid w:val="003920BE"/>
    <w:rsid w:val="00392B73"/>
    <w:rsid w:val="00396015"/>
    <w:rsid w:val="00396884"/>
    <w:rsid w:val="003A09D9"/>
    <w:rsid w:val="003A3623"/>
    <w:rsid w:val="003A5621"/>
    <w:rsid w:val="003A6FE4"/>
    <w:rsid w:val="003B0DD4"/>
    <w:rsid w:val="003B47ED"/>
    <w:rsid w:val="003B6B21"/>
    <w:rsid w:val="003B76C9"/>
    <w:rsid w:val="003C5D0B"/>
    <w:rsid w:val="003D2A23"/>
    <w:rsid w:val="003E1D43"/>
    <w:rsid w:val="003F4ED5"/>
    <w:rsid w:val="00402511"/>
    <w:rsid w:val="0040320D"/>
    <w:rsid w:val="00405755"/>
    <w:rsid w:val="00407548"/>
    <w:rsid w:val="00410F82"/>
    <w:rsid w:val="0041587C"/>
    <w:rsid w:val="00417380"/>
    <w:rsid w:val="0042005C"/>
    <w:rsid w:val="00425B33"/>
    <w:rsid w:val="00425EA7"/>
    <w:rsid w:val="00427CA6"/>
    <w:rsid w:val="0043273E"/>
    <w:rsid w:val="004344BA"/>
    <w:rsid w:val="00442046"/>
    <w:rsid w:val="00445472"/>
    <w:rsid w:val="0045509A"/>
    <w:rsid w:val="00455187"/>
    <w:rsid w:val="004634DB"/>
    <w:rsid w:val="004670FC"/>
    <w:rsid w:val="00471514"/>
    <w:rsid w:val="00476AB3"/>
    <w:rsid w:val="00480B58"/>
    <w:rsid w:val="004835E2"/>
    <w:rsid w:val="00496095"/>
    <w:rsid w:val="004A7BCC"/>
    <w:rsid w:val="004B138D"/>
    <w:rsid w:val="004B1598"/>
    <w:rsid w:val="004D4491"/>
    <w:rsid w:val="004E2466"/>
    <w:rsid w:val="004E2983"/>
    <w:rsid w:val="004E3409"/>
    <w:rsid w:val="004F52DA"/>
    <w:rsid w:val="00517154"/>
    <w:rsid w:val="0052064E"/>
    <w:rsid w:val="00535D38"/>
    <w:rsid w:val="005436F0"/>
    <w:rsid w:val="00543C35"/>
    <w:rsid w:val="00545A20"/>
    <w:rsid w:val="00545D66"/>
    <w:rsid w:val="00547670"/>
    <w:rsid w:val="005504E3"/>
    <w:rsid w:val="00550A24"/>
    <w:rsid w:val="00557622"/>
    <w:rsid w:val="0056379A"/>
    <w:rsid w:val="00571AF5"/>
    <w:rsid w:val="00583050"/>
    <w:rsid w:val="00594FD6"/>
    <w:rsid w:val="005A36AB"/>
    <w:rsid w:val="005A3A74"/>
    <w:rsid w:val="005A6691"/>
    <w:rsid w:val="005A683E"/>
    <w:rsid w:val="005B06CF"/>
    <w:rsid w:val="005B4151"/>
    <w:rsid w:val="005C5056"/>
    <w:rsid w:val="005C52DE"/>
    <w:rsid w:val="005C72D1"/>
    <w:rsid w:val="005E3807"/>
    <w:rsid w:val="005F6A29"/>
    <w:rsid w:val="00603920"/>
    <w:rsid w:val="00605293"/>
    <w:rsid w:val="00610365"/>
    <w:rsid w:val="00611CDF"/>
    <w:rsid w:val="006161F4"/>
    <w:rsid w:val="006221C2"/>
    <w:rsid w:val="00623504"/>
    <w:rsid w:val="00633C6D"/>
    <w:rsid w:val="00636E7A"/>
    <w:rsid w:val="00640608"/>
    <w:rsid w:val="00641527"/>
    <w:rsid w:val="00645336"/>
    <w:rsid w:val="00645AD8"/>
    <w:rsid w:val="00645D31"/>
    <w:rsid w:val="00653A8F"/>
    <w:rsid w:val="0065593C"/>
    <w:rsid w:val="00656F96"/>
    <w:rsid w:val="00661826"/>
    <w:rsid w:val="00662043"/>
    <w:rsid w:val="00666888"/>
    <w:rsid w:val="0067012E"/>
    <w:rsid w:val="00671AC3"/>
    <w:rsid w:val="0068307E"/>
    <w:rsid w:val="00683518"/>
    <w:rsid w:val="006A3AAD"/>
    <w:rsid w:val="006B5931"/>
    <w:rsid w:val="006B70C5"/>
    <w:rsid w:val="006B7E7B"/>
    <w:rsid w:val="006C6C43"/>
    <w:rsid w:val="006D1E39"/>
    <w:rsid w:val="006D2E28"/>
    <w:rsid w:val="006D7F30"/>
    <w:rsid w:val="006E784B"/>
    <w:rsid w:val="00712672"/>
    <w:rsid w:val="007211D8"/>
    <w:rsid w:val="00727F64"/>
    <w:rsid w:val="00731BD5"/>
    <w:rsid w:val="00737DF4"/>
    <w:rsid w:val="00745230"/>
    <w:rsid w:val="00751B3C"/>
    <w:rsid w:val="00754C3E"/>
    <w:rsid w:val="0076455D"/>
    <w:rsid w:val="007678D4"/>
    <w:rsid w:val="007878A0"/>
    <w:rsid w:val="007908FD"/>
    <w:rsid w:val="007A644D"/>
    <w:rsid w:val="007B0484"/>
    <w:rsid w:val="007C0A5A"/>
    <w:rsid w:val="007C55CB"/>
    <w:rsid w:val="007D0DA7"/>
    <w:rsid w:val="007D4277"/>
    <w:rsid w:val="007E33EE"/>
    <w:rsid w:val="007E674F"/>
    <w:rsid w:val="007F0A93"/>
    <w:rsid w:val="007F0DD5"/>
    <w:rsid w:val="007F5BF3"/>
    <w:rsid w:val="007F7764"/>
    <w:rsid w:val="008053B2"/>
    <w:rsid w:val="00816CA9"/>
    <w:rsid w:val="0082285D"/>
    <w:rsid w:val="00825D33"/>
    <w:rsid w:val="00832FB0"/>
    <w:rsid w:val="00833A29"/>
    <w:rsid w:val="008400DB"/>
    <w:rsid w:val="00844D1B"/>
    <w:rsid w:val="00851A85"/>
    <w:rsid w:val="00856DFD"/>
    <w:rsid w:val="00867EF2"/>
    <w:rsid w:val="008719FA"/>
    <w:rsid w:val="00891652"/>
    <w:rsid w:val="00892F39"/>
    <w:rsid w:val="008B4A76"/>
    <w:rsid w:val="008C41D8"/>
    <w:rsid w:val="008C6A8E"/>
    <w:rsid w:val="008D795C"/>
    <w:rsid w:val="008E3C83"/>
    <w:rsid w:val="008E5910"/>
    <w:rsid w:val="008F0E67"/>
    <w:rsid w:val="00901805"/>
    <w:rsid w:val="00902792"/>
    <w:rsid w:val="00903000"/>
    <w:rsid w:val="009033B5"/>
    <w:rsid w:val="0090409A"/>
    <w:rsid w:val="00907791"/>
    <w:rsid w:val="00913B4B"/>
    <w:rsid w:val="00934046"/>
    <w:rsid w:val="00946E96"/>
    <w:rsid w:val="00956C8A"/>
    <w:rsid w:val="00962319"/>
    <w:rsid w:val="0097134B"/>
    <w:rsid w:val="009714FF"/>
    <w:rsid w:val="00971D87"/>
    <w:rsid w:val="0097358E"/>
    <w:rsid w:val="00973BEC"/>
    <w:rsid w:val="00974844"/>
    <w:rsid w:val="009949C4"/>
    <w:rsid w:val="00995A7F"/>
    <w:rsid w:val="00995CA9"/>
    <w:rsid w:val="009A0532"/>
    <w:rsid w:val="009A7109"/>
    <w:rsid w:val="009B6D69"/>
    <w:rsid w:val="009C19CA"/>
    <w:rsid w:val="009D4F06"/>
    <w:rsid w:val="009E1D7B"/>
    <w:rsid w:val="009E5AC2"/>
    <w:rsid w:val="009E7C5D"/>
    <w:rsid w:val="009F1EBC"/>
    <w:rsid w:val="009F7773"/>
    <w:rsid w:val="00A012D1"/>
    <w:rsid w:val="00A04B09"/>
    <w:rsid w:val="00A10B82"/>
    <w:rsid w:val="00A112D6"/>
    <w:rsid w:val="00A11D9C"/>
    <w:rsid w:val="00A12E7C"/>
    <w:rsid w:val="00A13824"/>
    <w:rsid w:val="00A2365B"/>
    <w:rsid w:val="00A237EA"/>
    <w:rsid w:val="00A317CA"/>
    <w:rsid w:val="00A479B7"/>
    <w:rsid w:val="00A52180"/>
    <w:rsid w:val="00A561F2"/>
    <w:rsid w:val="00A574AA"/>
    <w:rsid w:val="00A629E9"/>
    <w:rsid w:val="00A62ACB"/>
    <w:rsid w:val="00A70B55"/>
    <w:rsid w:val="00A76B4E"/>
    <w:rsid w:val="00A76E41"/>
    <w:rsid w:val="00A803CD"/>
    <w:rsid w:val="00A86F06"/>
    <w:rsid w:val="00A93DFE"/>
    <w:rsid w:val="00A9688C"/>
    <w:rsid w:val="00A97346"/>
    <w:rsid w:val="00AC2884"/>
    <w:rsid w:val="00AD3BB9"/>
    <w:rsid w:val="00AE3A04"/>
    <w:rsid w:val="00AE491E"/>
    <w:rsid w:val="00AF56C5"/>
    <w:rsid w:val="00AF766A"/>
    <w:rsid w:val="00B01866"/>
    <w:rsid w:val="00B05020"/>
    <w:rsid w:val="00B06CF9"/>
    <w:rsid w:val="00B1249B"/>
    <w:rsid w:val="00B14F53"/>
    <w:rsid w:val="00B2459A"/>
    <w:rsid w:val="00B26C66"/>
    <w:rsid w:val="00B31E80"/>
    <w:rsid w:val="00B36AF1"/>
    <w:rsid w:val="00B53922"/>
    <w:rsid w:val="00B727DF"/>
    <w:rsid w:val="00B736EC"/>
    <w:rsid w:val="00B740AC"/>
    <w:rsid w:val="00B87C26"/>
    <w:rsid w:val="00B967B8"/>
    <w:rsid w:val="00BA1A04"/>
    <w:rsid w:val="00BC6A3E"/>
    <w:rsid w:val="00BC6F8C"/>
    <w:rsid w:val="00BD2642"/>
    <w:rsid w:val="00BD5B56"/>
    <w:rsid w:val="00BE2B04"/>
    <w:rsid w:val="00BE33B0"/>
    <w:rsid w:val="00BE3CCD"/>
    <w:rsid w:val="00BE7872"/>
    <w:rsid w:val="00C13DBD"/>
    <w:rsid w:val="00C242C1"/>
    <w:rsid w:val="00C24697"/>
    <w:rsid w:val="00C26404"/>
    <w:rsid w:val="00C421F2"/>
    <w:rsid w:val="00C437D3"/>
    <w:rsid w:val="00C47CD0"/>
    <w:rsid w:val="00C5086D"/>
    <w:rsid w:val="00C52471"/>
    <w:rsid w:val="00C527C3"/>
    <w:rsid w:val="00C56E90"/>
    <w:rsid w:val="00C74B2E"/>
    <w:rsid w:val="00C74F94"/>
    <w:rsid w:val="00C766B3"/>
    <w:rsid w:val="00C81E92"/>
    <w:rsid w:val="00C829F5"/>
    <w:rsid w:val="00C8570C"/>
    <w:rsid w:val="00C87BB7"/>
    <w:rsid w:val="00CA16E5"/>
    <w:rsid w:val="00CB2335"/>
    <w:rsid w:val="00CB5D0C"/>
    <w:rsid w:val="00CC2FDC"/>
    <w:rsid w:val="00CC6A67"/>
    <w:rsid w:val="00CD1C56"/>
    <w:rsid w:val="00CD509E"/>
    <w:rsid w:val="00CE15D9"/>
    <w:rsid w:val="00CE3529"/>
    <w:rsid w:val="00CE74BE"/>
    <w:rsid w:val="00CE7533"/>
    <w:rsid w:val="00CE7D50"/>
    <w:rsid w:val="00D0526F"/>
    <w:rsid w:val="00D05C0F"/>
    <w:rsid w:val="00D21E36"/>
    <w:rsid w:val="00D4007C"/>
    <w:rsid w:val="00D401B9"/>
    <w:rsid w:val="00D421EA"/>
    <w:rsid w:val="00D4551D"/>
    <w:rsid w:val="00D51C01"/>
    <w:rsid w:val="00D619D7"/>
    <w:rsid w:val="00D63F94"/>
    <w:rsid w:val="00D666A4"/>
    <w:rsid w:val="00D67490"/>
    <w:rsid w:val="00D676D9"/>
    <w:rsid w:val="00D74840"/>
    <w:rsid w:val="00D7567E"/>
    <w:rsid w:val="00D76682"/>
    <w:rsid w:val="00D83291"/>
    <w:rsid w:val="00D8485D"/>
    <w:rsid w:val="00D9056A"/>
    <w:rsid w:val="00D96FCA"/>
    <w:rsid w:val="00DA03AA"/>
    <w:rsid w:val="00DA24AB"/>
    <w:rsid w:val="00DB0BD1"/>
    <w:rsid w:val="00DB1545"/>
    <w:rsid w:val="00DB2F4B"/>
    <w:rsid w:val="00DC2A34"/>
    <w:rsid w:val="00DC7292"/>
    <w:rsid w:val="00DC7E7B"/>
    <w:rsid w:val="00DE7431"/>
    <w:rsid w:val="00DF09F0"/>
    <w:rsid w:val="00DF1526"/>
    <w:rsid w:val="00DF5428"/>
    <w:rsid w:val="00E00E22"/>
    <w:rsid w:val="00E07ABE"/>
    <w:rsid w:val="00E16320"/>
    <w:rsid w:val="00E3564C"/>
    <w:rsid w:val="00E35CC3"/>
    <w:rsid w:val="00E42D70"/>
    <w:rsid w:val="00E46585"/>
    <w:rsid w:val="00E47603"/>
    <w:rsid w:val="00E54982"/>
    <w:rsid w:val="00E63490"/>
    <w:rsid w:val="00E7690B"/>
    <w:rsid w:val="00E81F9B"/>
    <w:rsid w:val="00E8393C"/>
    <w:rsid w:val="00E909A0"/>
    <w:rsid w:val="00E91AEA"/>
    <w:rsid w:val="00EA334E"/>
    <w:rsid w:val="00EA54AC"/>
    <w:rsid w:val="00EA70F2"/>
    <w:rsid w:val="00EB6D0D"/>
    <w:rsid w:val="00EC0F9A"/>
    <w:rsid w:val="00EE0D6E"/>
    <w:rsid w:val="00EE358C"/>
    <w:rsid w:val="00EE3662"/>
    <w:rsid w:val="00F1566C"/>
    <w:rsid w:val="00F15C9B"/>
    <w:rsid w:val="00F22907"/>
    <w:rsid w:val="00F22FF8"/>
    <w:rsid w:val="00F35B6D"/>
    <w:rsid w:val="00F41039"/>
    <w:rsid w:val="00F42C65"/>
    <w:rsid w:val="00F54D5F"/>
    <w:rsid w:val="00F602C7"/>
    <w:rsid w:val="00F72B40"/>
    <w:rsid w:val="00F74530"/>
    <w:rsid w:val="00F8544E"/>
    <w:rsid w:val="00F85BB3"/>
    <w:rsid w:val="00F90969"/>
    <w:rsid w:val="00F92F6C"/>
    <w:rsid w:val="00F96005"/>
    <w:rsid w:val="00F9697D"/>
    <w:rsid w:val="00FA21E6"/>
    <w:rsid w:val="00FA45FC"/>
    <w:rsid w:val="00FB431C"/>
    <w:rsid w:val="00FB599E"/>
    <w:rsid w:val="00FB6573"/>
    <w:rsid w:val="00FB763F"/>
    <w:rsid w:val="00FB7F8C"/>
    <w:rsid w:val="00FE5C61"/>
    <w:rsid w:val="00FE7AEF"/>
    <w:rsid w:val="00FF5E79"/>
    <w:rsid w:val="5EB80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D7662B"/>
  <w15:docId w15:val="{F814E4E6-E403-4A8C-B146-1B4ADFDF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AD8"/>
    <w:pPr>
      <w:widowControl w:val="0"/>
      <w:jc w:val="both"/>
    </w:pPr>
    <w:rPr>
      <w:kern w:val="2"/>
      <w:sz w:val="21"/>
      <w:szCs w:val="21"/>
    </w:rPr>
  </w:style>
  <w:style w:type="paragraph" w:styleId="1">
    <w:name w:val="heading 1"/>
    <w:basedOn w:val="a"/>
    <w:next w:val="a"/>
    <w:link w:val="10"/>
    <w:uiPriority w:val="99"/>
    <w:qFormat/>
    <w:rsid w:val="00645A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A5A08"/>
    <w:rPr>
      <w:b/>
      <w:bCs/>
      <w:kern w:val="44"/>
      <w:sz w:val="44"/>
      <w:szCs w:val="44"/>
    </w:rPr>
  </w:style>
  <w:style w:type="character" w:styleId="a3">
    <w:name w:val="Hyperlink"/>
    <w:uiPriority w:val="99"/>
    <w:rsid w:val="00645AD8"/>
    <w:rPr>
      <w:color w:val="0000FF"/>
      <w:u w:val="single"/>
    </w:rPr>
  </w:style>
  <w:style w:type="paragraph" w:styleId="a4">
    <w:name w:val="Document Map"/>
    <w:basedOn w:val="a"/>
    <w:link w:val="a5"/>
    <w:uiPriority w:val="99"/>
    <w:semiHidden/>
    <w:rsid w:val="00645AD8"/>
    <w:pPr>
      <w:shd w:val="clear" w:color="auto" w:fill="000080"/>
    </w:pPr>
    <w:rPr>
      <w:kern w:val="0"/>
      <w:sz w:val="2"/>
      <w:szCs w:val="2"/>
    </w:rPr>
  </w:style>
  <w:style w:type="character" w:customStyle="1" w:styleId="a5">
    <w:name w:val="文档结构图 字符"/>
    <w:link w:val="a4"/>
    <w:uiPriority w:val="99"/>
    <w:semiHidden/>
    <w:locked/>
    <w:rsid w:val="000A5A08"/>
    <w:rPr>
      <w:sz w:val="2"/>
      <w:szCs w:val="2"/>
    </w:rPr>
  </w:style>
  <w:style w:type="paragraph" w:styleId="a6">
    <w:name w:val="footer"/>
    <w:basedOn w:val="a"/>
    <w:link w:val="a7"/>
    <w:uiPriority w:val="99"/>
    <w:rsid w:val="00645AD8"/>
    <w:pPr>
      <w:tabs>
        <w:tab w:val="center" w:pos="4153"/>
        <w:tab w:val="right" w:pos="8306"/>
      </w:tabs>
      <w:snapToGrid w:val="0"/>
      <w:jc w:val="left"/>
    </w:pPr>
    <w:rPr>
      <w:sz w:val="24"/>
      <w:szCs w:val="24"/>
    </w:rPr>
  </w:style>
  <w:style w:type="character" w:customStyle="1" w:styleId="a7">
    <w:name w:val="页脚 字符"/>
    <w:link w:val="a6"/>
    <w:uiPriority w:val="99"/>
    <w:locked/>
    <w:rsid w:val="007D4277"/>
    <w:rPr>
      <w:kern w:val="2"/>
      <w:sz w:val="24"/>
      <w:szCs w:val="24"/>
    </w:rPr>
  </w:style>
  <w:style w:type="paragraph" w:styleId="TOC1">
    <w:name w:val="toc 1"/>
    <w:basedOn w:val="a"/>
    <w:next w:val="a"/>
    <w:autoRedefine/>
    <w:uiPriority w:val="99"/>
    <w:semiHidden/>
    <w:rsid w:val="00645AD8"/>
    <w:rPr>
      <w:sz w:val="24"/>
      <w:szCs w:val="24"/>
    </w:rPr>
  </w:style>
  <w:style w:type="paragraph" w:styleId="a8">
    <w:name w:val="header"/>
    <w:basedOn w:val="a"/>
    <w:link w:val="a9"/>
    <w:uiPriority w:val="99"/>
    <w:rsid w:val="00645AD8"/>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a9">
    <w:name w:val="页眉 字符"/>
    <w:link w:val="a8"/>
    <w:uiPriority w:val="99"/>
    <w:semiHidden/>
    <w:locked/>
    <w:rsid w:val="000A5A08"/>
    <w:rPr>
      <w:sz w:val="18"/>
      <w:szCs w:val="18"/>
    </w:rPr>
  </w:style>
  <w:style w:type="character" w:customStyle="1" w:styleId="apple-converted-space">
    <w:name w:val="apple-converted-space"/>
    <w:basedOn w:val="a0"/>
    <w:rsid w:val="00934046"/>
  </w:style>
  <w:style w:type="table" w:styleId="aa">
    <w:name w:val="Table Grid"/>
    <w:basedOn w:val="a1"/>
    <w:rsid w:val="007F0DD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rsid w:val="00427CA6"/>
    <w:rPr>
      <w:sz w:val="18"/>
      <w:szCs w:val="18"/>
    </w:rPr>
  </w:style>
  <w:style w:type="character" w:customStyle="1" w:styleId="ac">
    <w:name w:val="批注框文本 字符"/>
    <w:link w:val="ab"/>
    <w:uiPriority w:val="99"/>
    <w:locked/>
    <w:rsid w:val="00427CA6"/>
    <w:rPr>
      <w:kern w:val="2"/>
      <w:sz w:val="18"/>
      <w:szCs w:val="18"/>
    </w:rPr>
  </w:style>
  <w:style w:type="paragraph" w:styleId="ad">
    <w:name w:val="List Paragraph"/>
    <w:basedOn w:val="a"/>
    <w:uiPriority w:val="99"/>
    <w:qFormat/>
    <w:rsid w:val="00D0526F"/>
    <w:pPr>
      <w:ind w:firstLineChars="200" w:firstLine="420"/>
    </w:pPr>
  </w:style>
  <w:style w:type="character" w:customStyle="1" w:styleId="font31">
    <w:name w:val="font31"/>
    <w:rsid w:val="00074343"/>
    <w:rPr>
      <w:rFonts w:ascii="宋体" w:eastAsia="宋体" w:hAnsi="宋体" w:cs="宋体" w:hint="eastAsia"/>
      <w:color w:val="000000"/>
      <w:sz w:val="20"/>
      <w:szCs w:val="20"/>
      <w:u w:val="none"/>
    </w:rPr>
  </w:style>
  <w:style w:type="paragraph" w:styleId="HTML">
    <w:name w:val="HTML Preformatted"/>
    <w:basedOn w:val="a"/>
    <w:link w:val="HTML0"/>
    <w:uiPriority w:val="99"/>
    <w:semiHidden/>
    <w:unhideWhenUsed/>
    <w:locked/>
    <w:rsid w:val="00402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40251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11">
      <w:bodyDiv w:val="1"/>
      <w:marLeft w:val="0"/>
      <w:marRight w:val="0"/>
      <w:marTop w:val="0"/>
      <w:marBottom w:val="0"/>
      <w:divBdr>
        <w:top w:val="none" w:sz="0" w:space="0" w:color="auto"/>
        <w:left w:val="none" w:sz="0" w:space="0" w:color="auto"/>
        <w:bottom w:val="none" w:sz="0" w:space="0" w:color="auto"/>
        <w:right w:val="none" w:sz="0" w:space="0" w:color="auto"/>
      </w:divBdr>
    </w:div>
    <w:div w:id="306252294">
      <w:marLeft w:val="0"/>
      <w:marRight w:val="0"/>
      <w:marTop w:val="0"/>
      <w:marBottom w:val="0"/>
      <w:divBdr>
        <w:top w:val="none" w:sz="0" w:space="0" w:color="auto"/>
        <w:left w:val="none" w:sz="0" w:space="0" w:color="auto"/>
        <w:bottom w:val="none" w:sz="0" w:space="0" w:color="auto"/>
        <w:right w:val="none" w:sz="0" w:space="0" w:color="auto"/>
      </w:divBdr>
    </w:div>
    <w:div w:id="306252295">
      <w:marLeft w:val="0"/>
      <w:marRight w:val="0"/>
      <w:marTop w:val="0"/>
      <w:marBottom w:val="0"/>
      <w:divBdr>
        <w:top w:val="none" w:sz="0" w:space="0" w:color="auto"/>
        <w:left w:val="none" w:sz="0" w:space="0" w:color="auto"/>
        <w:bottom w:val="none" w:sz="0" w:space="0" w:color="auto"/>
        <w:right w:val="none" w:sz="0" w:space="0" w:color="auto"/>
      </w:divBdr>
    </w:div>
    <w:div w:id="306252296">
      <w:marLeft w:val="0"/>
      <w:marRight w:val="0"/>
      <w:marTop w:val="0"/>
      <w:marBottom w:val="0"/>
      <w:divBdr>
        <w:top w:val="none" w:sz="0" w:space="0" w:color="auto"/>
        <w:left w:val="none" w:sz="0" w:space="0" w:color="auto"/>
        <w:bottom w:val="none" w:sz="0" w:space="0" w:color="auto"/>
        <w:right w:val="none" w:sz="0" w:space="0" w:color="auto"/>
      </w:divBdr>
    </w:div>
    <w:div w:id="306252297">
      <w:marLeft w:val="0"/>
      <w:marRight w:val="0"/>
      <w:marTop w:val="0"/>
      <w:marBottom w:val="0"/>
      <w:divBdr>
        <w:top w:val="none" w:sz="0" w:space="0" w:color="auto"/>
        <w:left w:val="none" w:sz="0" w:space="0" w:color="auto"/>
        <w:bottom w:val="none" w:sz="0" w:space="0" w:color="auto"/>
        <w:right w:val="none" w:sz="0" w:space="0" w:color="auto"/>
      </w:divBdr>
    </w:div>
    <w:div w:id="306252298">
      <w:marLeft w:val="0"/>
      <w:marRight w:val="0"/>
      <w:marTop w:val="0"/>
      <w:marBottom w:val="0"/>
      <w:divBdr>
        <w:top w:val="none" w:sz="0" w:space="0" w:color="auto"/>
        <w:left w:val="none" w:sz="0" w:space="0" w:color="auto"/>
        <w:bottom w:val="none" w:sz="0" w:space="0" w:color="auto"/>
        <w:right w:val="none" w:sz="0" w:space="0" w:color="auto"/>
      </w:divBdr>
    </w:div>
    <w:div w:id="767774451">
      <w:bodyDiv w:val="1"/>
      <w:marLeft w:val="0"/>
      <w:marRight w:val="0"/>
      <w:marTop w:val="0"/>
      <w:marBottom w:val="0"/>
      <w:divBdr>
        <w:top w:val="none" w:sz="0" w:space="0" w:color="auto"/>
        <w:left w:val="none" w:sz="0" w:space="0" w:color="auto"/>
        <w:bottom w:val="none" w:sz="0" w:space="0" w:color="auto"/>
        <w:right w:val="none" w:sz="0" w:space="0" w:color="auto"/>
      </w:divBdr>
      <w:divsChild>
        <w:div w:id="2004041490">
          <w:marLeft w:val="0"/>
          <w:marRight w:val="0"/>
          <w:marTop w:val="0"/>
          <w:marBottom w:val="0"/>
          <w:divBdr>
            <w:top w:val="none" w:sz="0" w:space="0" w:color="auto"/>
            <w:left w:val="none" w:sz="0" w:space="0" w:color="auto"/>
            <w:bottom w:val="none" w:sz="0" w:space="0" w:color="auto"/>
            <w:right w:val="none" w:sz="0" w:space="0" w:color="auto"/>
          </w:divBdr>
        </w:div>
      </w:divsChild>
    </w:div>
    <w:div w:id="1188834599">
      <w:bodyDiv w:val="1"/>
      <w:marLeft w:val="0"/>
      <w:marRight w:val="0"/>
      <w:marTop w:val="0"/>
      <w:marBottom w:val="0"/>
      <w:divBdr>
        <w:top w:val="none" w:sz="0" w:space="0" w:color="auto"/>
        <w:left w:val="none" w:sz="0" w:space="0" w:color="auto"/>
        <w:bottom w:val="none" w:sz="0" w:space="0" w:color="auto"/>
        <w:right w:val="none" w:sz="0" w:space="0" w:color="auto"/>
      </w:divBdr>
    </w:div>
    <w:div w:id="2093548350">
      <w:bodyDiv w:val="1"/>
      <w:marLeft w:val="0"/>
      <w:marRight w:val="0"/>
      <w:marTop w:val="0"/>
      <w:marBottom w:val="0"/>
      <w:divBdr>
        <w:top w:val="none" w:sz="0" w:space="0" w:color="auto"/>
        <w:left w:val="none" w:sz="0" w:space="0" w:color="auto"/>
        <w:bottom w:val="none" w:sz="0" w:space="0" w:color="auto"/>
        <w:right w:val="none" w:sz="0" w:space="0" w:color="auto"/>
      </w:divBdr>
      <w:divsChild>
        <w:div w:id="340860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EA2F8-BC01-4928-BFE1-50B34618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16</Pages>
  <Words>1198</Words>
  <Characters>6835</Characters>
  <Application>Microsoft Office Word</Application>
  <DocSecurity>0</DocSecurity>
  <Lines>56</Lines>
  <Paragraphs>16</Paragraphs>
  <ScaleCrop>false</ScaleCrop>
  <Company>hsxy</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黄山学院</dc:title>
  <dc:creator>hsdingbs</dc:creator>
  <cp:lastModifiedBy>Ys Wang</cp:lastModifiedBy>
  <cp:revision>31</cp:revision>
  <dcterms:created xsi:type="dcterms:W3CDTF">2019-11-21T13:55:00Z</dcterms:created>
  <dcterms:modified xsi:type="dcterms:W3CDTF">2023-12-05T09:52:00Z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